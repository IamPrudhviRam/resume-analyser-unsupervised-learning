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A3E" w:rsidRPr="00A17EF5" w:rsidRDefault="007D61CD" w:rsidP="00A17EF5">
      <w:pPr>
        <w:pStyle w:val="Title"/>
        <w:jc w:val="left"/>
        <w:rPr>
          <w:rFonts w:asciiTheme="minorHAnsi" w:hAnsiTheme="minorHAnsi" w:cstheme="minorHAnsi"/>
          <w:sz w:val="22"/>
          <w:szCs w:val="22"/>
        </w:rPr>
      </w:pPr>
      <w:r w:rsidRPr="00A17EF5">
        <w:rPr>
          <w:rFonts w:asciiTheme="minorHAnsi" w:hAnsiTheme="minorHAnsi" w:cstheme="minorHAnsi"/>
          <w:sz w:val="22"/>
          <w:szCs w:val="22"/>
        </w:rPr>
        <w:t>SISIR KUMAR SAMAL</w:t>
      </w:r>
    </w:p>
    <w:p w:rsidR="00DC663B" w:rsidRPr="00A17EF5" w:rsidRDefault="00DC663B" w:rsidP="00A17EF5">
      <w:pPr>
        <w:pStyle w:val="Subtitle"/>
        <w:rPr>
          <w:rFonts w:asciiTheme="minorHAnsi" w:hAnsiTheme="minorHAnsi" w:cstheme="minorHAnsi"/>
          <w:i w:val="0"/>
          <w:color w:val="auto"/>
          <w:sz w:val="22"/>
          <w:szCs w:val="22"/>
        </w:rPr>
      </w:pPr>
      <w:r w:rsidRPr="00A17EF5">
        <w:rPr>
          <w:rFonts w:asciiTheme="minorHAnsi" w:hAnsiTheme="minorHAnsi" w:cstheme="minorHAnsi"/>
          <w:bCs/>
          <w:i w:val="0"/>
          <w:color w:val="auto"/>
          <w:sz w:val="22"/>
          <w:szCs w:val="22"/>
        </w:rPr>
        <w:t>Mob:</w:t>
      </w:r>
      <w:r w:rsidRPr="00A17EF5">
        <w:rPr>
          <w:rFonts w:asciiTheme="minorHAnsi" w:hAnsiTheme="minorHAnsi" w:cstheme="minorHAnsi"/>
          <w:bCs/>
          <w:i w:val="0"/>
          <w:color w:val="auto"/>
          <w:sz w:val="22"/>
          <w:szCs w:val="22"/>
        </w:rPr>
        <w:t xml:space="preserve"> </w:t>
      </w:r>
      <w:r w:rsidRPr="00A17EF5">
        <w:rPr>
          <w:rFonts w:asciiTheme="minorHAnsi" w:hAnsiTheme="minorHAnsi" w:cstheme="minorHAnsi"/>
          <w:i w:val="0"/>
          <w:color w:val="auto"/>
          <w:sz w:val="22"/>
          <w:szCs w:val="22"/>
        </w:rPr>
        <w:t>+</w:t>
      </w:r>
      <w:r w:rsidRPr="00A17EF5">
        <w:rPr>
          <w:rFonts w:asciiTheme="minorHAnsi" w:hAnsiTheme="minorHAnsi" w:cstheme="minorHAnsi"/>
          <w:b/>
          <w:i w:val="0"/>
          <w:color w:val="auto"/>
          <w:sz w:val="22"/>
          <w:szCs w:val="22"/>
        </w:rPr>
        <w:t>91-9398773347</w:t>
      </w:r>
      <w:r w:rsidRPr="00A17EF5">
        <w:rPr>
          <w:rFonts w:asciiTheme="minorHAnsi" w:hAnsiTheme="minorHAnsi" w:cstheme="minorHAnsi"/>
          <w:i w:val="0"/>
          <w:color w:val="auto"/>
          <w:sz w:val="22"/>
          <w:szCs w:val="22"/>
        </w:rPr>
        <w:tab/>
        <w:t xml:space="preserve">  </w:t>
      </w:r>
      <w:r w:rsidRPr="00A17EF5">
        <w:rPr>
          <w:rFonts w:asciiTheme="minorHAnsi" w:hAnsiTheme="minorHAnsi" w:cstheme="minorHAnsi"/>
          <w:i w:val="0"/>
          <w:color w:val="auto"/>
          <w:sz w:val="22"/>
          <w:szCs w:val="22"/>
        </w:rPr>
        <w:tab/>
      </w:r>
      <w:r w:rsidRPr="00A17EF5">
        <w:rPr>
          <w:rFonts w:asciiTheme="minorHAnsi" w:hAnsiTheme="minorHAnsi" w:cstheme="minorHAnsi"/>
          <w:i w:val="0"/>
          <w:color w:val="auto"/>
          <w:sz w:val="22"/>
          <w:szCs w:val="22"/>
        </w:rPr>
        <w:tab/>
      </w:r>
      <w:r w:rsidRPr="00A17EF5">
        <w:rPr>
          <w:rFonts w:asciiTheme="minorHAnsi" w:hAnsiTheme="minorHAnsi" w:cstheme="minorHAnsi"/>
          <w:i w:val="0"/>
          <w:color w:val="auto"/>
          <w:sz w:val="22"/>
          <w:szCs w:val="22"/>
        </w:rPr>
        <w:tab/>
      </w:r>
    </w:p>
    <w:p w:rsidR="00DC663B" w:rsidRPr="00A17EF5" w:rsidRDefault="00DC663B" w:rsidP="00A17EF5">
      <w:pPr>
        <w:pStyle w:val="Subtitle"/>
        <w:rPr>
          <w:rFonts w:asciiTheme="minorHAnsi" w:hAnsiTheme="minorHAnsi" w:cstheme="minorHAnsi"/>
          <w:i w:val="0"/>
          <w:color w:val="auto"/>
          <w:sz w:val="22"/>
          <w:szCs w:val="22"/>
        </w:rPr>
      </w:pPr>
      <w:r w:rsidRPr="00A17EF5">
        <w:rPr>
          <w:rFonts w:asciiTheme="minorHAnsi" w:hAnsiTheme="minorHAnsi" w:cstheme="minorHAnsi"/>
          <w:i w:val="0"/>
          <w:color w:val="auto"/>
          <w:sz w:val="22"/>
          <w:szCs w:val="22"/>
        </w:rPr>
        <w:t>Mail ID:</w:t>
      </w:r>
      <w:r w:rsidRPr="00A17EF5">
        <w:rPr>
          <w:rFonts w:asciiTheme="minorHAnsi" w:hAnsiTheme="minorHAnsi" w:cstheme="minorHAnsi"/>
          <w:i w:val="0"/>
          <w:color w:val="auto"/>
          <w:sz w:val="22"/>
          <w:szCs w:val="22"/>
        </w:rPr>
        <w:t xml:space="preserve"> </w:t>
      </w:r>
      <w:hyperlink r:id="rId8" w:history="1">
        <w:r w:rsidRPr="00A17EF5">
          <w:rPr>
            <w:rStyle w:val="Hyperlink"/>
            <w:rFonts w:asciiTheme="minorHAnsi" w:hAnsiTheme="minorHAnsi" w:cstheme="minorHAnsi"/>
            <w:i w:val="0"/>
            <w:color w:val="auto"/>
            <w:sz w:val="22"/>
            <w:szCs w:val="22"/>
          </w:rPr>
          <w:t>sisirsamal07@gmail.com</w:t>
        </w:r>
      </w:hyperlink>
    </w:p>
    <w:p w:rsidR="00DC663B" w:rsidRPr="00DC663B" w:rsidRDefault="00DC663B" w:rsidP="00A17EF5">
      <w:r>
        <w:t>================================================================</w:t>
      </w:r>
    </w:p>
    <w:p w:rsidR="00432A3E" w:rsidRPr="00DC663B" w:rsidRDefault="007D61CD" w:rsidP="00A17EF5">
      <w:pPr>
        <w:pStyle w:val="NoSpacing"/>
        <w:ind w:right="-897"/>
        <w:rPr>
          <w:rFonts w:asciiTheme="minorHAnsi" w:hAnsiTheme="minorHAnsi" w:cstheme="minorHAnsi"/>
        </w:rPr>
      </w:pPr>
      <w:r w:rsidRPr="00DC663B">
        <w:rPr>
          <w:rFonts w:asciiTheme="minorHAnsi" w:hAnsiTheme="minorHAnsi" w:cstheme="minorHAnsi"/>
        </w:rPr>
        <w:t xml:space="preserve">Having </w:t>
      </w:r>
      <w:r w:rsidRPr="00DC663B">
        <w:rPr>
          <w:rFonts w:asciiTheme="minorHAnsi" w:hAnsiTheme="minorHAnsi" w:cstheme="minorHAnsi"/>
          <w:b/>
          <w:bCs/>
        </w:rPr>
        <w:t xml:space="preserve"> 8+ </w:t>
      </w:r>
      <w:r w:rsidRPr="00DC663B">
        <w:rPr>
          <w:rFonts w:asciiTheme="minorHAnsi" w:hAnsiTheme="minorHAnsi" w:cstheme="minorHAnsi"/>
        </w:rPr>
        <w:t>years of  Experience  knowledge in Core Java(1.5)J2EE(Spring (core ,MVC Rest,,Hibernate), Javascript, HTML,XML</w:t>
      </w:r>
    </w:p>
    <w:p w:rsidR="00DC663B" w:rsidRDefault="00DC663B" w:rsidP="00A17EF5">
      <w:pPr>
        <w:tabs>
          <w:tab w:val="left" w:pos="0"/>
        </w:tabs>
        <w:rPr>
          <w:rFonts w:asciiTheme="minorHAnsi" w:hAnsiTheme="minorHAnsi" w:cstheme="minorHAnsi"/>
          <w:b/>
          <w:sz w:val="22"/>
          <w:szCs w:val="22"/>
        </w:rPr>
      </w:pPr>
    </w:p>
    <w:p w:rsidR="00432A3E" w:rsidRPr="00DC663B" w:rsidRDefault="007D61CD" w:rsidP="00A17EF5">
      <w:pPr>
        <w:tabs>
          <w:tab w:val="left" w:pos="0"/>
        </w:tabs>
        <w:rPr>
          <w:rFonts w:asciiTheme="minorHAnsi" w:hAnsiTheme="minorHAnsi" w:cstheme="minorHAnsi"/>
          <w:sz w:val="22"/>
          <w:szCs w:val="22"/>
        </w:rPr>
      </w:pPr>
      <w:r w:rsidRPr="00DC663B">
        <w:rPr>
          <w:rFonts w:asciiTheme="minorHAnsi" w:hAnsiTheme="minorHAnsi" w:cstheme="minorHAnsi"/>
          <w:b/>
          <w:sz w:val="22"/>
          <w:szCs w:val="22"/>
        </w:rPr>
        <w:t xml:space="preserve">Career Objective </w:t>
      </w:r>
    </w:p>
    <w:p w:rsidR="00432A3E" w:rsidRPr="00DC663B" w:rsidRDefault="00432A3E" w:rsidP="00A17EF5">
      <w:pPr>
        <w:pStyle w:val="BodyText2"/>
        <w:ind w:left="720" w:firstLine="720"/>
        <w:jc w:val="left"/>
        <w:rPr>
          <w:rFonts w:asciiTheme="minorHAnsi" w:hAnsiTheme="minorHAnsi" w:cstheme="minorHAnsi"/>
          <w:sz w:val="22"/>
          <w:szCs w:val="22"/>
        </w:rPr>
      </w:pPr>
    </w:p>
    <w:p w:rsidR="00432A3E" w:rsidRPr="00DC663B" w:rsidRDefault="007D61CD" w:rsidP="00A17EF5">
      <w:pPr>
        <w:pStyle w:val="BodyText2"/>
        <w:ind w:left="446"/>
        <w:jc w:val="left"/>
        <w:rPr>
          <w:rFonts w:asciiTheme="minorHAnsi" w:hAnsiTheme="minorHAnsi" w:cstheme="minorHAnsi"/>
          <w:b/>
          <w:sz w:val="22"/>
          <w:szCs w:val="22"/>
        </w:rPr>
      </w:pPr>
      <w:r w:rsidRPr="00DC663B">
        <w:rPr>
          <w:rFonts w:asciiTheme="minorHAnsi" w:hAnsiTheme="minorHAnsi" w:cstheme="minorHAnsi"/>
          <w:sz w:val="22"/>
          <w:szCs w:val="22"/>
        </w:rPr>
        <w:t>To be associated with a progressive organization that gives scope to apply my skills and knowledge in the area of design and development of software applications and to obtain a challenging position with any opportunity for the growth an</w:t>
      </w:r>
      <w:r w:rsidRPr="00DC663B">
        <w:rPr>
          <w:rFonts w:asciiTheme="minorHAnsi" w:hAnsiTheme="minorHAnsi" w:cstheme="minorHAnsi"/>
          <w:sz w:val="22"/>
          <w:szCs w:val="22"/>
        </w:rPr>
        <w:t>d development of my career.</w:t>
      </w:r>
    </w:p>
    <w:p w:rsidR="00432A3E" w:rsidRPr="00DC663B" w:rsidRDefault="007D61CD" w:rsidP="00A17EF5">
      <w:pPr>
        <w:pStyle w:val="Heading2"/>
        <w:rPr>
          <w:rFonts w:asciiTheme="minorHAnsi" w:eastAsia="Calibri" w:hAnsiTheme="minorHAnsi" w:cstheme="minorHAnsi"/>
          <w:sz w:val="22"/>
          <w:szCs w:val="22"/>
        </w:rPr>
      </w:pPr>
      <w:r w:rsidRPr="00DC663B">
        <w:rPr>
          <w:rFonts w:asciiTheme="minorHAnsi" w:hAnsiTheme="minorHAnsi" w:cstheme="minorHAnsi"/>
          <w:b/>
          <w:i w:val="0"/>
          <w:sz w:val="22"/>
          <w:szCs w:val="22"/>
        </w:rPr>
        <w:t xml:space="preserve">Professional Expertise </w:t>
      </w:r>
    </w:p>
    <w:p w:rsidR="00432A3E" w:rsidRPr="00DC663B" w:rsidRDefault="007D61CD" w:rsidP="00A17EF5">
      <w:pPr>
        <w:numPr>
          <w:ilvl w:val="0"/>
          <w:numId w:val="2"/>
        </w:numPr>
        <w:tabs>
          <w:tab w:val="left" w:pos="720"/>
        </w:tabs>
        <w:rPr>
          <w:rFonts w:asciiTheme="minorHAnsi" w:eastAsia="Calibri" w:hAnsiTheme="minorHAnsi" w:cstheme="minorHAnsi"/>
          <w:sz w:val="22"/>
          <w:szCs w:val="22"/>
        </w:rPr>
      </w:pPr>
      <w:r w:rsidRPr="00DC663B">
        <w:rPr>
          <w:rFonts w:asciiTheme="minorHAnsi" w:eastAsia="Calibri" w:hAnsiTheme="minorHAnsi" w:cstheme="minorHAnsi"/>
          <w:sz w:val="22"/>
          <w:szCs w:val="22"/>
        </w:rPr>
        <w:t xml:space="preserve">Currently working in </w:t>
      </w:r>
      <w:r w:rsidRPr="00DC663B">
        <w:rPr>
          <w:rFonts w:asciiTheme="minorHAnsi" w:eastAsia="Calibri" w:hAnsiTheme="minorHAnsi" w:cstheme="minorHAnsi"/>
          <w:b/>
          <w:sz w:val="22"/>
          <w:szCs w:val="22"/>
        </w:rPr>
        <w:t xml:space="preserve">Capgemini India Pvt </w:t>
      </w:r>
      <w:r w:rsidRPr="00DC663B">
        <w:rPr>
          <w:rFonts w:asciiTheme="minorHAnsi" w:eastAsia="Calibri" w:hAnsiTheme="minorHAnsi" w:cstheme="minorHAnsi"/>
          <w:b/>
          <w:sz w:val="22"/>
          <w:szCs w:val="22"/>
        </w:rPr>
        <w:t>Ltd</w:t>
      </w:r>
      <w:r w:rsidR="00A17EF5">
        <w:rPr>
          <w:rFonts w:asciiTheme="minorHAnsi" w:eastAsia="Calibri" w:hAnsiTheme="minorHAnsi" w:cstheme="minorHAnsi"/>
          <w:sz w:val="22"/>
          <w:szCs w:val="22"/>
        </w:rPr>
        <w:t xml:space="preserve"> as </w:t>
      </w:r>
      <w:r w:rsidRPr="00DC663B">
        <w:rPr>
          <w:rFonts w:asciiTheme="minorHAnsi" w:eastAsia="Calibri" w:hAnsiTheme="minorHAnsi" w:cstheme="minorHAnsi"/>
          <w:b/>
          <w:sz w:val="22"/>
          <w:szCs w:val="22"/>
        </w:rPr>
        <w:t>Senior</w:t>
      </w:r>
      <w:r w:rsidRPr="00DC663B">
        <w:rPr>
          <w:rFonts w:asciiTheme="minorHAnsi" w:eastAsia="Calibri" w:hAnsiTheme="minorHAnsi" w:cstheme="minorHAnsi"/>
          <w:sz w:val="22"/>
          <w:szCs w:val="22"/>
        </w:rPr>
        <w:t xml:space="preserve"> </w:t>
      </w:r>
      <w:r w:rsidRPr="00DC663B">
        <w:rPr>
          <w:rFonts w:asciiTheme="minorHAnsi" w:eastAsia="Calibri" w:hAnsiTheme="minorHAnsi" w:cstheme="minorHAnsi"/>
          <w:b/>
          <w:sz w:val="22"/>
          <w:szCs w:val="22"/>
        </w:rPr>
        <w:t>C</w:t>
      </w:r>
      <w:r w:rsidRPr="00DC663B">
        <w:rPr>
          <w:rFonts w:asciiTheme="minorHAnsi" w:eastAsia="Calibri" w:hAnsiTheme="minorHAnsi" w:cstheme="minorHAnsi"/>
          <w:b/>
          <w:sz w:val="22"/>
          <w:szCs w:val="22"/>
        </w:rPr>
        <w:t>onsultant</w:t>
      </w:r>
      <w:r w:rsidRPr="00DC663B">
        <w:rPr>
          <w:rFonts w:asciiTheme="minorHAnsi" w:eastAsia="Calibri" w:hAnsiTheme="minorHAnsi" w:cstheme="minorHAnsi"/>
          <w:b/>
          <w:sz w:val="22"/>
          <w:szCs w:val="22"/>
        </w:rPr>
        <w:t>-.</w:t>
      </w:r>
    </w:p>
    <w:p w:rsidR="00432A3E" w:rsidRPr="00DC663B" w:rsidRDefault="007D61CD" w:rsidP="00A17EF5">
      <w:pPr>
        <w:numPr>
          <w:ilvl w:val="0"/>
          <w:numId w:val="2"/>
        </w:numPr>
        <w:tabs>
          <w:tab w:val="left" w:pos="720"/>
        </w:tabs>
        <w:rPr>
          <w:rFonts w:asciiTheme="minorHAnsi" w:eastAsia="Calibri" w:hAnsiTheme="minorHAnsi" w:cstheme="minorHAnsi"/>
          <w:sz w:val="22"/>
          <w:szCs w:val="22"/>
        </w:rPr>
      </w:pPr>
      <w:r w:rsidRPr="00DC663B">
        <w:rPr>
          <w:rFonts w:asciiTheme="minorHAnsi" w:eastAsia="Calibri" w:hAnsiTheme="minorHAnsi" w:cstheme="minorHAnsi"/>
          <w:sz w:val="22"/>
          <w:szCs w:val="22"/>
        </w:rPr>
        <w:t xml:space="preserve">Excellent understanding of </w:t>
      </w:r>
      <w:r w:rsidRPr="00DC663B">
        <w:rPr>
          <w:rFonts w:asciiTheme="minorHAnsi" w:eastAsia="Calibri" w:hAnsiTheme="minorHAnsi" w:cstheme="minorHAnsi"/>
          <w:b/>
          <w:sz w:val="22"/>
          <w:szCs w:val="22"/>
        </w:rPr>
        <w:t>Core Java 8, j2ee (Hibernate,Spring 4.0(Core,MVC with Rest WebService).</w:t>
      </w:r>
    </w:p>
    <w:p w:rsidR="00432A3E" w:rsidRPr="00DC663B" w:rsidRDefault="007D61CD" w:rsidP="00A17EF5">
      <w:pPr>
        <w:numPr>
          <w:ilvl w:val="0"/>
          <w:numId w:val="2"/>
        </w:numPr>
        <w:tabs>
          <w:tab w:val="left" w:pos="720"/>
        </w:tabs>
        <w:rPr>
          <w:rFonts w:asciiTheme="minorHAnsi" w:eastAsia="Calibri" w:hAnsiTheme="minorHAnsi" w:cstheme="minorHAnsi"/>
          <w:sz w:val="22"/>
          <w:szCs w:val="22"/>
        </w:rPr>
      </w:pPr>
      <w:r w:rsidRPr="00DC663B">
        <w:rPr>
          <w:rFonts w:asciiTheme="minorHAnsi" w:eastAsia="Calibri" w:hAnsiTheme="minorHAnsi" w:cstheme="minorHAnsi"/>
          <w:sz w:val="22"/>
          <w:szCs w:val="22"/>
        </w:rPr>
        <w:t xml:space="preserve">Used Spring Boot Autoconfiguration </w:t>
      </w:r>
      <w:r w:rsidRPr="00DC663B">
        <w:rPr>
          <w:rFonts w:asciiTheme="minorHAnsi" w:eastAsia="Calibri" w:hAnsiTheme="minorHAnsi" w:cstheme="minorHAnsi"/>
          <w:sz w:val="22"/>
          <w:szCs w:val="22"/>
        </w:rPr>
        <w:t>for built-in classes.</w:t>
      </w:r>
    </w:p>
    <w:p w:rsidR="00432A3E" w:rsidRPr="00DC663B" w:rsidRDefault="007D61CD" w:rsidP="00A17EF5">
      <w:pPr>
        <w:numPr>
          <w:ilvl w:val="0"/>
          <w:numId w:val="2"/>
        </w:numPr>
        <w:tabs>
          <w:tab w:val="left" w:pos="720"/>
        </w:tabs>
        <w:rPr>
          <w:rFonts w:asciiTheme="minorHAnsi" w:eastAsia="Calibri" w:hAnsiTheme="minorHAnsi" w:cstheme="minorHAnsi"/>
          <w:sz w:val="22"/>
          <w:szCs w:val="22"/>
        </w:rPr>
      </w:pPr>
      <w:r w:rsidRPr="00DC663B">
        <w:rPr>
          <w:rFonts w:asciiTheme="minorHAnsi" w:eastAsia="Calibri" w:hAnsiTheme="minorHAnsi" w:cstheme="minorHAnsi"/>
          <w:sz w:val="22"/>
          <w:szCs w:val="22"/>
        </w:rPr>
        <w:t>Added Spring Boot Starter dependencies in Maven Config file.</w:t>
      </w:r>
    </w:p>
    <w:p w:rsidR="00432A3E" w:rsidRPr="00DC663B" w:rsidRDefault="007D61CD" w:rsidP="00A17EF5">
      <w:pPr>
        <w:numPr>
          <w:ilvl w:val="0"/>
          <w:numId w:val="2"/>
        </w:numPr>
        <w:tabs>
          <w:tab w:val="left" w:pos="720"/>
        </w:tabs>
        <w:rPr>
          <w:rFonts w:asciiTheme="minorHAnsi" w:eastAsia="Calibri" w:hAnsiTheme="minorHAnsi" w:cstheme="minorHAnsi"/>
          <w:sz w:val="22"/>
          <w:szCs w:val="22"/>
        </w:rPr>
      </w:pPr>
      <w:r w:rsidRPr="00DC663B">
        <w:rPr>
          <w:rFonts w:asciiTheme="minorHAnsi" w:eastAsia="Calibri" w:hAnsiTheme="minorHAnsi" w:cstheme="minorHAnsi"/>
          <w:sz w:val="22"/>
          <w:szCs w:val="22"/>
        </w:rPr>
        <w:t>Used Embedded Tomcat Server and actuator end points.</w:t>
      </w:r>
    </w:p>
    <w:p w:rsidR="00432A3E" w:rsidRPr="00DC663B" w:rsidRDefault="007D61CD" w:rsidP="00A17EF5">
      <w:pPr>
        <w:numPr>
          <w:ilvl w:val="0"/>
          <w:numId w:val="2"/>
        </w:numPr>
        <w:tabs>
          <w:tab w:val="left" w:pos="720"/>
        </w:tabs>
        <w:rPr>
          <w:rFonts w:asciiTheme="minorHAnsi" w:eastAsia="Calibri" w:hAnsiTheme="minorHAnsi" w:cstheme="minorHAnsi"/>
          <w:sz w:val="22"/>
          <w:szCs w:val="22"/>
        </w:rPr>
      </w:pPr>
      <w:r w:rsidRPr="00DC663B">
        <w:rPr>
          <w:rFonts w:asciiTheme="minorHAnsi" w:eastAsia="Calibri" w:hAnsiTheme="minorHAnsi" w:cstheme="minorHAnsi"/>
          <w:sz w:val="22"/>
          <w:szCs w:val="22"/>
        </w:rPr>
        <w:t>Developed Model Layer using JpaRepository in Spring Data Jpa.</w:t>
      </w:r>
    </w:p>
    <w:p w:rsidR="00432A3E" w:rsidRPr="00DC663B" w:rsidRDefault="007D61CD" w:rsidP="00A17EF5">
      <w:pPr>
        <w:numPr>
          <w:ilvl w:val="0"/>
          <w:numId w:val="2"/>
        </w:numPr>
        <w:tabs>
          <w:tab w:val="left" w:pos="720"/>
        </w:tabs>
        <w:rPr>
          <w:rFonts w:asciiTheme="minorHAnsi" w:eastAsia="Calibri" w:hAnsiTheme="minorHAnsi" w:cstheme="minorHAnsi"/>
          <w:sz w:val="22"/>
          <w:szCs w:val="22"/>
        </w:rPr>
      </w:pPr>
      <w:r w:rsidRPr="00DC663B">
        <w:rPr>
          <w:rFonts w:asciiTheme="minorHAnsi" w:eastAsia="Calibri" w:hAnsiTheme="minorHAnsi" w:cstheme="minorHAnsi"/>
          <w:sz w:val="22"/>
          <w:szCs w:val="22"/>
        </w:rPr>
        <w:t>Designed and Implemented Microservices using Spring Boot</w:t>
      </w:r>
    </w:p>
    <w:p w:rsidR="00432A3E" w:rsidRPr="00DC663B" w:rsidRDefault="007D61CD" w:rsidP="00A17EF5">
      <w:pPr>
        <w:numPr>
          <w:ilvl w:val="0"/>
          <w:numId w:val="2"/>
        </w:numPr>
        <w:tabs>
          <w:tab w:val="left" w:pos="720"/>
        </w:tabs>
        <w:rPr>
          <w:rFonts w:asciiTheme="minorHAnsi" w:eastAsia="Calibri" w:hAnsiTheme="minorHAnsi" w:cstheme="minorHAnsi"/>
          <w:sz w:val="22"/>
          <w:szCs w:val="22"/>
        </w:rPr>
      </w:pPr>
      <w:r w:rsidRPr="00DC663B">
        <w:rPr>
          <w:rFonts w:asciiTheme="minorHAnsi" w:eastAsia="Calibri" w:hAnsiTheme="minorHAnsi" w:cstheme="minorHAnsi"/>
          <w:sz w:val="22"/>
          <w:szCs w:val="22"/>
        </w:rPr>
        <w:t>Added both REST and Messaging End points to communicate microservices through HTTP and AMQP protocols using RabbitMQ Server.</w:t>
      </w:r>
    </w:p>
    <w:p w:rsidR="00432A3E" w:rsidRPr="00DC663B" w:rsidRDefault="007D61CD" w:rsidP="00A17EF5">
      <w:pPr>
        <w:numPr>
          <w:ilvl w:val="0"/>
          <w:numId w:val="2"/>
        </w:numPr>
        <w:tabs>
          <w:tab w:val="left" w:pos="720"/>
        </w:tabs>
        <w:rPr>
          <w:rFonts w:asciiTheme="minorHAnsi" w:eastAsia="Calibri" w:hAnsiTheme="minorHAnsi" w:cstheme="minorHAnsi"/>
          <w:sz w:val="22"/>
          <w:szCs w:val="22"/>
        </w:rPr>
      </w:pPr>
      <w:r w:rsidRPr="00DC663B">
        <w:rPr>
          <w:rFonts w:asciiTheme="minorHAnsi" w:eastAsia="Calibri" w:hAnsiTheme="minorHAnsi" w:cstheme="minorHAnsi"/>
          <w:sz w:val="22"/>
          <w:szCs w:val="22"/>
        </w:rPr>
        <w:t>Good knowledge in java 8 .</w:t>
      </w:r>
    </w:p>
    <w:p w:rsidR="00432A3E" w:rsidRPr="00DC663B" w:rsidRDefault="007D61CD" w:rsidP="00A17EF5">
      <w:pPr>
        <w:numPr>
          <w:ilvl w:val="0"/>
          <w:numId w:val="2"/>
        </w:numPr>
        <w:suppressAutoHyphens w:val="0"/>
        <w:rPr>
          <w:rFonts w:asciiTheme="minorHAnsi" w:eastAsia="Calibri" w:hAnsiTheme="minorHAnsi" w:cstheme="minorHAnsi"/>
          <w:sz w:val="22"/>
          <w:szCs w:val="22"/>
        </w:rPr>
      </w:pPr>
      <w:r w:rsidRPr="00DC663B">
        <w:rPr>
          <w:rFonts w:asciiTheme="minorHAnsi" w:eastAsia="Calibri" w:hAnsiTheme="minorHAnsi" w:cstheme="minorHAnsi"/>
          <w:sz w:val="22"/>
          <w:szCs w:val="22"/>
        </w:rPr>
        <w:t>Good</w:t>
      </w:r>
      <w:r w:rsidRPr="00DC663B">
        <w:rPr>
          <w:rFonts w:asciiTheme="minorHAnsi" w:hAnsiTheme="minorHAnsi" w:cstheme="minorHAnsi"/>
          <w:b/>
          <w:sz w:val="22"/>
          <w:szCs w:val="22"/>
        </w:rPr>
        <w:t xml:space="preserve"> </w:t>
      </w:r>
      <w:r w:rsidRPr="00DC663B">
        <w:rPr>
          <w:rFonts w:asciiTheme="minorHAnsi" w:eastAsia="Calibri" w:hAnsiTheme="minorHAnsi" w:cstheme="minorHAnsi"/>
          <w:sz w:val="22"/>
          <w:szCs w:val="22"/>
        </w:rPr>
        <w:t>knowledge</w:t>
      </w:r>
      <w:r w:rsidRPr="00DC663B">
        <w:rPr>
          <w:rFonts w:asciiTheme="minorHAnsi" w:hAnsiTheme="minorHAnsi" w:cstheme="minorHAnsi"/>
          <w:b/>
          <w:sz w:val="22"/>
          <w:szCs w:val="22"/>
        </w:rPr>
        <w:t xml:space="preserve"> </w:t>
      </w:r>
      <w:r w:rsidRPr="00DC663B">
        <w:rPr>
          <w:rFonts w:asciiTheme="minorHAnsi" w:eastAsia="Calibri" w:hAnsiTheme="minorHAnsi" w:cstheme="minorHAnsi"/>
          <w:sz w:val="22"/>
          <w:szCs w:val="22"/>
        </w:rPr>
        <w:t>in</w:t>
      </w:r>
      <w:r w:rsidRPr="00DC663B">
        <w:rPr>
          <w:rFonts w:asciiTheme="minorHAnsi" w:hAnsiTheme="minorHAnsi" w:cstheme="minorHAnsi"/>
          <w:b/>
          <w:sz w:val="22"/>
          <w:szCs w:val="22"/>
        </w:rPr>
        <w:t xml:space="preserve">  </w:t>
      </w:r>
      <w:r w:rsidRPr="00DC663B">
        <w:rPr>
          <w:rFonts w:asciiTheme="minorHAnsi" w:eastAsia="Calibri" w:hAnsiTheme="minorHAnsi" w:cstheme="minorHAnsi"/>
          <w:b/>
          <w:sz w:val="22"/>
          <w:szCs w:val="22"/>
        </w:rPr>
        <w:t>Application</w:t>
      </w:r>
      <w:r w:rsidRPr="00DC663B">
        <w:rPr>
          <w:rFonts w:asciiTheme="minorHAnsi" w:hAnsiTheme="minorHAnsi" w:cstheme="minorHAnsi"/>
          <w:b/>
          <w:sz w:val="22"/>
          <w:szCs w:val="22"/>
        </w:rPr>
        <w:t xml:space="preserve"> </w:t>
      </w:r>
      <w:r w:rsidRPr="00DC663B">
        <w:rPr>
          <w:rFonts w:asciiTheme="minorHAnsi" w:eastAsia="Calibri" w:hAnsiTheme="minorHAnsi" w:cstheme="minorHAnsi"/>
          <w:b/>
          <w:sz w:val="22"/>
          <w:szCs w:val="22"/>
        </w:rPr>
        <w:t>Server</w:t>
      </w:r>
      <w:r w:rsidRPr="00DC663B">
        <w:rPr>
          <w:rFonts w:asciiTheme="minorHAnsi" w:hAnsiTheme="minorHAnsi" w:cstheme="minorHAnsi"/>
          <w:b/>
          <w:sz w:val="22"/>
          <w:szCs w:val="22"/>
        </w:rPr>
        <w:t xml:space="preserve"> </w:t>
      </w:r>
      <w:r w:rsidRPr="00DC663B">
        <w:rPr>
          <w:rFonts w:asciiTheme="minorHAnsi" w:eastAsia="Calibri" w:hAnsiTheme="minorHAnsi" w:cstheme="minorHAnsi"/>
          <w:b/>
          <w:sz w:val="22"/>
          <w:szCs w:val="22"/>
        </w:rPr>
        <w:t>and</w:t>
      </w:r>
      <w:r w:rsidRPr="00DC663B">
        <w:rPr>
          <w:rFonts w:asciiTheme="minorHAnsi" w:hAnsiTheme="minorHAnsi" w:cstheme="minorHAnsi"/>
          <w:b/>
          <w:sz w:val="22"/>
          <w:szCs w:val="22"/>
        </w:rPr>
        <w:t xml:space="preserve"> </w:t>
      </w:r>
      <w:r w:rsidRPr="00DC663B">
        <w:rPr>
          <w:rFonts w:asciiTheme="minorHAnsi" w:eastAsia="Calibri" w:hAnsiTheme="minorHAnsi" w:cstheme="minorHAnsi"/>
          <w:b/>
          <w:sz w:val="22"/>
          <w:szCs w:val="22"/>
        </w:rPr>
        <w:t>Web</w:t>
      </w:r>
      <w:r w:rsidRPr="00DC663B">
        <w:rPr>
          <w:rFonts w:asciiTheme="minorHAnsi" w:hAnsiTheme="minorHAnsi" w:cstheme="minorHAnsi"/>
          <w:b/>
          <w:sz w:val="22"/>
          <w:szCs w:val="22"/>
        </w:rPr>
        <w:t xml:space="preserve"> </w:t>
      </w:r>
      <w:r w:rsidRPr="00DC663B">
        <w:rPr>
          <w:rFonts w:asciiTheme="minorHAnsi" w:eastAsia="Calibri" w:hAnsiTheme="minorHAnsi" w:cstheme="minorHAnsi"/>
          <w:b/>
          <w:sz w:val="22"/>
          <w:szCs w:val="22"/>
        </w:rPr>
        <w:t>Server</w:t>
      </w:r>
      <w:r w:rsidRPr="00DC663B">
        <w:rPr>
          <w:rFonts w:asciiTheme="minorHAnsi" w:hAnsiTheme="minorHAnsi" w:cstheme="minorHAnsi"/>
          <w:b/>
          <w:sz w:val="22"/>
          <w:szCs w:val="22"/>
        </w:rPr>
        <w:t xml:space="preserve"> </w:t>
      </w:r>
      <w:r w:rsidRPr="00DC663B">
        <w:rPr>
          <w:rFonts w:asciiTheme="minorHAnsi" w:eastAsia="Calibri" w:hAnsiTheme="minorHAnsi" w:cstheme="minorHAnsi"/>
          <w:b/>
          <w:sz w:val="22"/>
          <w:szCs w:val="22"/>
        </w:rPr>
        <w:t>i.e</w:t>
      </w:r>
      <w:r w:rsidRPr="00DC663B">
        <w:rPr>
          <w:rFonts w:asciiTheme="minorHAnsi" w:hAnsiTheme="minorHAnsi" w:cstheme="minorHAnsi"/>
          <w:b/>
          <w:sz w:val="22"/>
          <w:szCs w:val="22"/>
        </w:rPr>
        <w:t xml:space="preserve"> </w:t>
      </w:r>
      <w:r w:rsidRPr="00DC663B">
        <w:rPr>
          <w:rFonts w:asciiTheme="minorHAnsi" w:eastAsia="Calibri" w:hAnsiTheme="minorHAnsi" w:cstheme="minorHAnsi"/>
          <w:b/>
          <w:sz w:val="22"/>
          <w:szCs w:val="22"/>
        </w:rPr>
        <w:t>JBOSS 5.0</w:t>
      </w:r>
      <w:r w:rsidRPr="00DC663B">
        <w:rPr>
          <w:rFonts w:asciiTheme="minorHAnsi" w:hAnsiTheme="minorHAnsi" w:cstheme="minorHAnsi"/>
          <w:b/>
          <w:sz w:val="22"/>
          <w:szCs w:val="22"/>
        </w:rPr>
        <w:t>,</w:t>
      </w:r>
      <w:r w:rsidRPr="00DC663B">
        <w:rPr>
          <w:rFonts w:asciiTheme="minorHAnsi" w:eastAsia="Calibri" w:hAnsiTheme="minorHAnsi" w:cstheme="minorHAnsi"/>
          <w:b/>
          <w:sz w:val="22"/>
          <w:szCs w:val="22"/>
        </w:rPr>
        <w:t xml:space="preserve"> Tomcat</w:t>
      </w:r>
    </w:p>
    <w:p w:rsidR="00432A3E" w:rsidRPr="00DC663B" w:rsidRDefault="007D61CD" w:rsidP="00A17EF5">
      <w:pPr>
        <w:numPr>
          <w:ilvl w:val="0"/>
          <w:numId w:val="2"/>
        </w:numPr>
        <w:tabs>
          <w:tab w:val="left" w:pos="720"/>
        </w:tabs>
        <w:rPr>
          <w:rFonts w:asciiTheme="minorHAnsi" w:eastAsia="Calibri" w:hAnsiTheme="minorHAnsi" w:cstheme="minorHAnsi"/>
          <w:sz w:val="22"/>
          <w:szCs w:val="22"/>
        </w:rPr>
      </w:pPr>
      <w:r w:rsidRPr="00DC663B">
        <w:rPr>
          <w:rFonts w:asciiTheme="minorHAnsi" w:eastAsia="Calibri" w:hAnsiTheme="minorHAnsi" w:cstheme="minorHAnsi"/>
          <w:sz w:val="22"/>
          <w:szCs w:val="22"/>
        </w:rPr>
        <w:t xml:space="preserve">Having strong knowledge in developing and deploying </w:t>
      </w:r>
      <w:r w:rsidRPr="00DC663B">
        <w:rPr>
          <w:rFonts w:asciiTheme="minorHAnsi" w:eastAsia="Calibri" w:hAnsiTheme="minorHAnsi" w:cstheme="minorHAnsi"/>
          <w:b/>
          <w:sz w:val="22"/>
          <w:szCs w:val="22"/>
        </w:rPr>
        <w:t xml:space="preserve">Web </w:t>
      </w:r>
      <w:r w:rsidRPr="00DC663B">
        <w:rPr>
          <w:rFonts w:asciiTheme="minorHAnsi" w:eastAsia="Calibri" w:hAnsiTheme="minorHAnsi" w:cstheme="minorHAnsi"/>
          <w:sz w:val="22"/>
          <w:szCs w:val="22"/>
        </w:rPr>
        <w:t>application (In Jenkins ,Nexus)</w:t>
      </w:r>
    </w:p>
    <w:p w:rsidR="00432A3E" w:rsidRPr="00DC663B" w:rsidRDefault="007D61CD" w:rsidP="00A17EF5">
      <w:pPr>
        <w:numPr>
          <w:ilvl w:val="0"/>
          <w:numId w:val="2"/>
        </w:numPr>
        <w:tabs>
          <w:tab w:val="left" w:pos="720"/>
        </w:tabs>
        <w:rPr>
          <w:rFonts w:asciiTheme="minorHAnsi" w:eastAsia="Calibri" w:hAnsiTheme="minorHAnsi" w:cstheme="minorHAnsi"/>
          <w:sz w:val="22"/>
          <w:szCs w:val="22"/>
        </w:rPr>
      </w:pPr>
      <w:r w:rsidRPr="00DC663B">
        <w:rPr>
          <w:rFonts w:asciiTheme="minorHAnsi" w:eastAsia="Calibri" w:hAnsiTheme="minorHAnsi" w:cstheme="minorHAnsi"/>
          <w:sz w:val="22"/>
          <w:szCs w:val="22"/>
        </w:rPr>
        <w:t xml:space="preserve">Experience in working with databases like </w:t>
      </w:r>
      <w:r w:rsidRPr="00DC663B">
        <w:rPr>
          <w:rFonts w:asciiTheme="minorHAnsi" w:eastAsia="Calibri" w:hAnsiTheme="minorHAnsi" w:cstheme="minorHAnsi"/>
          <w:b/>
          <w:sz w:val="22"/>
          <w:szCs w:val="22"/>
        </w:rPr>
        <w:t>Oracle 9iDB29.7,SQL Developer</w:t>
      </w:r>
    </w:p>
    <w:p w:rsidR="00432A3E" w:rsidRPr="00DC663B" w:rsidRDefault="007D61CD" w:rsidP="00A17EF5">
      <w:pPr>
        <w:numPr>
          <w:ilvl w:val="0"/>
          <w:numId w:val="2"/>
        </w:numPr>
        <w:tabs>
          <w:tab w:val="left" w:pos="720"/>
        </w:tabs>
        <w:rPr>
          <w:rFonts w:asciiTheme="minorHAnsi" w:eastAsia="Calibri" w:hAnsiTheme="minorHAnsi" w:cstheme="minorHAnsi"/>
          <w:sz w:val="22"/>
          <w:szCs w:val="22"/>
        </w:rPr>
      </w:pPr>
      <w:r w:rsidRPr="00DC663B">
        <w:rPr>
          <w:rFonts w:asciiTheme="minorHAnsi" w:eastAsia="Calibri" w:hAnsiTheme="minorHAnsi" w:cstheme="minorHAnsi"/>
          <w:sz w:val="22"/>
          <w:szCs w:val="22"/>
        </w:rPr>
        <w:t xml:space="preserve">Good exposure to </w:t>
      </w:r>
      <w:r w:rsidRPr="00DC663B">
        <w:rPr>
          <w:rFonts w:asciiTheme="minorHAnsi" w:eastAsia="Calibri" w:hAnsiTheme="minorHAnsi" w:cstheme="minorHAnsi"/>
          <w:b/>
          <w:sz w:val="22"/>
          <w:szCs w:val="22"/>
        </w:rPr>
        <w:t xml:space="preserve">SDLC </w:t>
      </w:r>
      <w:r w:rsidRPr="00DC663B">
        <w:rPr>
          <w:rFonts w:asciiTheme="minorHAnsi" w:eastAsia="Calibri" w:hAnsiTheme="minorHAnsi" w:cstheme="minorHAnsi"/>
          <w:sz w:val="22"/>
          <w:szCs w:val="22"/>
        </w:rPr>
        <w:t xml:space="preserve">&amp; </w:t>
      </w:r>
      <w:r w:rsidRPr="00DC663B">
        <w:rPr>
          <w:rFonts w:asciiTheme="minorHAnsi" w:eastAsia="Calibri" w:hAnsiTheme="minorHAnsi" w:cstheme="minorHAnsi"/>
          <w:b/>
          <w:sz w:val="22"/>
          <w:szCs w:val="22"/>
        </w:rPr>
        <w:t>Agile Methodologies</w:t>
      </w:r>
      <w:r w:rsidRPr="00DC663B">
        <w:rPr>
          <w:rFonts w:asciiTheme="minorHAnsi" w:eastAsia="Calibri" w:hAnsiTheme="minorHAnsi" w:cstheme="minorHAnsi"/>
          <w:sz w:val="22"/>
          <w:szCs w:val="22"/>
        </w:rPr>
        <w:t>.</w:t>
      </w:r>
    </w:p>
    <w:p w:rsidR="00432A3E" w:rsidRPr="00DC663B" w:rsidRDefault="007D61CD" w:rsidP="00A17EF5">
      <w:pPr>
        <w:numPr>
          <w:ilvl w:val="0"/>
          <w:numId w:val="2"/>
        </w:numPr>
        <w:tabs>
          <w:tab w:val="left" w:pos="720"/>
        </w:tabs>
        <w:rPr>
          <w:rFonts w:asciiTheme="minorHAnsi" w:eastAsia="Calibri" w:hAnsiTheme="minorHAnsi" w:cstheme="minorHAnsi"/>
          <w:sz w:val="22"/>
          <w:szCs w:val="22"/>
        </w:rPr>
      </w:pPr>
      <w:r w:rsidRPr="00DC663B">
        <w:rPr>
          <w:rFonts w:asciiTheme="minorHAnsi" w:eastAsia="Calibri" w:hAnsiTheme="minorHAnsi" w:cstheme="minorHAnsi"/>
          <w:sz w:val="22"/>
          <w:szCs w:val="22"/>
        </w:rPr>
        <w:t>Knowledge</w:t>
      </w:r>
      <w:r w:rsidRPr="00DC663B">
        <w:rPr>
          <w:rFonts w:asciiTheme="minorHAnsi" w:hAnsiTheme="minorHAnsi" w:cstheme="minorHAnsi"/>
          <w:b/>
          <w:sz w:val="22"/>
          <w:szCs w:val="22"/>
        </w:rPr>
        <w:t xml:space="preserve"> </w:t>
      </w:r>
      <w:r w:rsidRPr="00DC663B">
        <w:rPr>
          <w:rFonts w:asciiTheme="minorHAnsi" w:eastAsia="Calibri" w:hAnsiTheme="minorHAnsi" w:cstheme="minorHAnsi"/>
          <w:sz w:val="22"/>
          <w:szCs w:val="22"/>
        </w:rPr>
        <w:t>on</w:t>
      </w:r>
      <w:r w:rsidRPr="00DC663B">
        <w:rPr>
          <w:rFonts w:asciiTheme="minorHAnsi" w:hAnsiTheme="minorHAnsi" w:cstheme="minorHAnsi"/>
          <w:b/>
          <w:sz w:val="22"/>
          <w:szCs w:val="22"/>
        </w:rPr>
        <w:t xml:space="preserve"> </w:t>
      </w:r>
      <w:r w:rsidRPr="00DC663B">
        <w:rPr>
          <w:rFonts w:asciiTheme="minorHAnsi" w:eastAsia="Calibri" w:hAnsiTheme="minorHAnsi" w:cstheme="minorHAnsi"/>
          <w:sz w:val="22"/>
          <w:szCs w:val="22"/>
        </w:rPr>
        <w:t>configuration</w:t>
      </w:r>
      <w:r w:rsidRPr="00DC663B">
        <w:rPr>
          <w:rFonts w:asciiTheme="minorHAnsi" w:hAnsiTheme="minorHAnsi" w:cstheme="minorHAnsi"/>
          <w:b/>
          <w:sz w:val="22"/>
          <w:szCs w:val="22"/>
        </w:rPr>
        <w:t xml:space="preserve"> </w:t>
      </w:r>
      <w:r w:rsidRPr="00DC663B">
        <w:rPr>
          <w:rFonts w:asciiTheme="minorHAnsi" w:eastAsia="Calibri" w:hAnsiTheme="minorHAnsi" w:cstheme="minorHAnsi"/>
          <w:sz w:val="22"/>
          <w:szCs w:val="22"/>
        </w:rPr>
        <w:t>tool</w:t>
      </w:r>
      <w:r w:rsidRPr="00DC663B">
        <w:rPr>
          <w:rFonts w:asciiTheme="minorHAnsi" w:hAnsiTheme="minorHAnsi" w:cstheme="minorHAnsi"/>
          <w:b/>
          <w:sz w:val="22"/>
          <w:szCs w:val="22"/>
        </w:rPr>
        <w:t xml:space="preserve"> </w:t>
      </w:r>
      <w:r w:rsidRPr="00DC663B">
        <w:rPr>
          <w:rFonts w:asciiTheme="minorHAnsi" w:eastAsia="Calibri" w:hAnsiTheme="minorHAnsi" w:cstheme="minorHAnsi"/>
          <w:b/>
          <w:sz w:val="22"/>
          <w:szCs w:val="22"/>
        </w:rPr>
        <w:t>i.e</w:t>
      </w:r>
      <w:r w:rsidRPr="00DC663B">
        <w:rPr>
          <w:rFonts w:asciiTheme="minorHAnsi" w:hAnsiTheme="minorHAnsi" w:cstheme="minorHAnsi"/>
          <w:sz w:val="22"/>
          <w:szCs w:val="22"/>
        </w:rPr>
        <w:t xml:space="preserve"> </w:t>
      </w:r>
      <w:r w:rsidRPr="00DC663B">
        <w:rPr>
          <w:rFonts w:asciiTheme="minorHAnsi" w:eastAsia="Calibri" w:hAnsiTheme="minorHAnsi" w:cstheme="minorHAnsi"/>
          <w:b/>
          <w:sz w:val="22"/>
          <w:szCs w:val="22"/>
        </w:rPr>
        <w:t>CVS, Star Team,</w:t>
      </w:r>
      <w:r w:rsidRPr="00DC663B">
        <w:rPr>
          <w:rFonts w:asciiTheme="minorHAnsi" w:eastAsia="Calibri" w:hAnsiTheme="minorHAnsi" w:cstheme="minorHAnsi"/>
          <w:b/>
          <w:sz w:val="22"/>
          <w:szCs w:val="22"/>
        </w:rPr>
        <w:t xml:space="preserve"> SVN</w:t>
      </w:r>
    </w:p>
    <w:p w:rsidR="00432A3E" w:rsidRPr="00DC663B" w:rsidRDefault="007D61CD" w:rsidP="00A17EF5">
      <w:pPr>
        <w:numPr>
          <w:ilvl w:val="0"/>
          <w:numId w:val="2"/>
        </w:numPr>
        <w:suppressAutoHyphens w:val="0"/>
        <w:rPr>
          <w:rFonts w:asciiTheme="minorHAnsi" w:eastAsia="Calibri" w:hAnsiTheme="minorHAnsi" w:cstheme="minorHAnsi"/>
          <w:sz w:val="22"/>
          <w:szCs w:val="22"/>
        </w:rPr>
      </w:pPr>
      <w:r w:rsidRPr="00DC663B">
        <w:rPr>
          <w:rFonts w:asciiTheme="minorHAnsi" w:eastAsia="Calibri" w:hAnsiTheme="minorHAnsi" w:cstheme="minorHAnsi"/>
          <w:sz w:val="22"/>
          <w:szCs w:val="22"/>
        </w:rPr>
        <w:t>Exposure</w:t>
      </w:r>
      <w:r w:rsidRPr="00DC663B">
        <w:rPr>
          <w:rFonts w:asciiTheme="minorHAnsi" w:hAnsiTheme="minorHAnsi" w:cstheme="minorHAnsi"/>
          <w:b/>
          <w:sz w:val="22"/>
          <w:szCs w:val="22"/>
        </w:rPr>
        <w:t xml:space="preserve"> </w:t>
      </w:r>
      <w:r w:rsidRPr="00DC663B">
        <w:rPr>
          <w:rFonts w:asciiTheme="minorHAnsi" w:eastAsia="Calibri" w:hAnsiTheme="minorHAnsi" w:cstheme="minorHAnsi"/>
          <w:sz w:val="22"/>
          <w:szCs w:val="22"/>
        </w:rPr>
        <w:t>to</w:t>
      </w:r>
      <w:r w:rsidRPr="00DC663B">
        <w:rPr>
          <w:rFonts w:asciiTheme="minorHAnsi" w:hAnsiTheme="minorHAnsi" w:cstheme="minorHAnsi"/>
          <w:sz w:val="22"/>
          <w:szCs w:val="22"/>
        </w:rPr>
        <w:t xml:space="preserve"> </w:t>
      </w:r>
      <w:r w:rsidRPr="00DC663B">
        <w:rPr>
          <w:rFonts w:asciiTheme="minorHAnsi" w:eastAsia="Calibri" w:hAnsiTheme="minorHAnsi" w:cstheme="minorHAnsi"/>
          <w:sz w:val="22"/>
          <w:szCs w:val="22"/>
        </w:rPr>
        <w:t>Design</w:t>
      </w:r>
      <w:r w:rsidRPr="00DC663B">
        <w:rPr>
          <w:rFonts w:asciiTheme="minorHAnsi" w:hAnsiTheme="minorHAnsi" w:cstheme="minorHAnsi"/>
          <w:b/>
          <w:sz w:val="22"/>
          <w:szCs w:val="22"/>
        </w:rPr>
        <w:t xml:space="preserve"> </w:t>
      </w:r>
      <w:r w:rsidRPr="00DC663B">
        <w:rPr>
          <w:rFonts w:asciiTheme="minorHAnsi" w:eastAsia="Calibri" w:hAnsiTheme="minorHAnsi" w:cstheme="minorHAnsi"/>
          <w:sz w:val="22"/>
          <w:szCs w:val="22"/>
        </w:rPr>
        <w:t>Pattern(Singleton, Factory, Dependncy Injection)</w:t>
      </w:r>
      <w:r w:rsidRPr="00DC663B">
        <w:rPr>
          <w:rFonts w:asciiTheme="minorHAnsi" w:hAnsiTheme="minorHAnsi" w:cstheme="minorHAnsi"/>
          <w:sz w:val="22"/>
          <w:szCs w:val="22"/>
        </w:rPr>
        <w:t>.</w:t>
      </w:r>
    </w:p>
    <w:p w:rsidR="00432A3E" w:rsidRPr="00DC663B" w:rsidRDefault="007D61CD" w:rsidP="00A17EF5">
      <w:pPr>
        <w:numPr>
          <w:ilvl w:val="0"/>
          <w:numId w:val="2"/>
        </w:numPr>
        <w:suppressAutoHyphens w:val="0"/>
        <w:ind w:right="29"/>
        <w:rPr>
          <w:rFonts w:asciiTheme="minorHAnsi" w:hAnsiTheme="minorHAnsi" w:cstheme="minorHAnsi"/>
          <w:sz w:val="22"/>
          <w:szCs w:val="22"/>
        </w:rPr>
      </w:pPr>
      <w:r w:rsidRPr="00DC663B">
        <w:rPr>
          <w:rFonts w:asciiTheme="minorHAnsi" w:hAnsiTheme="minorHAnsi" w:cstheme="minorHAnsi"/>
          <w:sz w:val="22"/>
          <w:szCs w:val="22"/>
        </w:rPr>
        <w:t>Ability to work independently and able to manage business expectations with a delivery-focused approach.</w:t>
      </w:r>
    </w:p>
    <w:p w:rsidR="00432A3E" w:rsidRPr="00DC663B" w:rsidRDefault="007D61CD" w:rsidP="00A17EF5">
      <w:pPr>
        <w:numPr>
          <w:ilvl w:val="0"/>
          <w:numId w:val="2"/>
        </w:numPr>
        <w:suppressAutoHyphens w:val="0"/>
        <w:ind w:right="29"/>
        <w:rPr>
          <w:rFonts w:asciiTheme="minorHAnsi" w:hAnsiTheme="minorHAnsi" w:cstheme="minorHAnsi"/>
          <w:sz w:val="22"/>
          <w:szCs w:val="22"/>
        </w:rPr>
      </w:pPr>
      <w:r w:rsidRPr="00DC663B">
        <w:rPr>
          <w:rFonts w:asciiTheme="minorHAnsi" w:hAnsiTheme="minorHAnsi" w:cstheme="minorHAnsi"/>
          <w:sz w:val="22"/>
          <w:szCs w:val="22"/>
        </w:rPr>
        <w:t>Initiative, creative and able to learn new technologies and systems with stro</w:t>
      </w:r>
      <w:r w:rsidRPr="00DC663B">
        <w:rPr>
          <w:rFonts w:asciiTheme="minorHAnsi" w:hAnsiTheme="minorHAnsi" w:cstheme="minorHAnsi"/>
          <w:sz w:val="22"/>
          <w:szCs w:val="22"/>
        </w:rPr>
        <w:t xml:space="preserve">ng emphasis on handling a team. </w:t>
      </w:r>
    </w:p>
    <w:p w:rsidR="00432A3E" w:rsidRPr="00DC663B" w:rsidRDefault="007D61CD" w:rsidP="00A17EF5">
      <w:pPr>
        <w:numPr>
          <w:ilvl w:val="0"/>
          <w:numId w:val="2"/>
        </w:numPr>
        <w:suppressAutoHyphens w:val="0"/>
        <w:ind w:right="29"/>
        <w:rPr>
          <w:rFonts w:asciiTheme="minorHAnsi" w:hAnsiTheme="minorHAnsi" w:cstheme="minorHAnsi"/>
          <w:sz w:val="22"/>
          <w:szCs w:val="22"/>
        </w:rPr>
      </w:pPr>
      <w:r w:rsidRPr="00DC663B">
        <w:rPr>
          <w:rFonts w:asciiTheme="minorHAnsi" w:hAnsiTheme="minorHAnsi" w:cstheme="minorHAnsi"/>
          <w:sz w:val="22"/>
          <w:szCs w:val="22"/>
        </w:rPr>
        <w:t>Competent in mapping client requirements to technical specifications, designing, testing and implementation of the same productively.</w:t>
      </w:r>
    </w:p>
    <w:p w:rsidR="00432A3E" w:rsidRPr="00DC663B" w:rsidRDefault="007D61CD" w:rsidP="00A17EF5">
      <w:pPr>
        <w:numPr>
          <w:ilvl w:val="0"/>
          <w:numId w:val="2"/>
        </w:numPr>
        <w:suppressAutoHyphens w:val="0"/>
        <w:ind w:right="29"/>
        <w:rPr>
          <w:rFonts w:asciiTheme="minorHAnsi" w:hAnsiTheme="minorHAnsi" w:cstheme="minorHAnsi"/>
          <w:b/>
          <w:sz w:val="22"/>
          <w:szCs w:val="22"/>
        </w:rPr>
      </w:pPr>
      <w:r w:rsidRPr="00DC663B">
        <w:rPr>
          <w:rFonts w:asciiTheme="minorHAnsi" w:hAnsiTheme="minorHAnsi" w:cstheme="minorHAnsi"/>
          <w:sz w:val="22"/>
          <w:szCs w:val="22"/>
        </w:rPr>
        <w:t xml:space="preserve">Interacted with various clients as a part of the team involved in requirements analysis, </w:t>
      </w:r>
      <w:r w:rsidRPr="00DC663B">
        <w:rPr>
          <w:rFonts w:asciiTheme="minorHAnsi" w:hAnsiTheme="minorHAnsi" w:cstheme="minorHAnsi"/>
          <w:sz w:val="22"/>
          <w:szCs w:val="22"/>
        </w:rPr>
        <w:t>this included understanding the features expected by the clients.</w:t>
      </w:r>
    </w:p>
    <w:p w:rsidR="00432A3E" w:rsidRPr="00DC663B" w:rsidRDefault="007D61CD" w:rsidP="00A17EF5">
      <w:pPr>
        <w:rPr>
          <w:rFonts w:asciiTheme="minorHAnsi" w:hAnsiTheme="minorHAnsi" w:cstheme="minorHAnsi"/>
          <w:b/>
          <w:bCs/>
          <w:sz w:val="22"/>
          <w:szCs w:val="22"/>
        </w:rPr>
      </w:pPr>
      <w:r w:rsidRPr="00DC663B">
        <w:rPr>
          <w:rFonts w:asciiTheme="minorHAnsi" w:hAnsiTheme="minorHAnsi" w:cstheme="minorHAnsi"/>
          <w:b/>
          <w:sz w:val="22"/>
          <w:szCs w:val="22"/>
        </w:rPr>
        <w:t>Employment Summary</w:t>
      </w:r>
    </w:p>
    <w:tbl>
      <w:tblPr>
        <w:tblW w:w="0" w:type="auto"/>
        <w:tblInd w:w="-100" w:type="dxa"/>
        <w:tblLayout w:type="fixed"/>
        <w:tblLook w:val="0000" w:firstRow="0" w:lastRow="0" w:firstColumn="0" w:lastColumn="0" w:noHBand="0" w:noVBand="0"/>
      </w:tblPr>
      <w:tblGrid>
        <w:gridCol w:w="2692"/>
        <w:gridCol w:w="2835"/>
        <w:gridCol w:w="2834"/>
        <w:gridCol w:w="1477"/>
      </w:tblGrid>
      <w:tr w:rsidR="006F2D4E" w:rsidRPr="00DC663B" w:rsidTr="00246361">
        <w:tc>
          <w:tcPr>
            <w:tcW w:w="2692" w:type="dxa"/>
            <w:tcBorders>
              <w:top w:val="single" w:sz="8" w:space="0" w:color="FFFF00"/>
              <w:left w:val="single" w:sz="8" w:space="0" w:color="FFFF00"/>
              <w:bottom w:val="single" w:sz="20" w:space="0" w:color="FFFF00"/>
            </w:tcBorders>
            <w:shd w:val="clear" w:color="auto" w:fill="auto"/>
          </w:tcPr>
          <w:p w:rsidR="00432A3E" w:rsidRPr="00DC663B" w:rsidRDefault="007D61CD" w:rsidP="00A17EF5">
            <w:pPr>
              <w:rPr>
                <w:rFonts w:asciiTheme="minorHAnsi" w:hAnsiTheme="minorHAnsi" w:cstheme="minorHAnsi"/>
                <w:b/>
                <w:bCs/>
                <w:sz w:val="22"/>
                <w:szCs w:val="22"/>
              </w:rPr>
            </w:pPr>
            <w:r w:rsidRPr="00DC663B">
              <w:rPr>
                <w:rFonts w:asciiTheme="minorHAnsi" w:hAnsiTheme="minorHAnsi" w:cstheme="minorHAnsi"/>
                <w:b/>
                <w:bCs/>
                <w:sz w:val="22"/>
                <w:szCs w:val="22"/>
              </w:rPr>
              <w:t>Organization</w:t>
            </w:r>
          </w:p>
        </w:tc>
        <w:tc>
          <w:tcPr>
            <w:tcW w:w="2835" w:type="dxa"/>
            <w:tcBorders>
              <w:top w:val="single" w:sz="8" w:space="0" w:color="FFFF00"/>
              <w:left w:val="single" w:sz="8" w:space="0" w:color="FFFF00"/>
              <w:bottom w:val="single" w:sz="20" w:space="0" w:color="FFFF00"/>
            </w:tcBorders>
            <w:shd w:val="clear" w:color="auto" w:fill="auto"/>
          </w:tcPr>
          <w:p w:rsidR="00432A3E" w:rsidRPr="00DC663B" w:rsidRDefault="007D61CD" w:rsidP="00A17EF5">
            <w:pPr>
              <w:rPr>
                <w:rFonts w:asciiTheme="minorHAnsi" w:hAnsiTheme="minorHAnsi" w:cstheme="minorHAnsi"/>
                <w:b/>
                <w:bCs/>
                <w:sz w:val="22"/>
                <w:szCs w:val="22"/>
              </w:rPr>
            </w:pPr>
            <w:r w:rsidRPr="00DC663B">
              <w:rPr>
                <w:rFonts w:asciiTheme="minorHAnsi" w:hAnsiTheme="minorHAnsi" w:cstheme="minorHAnsi"/>
                <w:b/>
                <w:bCs/>
                <w:sz w:val="22"/>
                <w:szCs w:val="22"/>
              </w:rPr>
              <w:t>Designation (Role)</w:t>
            </w:r>
          </w:p>
        </w:tc>
        <w:tc>
          <w:tcPr>
            <w:tcW w:w="2834" w:type="dxa"/>
            <w:tcBorders>
              <w:top w:val="single" w:sz="8" w:space="0" w:color="FFFF00"/>
              <w:left w:val="single" w:sz="8" w:space="0" w:color="FFFF00"/>
              <w:bottom w:val="single" w:sz="20" w:space="0" w:color="FFFF00"/>
            </w:tcBorders>
            <w:shd w:val="clear" w:color="auto" w:fill="auto"/>
          </w:tcPr>
          <w:p w:rsidR="00432A3E" w:rsidRPr="00DC663B" w:rsidRDefault="007D61CD" w:rsidP="00A17EF5">
            <w:pPr>
              <w:ind w:left="-108"/>
              <w:rPr>
                <w:rFonts w:asciiTheme="minorHAnsi" w:hAnsiTheme="minorHAnsi" w:cstheme="minorHAnsi"/>
                <w:b/>
                <w:bCs/>
                <w:sz w:val="22"/>
                <w:szCs w:val="22"/>
              </w:rPr>
            </w:pPr>
            <w:r w:rsidRPr="00DC663B">
              <w:rPr>
                <w:rFonts w:asciiTheme="minorHAnsi" w:hAnsiTheme="minorHAnsi" w:cstheme="minorHAnsi"/>
                <w:b/>
                <w:bCs/>
                <w:sz w:val="22"/>
                <w:szCs w:val="22"/>
              </w:rPr>
              <w:t>Period</w:t>
            </w:r>
          </w:p>
        </w:tc>
        <w:tc>
          <w:tcPr>
            <w:tcW w:w="1477" w:type="dxa"/>
            <w:tcBorders>
              <w:top w:val="single" w:sz="8" w:space="0" w:color="FFFF00"/>
              <w:left w:val="single" w:sz="8" w:space="0" w:color="FFFF00"/>
              <w:bottom w:val="single" w:sz="20" w:space="0" w:color="FFFF00"/>
              <w:right w:val="single" w:sz="8" w:space="0" w:color="FFFF00"/>
            </w:tcBorders>
            <w:shd w:val="clear" w:color="auto" w:fill="auto"/>
          </w:tcPr>
          <w:p w:rsidR="00432A3E" w:rsidRPr="00DC663B" w:rsidRDefault="007D61CD" w:rsidP="00A17EF5">
            <w:pPr>
              <w:rPr>
                <w:rFonts w:asciiTheme="minorHAnsi" w:hAnsiTheme="minorHAnsi" w:cstheme="minorHAnsi"/>
                <w:sz w:val="22"/>
                <w:szCs w:val="22"/>
              </w:rPr>
            </w:pPr>
            <w:r w:rsidRPr="00DC663B">
              <w:rPr>
                <w:rFonts w:asciiTheme="minorHAnsi" w:hAnsiTheme="minorHAnsi" w:cstheme="minorHAnsi"/>
                <w:b/>
                <w:bCs/>
                <w:sz w:val="22"/>
                <w:szCs w:val="22"/>
              </w:rPr>
              <w:t>Duration</w:t>
            </w:r>
          </w:p>
        </w:tc>
      </w:tr>
      <w:tr w:rsidR="006F2D4E" w:rsidRPr="00DC663B" w:rsidTr="00246361">
        <w:tc>
          <w:tcPr>
            <w:tcW w:w="2692" w:type="dxa"/>
            <w:tcBorders>
              <w:top w:val="single" w:sz="8" w:space="0" w:color="FFFF00"/>
              <w:left w:val="single" w:sz="8" w:space="0" w:color="FFFF00"/>
              <w:bottom w:val="single" w:sz="8" w:space="0" w:color="FFFF00"/>
            </w:tcBorders>
            <w:shd w:val="clear" w:color="auto" w:fill="auto"/>
          </w:tcPr>
          <w:p w:rsidR="00432A3E" w:rsidRPr="00DC663B" w:rsidRDefault="007D61CD" w:rsidP="00A17EF5">
            <w:pPr>
              <w:rPr>
                <w:rFonts w:asciiTheme="minorHAnsi" w:hAnsiTheme="minorHAnsi" w:cstheme="minorHAnsi"/>
                <w:sz w:val="22"/>
                <w:szCs w:val="22"/>
              </w:rPr>
            </w:pPr>
            <w:r w:rsidRPr="00DC663B">
              <w:rPr>
                <w:rFonts w:asciiTheme="minorHAnsi" w:hAnsiTheme="minorHAnsi" w:cstheme="minorHAnsi"/>
                <w:sz w:val="22"/>
                <w:szCs w:val="22"/>
              </w:rPr>
              <w:t>Cagemini India Private limited</w:t>
            </w:r>
          </w:p>
        </w:tc>
        <w:tc>
          <w:tcPr>
            <w:tcW w:w="2835" w:type="dxa"/>
            <w:tcBorders>
              <w:top w:val="single" w:sz="8" w:space="0" w:color="FFFF00"/>
              <w:left w:val="single" w:sz="8" w:space="0" w:color="FFFF00"/>
              <w:bottom w:val="single" w:sz="8" w:space="0" w:color="FFFF00"/>
            </w:tcBorders>
            <w:shd w:val="clear" w:color="auto" w:fill="auto"/>
          </w:tcPr>
          <w:p w:rsidR="00432A3E" w:rsidRPr="00DC663B" w:rsidRDefault="007D61CD" w:rsidP="00A17EF5">
            <w:pPr>
              <w:rPr>
                <w:rFonts w:asciiTheme="minorHAnsi" w:hAnsiTheme="minorHAnsi" w:cstheme="minorHAnsi"/>
                <w:sz w:val="22"/>
                <w:szCs w:val="22"/>
              </w:rPr>
            </w:pPr>
            <w:r w:rsidRPr="00DC663B">
              <w:rPr>
                <w:rFonts w:asciiTheme="minorHAnsi" w:hAnsiTheme="minorHAnsi" w:cstheme="minorHAnsi"/>
                <w:sz w:val="22"/>
                <w:szCs w:val="22"/>
              </w:rPr>
              <w:t>Senior Consultant</w:t>
            </w:r>
          </w:p>
        </w:tc>
        <w:tc>
          <w:tcPr>
            <w:tcW w:w="2834" w:type="dxa"/>
            <w:tcBorders>
              <w:top w:val="single" w:sz="8" w:space="0" w:color="FFFF00"/>
              <w:left w:val="single" w:sz="8" w:space="0" w:color="FFFF00"/>
              <w:bottom w:val="single" w:sz="8" w:space="0" w:color="FFFF00"/>
            </w:tcBorders>
            <w:shd w:val="clear" w:color="auto" w:fill="auto"/>
          </w:tcPr>
          <w:p w:rsidR="00432A3E" w:rsidRPr="00DC663B" w:rsidRDefault="007D61CD" w:rsidP="00A17EF5">
            <w:pPr>
              <w:ind w:left="-108"/>
              <w:rPr>
                <w:rFonts w:asciiTheme="minorHAnsi" w:hAnsiTheme="minorHAnsi" w:cstheme="minorHAnsi"/>
                <w:sz w:val="22"/>
                <w:szCs w:val="22"/>
              </w:rPr>
            </w:pPr>
            <w:r w:rsidRPr="00DC663B">
              <w:rPr>
                <w:rFonts w:asciiTheme="minorHAnsi" w:hAnsiTheme="minorHAnsi" w:cstheme="minorHAnsi"/>
                <w:sz w:val="22"/>
                <w:szCs w:val="22"/>
              </w:rPr>
              <w:t>October 2016 to till date</w:t>
            </w:r>
          </w:p>
        </w:tc>
        <w:tc>
          <w:tcPr>
            <w:tcW w:w="1477" w:type="dxa"/>
            <w:tcBorders>
              <w:top w:val="single" w:sz="8" w:space="0" w:color="FFFF00"/>
              <w:left w:val="single" w:sz="8" w:space="0" w:color="FFFF00"/>
              <w:bottom w:val="single" w:sz="8" w:space="0" w:color="FFFF00"/>
              <w:right w:val="single" w:sz="8" w:space="0" w:color="FFFF00"/>
            </w:tcBorders>
            <w:shd w:val="clear" w:color="auto" w:fill="auto"/>
          </w:tcPr>
          <w:p w:rsidR="00432A3E" w:rsidRPr="00DC663B" w:rsidRDefault="00432A3E" w:rsidP="00A17EF5">
            <w:pPr>
              <w:rPr>
                <w:rFonts w:asciiTheme="minorHAnsi" w:hAnsiTheme="minorHAnsi" w:cstheme="minorHAnsi"/>
                <w:sz w:val="22"/>
                <w:szCs w:val="22"/>
              </w:rPr>
            </w:pPr>
          </w:p>
        </w:tc>
      </w:tr>
      <w:tr w:rsidR="006F2D4E" w:rsidRPr="00DC663B" w:rsidTr="00246361">
        <w:tc>
          <w:tcPr>
            <w:tcW w:w="2692" w:type="dxa"/>
            <w:tcBorders>
              <w:top w:val="single" w:sz="8" w:space="0" w:color="FFFF00"/>
              <w:left w:val="single" w:sz="8" w:space="0" w:color="FFFF00"/>
              <w:bottom w:val="single" w:sz="8" w:space="0" w:color="FFFF00"/>
            </w:tcBorders>
            <w:shd w:val="clear" w:color="auto" w:fill="auto"/>
          </w:tcPr>
          <w:p w:rsidR="00432A3E" w:rsidRPr="00DC663B" w:rsidRDefault="007D61CD" w:rsidP="00A17EF5">
            <w:pPr>
              <w:rPr>
                <w:rFonts w:asciiTheme="minorHAnsi" w:hAnsiTheme="minorHAnsi" w:cstheme="minorHAnsi"/>
                <w:sz w:val="22"/>
                <w:szCs w:val="22"/>
              </w:rPr>
            </w:pPr>
            <w:r w:rsidRPr="00DC663B">
              <w:rPr>
                <w:rFonts w:asciiTheme="minorHAnsi" w:hAnsiTheme="minorHAnsi" w:cstheme="minorHAnsi"/>
                <w:sz w:val="22"/>
                <w:szCs w:val="22"/>
              </w:rPr>
              <w:t>IBM</w:t>
            </w:r>
            <w:r w:rsidRPr="00DC663B">
              <w:rPr>
                <w:rFonts w:asciiTheme="minorHAnsi" w:hAnsiTheme="minorHAnsi" w:cstheme="minorHAnsi"/>
                <w:sz w:val="22"/>
                <w:szCs w:val="22"/>
              </w:rPr>
              <w:t xml:space="preserve"> </w:t>
            </w:r>
            <w:r w:rsidRPr="00DC663B">
              <w:rPr>
                <w:rFonts w:asciiTheme="minorHAnsi" w:hAnsiTheme="minorHAnsi" w:cstheme="minorHAnsi"/>
                <w:sz w:val="22"/>
                <w:szCs w:val="22"/>
              </w:rPr>
              <w:t>India</w:t>
            </w:r>
            <w:r w:rsidRPr="00DC663B">
              <w:rPr>
                <w:rFonts w:asciiTheme="minorHAnsi" w:hAnsiTheme="minorHAnsi" w:cstheme="minorHAnsi"/>
                <w:sz w:val="22"/>
                <w:szCs w:val="22"/>
              </w:rPr>
              <w:t xml:space="preserve"> </w:t>
            </w:r>
            <w:r w:rsidRPr="00DC663B">
              <w:rPr>
                <w:rFonts w:asciiTheme="minorHAnsi" w:hAnsiTheme="minorHAnsi" w:cstheme="minorHAnsi"/>
                <w:sz w:val="22"/>
                <w:szCs w:val="22"/>
              </w:rPr>
              <w:t>Private</w:t>
            </w:r>
            <w:r w:rsidRPr="00DC663B">
              <w:rPr>
                <w:rFonts w:asciiTheme="minorHAnsi" w:hAnsiTheme="minorHAnsi" w:cstheme="minorHAnsi"/>
                <w:sz w:val="22"/>
                <w:szCs w:val="22"/>
              </w:rPr>
              <w:t xml:space="preserve"> </w:t>
            </w:r>
            <w:r w:rsidRPr="00DC663B">
              <w:rPr>
                <w:rFonts w:asciiTheme="minorHAnsi" w:hAnsiTheme="minorHAnsi" w:cstheme="minorHAnsi"/>
                <w:sz w:val="22"/>
                <w:szCs w:val="22"/>
              </w:rPr>
              <w:t>Limited</w:t>
            </w:r>
          </w:p>
        </w:tc>
        <w:tc>
          <w:tcPr>
            <w:tcW w:w="2835" w:type="dxa"/>
            <w:tcBorders>
              <w:top w:val="single" w:sz="8" w:space="0" w:color="FFFF00"/>
              <w:left w:val="single" w:sz="8" w:space="0" w:color="FFFF00"/>
              <w:bottom w:val="single" w:sz="8" w:space="0" w:color="FFFF00"/>
            </w:tcBorders>
            <w:shd w:val="clear" w:color="auto" w:fill="auto"/>
          </w:tcPr>
          <w:p w:rsidR="00432A3E" w:rsidRPr="00DC663B" w:rsidRDefault="007D61CD" w:rsidP="00A17EF5">
            <w:pPr>
              <w:rPr>
                <w:rFonts w:asciiTheme="minorHAnsi" w:hAnsiTheme="minorHAnsi" w:cstheme="minorHAnsi"/>
                <w:sz w:val="22"/>
                <w:szCs w:val="22"/>
              </w:rPr>
            </w:pPr>
            <w:r w:rsidRPr="00DC663B">
              <w:rPr>
                <w:rFonts w:asciiTheme="minorHAnsi" w:hAnsiTheme="minorHAnsi" w:cstheme="minorHAnsi"/>
                <w:sz w:val="22"/>
                <w:szCs w:val="22"/>
              </w:rPr>
              <w:t xml:space="preserve">Application </w:t>
            </w:r>
            <w:r w:rsidRPr="00DC663B">
              <w:rPr>
                <w:rFonts w:asciiTheme="minorHAnsi" w:hAnsiTheme="minorHAnsi" w:cstheme="minorHAnsi"/>
                <w:sz w:val="22"/>
                <w:szCs w:val="22"/>
              </w:rPr>
              <w:t>Developer</w:t>
            </w:r>
          </w:p>
        </w:tc>
        <w:tc>
          <w:tcPr>
            <w:tcW w:w="2834" w:type="dxa"/>
            <w:tcBorders>
              <w:top w:val="single" w:sz="8" w:space="0" w:color="FFFF00"/>
              <w:left w:val="single" w:sz="8" w:space="0" w:color="FFFF00"/>
              <w:bottom w:val="single" w:sz="8" w:space="0" w:color="FFFF00"/>
            </w:tcBorders>
            <w:shd w:val="clear" w:color="auto" w:fill="auto"/>
          </w:tcPr>
          <w:p w:rsidR="00432A3E" w:rsidRPr="00DC663B" w:rsidRDefault="007D61CD" w:rsidP="00A17EF5">
            <w:pPr>
              <w:ind w:left="-108"/>
              <w:rPr>
                <w:rFonts w:asciiTheme="minorHAnsi" w:hAnsiTheme="minorHAnsi" w:cstheme="minorHAnsi"/>
                <w:sz w:val="22"/>
                <w:szCs w:val="22"/>
              </w:rPr>
            </w:pPr>
            <w:r w:rsidRPr="00DC663B">
              <w:rPr>
                <w:rFonts w:asciiTheme="minorHAnsi" w:hAnsiTheme="minorHAnsi" w:cstheme="minorHAnsi"/>
                <w:sz w:val="22"/>
                <w:szCs w:val="22"/>
              </w:rPr>
              <w:t>November 2014 –September 2016</w:t>
            </w:r>
          </w:p>
        </w:tc>
        <w:tc>
          <w:tcPr>
            <w:tcW w:w="1477" w:type="dxa"/>
            <w:tcBorders>
              <w:top w:val="single" w:sz="8" w:space="0" w:color="FFFF00"/>
              <w:left w:val="single" w:sz="8" w:space="0" w:color="FFFF00"/>
              <w:bottom w:val="single" w:sz="8" w:space="0" w:color="FFFF00"/>
              <w:right w:val="single" w:sz="8" w:space="0" w:color="FFFF00"/>
            </w:tcBorders>
            <w:shd w:val="clear" w:color="auto" w:fill="auto"/>
          </w:tcPr>
          <w:p w:rsidR="00432A3E" w:rsidRPr="00DC663B" w:rsidRDefault="007D61CD" w:rsidP="00A17EF5">
            <w:pPr>
              <w:rPr>
                <w:rFonts w:asciiTheme="minorHAnsi" w:hAnsiTheme="minorHAnsi" w:cstheme="minorHAnsi"/>
                <w:sz w:val="22"/>
                <w:szCs w:val="22"/>
              </w:rPr>
            </w:pPr>
            <w:r w:rsidRPr="00DC663B">
              <w:rPr>
                <w:rFonts w:asciiTheme="minorHAnsi" w:hAnsiTheme="minorHAnsi" w:cstheme="minorHAnsi"/>
                <w:sz w:val="22"/>
                <w:szCs w:val="22"/>
              </w:rPr>
              <w:t>1.10 years</w:t>
            </w:r>
          </w:p>
        </w:tc>
      </w:tr>
      <w:tr w:rsidR="006F2D4E" w:rsidRPr="00DC663B" w:rsidTr="00246361">
        <w:tc>
          <w:tcPr>
            <w:tcW w:w="2692" w:type="dxa"/>
            <w:tcBorders>
              <w:left w:val="single" w:sz="8" w:space="0" w:color="FFFF00"/>
              <w:bottom w:val="single" w:sz="8" w:space="0" w:color="FFFF00"/>
            </w:tcBorders>
            <w:shd w:val="clear" w:color="auto" w:fill="auto"/>
          </w:tcPr>
          <w:p w:rsidR="00432A3E" w:rsidRPr="00DC663B" w:rsidRDefault="007D61CD" w:rsidP="00A17EF5">
            <w:pPr>
              <w:rPr>
                <w:rFonts w:asciiTheme="minorHAnsi" w:hAnsiTheme="minorHAnsi" w:cstheme="minorHAnsi"/>
                <w:sz w:val="22"/>
                <w:szCs w:val="22"/>
              </w:rPr>
            </w:pPr>
            <w:r w:rsidRPr="00DC663B">
              <w:rPr>
                <w:rFonts w:asciiTheme="minorHAnsi" w:hAnsiTheme="minorHAnsi" w:cstheme="minorHAnsi"/>
                <w:sz w:val="22"/>
                <w:szCs w:val="22"/>
              </w:rPr>
              <w:t>Tieto Software Technologies Limited</w:t>
            </w:r>
          </w:p>
        </w:tc>
        <w:tc>
          <w:tcPr>
            <w:tcW w:w="2835" w:type="dxa"/>
            <w:tcBorders>
              <w:left w:val="single" w:sz="8" w:space="0" w:color="FFFF00"/>
              <w:bottom w:val="single" w:sz="8" w:space="0" w:color="FFFF00"/>
            </w:tcBorders>
            <w:shd w:val="clear" w:color="auto" w:fill="auto"/>
          </w:tcPr>
          <w:p w:rsidR="00432A3E" w:rsidRPr="00DC663B" w:rsidRDefault="007D61CD" w:rsidP="00A17EF5">
            <w:pPr>
              <w:rPr>
                <w:rFonts w:asciiTheme="minorHAnsi" w:hAnsiTheme="minorHAnsi" w:cstheme="minorHAnsi"/>
                <w:sz w:val="22"/>
                <w:szCs w:val="22"/>
              </w:rPr>
            </w:pPr>
            <w:r w:rsidRPr="00DC663B">
              <w:rPr>
                <w:rFonts w:asciiTheme="minorHAnsi" w:hAnsiTheme="minorHAnsi" w:cstheme="minorHAnsi"/>
                <w:sz w:val="22"/>
                <w:szCs w:val="22"/>
              </w:rPr>
              <w:t xml:space="preserve"> Software Engineer</w:t>
            </w:r>
          </w:p>
        </w:tc>
        <w:tc>
          <w:tcPr>
            <w:tcW w:w="2834" w:type="dxa"/>
            <w:tcBorders>
              <w:left w:val="single" w:sz="8" w:space="0" w:color="FFFF00"/>
              <w:bottom w:val="single" w:sz="8" w:space="0" w:color="FFFF00"/>
            </w:tcBorders>
            <w:shd w:val="clear" w:color="auto" w:fill="auto"/>
          </w:tcPr>
          <w:p w:rsidR="00432A3E" w:rsidRPr="00DC663B" w:rsidRDefault="007D61CD" w:rsidP="00A17EF5">
            <w:pPr>
              <w:ind w:left="-108"/>
              <w:rPr>
                <w:rFonts w:asciiTheme="minorHAnsi" w:hAnsiTheme="minorHAnsi" w:cstheme="minorHAnsi"/>
                <w:sz w:val="22"/>
                <w:szCs w:val="22"/>
              </w:rPr>
            </w:pPr>
            <w:r w:rsidRPr="00DC663B">
              <w:rPr>
                <w:rFonts w:asciiTheme="minorHAnsi" w:hAnsiTheme="minorHAnsi" w:cstheme="minorHAnsi"/>
                <w:sz w:val="22"/>
                <w:szCs w:val="22"/>
              </w:rPr>
              <w:t>March 2011-November 2013</w:t>
            </w:r>
          </w:p>
        </w:tc>
        <w:tc>
          <w:tcPr>
            <w:tcW w:w="1477" w:type="dxa"/>
            <w:tcBorders>
              <w:left w:val="single" w:sz="8" w:space="0" w:color="FFFF00"/>
              <w:bottom w:val="single" w:sz="8" w:space="0" w:color="FFFF00"/>
              <w:right w:val="single" w:sz="8" w:space="0" w:color="FFFF00"/>
            </w:tcBorders>
            <w:shd w:val="clear" w:color="auto" w:fill="auto"/>
          </w:tcPr>
          <w:p w:rsidR="00432A3E" w:rsidRPr="00DC663B" w:rsidRDefault="007D61CD" w:rsidP="00A17EF5">
            <w:pPr>
              <w:rPr>
                <w:rFonts w:asciiTheme="minorHAnsi" w:hAnsiTheme="minorHAnsi" w:cstheme="minorHAnsi"/>
                <w:sz w:val="22"/>
                <w:szCs w:val="22"/>
              </w:rPr>
            </w:pPr>
            <w:r w:rsidRPr="00DC663B">
              <w:rPr>
                <w:rFonts w:asciiTheme="minorHAnsi" w:hAnsiTheme="minorHAnsi" w:cstheme="minorHAnsi"/>
                <w:sz w:val="22"/>
                <w:szCs w:val="22"/>
              </w:rPr>
              <w:t>2.8 Years</w:t>
            </w:r>
          </w:p>
        </w:tc>
      </w:tr>
      <w:tr w:rsidR="006F2D4E" w:rsidRPr="00DC663B" w:rsidTr="00246361">
        <w:tc>
          <w:tcPr>
            <w:tcW w:w="2692" w:type="dxa"/>
            <w:tcBorders>
              <w:top w:val="single" w:sz="8" w:space="0" w:color="FFFF00"/>
              <w:left w:val="single" w:sz="8" w:space="0" w:color="FFFF00"/>
              <w:bottom w:val="single" w:sz="8" w:space="0" w:color="FFFF00"/>
            </w:tcBorders>
            <w:shd w:val="clear" w:color="auto" w:fill="auto"/>
          </w:tcPr>
          <w:p w:rsidR="00432A3E" w:rsidRPr="00DC663B" w:rsidRDefault="007D61CD" w:rsidP="00A17EF5">
            <w:pPr>
              <w:rPr>
                <w:rFonts w:asciiTheme="minorHAnsi" w:hAnsiTheme="minorHAnsi" w:cstheme="minorHAnsi"/>
                <w:sz w:val="22"/>
                <w:szCs w:val="22"/>
              </w:rPr>
            </w:pPr>
            <w:r w:rsidRPr="00DC663B">
              <w:rPr>
                <w:rFonts w:asciiTheme="minorHAnsi" w:hAnsiTheme="minorHAnsi" w:cstheme="minorHAnsi"/>
                <w:sz w:val="22"/>
                <w:szCs w:val="22"/>
              </w:rPr>
              <w:t>Melstar Information Technology</w:t>
            </w:r>
          </w:p>
        </w:tc>
        <w:tc>
          <w:tcPr>
            <w:tcW w:w="2835" w:type="dxa"/>
            <w:tcBorders>
              <w:top w:val="single" w:sz="8" w:space="0" w:color="FFFF00"/>
              <w:left w:val="single" w:sz="8" w:space="0" w:color="FFFF00"/>
              <w:bottom w:val="single" w:sz="8" w:space="0" w:color="FFFF00"/>
            </w:tcBorders>
            <w:shd w:val="clear" w:color="auto" w:fill="auto"/>
          </w:tcPr>
          <w:p w:rsidR="00432A3E" w:rsidRPr="00DC663B" w:rsidRDefault="007D61CD" w:rsidP="00A17EF5">
            <w:pPr>
              <w:rPr>
                <w:rFonts w:asciiTheme="minorHAnsi" w:hAnsiTheme="minorHAnsi" w:cstheme="minorHAnsi"/>
                <w:sz w:val="22"/>
                <w:szCs w:val="22"/>
              </w:rPr>
            </w:pPr>
            <w:r w:rsidRPr="00DC663B">
              <w:rPr>
                <w:rFonts w:asciiTheme="minorHAnsi" w:hAnsiTheme="minorHAnsi" w:cstheme="minorHAnsi"/>
                <w:sz w:val="22"/>
                <w:szCs w:val="22"/>
              </w:rPr>
              <w:t>Software Engineer</w:t>
            </w:r>
          </w:p>
        </w:tc>
        <w:tc>
          <w:tcPr>
            <w:tcW w:w="2834" w:type="dxa"/>
            <w:tcBorders>
              <w:top w:val="single" w:sz="8" w:space="0" w:color="FFFF00"/>
              <w:left w:val="single" w:sz="8" w:space="0" w:color="FFFF00"/>
              <w:bottom w:val="single" w:sz="8" w:space="0" w:color="FFFF00"/>
            </w:tcBorders>
            <w:shd w:val="clear" w:color="auto" w:fill="auto"/>
          </w:tcPr>
          <w:p w:rsidR="00432A3E" w:rsidRPr="00DC663B" w:rsidRDefault="007D61CD" w:rsidP="00A17EF5">
            <w:pPr>
              <w:ind w:left="-108"/>
              <w:rPr>
                <w:rFonts w:asciiTheme="minorHAnsi" w:hAnsiTheme="minorHAnsi" w:cstheme="minorHAnsi"/>
                <w:sz w:val="22"/>
                <w:szCs w:val="22"/>
              </w:rPr>
            </w:pPr>
            <w:r w:rsidRPr="00DC663B">
              <w:rPr>
                <w:rFonts w:asciiTheme="minorHAnsi" w:hAnsiTheme="minorHAnsi" w:cstheme="minorHAnsi"/>
                <w:sz w:val="22"/>
                <w:szCs w:val="22"/>
              </w:rPr>
              <w:t>April 2010-March 2011</w:t>
            </w:r>
          </w:p>
        </w:tc>
        <w:tc>
          <w:tcPr>
            <w:tcW w:w="1477" w:type="dxa"/>
            <w:tcBorders>
              <w:top w:val="single" w:sz="8" w:space="0" w:color="FFFF00"/>
              <w:left w:val="single" w:sz="8" w:space="0" w:color="FFFF00"/>
              <w:bottom w:val="single" w:sz="8" w:space="0" w:color="FFFF00"/>
              <w:right w:val="single" w:sz="8" w:space="0" w:color="FFFF00"/>
            </w:tcBorders>
            <w:shd w:val="clear" w:color="auto" w:fill="auto"/>
          </w:tcPr>
          <w:p w:rsidR="00432A3E" w:rsidRPr="00DC663B" w:rsidRDefault="007D61CD" w:rsidP="00A17EF5">
            <w:pPr>
              <w:rPr>
                <w:rFonts w:asciiTheme="minorHAnsi" w:hAnsiTheme="minorHAnsi" w:cstheme="minorHAnsi"/>
                <w:sz w:val="22"/>
                <w:szCs w:val="22"/>
              </w:rPr>
            </w:pPr>
            <w:r w:rsidRPr="00DC663B">
              <w:rPr>
                <w:rFonts w:asciiTheme="minorHAnsi" w:hAnsiTheme="minorHAnsi" w:cstheme="minorHAnsi"/>
                <w:sz w:val="22"/>
                <w:szCs w:val="22"/>
              </w:rPr>
              <w:t>11months</w:t>
            </w:r>
          </w:p>
        </w:tc>
      </w:tr>
    </w:tbl>
    <w:p w:rsidR="00B96BEA" w:rsidRPr="00DC663B" w:rsidRDefault="00B96BEA" w:rsidP="00A17EF5">
      <w:pPr>
        <w:rPr>
          <w:rFonts w:asciiTheme="minorHAnsi" w:hAnsiTheme="minorHAnsi" w:cstheme="minorHAnsi"/>
          <w:b/>
          <w:sz w:val="22"/>
          <w:szCs w:val="22"/>
        </w:rPr>
      </w:pPr>
    </w:p>
    <w:p w:rsidR="00A17EF5" w:rsidRDefault="00A17EF5" w:rsidP="00A17EF5">
      <w:pPr>
        <w:rPr>
          <w:rFonts w:asciiTheme="minorHAnsi" w:hAnsiTheme="minorHAnsi" w:cstheme="minorHAnsi"/>
          <w:b/>
          <w:sz w:val="22"/>
          <w:szCs w:val="22"/>
        </w:rPr>
      </w:pPr>
    </w:p>
    <w:p w:rsidR="00A17EF5" w:rsidRDefault="00A17EF5" w:rsidP="00A17EF5">
      <w:pPr>
        <w:rPr>
          <w:rFonts w:asciiTheme="minorHAnsi" w:hAnsiTheme="minorHAnsi" w:cstheme="minorHAnsi"/>
          <w:b/>
          <w:sz w:val="22"/>
          <w:szCs w:val="22"/>
        </w:rPr>
      </w:pPr>
    </w:p>
    <w:p w:rsidR="00432A3E" w:rsidRPr="00DC663B" w:rsidRDefault="007D61CD" w:rsidP="00A17EF5">
      <w:pPr>
        <w:rPr>
          <w:rFonts w:asciiTheme="minorHAnsi" w:hAnsiTheme="minorHAnsi" w:cstheme="minorHAnsi"/>
          <w:b/>
          <w:sz w:val="22"/>
          <w:szCs w:val="22"/>
        </w:rPr>
      </w:pPr>
      <w:r w:rsidRPr="00DC663B">
        <w:rPr>
          <w:rFonts w:asciiTheme="minorHAnsi" w:hAnsiTheme="minorHAnsi" w:cstheme="minorHAnsi"/>
          <w:b/>
          <w:sz w:val="22"/>
          <w:szCs w:val="22"/>
        </w:rPr>
        <w:lastRenderedPageBreak/>
        <w:t>Education Summary</w:t>
      </w:r>
    </w:p>
    <w:p w:rsidR="00432A3E" w:rsidRPr="00DC663B" w:rsidRDefault="007D61CD" w:rsidP="00A17EF5">
      <w:pPr>
        <w:pStyle w:val="ListParagraph"/>
        <w:numPr>
          <w:ilvl w:val="0"/>
          <w:numId w:val="4"/>
        </w:numPr>
        <w:tabs>
          <w:tab w:val="left" w:pos="360"/>
        </w:tabs>
        <w:suppressAutoHyphens w:val="0"/>
        <w:rPr>
          <w:rFonts w:asciiTheme="minorHAnsi" w:eastAsia="Calibri" w:hAnsiTheme="minorHAnsi" w:cstheme="minorHAnsi"/>
          <w:sz w:val="22"/>
          <w:szCs w:val="22"/>
        </w:rPr>
      </w:pPr>
      <w:r w:rsidRPr="00DC663B">
        <w:rPr>
          <w:rFonts w:asciiTheme="minorHAnsi" w:eastAsia="Calibri" w:hAnsiTheme="minorHAnsi" w:cstheme="minorHAnsi"/>
          <w:sz w:val="22"/>
          <w:szCs w:val="22"/>
        </w:rPr>
        <w:t xml:space="preserve">Completed </w:t>
      </w:r>
      <w:r w:rsidRPr="00DC663B">
        <w:rPr>
          <w:rFonts w:asciiTheme="minorHAnsi" w:hAnsiTheme="minorHAnsi" w:cstheme="minorHAnsi"/>
          <w:b/>
          <w:sz w:val="22"/>
          <w:szCs w:val="22"/>
        </w:rPr>
        <w:t xml:space="preserve"> </w:t>
      </w:r>
      <w:r w:rsidRPr="00DC663B">
        <w:rPr>
          <w:rFonts w:asciiTheme="minorHAnsi" w:eastAsia="Calibri" w:hAnsiTheme="minorHAnsi" w:cstheme="minorHAnsi"/>
          <w:sz w:val="22"/>
          <w:szCs w:val="22"/>
        </w:rPr>
        <w:t>MBA</w:t>
      </w:r>
      <w:r w:rsidRPr="00DC663B">
        <w:rPr>
          <w:rFonts w:asciiTheme="minorHAnsi" w:hAnsiTheme="minorHAnsi" w:cstheme="minorHAnsi"/>
          <w:b/>
          <w:sz w:val="22"/>
          <w:szCs w:val="22"/>
        </w:rPr>
        <w:t xml:space="preserve"> </w:t>
      </w:r>
      <w:r w:rsidRPr="00DC663B">
        <w:rPr>
          <w:rFonts w:asciiTheme="minorHAnsi" w:eastAsia="Calibri" w:hAnsiTheme="minorHAnsi" w:cstheme="minorHAnsi"/>
          <w:sz w:val="22"/>
          <w:szCs w:val="22"/>
        </w:rPr>
        <w:t>from</w:t>
      </w:r>
      <w:r w:rsidRPr="00DC663B">
        <w:rPr>
          <w:rFonts w:asciiTheme="minorHAnsi" w:hAnsiTheme="minorHAnsi" w:cstheme="minorHAnsi"/>
          <w:b/>
          <w:sz w:val="22"/>
          <w:szCs w:val="22"/>
        </w:rPr>
        <w:t xml:space="preserve"> </w:t>
      </w:r>
      <w:r w:rsidRPr="00DC663B">
        <w:rPr>
          <w:rFonts w:asciiTheme="minorHAnsi" w:eastAsia="Calibri" w:hAnsiTheme="minorHAnsi" w:cstheme="minorHAnsi"/>
          <w:sz w:val="22"/>
          <w:szCs w:val="22"/>
        </w:rPr>
        <w:t>Sikkim</w:t>
      </w:r>
      <w:r w:rsidRPr="00DC663B">
        <w:rPr>
          <w:rFonts w:asciiTheme="minorHAnsi" w:hAnsiTheme="minorHAnsi" w:cstheme="minorHAnsi"/>
          <w:b/>
          <w:sz w:val="22"/>
          <w:szCs w:val="22"/>
        </w:rPr>
        <w:t xml:space="preserve"> </w:t>
      </w:r>
      <w:r w:rsidRPr="00DC663B">
        <w:rPr>
          <w:rFonts w:asciiTheme="minorHAnsi" w:eastAsia="Calibri" w:hAnsiTheme="minorHAnsi" w:cstheme="minorHAnsi"/>
          <w:sz w:val="22"/>
          <w:szCs w:val="22"/>
        </w:rPr>
        <w:t>Manipal</w:t>
      </w:r>
      <w:r w:rsidRPr="00DC663B">
        <w:rPr>
          <w:rFonts w:asciiTheme="minorHAnsi" w:hAnsiTheme="minorHAnsi" w:cstheme="minorHAnsi"/>
          <w:b/>
          <w:sz w:val="22"/>
          <w:szCs w:val="22"/>
        </w:rPr>
        <w:t xml:space="preserve"> </w:t>
      </w:r>
      <w:r w:rsidRPr="00DC663B">
        <w:rPr>
          <w:rFonts w:asciiTheme="minorHAnsi" w:eastAsia="Calibri" w:hAnsiTheme="minorHAnsi" w:cstheme="minorHAnsi"/>
          <w:sz w:val="22"/>
          <w:szCs w:val="22"/>
        </w:rPr>
        <w:t>University</w:t>
      </w:r>
      <w:r w:rsidRPr="00DC663B">
        <w:rPr>
          <w:rFonts w:asciiTheme="minorHAnsi" w:hAnsiTheme="minorHAnsi" w:cstheme="minorHAnsi"/>
          <w:b/>
          <w:sz w:val="22"/>
          <w:szCs w:val="22"/>
        </w:rPr>
        <w:t xml:space="preserve"> </w:t>
      </w:r>
      <w:r w:rsidRPr="00DC663B">
        <w:rPr>
          <w:rFonts w:asciiTheme="minorHAnsi" w:eastAsia="Calibri" w:hAnsiTheme="minorHAnsi" w:cstheme="minorHAnsi"/>
          <w:sz w:val="22"/>
          <w:szCs w:val="22"/>
        </w:rPr>
        <w:t>with</w:t>
      </w:r>
      <w:r w:rsidRPr="00DC663B">
        <w:rPr>
          <w:rFonts w:asciiTheme="minorHAnsi" w:hAnsiTheme="minorHAnsi" w:cstheme="minorHAnsi"/>
          <w:b/>
          <w:sz w:val="22"/>
          <w:szCs w:val="22"/>
        </w:rPr>
        <w:t xml:space="preserve"> </w:t>
      </w:r>
      <w:r w:rsidRPr="00DC663B">
        <w:rPr>
          <w:rFonts w:asciiTheme="minorHAnsi" w:eastAsia="Calibri" w:hAnsiTheme="minorHAnsi" w:cstheme="minorHAnsi"/>
          <w:sz w:val="22"/>
          <w:szCs w:val="22"/>
        </w:rPr>
        <w:t>specialization</w:t>
      </w:r>
      <w:r w:rsidRPr="00DC663B">
        <w:rPr>
          <w:rFonts w:asciiTheme="minorHAnsi" w:hAnsiTheme="minorHAnsi" w:cstheme="minorHAnsi"/>
          <w:b/>
          <w:sz w:val="22"/>
          <w:szCs w:val="22"/>
        </w:rPr>
        <w:t xml:space="preserve"> </w:t>
      </w:r>
      <w:r w:rsidRPr="00DC663B">
        <w:rPr>
          <w:rFonts w:asciiTheme="minorHAnsi" w:eastAsia="Calibri" w:hAnsiTheme="minorHAnsi" w:cstheme="minorHAnsi"/>
          <w:sz w:val="22"/>
          <w:szCs w:val="22"/>
        </w:rPr>
        <w:t>in</w:t>
      </w:r>
      <w:r w:rsidRPr="00DC663B">
        <w:rPr>
          <w:rFonts w:asciiTheme="minorHAnsi" w:hAnsiTheme="minorHAnsi" w:cstheme="minorHAnsi"/>
          <w:b/>
          <w:sz w:val="22"/>
          <w:szCs w:val="22"/>
        </w:rPr>
        <w:t xml:space="preserve"> </w:t>
      </w:r>
      <w:r w:rsidRPr="00DC663B">
        <w:rPr>
          <w:rFonts w:asciiTheme="minorHAnsi" w:eastAsia="Calibri" w:hAnsiTheme="minorHAnsi" w:cstheme="minorHAnsi"/>
          <w:sz w:val="22"/>
          <w:szCs w:val="22"/>
        </w:rPr>
        <w:t>Information</w:t>
      </w:r>
      <w:r w:rsidRPr="00DC663B">
        <w:rPr>
          <w:rFonts w:asciiTheme="minorHAnsi" w:hAnsiTheme="minorHAnsi" w:cstheme="minorHAnsi"/>
          <w:b/>
          <w:sz w:val="22"/>
          <w:szCs w:val="22"/>
        </w:rPr>
        <w:t xml:space="preserve"> </w:t>
      </w:r>
      <w:r w:rsidRPr="00DC663B">
        <w:rPr>
          <w:rFonts w:asciiTheme="minorHAnsi" w:eastAsia="Calibri" w:hAnsiTheme="minorHAnsi" w:cstheme="minorHAnsi"/>
          <w:sz w:val="22"/>
          <w:szCs w:val="22"/>
        </w:rPr>
        <w:t>System in 2014.</w:t>
      </w:r>
    </w:p>
    <w:p w:rsidR="00432A3E" w:rsidRPr="00DC663B" w:rsidRDefault="007D61CD" w:rsidP="00A17EF5">
      <w:pPr>
        <w:pStyle w:val="ListParagraph"/>
        <w:numPr>
          <w:ilvl w:val="0"/>
          <w:numId w:val="4"/>
        </w:numPr>
        <w:tabs>
          <w:tab w:val="left" w:pos="360"/>
        </w:tabs>
        <w:suppressAutoHyphens w:val="0"/>
        <w:rPr>
          <w:rFonts w:asciiTheme="minorHAnsi" w:eastAsia="Calibri" w:hAnsiTheme="minorHAnsi" w:cstheme="minorHAnsi"/>
          <w:sz w:val="22"/>
          <w:szCs w:val="22"/>
        </w:rPr>
      </w:pPr>
      <w:r w:rsidRPr="00DC663B">
        <w:rPr>
          <w:rFonts w:asciiTheme="minorHAnsi" w:eastAsia="Calibri" w:hAnsiTheme="minorHAnsi" w:cstheme="minorHAnsi"/>
          <w:sz w:val="22"/>
          <w:szCs w:val="22"/>
        </w:rPr>
        <w:t>Master in Computer Applications (MCA), Kalinga University Chhattisgarh, 2002-2005</w:t>
      </w:r>
    </w:p>
    <w:p w:rsidR="00432A3E" w:rsidRPr="00DC663B" w:rsidRDefault="007D61CD" w:rsidP="00A17EF5">
      <w:pPr>
        <w:pStyle w:val="ListParagraph"/>
        <w:numPr>
          <w:ilvl w:val="0"/>
          <w:numId w:val="4"/>
        </w:numPr>
        <w:tabs>
          <w:tab w:val="left" w:pos="360"/>
        </w:tabs>
        <w:suppressAutoHyphens w:val="0"/>
        <w:rPr>
          <w:rFonts w:asciiTheme="minorHAnsi" w:eastAsia="Calibri" w:hAnsiTheme="minorHAnsi" w:cstheme="minorHAnsi"/>
          <w:sz w:val="22"/>
          <w:szCs w:val="22"/>
        </w:rPr>
      </w:pPr>
      <w:r w:rsidRPr="00DC663B">
        <w:rPr>
          <w:rFonts w:asciiTheme="minorHAnsi" w:eastAsia="Calibri" w:hAnsiTheme="minorHAnsi" w:cstheme="minorHAnsi"/>
          <w:sz w:val="22"/>
          <w:szCs w:val="22"/>
        </w:rPr>
        <w:t>Graduation in B.Com, N.C College,1999-2002</w:t>
      </w:r>
    </w:p>
    <w:p w:rsidR="00432A3E" w:rsidRPr="00DC663B" w:rsidRDefault="007D61CD" w:rsidP="00A17EF5">
      <w:pPr>
        <w:pStyle w:val="ListParagraph"/>
        <w:numPr>
          <w:ilvl w:val="0"/>
          <w:numId w:val="4"/>
        </w:numPr>
        <w:tabs>
          <w:tab w:val="left" w:pos="360"/>
        </w:tabs>
        <w:suppressAutoHyphens w:val="0"/>
        <w:rPr>
          <w:rFonts w:asciiTheme="minorHAnsi" w:eastAsia="Calibri" w:hAnsiTheme="minorHAnsi" w:cstheme="minorHAnsi"/>
          <w:sz w:val="22"/>
          <w:szCs w:val="22"/>
        </w:rPr>
      </w:pPr>
      <w:r w:rsidRPr="00DC663B">
        <w:rPr>
          <w:rFonts w:asciiTheme="minorHAnsi" w:eastAsia="Calibri" w:hAnsiTheme="minorHAnsi" w:cstheme="minorHAnsi"/>
          <w:sz w:val="22"/>
          <w:szCs w:val="22"/>
        </w:rPr>
        <w:t>Intermediate, D.S College, 1996-1999</w:t>
      </w:r>
    </w:p>
    <w:p w:rsidR="00432A3E" w:rsidRPr="00DC663B" w:rsidRDefault="007D61CD" w:rsidP="00A17EF5">
      <w:pPr>
        <w:pStyle w:val="ListParagraph"/>
        <w:numPr>
          <w:ilvl w:val="0"/>
          <w:numId w:val="4"/>
        </w:numPr>
        <w:tabs>
          <w:tab w:val="left" w:pos="360"/>
        </w:tabs>
        <w:suppressAutoHyphens w:val="0"/>
        <w:rPr>
          <w:rFonts w:asciiTheme="minorHAnsi" w:hAnsiTheme="minorHAnsi" w:cstheme="minorHAnsi"/>
          <w:b/>
          <w:sz w:val="22"/>
          <w:szCs w:val="22"/>
        </w:rPr>
      </w:pPr>
      <w:r w:rsidRPr="00DC663B">
        <w:rPr>
          <w:rFonts w:asciiTheme="minorHAnsi" w:eastAsia="Calibri" w:hAnsiTheme="minorHAnsi" w:cstheme="minorHAnsi"/>
          <w:sz w:val="22"/>
          <w:szCs w:val="22"/>
        </w:rPr>
        <w:t>SSC, Rangad</w:t>
      </w:r>
      <w:r w:rsidRPr="00DC663B">
        <w:rPr>
          <w:rFonts w:asciiTheme="minorHAnsi" w:eastAsia="Calibri" w:hAnsiTheme="minorHAnsi" w:cstheme="minorHAnsi"/>
          <w:sz w:val="22"/>
          <w:szCs w:val="22"/>
        </w:rPr>
        <w:t>har High  School, 1996</w:t>
      </w:r>
      <w:r w:rsidRPr="00DC663B">
        <w:rPr>
          <w:rFonts w:asciiTheme="minorHAnsi" w:eastAsia="Calibri" w:hAnsiTheme="minorHAnsi" w:cstheme="minorHAnsi"/>
          <w:sz w:val="22"/>
          <w:szCs w:val="22"/>
        </w:rPr>
        <w:t xml:space="preserve"> </w:t>
      </w:r>
    </w:p>
    <w:p w:rsidR="00432A3E" w:rsidRPr="00DC663B" w:rsidRDefault="00432A3E" w:rsidP="00A17EF5">
      <w:pPr>
        <w:ind w:left="360"/>
        <w:rPr>
          <w:rFonts w:asciiTheme="minorHAnsi" w:hAnsiTheme="minorHAnsi" w:cstheme="minorHAnsi"/>
          <w:b/>
          <w:sz w:val="22"/>
          <w:szCs w:val="22"/>
        </w:rPr>
      </w:pPr>
    </w:p>
    <w:p w:rsidR="00432A3E" w:rsidRPr="00DC663B" w:rsidRDefault="00432A3E" w:rsidP="00A17EF5">
      <w:pPr>
        <w:rPr>
          <w:rFonts w:asciiTheme="minorHAnsi" w:hAnsiTheme="minorHAnsi" w:cstheme="minorHAnsi"/>
          <w:b/>
          <w:sz w:val="22"/>
          <w:szCs w:val="22"/>
        </w:rPr>
      </w:pPr>
    </w:p>
    <w:p w:rsidR="00432A3E" w:rsidRPr="00DC663B" w:rsidRDefault="007D61CD" w:rsidP="00A17EF5">
      <w:pPr>
        <w:rPr>
          <w:rFonts w:asciiTheme="minorHAnsi" w:hAnsiTheme="minorHAnsi" w:cstheme="minorHAnsi"/>
          <w:bCs/>
          <w:sz w:val="22"/>
          <w:szCs w:val="22"/>
        </w:rPr>
      </w:pPr>
      <w:r w:rsidRPr="00DC663B">
        <w:rPr>
          <w:rFonts w:asciiTheme="minorHAnsi" w:hAnsiTheme="minorHAnsi" w:cstheme="minorHAnsi"/>
          <w:b/>
          <w:sz w:val="22"/>
          <w:szCs w:val="22"/>
        </w:rPr>
        <w:t xml:space="preserve">Technical Proficiency </w:t>
      </w:r>
    </w:p>
    <w:tbl>
      <w:tblPr>
        <w:tblW w:w="0" w:type="auto"/>
        <w:tblLayout w:type="fixed"/>
        <w:tblLook w:val="0000" w:firstRow="0" w:lastRow="0" w:firstColumn="0" w:lastColumn="0" w:noHBand="0" w:noVBand="0"/>
      </w:tblPr>
      <w:tblGrid>
        <w:gridCol w:w="2339"/>
        <w:gridCol w:w="7299"/>
      </w:tblGrid>
      <w:tr w:rsidR="006F2D4E" w:rsidRPr="00DC663B" w:rsidTr="00246361">
        <w:trPr>
          <w:trHeight w:val="191"/>
        </w:trPr>
        <w:tc>
          <w:tcPr>
            <w:tcW w:w="2339" w:type="dxa"/>
            <w:shd w:val="clear" w:color="auto" w:fill="auto"/>
          </w:tcPr>
          <w:p w:rsidR="00432A3E" w:rsidRPr="00DC663B" w:rsidRDefault="007D61CD" w:rsidP="00A17EF5">
            <w:pPr>
              <w:rPr>
                <w:rFonts w:asciiTheme="minorHAnsi" w:hAnsiTheme="minorHAnsi" w:cstheme="minorHAnsi"/>
                <w:sz w:val="22"/>
                <w:szCs w:val="22"/>
              </w:rPr>
            </w:pPr>
            <w:r w:rsidRPr="00DC663B">
              <w:rPr>
                <w:rFonts w:asciiTheme="minorHAnsi" w:hAnsiTheme="minorHAnsi" w:cstheme="minorHAnsi"/>
                <w:bCs/>
                <w:sz w:val="22"/>
                <w:szCs w:val="22"/>
              </w:rPr>
              <w:t>Operating Systems:</w:t>
            </w:r>
          </w:p>
        </w:tc>
        <w:tc>
          <w:tcPr>
            <w:tcW w:w="7299" w:type="dxa"/>
            <w:shd w:val="clear" w:color="auto" w:fill="auto"/>
          </w:tcPr>
          <w:p w:rsidR="00432A3E" w:rsidRPr="00DC663B" w:rsidRDefault="007D61CD" w:rsidP="00A17EF5">
            <w:pPr>
              <w:pStyle w:val="Heading9"/>
              <w:ind w:left="-18" w:hanging="90"/>
              <w:rPr>
                <w:rFonts w:asciiTheme="minorHAnsi" w:hAnsiTheme="minorHAnsi" w:cstheme="minorHAnsi"/>
                <w:i w:val="0"/>
                <w:szCs w:val="22"/>
              </w:rPr>
            </w:pPr>
            <w:r w:rsidRPr="00DC663B">
              <w:rPr>
                <w:rFonts w:asciiTheme="minorHAnsi" w:hAnsiTheme="minorHAnsi" w:cstheme="minorHAnsi"/>
                <w:b w:val="0"/>
                <w:i w:val="0"/>
                <w:szCs w:val="22"/>
                <w:u w:val="none"/>
              </w:rPr>
              <w:t xml:space="preserve">  Windows XP/7/8, Linux</w:t>
            </w:r>
          </w:p>
        </w:tc>
      </w:tr>
      <w:tr w:rsidR="006F2D4E" w:rsidRPr="00DC663B" w:rsidTr="00246361">
        <w:trPr>
          <w:trHeight w:val="195"/>
        </w:trPr>
        <w:tc>
          <w:tcPr>
            <w:tcW w:w="2339" w:type="dxa"/>
            <w:shd w:val="clear" w:color="auto" w:fill="auto"/>
          </w:tcPr>
          <w:p w:rsidR="00432A3E" w:rsidRPr="00DC663B" w:rsidRDefault="007D61CD" w:rsidP="00A17EF5">
            <w:pPr>
              <w:rPr>
                <w:rFonts w:asciiTheme="minorHAnsi" w:hAnsiTheme="minorHAnsi" w:cstheme="minorHAnsi"/>
                <w:sz w:val="22"/>
                <w:szCs w:val="22"/>
                <w:lang w:val="nb-NO"/>
              </w:rPr>
            </w:pPr>
            <w:r w:rsidRPr="00DC663B">
              <w:rPr>
                <w:rFonts w:asciiTheme="minorHAnsi" w:hAnsiTheme="minorHAnsi" w:cstheme="minorHAnsi"/>
                <w:bCs/>
                <w:sz w:val="22"/>
                <w:szCs w:val="22"/>
              </w:rPr>
              <w:t>Database:</w:t>
            </w:r>
          </w:p>
        </w:tc>
        <w:tc>
          <w:tcPr>
            <w:tcW w:w="7299" w:type="dxa"/>
            <w:shd w:val="clear" w:color="auto" w:fill="auto"/>
          </w:tcPr>
          <w:p w:rsidR="00432A3E" w:rsidRPr="00DC663B" w:rsidRDefault="00DC663B" w:rsidP="00A17EF5">
            <w:pPr>
              <w:pStyle w:val="Heading9"/>
              <w:ind w:left="-18" w:hanging="90"/>
              <w:rPr>
                <w:rFonts w:asciiTheme="minorHAnsi" w:hAnsiTheme="minorHAnsi" w:cstheme="minorHAnsi"/>
                <w:i w:val="0"/>
                <w:szCs w:val="22"/>
              </w:rPr>
            </w:pPr>
            <w:r>
              <w:rPr>
                <w:rFonts w:asciiTheme="minorHAnsi" w:hAnsiTheme="minorHAnsi" w:cstheme="minorHAnsi"/>
                <w:b w:val="0"/>
                <w:i w:val="0"/>
                <w:szCs w:val="22"/>
                <w:u w:val="none"/>
                <w:lang w:val="nb-NO"/>
              </w:rPr>
              <w:t xml:space="preserve">  </w:t>
            </w:r>
            <w:r w:rsidR="007D61CD" w:rsidRPr="00DC663B">
              <w:rPr>
                <w:rFonts w:asciiTheme="minorHAnsi" w:hAnsiTheme="minorHAnsi" w:cstheme="minorHAnsi"/>
                <w:b w:val="0"/>
                <w:i w:val="0"/>
                <w:szCs w:val="22"/>
                <w:u w:val="none"/>
              </w:rPr>
              <w:t>Oracle</w:t>
            </w:r>
            <w:r w:rsidR="007D61CD" w:rsidRPr="00DC663B">
              <w:rPr>
                <w:rFonts w:asciiTheme="minorHAnsi" w:hAnsiTheme="minorHAnsi" w:cstheme="minorHAnsi"/>
                <w:b w:val="0"/>
                <w:i w:val="0"/>
                <w:szCs w:val="22"/>
              </w:rPr>
              <w:t xml:space="preserve"> </w:t>
            </w:r>
            <w:r w:rsidR="007D61CD" w:rsidRPr="00DC663B">
              <w:rPr>
                <w:rFonts w:asciiTheme="minorHAnsi" w:hAnsiTheme="minorHAnsi" w:cstheme="minorHAnsi"/>
                <w:b w:val="0"/>
                <w:i w:val="0"/>
                <w:szCs w:val="22"/>
                <w:u w:val="none"/>
              </w:rPr>
              <w:t>9i,DB29.7,sql</w:t>
            </w:r>
            <w:r w:rsidR="007D61CD" w:rsidRPr="00DC663B">
              <w:rPr>
                <w:rFonts w:asciiTheme="minorHAnsi" w:hAnsiTheme="minorHAnsi" w:cstheme="minorHAnsi"/>
                <w:b w:val="0"/>
                <w:i w:val="0"/>
                <w:szCs w:val="22"/>
              </w:rPr>
              <w:t xml:space="preserve"> </w:t>
            </w:r>
            <w:r w:rsidR="007D61CD" w:rsidRPr="00DC663B">
              <w:rPr>
                <w:rFonts w:asciiTheme="minorHAnsi" w:hAnsiTheme="minorHAnsi" w:cstheme="minorHAnsi"/>
                <w:b w:val="0"/>
                <w:i w:val="0"/>
                <w:szCs w:val="22"/>
                <w:u w:val="none"/>
              </w:rPr>
              <w:t>developer,</w:t>
            </w:r>
          </w:p>
        </w:tc>
      </w:tr>
      <w:tr w:rsidR="006F2D4E" w:rsidRPr="00DC663B" w:rsidTr="00246361">
        <w:trPr>
          <w:trHeight w:val="139"/>
        </w:trPr>
        <w:tc>
          <w:tcPr>
            <w:tcW w:w="2339" w:type="dxa"/>
            <w:shd w:val="clear" w:color="auto" w:fill="auto"/>
          </w:tcPr>
          <w:p w:rsidR="00432A3E" w:rsidRPr="00DC663B" w:rsidRDefault="007D61CD" w:rsidP="00A17EF5">
            <w:pPr>
              <w:rPr>
                <w:rFonts w:asciiTheme="minorHAnsi" w:hAnsiTheme="minorHAnsi" w:cstheme="minorHAnsi"/>
                <w:sz w:val="22"/>
                <w:szCs w:val="22"/>
                <w:lang w:val="nl-NL"/>
              </w:rPr>
            </w:pPr>
            <w:r w:rsidRPr="00DC663B">
              <w:rPr>
                <w:rFonts w:asciiTheme="minorHAnsi" w:hAnsiTheme="minorHAnsi" w:cstheme="minorHAnsi"/>
                <w:bCs/>
                <w:sz w:val="22"/>
                <w:szCs w:val="22"/>
              </w:rPr>
              <w:t xml:space="preserve">Language: </w:t>
            </w:r>
          </w:p>
        </w:tc>
        <w:tc>
          <w:tcPr>
            <w:tcW w:w="7299" w:type="dxa"/>
            <w:shd w:val="clear" w:color="auto" w:fill="auto"/>
          </w:tcPr>
          <w:p w:rsidR="00432A3E" w:rsidRPr="00DC663B" w:rsidRDefault="007D61CD" w:rsidP="00A17EF5">
            <w:pPr>
              <w:pStyle w:val="Heading9"/>
              <w:rPr>
                <w:rFonts w:asciiTheme="minorHAnsi" w:hAnsiTheme="minorHAnsi" w:cstheme="minorHAnsi"/>
                <w:i w:val="0"/>
                <w:szCs w:val="22"/>
              </w:rPr>
            </w:pPr>
            <w:r w:rsidRPr="00DC663B">
              <w:rPr>
                <w:rFonts w:asciiTheme="minorHAnsi" w:hAnsiTheme="minorHAnsi" w:cstheme="minorHAnsi"/>
                <w:b w:val="0"/>
                <w:i w:val="0"/>
                <w:szCs w:val="22"/>
                <w:u w:val="none"/>
                <w:lang w:val="nl-NL"/>
              </w:rPr>
              <w:t>Java</w:t>
            </w:r>
          </w:p>
        </w:tc>
      </w:tr>
      <w:tr w:rsidR="006F2D4E" w:rsidRPr="00DC663B" w:rsidTr="00246361">
        <w:trPr>
          <w:trHeight w:val="74"/>
        </w:trPr>
        <w:tc>
          <w:tcPr>
            <w:tcW w:w="2339" w:type="dxa"/>
            <w:shd w:val="clear" w:color="auto" w:fill="auto"/>
          </w:tcPr>
          <w:p w:rsidR="00432A3E" w:rsidRPr="00DC663B" w:rsidRDefault="007D61CD" w:rsidP="00A17EF5">
            <w:pPr>
              <w:rPr>
                <w:rFonts w:asciiTheme="minorHAnsi" w:hAnsiTheme="minorHAnsi" w:cstheme="minorHAnsi"/>
                <w:sz w:val="22"/>
                <w:szCs w:val="22"/>
              </w:rPr>
            </w:pPr>
            <w:r w:rsidRPr="00DC663B">
              <w:rPr>
                <w:rFonts w:asciiTheme="minorHAnsi" w:hAnsiTheme="minorHAnsi" w:cstheme="minorHAnsi"/>
                <w:bCs/>
                <w:sz w:val="22"/>
                <w:szCs w:val="22"/>
              </w:rPr>
              <w:t>Source Safe Tools:</w:t>
            </w:r>
          </w:p>
        </w:tc>
        <w:tc>
          <w:tcPr>
            <w:tcW w:w="7299" w:type="dxa"/>
            <w:shd w:val="clear" w:color="auto" w:fill="auto"/>
          </w:tcPr>
          <w:p w:rsidR="00432A3E" w:rsidRPr="00DC663B" w:rsidRDefault="00DC663B" w:rsidP="00A17EF5">
            <w:pPr>
              <w:pStyle w:val="Heading9"/>
              <w:ind w:left="-18" w:hanging="90"/>
              <w:rPr>
                <w:rFonts w:asciiTheme="minorHAnsi" w:hAnsiTheme="minorHAnsi" w:cstheme="minorHAnsi"/>
                <w:i w:val="0"/>
                <w:szCs w:val="22"/>
              </w:rPr>
            </w:pPr>
            <w:r>
              <w:rPr>
                <w:rFonts w:asciiTheme="minorHAnsi" w:hAnsiTheme="minorHAnsi" w:cstheme="minorHAnsi"/>
                <w:b w:val="0"/>
                <w:i w:val="0"/>
                <w:szCs w:val="22"/>
                <w:u w:val="none"/>
              </w:rPr>
              <w:t xml:space="preserve">  </w:t>
            </w:r>
            <w:r w:rsidR="007D61CD" w:rsidRPr="00DC663B">
              <w:rPr>
                <w:rFonts w:asciiTheme="minorHAnsi" w:hAnsiTheme="minorHAnsi" w:cstheme="minorHAnsi"/>
                <w:b w:val="0"/>
                <w:i w:val="0"/>
                <w:szCs w:val="22"/>
                <w:u w:val="none"/>
              </w:rPr>
              <w:t>SVN,CVS</w:t>
            </w:r>
          </w:p>
        </w:tc>
      </w:tr>
      <w:tr w:rsidR="006F2D4E" w:rsidRPr="00DC663B" w:rsidTr="00246361">
        <w:trPr>
          <w:trHeight w:val="74"/>
        </w:trPr>
        <w:tc>
          <w:tcPr>
            <w:tcW w:w="2339" w:type="dxa"/>
            <w:shd w:val="clear" w:color="auto" w:fill="auto"/>
          </w:tcPr>
          <w:p w:rsidR="00432A3E" w:rsidRPr="00DC663B" w:rsidRDefault="007D61CD" w:rsidP="00A17EF5">
            <w:pPr>
              <w:rPr>
                <w:rFonts w:asciiTheme="minorHAnsi" w:hAnsiTheme="minorHAnsi" w:cstheme="minorHAnsi"/>
                <w:bCs/>
                <w:sz w:val="22"/>
                <w:szCs w:val="22"/>
              </w:rPr>
            </w:pPr>
            <w:r w:rsidRPr="00DC663B">
              <w:rPr>
                <w:rFonts w:asciiTheme="minorHAnsi" w:hAnsiTheme="minorHAnsi" w:cstheme="minorHAnsi"/>
                <w:bCs/>
                <w:sz w:val="22"/>
                <w:szCs w:val="22"/>
              </w:rPr>
              <w:t>Application Server:</w:t>
            </w:r>
          </w:p>
          <w:p w:rsidR="00432A3E" w:rsidRPr="00DC663B" w:rsidRDefault="007D61CD" w:rsidP="00A17EF5">
            <w:pPr>
              <w:rPr>
                <w:rFonts w:asciiTheme="minorHAnsi" w:hAnsiTheme="minorHAnsi" w:cstheme="minorHAnsi"/>
                <w:bCs/>
                <w:sz w:val="22"/>
                <w:szCs w:val="22"/>
              </w:rPr>
            </w:pPr>
            <w:r w:rsidRPr="00DC663B">
              <w:rPr>
                <w:rFonts w:asciiTheme="minorHAnsi" w:hAnsiTheme="minorHAnsi" w:cstheme="minorHAnsi"/>
                <w:bCs/>
                <w:sz w:val="22"/>
                <w:szCs w:val="22"/>
              </w:rPr>
              <w:t>Framework:</w:t>
            </w:r>
          </w:p>
          <w:p w:rsidR="00432A3E" w:rsidRPr="00DC663B" w:rsidRDefault="00432A3E" w:rsidP="00A17EF5">
            <w:pPr>
              <w:rPr>
                <w:rFonts w:asciiTheme="minorHAnsi" w:hAnsiTheme="minorHAnsi" w:cstheme="minorHAnsi"/>
                <w:bCs/>
                <w:sz w:val="22"/>
                <w:szCs w:val="22"/>
              </w:rPr>
            </w:pPr>
          </w:p>
          <w:p w:rsidR="00432A3E" w:rsidRPr="00DC663B" w:rsidRDefault="007D61CD" w:rsidP="00A17EF5">
            <w:pPr>
              <w:rPr>
                <w:rFonts w:asciiTheme="minorHAnsi" w:hAnsiTheme="minorHAnsi" w:cstheme="minorHAnsi"/>
                <w:sz w:val="22"/>
                <w:szCs w:val="22"/>
              </w:rPr>
            </w:pPr>
            <w:r w:rsidRPr="00DC663B">
              <w:rPr>
                <w:rFonts w:asciiTheme="minorHAnsi" w:hAnsiTheme="minorHAnsi" w:cstheme="minorHAnsi"/>
                <w:bCs/>
                <w:sz w:val="22"/>
                <w:szCs w:val="22"/>
              </w:rPr>
              <w:t>Knowledge Of:</w:t>
            </w:r>
          </w:p>
        </w:tc>
        <w:tc>
          <w:tcPr>
            <w:tcW w:w="7299" w:type="dxa"/>
            <w:shd w:val="clear" w:color="auto" w:fill="auto"/>
          </w:tcPr>
          <w:p w:rsidR="00432A3E" w:rsidRPr="00DC663B" w:rsidRDefault="00DC663B" w:rsidP="00A17EF5">
            <w:pPr>
              <w:pStyle w:val="Heading9"/>
              <w:ind w:left="-18" w:hanging="90"/>
              <w:rPr>
                <w:rFonts w:asciiTheme="minorHAnsi" w:hAnsiTheme="minorHAnsi" w:cstheme="minorHAnsi"/>
                <w:b w:val="0"/>
                <w:i w:val="0"/>
                <w:szCs w:val="22"/>
                <w:u w:val="none"/>
              </w:rPr>
            </w:pPr>
            <w:r>
              <w:rPr>
                <w:rFonts w:asciiTheme="minorHAnsi" w:hAnsiTheme="minorHAnsi" w:cstheme="minorHAnsi"/>
                <w:b w:val="0"/>
                <w:i w:val="0"/>
                <w:szCs w:val="22"/>
                <w:u w:val="none"/>
              </w:rPr>
              <w:t xml:space="preserve">  J</w:t>
            </w:r>
            <w:r w:rsidR="007D61CD" w:rsidRPr="00DC663B">
              <w:rPr>
                <w:rFonts w:asciiTheme="minorHAnsi" w:hAnsiTheme="minorHAnsi" w:cstheme="minorHAnsi"/>
                <w:b w:val="0"/>
                <w:i w:val="0"/>
                <w:szCs w:val="22"/>
                <w:u w:val="none"/>
              </w:rPr>
              <w:t>boss5.0,Weblogic 10.3</w:t>
            </w:r>
          </w:p>
          <w:p w:rsidR="00432A3E" w:rsidRPr="00DC663B" w:rsidRDefault="007D61CD" w:rsidP="00A17EF5">
            <w:pPr>
              <w:pStyle w:val="Heading9"/>
              <w:ind w:left="-18" w:hanging="90"/>
              <w:rPr>
                <w:rFonts w:asciiTheme="minorHAnsi" w:hAnsiTheme="minorHAnsi" w:cstheme="minorHAnsi"/>
                <w:i w:val="0"/>
                <w:szCs w:val="22"/>
              </w:rPr>
            </w:pPr>
            <w:r w:rsidRPr="00DC663B">
              <w:rPr>
                <w:rFonts w:asciiTheme="minorHAnsi" w:hAnsiTheme="minorHAnsi" w:cstheme="minorHAnsi"/>
                <w:b w:val="0"/>
                <w:i w:val="0"/>
                <w:szCs w:val="22"/>
                <w:u w:val="none"/>
              </w:rPr>
              <w:t xml:space="preserve">  Spring,Hibernate</w:t>
            </w:r>
            <w:r w:rsidR="00DC663B">
              <w:rPr>
                <w:rFonts w:asciiTheme="minorHAnsi" w:hAnsiTheme="minorHAnsi" w:cstheme="minorHAnsi"/>
                <w:b w:val="0"/>
                <w:i w:val="0"/>
                <w:szCs w:val="22"/>
                <w:u w:val="none"/>
              </w:rPr>
              <w:t xml:space="preserve"> </w:t>
            </w:r>
            <w:r w:rsidRPr="00DC663B">
              <w:rPr>
                <w:rFonts w:asciiTheme="minorHAnsi" w:hAnsiTheme="minorHAnsi" w:cstheme="minorHAnsi"/>
                <w:b w:val="0"/>
                <w:i w:val="0"/>
                <w:szCs w:val="22"/>
                <w:u w:val="none"/>
              </w:rPr>
              <w:t>Hibernate,JPA,Spring</w:t>
            </w:r>
          </w:p>
        </w:tc>
      </w:tr>
      <w:tr w:rsidR="006F2D4E" w:rsidRPr="00DC663B" w:rsidTr="00246361">
        <w:trPr>
          <w:trHeight w:val="74"/>
        </w:trPr>
        <w:tc>
          <w:tcPr>
            <w:tcW w:w="2339" w:type="dxa"/>
            <w:shd w:val="clear" w:color="auto" w:fill="auto"/>
          </w:tcPr>
          <w:p w:rsidR="00432A3E" w:rsidRPr="00DC663B" w:rsidRDefault="007D61CD" w:rsidP="00A17EF5">
            <w:pPr>
              <w:rPr>
                <w:rFonts w:asciiTheme="minorHAnsi" w:hAnsiTheme="minorHAnsi" w:cstheme="minorHAnsi"/>
                <w:sz w:val="22"/>
                <w:szCs w:val="22"/>
              </w:rPr>
            </w:pPr>
            <w:r w:rsidRPr="00DC663B">
              <w:rPr>
                <w:rFonts w:asciiTheme="minorHAnsi" w:hAnsiTheme="minorHAnsi" w:cstheme="minorHAnsi"/>
                <w:bCs/>
                <w:sz w:val="22"/>
                <w:szCs w:val="22"/>
              </w:rPr>
              <w:t xml:space="preserve">                                       IDE:</w:t>
            </w:r>
          </w:p>
        </w:tc>
        <w:tc>
          <w:tcPr>
            <w:tcW w:w="7299" w:type="dxa"/>
            <w:shd w:val="clear" w:color="auto" w:fill="auto"/>
          </w:tcPr>
          <w:p w:rsidR="00432A3E" w:rsidRPr="00DC663B" w:rsidRDefault="007D61CD" w:rsidP="00A17EF5">
            <w:pPr>
              <w:pStyle w:val="Heading9"/>
              <w:numPr>
                <w:ilvl w:val="0"/>
                <w:numId w:val="0"/>
              </w:numPr>
              <w:rPr>
                <w:rFonts w:asciiTheme="minorHAnsi" w:hAnsiTheme="minorHAnsi" w:cstheme="minorHAnsi"/>
                <w:i w:val="0"/>
                <w:szCs w:val="22"/>
              </w:rPr>
            </w:pPr>
            <w:r w:rsidRPr="00DC663B">
              <w:rPr>
                <w:rFonts w:asciiTheme="minorHAnsi" w:hAnsiTheme="minorHAnsi" w:cstheme="minorHAnsi"/>
                <w:b w:val="0"/>
                <w:i w:val="0"/>
                <w:szCs w:val="22"/>
                <w:u w:val="none"/>
              </w:rPr>
              <w:t>Eclipse,MyEclipse,STS(Spring ToolSuite 4)</w:t>
            </w:r>
          </w:p>
        </w:tc>
      </w:tr>
      <w:tr w:rsidR="006F2D4E" w:rsidRPr="00DC663B" w:rsidTr="00246361">
        <w:trPr>
          <w:trHeight w:val="74"/>
        </w:trPr>
        <w:tc>
          <w:tcPr>
            <w:tcW w:w="2339" w:type="dxa"/>
            <w:shd w:val="clear" w:color="auto" w:fill="auto"/>
          </w:tcPr>
          <w:p w:rsidR="00432A3E" w:rsidRPr="00DC663B" w:rsidRDefault="007D61CD" w:rsidP="00A17EF5">
            <w:pPr>
              <w:rPr>
                <w:rFonts w:asciiTheme="minorHAnsi" w:hAnsiTheme="minorHAnsi" w:cstheme="minorHAnsi"/>
                <w:sz w:val="22"/>
                <w:szCs w:val="22"/>
              </w:rPr>
            </w:pPr>
            <w:r w:rsidRPr="00DC663B">
              <w:rPr>
                <w:rFonts w:asciiTheme="minorHAnsi" w:hAnsiTheme="minorHAnsi" w:cstheme="minorHAnsi"/>
                <w:bCs/>
                <w:sz w:val="22"/>
                <w:szCs w:val="22"/>
              </w:rPr>
              <w:t>Web Servers:</w:t>
            </w:r>
          </w:p>
        </w:tc>
        <w:tc>
          <w:tcPr>
            <w:tcW w:w="7299" w:type="dxa"/>
            <w:shd w:val="clear" w:color="auto" w:fill="auto"/>
          </w:tcPr>
          <w:p w:rsidR="00432A3E" w:rsidRPr="00DC663B" w:rsidRDefault="007D61CD" w:rsidP="00A17EF5">
            <w:pPr>
              <w:pStyle w:val="Heading9"/>
              <w:ind w:left="-18" w:hanging="90"/>
              <w:rPr>
                <w:rFonts w:asciiTheme="minorHAnsi" w:hAnsiTheme="minorHAnsi" w:cstheme="minorHAnsi"/>
                <w:i w:val="0"/>
                <w:szCs w:val="22"/>
              </w:rPr>
            </w:pPr>
            <w:r w:rsidRPr="00DC663B">
              <w:rPr>
                <w:rFonts w:asciiTheme="minorHAnsi" w:hAnsiTheme="minorHAnsi" w:cstheme="minorHAnsi"/>
                <w:b w:val="0"/>
                <w:i w:val="0"/>
                <w:szCs w:val="22"/>
                <w:u w:val="none"/>
              </w:rPr>
              <w:t xml:space="preserve">   Tomcat  7</w:t>
            </w:r>
          </w:p>
        </w:tc>
      </w:tr>
      <w:tr w:rsidR="006F2D4E" w:rsidRPr="00DC663B" w:rsidTr="00246361">
        <w:trPr>
          <w:trHeight w:val="74"/>
        </w:trPr>
        <w:tc>
          <w:tcPr>
            <w:tcW w:w="2339" w:type="dxa"/>
            <w:shd w:val="clear" w:color="auto" w:fill="auto"/>
          </w:tcPr>
          <w:p w:rsidR="00432A3E" w:rsidRPr="00DC663B" w:rsidRDefault="00432A3E" w:rsidP="00A17EF5">
            <w:pPr>
              <w:snapToGrid w:val="0"/>
              <w:rPr>
                <w:rFonts w:asciiTheme="minorHAnsi" w:hAnsiTheme="minorHAnsi" w:cstheme="minorHAnsi"/>
                <w:bCs/>
                <w:sz w:val="22"/>
                <w:szCs w:val="22"/>
              </w:rPr>
            </w:pPr>
          </w:p>
        </w:tc>
        <w:tc>
          <w:tcPr>
            <w:tcW w:w="7299" w:type="dxa"/>
            <w:shd w:val="clear" w:color="auto" w:fill="auto"/>
          </w:tcPr>
          <w:p w:rsidR="00432A3E" w:rsidRPr="00DC663B" w:rsidRDefault="00432A3E" w:rsidP="00A17EF5">
            <w:pPr>
              <w:pStyle w:val="Heading9"/>
              <w:snapToGrid w:val="0"/>
              <w:ind w:left="234" w:firstLine="0"/>
              <w:rPr>
                <w:rFonts w:asciiTheme="minorHAnsi" w:hAnsiTheme="minorHAnsi" w:cstheme="minorHAnsi"/>
                <w:b w:val="0"/>
                <w:i w:val="0"/>
                <w:szCs w:val="22"/>
                <w:u w:val="none"/>
              </w:rPr>
            </w:pPr>
          </w:p>
        </w:tc>
      </w:tr>
      <w:tr w:rsidR="006F2D4E" w:rsidRPr="00DC663B" w:rsidTr="00246361">
        <w:trPr>
          <w:trHeight w:val="74"/>
        </w:trPr>
        <w:tc>
          <w:tcPr>
            <w:tcW w:w="2339" w:type="dxa"/>
            <w:shd w:val="clear" w:color="auto" w:fill="auto"/>
          </w:tcPr>
          <w:p w:rsidR="00432A3E" w:rsidRPr="00DC663B" w:rsidRDefault="007D61CD" w:rsidP="00A17EF5">
            <w:pPr>
              <w:rPr>
                <w:rFonts w:asciiTheme="minorHAnsi" w:hAnsiTheme="minorHAnsi" w:cstheme="minorHAnsi"/>
                <w:bCs/>
                <w:sz w:val="22"/>
                <w:szCs w:val="22"/>
              </w:rPr>
            </w:pPr>
            <w:r w:rsidRPr="00DC663B">
              <w:rPr>
                <w:rFonts w:asciiTheme="minorHAnsi" w:hAnsiTheme="minorHAnsi" w:cstheme="minorHAnsi"/>
                <w:bCs/>
                <w:sz w:val="22"/>
                <w:szCs w:val="22"/>
              </w:rPr>
              <w:t>Scripting Languages:</w:t>
            </w:r>
          </w:p>
          <w:p w:rsidR="00432A3E" w:rsidRPr="00DC663B" w:rsidRDefault="007D61CD" w:rsidP="00A17EF5">
            <w:pPr>
              <w:rPr>
                <w:rFonts w:asciiTheme="minorHAnsi" w:hAnsiTheme="minorHAnsi" w:cstheme="minorHAnsi"/>
                <w:sz w:val="22"/>
                <w:szCs w:val="22"/>
              </w:rPr>
            </w:pPr>
            <w:r w:rsidRPr="00DC663B">
              <w:rPr>
                <w:rFonts w:asciiTheme="minorHAnsi" w:hAnsiTheme="minorHAnsi" w:cstheme="minorHAnsi"/>
                <w:bCs/>
                <w:sz w:val="22"/>
                <w:szCs w:val="22"/>
              </w:rPr>
              <w:t xml:space="preserve">Code Review : </w:t>
            </w:r>
          </w:p>
        </w:tc>
        <w:tc>
          <w:tcPr>
            <w:tcW w:w="7299" w:type="dxa"/>
            <w:shd w:val="clear" w:color="auto" w:fill="auto"/>
          </w:tcPr>
          <w:p w:rsidR="00432A3E" w:rsidRPr="00DC663B" w:rsidRDefault="007D61CD" w:rsidP="00A17EF5">
            <w:pPr>
              <w:pStyle w:val="Heading9"/>
              <w:ind w:left="-84" w:firstLine="0"/>
              <w:rPr>
                <w:rFonts w:asciiTheme="minorHAnsi" w:hAnsiTheme="minorHAnsi" w:cstheme="minorHAnsi"/>
                <w:b w:val="0"/>
                <w:i w:val="0"/>
                <w:szCs w:val="22"/>
                <w:u w:val="none"/>
              </w:rPr>
            </w:pPr>
            <w:r w:rsidRPr="00DC663B">
              <w:rPr>
                <w:rFonts w:asciiTheme="minorHAnsi" w:hAnsiTheme="minorHAnsi" w:cstheme="minorHAnsi"/>
                <w:b w:val="0"/>
                <w:i w:val="0"/>
                <w:szCs w:val="22"/>
                <w:u w:val="none"/>
              </w:rPr>
              <w:t xml:space="preserve"> JavaScript</w:t>
            </w:r>
          </w:p>
          <w:p w:rsidR="00432A3E" w:rsidRPr="00DC663B" w:rsidRDefault="00DC663B" w:rsidP="00A17EF5">
            <w:pPr>
              <w:pStyle w:val="Heading9"/>
              <w:ind w:left="-84" w:firstLine="0"/>
              <w:rPr>
                <w:rFonts w:asciiTheme="minorHAnsi" w:hAnsiTheme="minorHAnsi" w:cstheme="minorHAnsi"/>
                <w:i w:val="0"/>
                <w:szCs w:val="22"/>
              </w:rPr>
            </w:pPr>
            <w:r>
              <w:rPr>
                <w:rFonts w:asciiTheme="minorHAnsi" w:hAnsiTheme="minorHAnsi" w:cstheme="minorHAnsi"/>
                <w:b w:val="0"/>
                <w:i w:val="0"/>
                <w:szCs w:val="22"/>
                <w:u w:val="none"/>
              </w:rPr>
              <w:t xml:space="preserve"> </w:t>
            </w:r>
            <w:r w:rsidR="007D61CD" w:rsidRPr="00DC663B">
              <w:rPr>
                <w:rFonts w:asciiTheme="minorHAnsi" w:hAnsiTheme="minorHAnsi" w:cstheme="minorHAnsi"/>
                <w:b w:val="0"/>
                <w:i w:val="0"/>
                <w:szCs w:val="22"/>
                <w:u w:val="none"/>
              </w:rPr>
              <w:t>Sonar</w:t>
            </w:r>
            <w:r w:rsidR="007D61CD" w:rsidRPr="00DC663B">
              <w:rPr>
                <w:rFonts w:asciiTheme="minorHAnsi" w:hAnsiTheme="minorHAnsi" w:cstheme="minorHAnsi"/>
                <w:b w:val="0"/>
                <w:i w:val="0"/>
                <w:szCs w:val="22"/>
                <w:u w:val="none"/>
              </w:rPr>
              <w:t xml:space="preserve"> For Code Review</w:t>
            </w:r>
          </w:p>
        </w:tc>
      </w:tr>
      <w:tr w:rsidR="006F2D4E" w:rsidRPr="00DC663B" w:rsidTr="00246361">
        <w:trPr>
          <w:trHeight w:val="74"/>
        </w:trPr>
        <w:tc>
          <w:tcPr>
            <w:tcW w:w="2339" w:type="dxa"/>
            <w:shd w:val="clear" w:color="auto" w:fill="auto"/>
          </w:tcPr>
          <w:p w:rsidR="00432A3E" w:rsidRPr="00DC663B" w:rsidRDefault="00432A3E" w:rsidP="00A17EF5">
            <w:pPr>
              <w:rPr>
                <w:rFonts w:asciiTheme="minorHAnsi" w:hAnsiTheme="minorHAnsi" w:cstheme="minorHAnsi"/>
                <w:bCs/>
                <w:i/>
                <w:sz w:val="22"/>
                <w:szCs w:val="22"/>
              </w:rPr>
            </w:pPr>
          </w:p>
        </w:tc>
        <w:tc>
          <w:tcPr>
            <w:tcW w:w="7299" w:type="dxa"/>
            <w:shd w:val="clear" w:color="auto" w:fill="auto"/>
          </w:tcPr>
          <w:p w:rsidR="00432A3E" w:rsidRPr="00DC663B" w:rsidRDefault="00432A3E" w:rsidP="00A17EF5">
            <w:pPr>
              <w:pStyle w:val="Heading9"/>
              <w:ind w:left="-84" w:firstLine="0"/>
              <w:rPr>
                <w:rFonts w:asciiTheme="minorHAnsi" w:hAnsiTheme="minorHAnsi" w:cstheme="minorHAnsi"/>
                <w:b w:val="0"/>
                <w:i w:val="0"/>
                <w:szCs w:val="22"/>
                <w:u w:val="none"/>
              </w:rPr>
            </w:pPr>
          </w:p>
        </w:tc>
      </w:tr>
    </w:tbl>
    <w:p w:rsidR="00432A3E" w:rsidRPr="00DC663B" w:rsidRDefault="007D61CD" w:rsidP="00A17EF5">
      <w:pPr>
        <w:rPr>
          <w:rFonts w:asciiTheme="minorHAnsi" w:eastAsia="Calibri" w:hAnsiTheme="minorHAnsi" w:cstheme="minorHAnsi"/>
          <w:color w:val="000000"/>
          <w:sz w:val="22"/>
          <w:szCs w:val="22"/>
        </w:rPr>
      </w:pPr>
      <w:r w:rsidRPr="00DC663B">
        <w:rPr>
          <w:rFonts w:asciiTheme="minorHAnsi" w:hAnsiTheme="minorHAnsi" w:cstheme="minorHAnsi"/>
          <w:b/>
          <w:sz w:val="22"/>
          <w:szCs w:val="22"/>
        </w:rPr>
        <w:t>Personal Strengths</w:t>
      </w:r>
    </w:p>
    <w:p w:rsidR="00432A3E" w:rsidRPr="00DC663B" w:rsidRDefault="007D61CD" w:rsidP="00A17EF5">
      <w:pPr>
        <w:numPr>
          <w:ilvl w:val="0"/>
          <w:numId w:val="3"/>
        </w:numPr>
        <w:tabs>
          <w:tab w:val="left" w:pos="360"/>
        </w:tabs>
        <w:suppressAutoHyphens w:val="0"/>
        <w:rPr>
          <w:rFonts w:asciiTheme="minorHAnsi" w:eastAsia="Calibri" w:hAnsiTheme="minorHAnsi" w:cstheme="minorHAnsi"/>
          <w:color w:val="000000"/>
          <w:sz w:val="22"/>
          <w:szCs w:val="22"/>
        </w:rPr>
      </w:pPr>
      <w:r w:rsidRPr="00DC663B">
        <w:rPr>
          <w:rFonts w:asciiTheme="minorHAnsi" w:eastAsia="Calibri" w:hAnsiTheme="minorHAnsi" w:cstheme="minorHAnsi"/>
          <w:color w:val="000000"/>
          <w:sz w:val="22"/>
          <w:szCs w:val="22"/>
        </w:rPr>
        <w:t>Good interpersonal and public relation skills.</w:t>
      </w:r>
    </w:p>
    <w:p w:rsidR="00432A3E" w:rsidRPr="00DC663B" w:rsidRDefault="007D61CD" w:rsidP="00A17EF5">
      <w:pPr>
        <w:numPr>
          <w:ilvl w:val="0"/>
          <w:numId w:val="3"/>
        </w:numPr>
        <w:tabs>
          <w:tab w:val="left" w:pos="360"/>
        </w:tabs>
        <w:suppressAutoHyphens w:val="0"/>
        <w:rPr>
          <w:rFonts w:asciiTheme="minorHAnsi" w:eastAsia="Calibri" w:hAnsiTheme="minorHAnsi" w:cstheme="minorHAnsi"/>
          <w:color w:val="000000"/>
          <w:sz w:val="22"/>
          <w:szCs w:val="22"/>
        </w:rPr>
      </w:pPr>
      <w:r w:rsidRPr="00DC663B">
        <w:rPr>
          <w:rFonts w:asciiTheme="minorHAnsi" w:eastAsia="Calibri" w:hAnsiTheme="minorHAnsi" w:cstheme="minorHAnsi"/>
          <w:color w:val="000000"/>
          <w:sz w:val="22"/>
          <w:szCs w:val="22"/>
        </w:rPr>
        <w:t>Ambitious and prepared to work hard to obtain my goal.</w:t>
      </w:r>
    </w:p>
    <w:p w:rsidR="00432A3E" w:rsidRPr="00DC663B" w:rsidRDefault="007D61CD" w:rsidP="00A17EF5">
      <w:pPr>
        <w:numPr>
          <w:ilvl w:val="0"/>
          <w:numId w:val="3"/>
        </w:numPr>
        <w:tabs>
          <w:tab w:val="left" w:pos="360"/>
        </w:tabs>
        <w:suppressAutoHyphens w:val="0"/>
        <w:rPr>
          <w:rFonts w:asciiTheme="minorHAnsi" w:eastAsia="Calibri" w:hAnsiTheme="minorHAnsi" w:cstheme="minorHAnsi"/>
          <w:sz w:val="22"/>
          <w:szCs w:val="22"/>
        </w:rPr>
      </w:pPr>
      <w:r w:rsidRPr="00DC663B">
        <w:rPr>
          <w:rFonts w:asciiTheme="minorHAnsi" w:eastAsia="Calibri" w:hAnsiTheme="minorHAnsi" w:cstheme="minorHAnsi"/>
          <w:color w:val="000000"/>
          <w:sz w:val="22"/>
          <w:szCs w:val="22"/>
        </w:rPr>
        <w:t>An analytical thinker with the willingness to learn, ability to perform &amp; deliver the best.</w:t>
      </w:r>
    </w:p>
    <w:p w:rsidR="00432A3E" w:rsidRPr="00DC663B" w:rsidRDefault="007D61CD" w:rsidP="00A17EF5">
      <w:pPr>
        <w:numPr>
          <w:ilvl w:val="0"/>
          <w:numId w:val="3"/>
        </w:numPr>
        <w:tabs>
          <w:tab w:val="left" w:pos="360"/>
        </w:tabs>
        <w:suppressAutoHyphens w:val="0"/>
        <w:rPr>
          <w:rFonts w:asciiTheme="minorHAnsi" w:hAnsiTheme="minorHAnsi" w:cstheme="minorHAnsi"/>
          <w:b/>
          <w:sz w:val="22"/>
          <w:szCs w:val="22"/>
        </w:rPr>
      </w:pPr>
      <w:r w:rsidRPr="00DC663B">
        <w:rPr>
          <w:rFonts w:asciiTheme="minorHAnsi" w:eastAsia="Calibri" w:hAnsiTheme="minorHAnsi" w:cstheme="minorHAnsi"/>
          <w:sz w:val="22"/>
          <w:szCs w:val="22"/>
        </w:rPr>
        <w:t xml:space="preserve">A team player that </w:t>
      </w:r>
      <w:r w:rsidRPr="00DC663B">
        <w:rPr>
          <w:rFonts w:asciiTheme="minorHAnsi" w:eastAsia="Calibri" w:hAnsiTheme="minorHAnsi" w:cstheme="minorHAnsi"/>
          <w:sz w:val="22"/>
          <w:szCs w:val="22"/>
        </w:rPr>
        <w:t>brings enthusiasm &amp; energy into group efforts.</w:t>
      </w:r>
    </w:p>
    <w:p w:rsidR="00432A3E" w:rsidRPr="00DC663B" w:rsidRDefault="00432A3E" w:rsidP="00A17EF5">
      <w:pPr>
        <w:rPr>
          <w:rFonts w:asciiTheme="minorHAnsi" w:hAnsiTheme="minorHAnsi" w:cstheme="minorHAnsi"/>
          <w:b/>
          <w:sz w:val="22"/>
          <w:szCs w:val="22"/>
        </w:rPr>
      </w:pPr>
    </w:p>
    <w:p w:rsidR="00432A3E" w:rsidRPr="00DC663B" w:rsidRDefault="00432A3E" w:rsidP="00A17EF5">
      <w:pPr>
        <w:pStyle w:val="Header"/>
        <w:tabs>
          <w:tab w:val="clear" w:pos="4320"/>
          <w:tab w:val="clear" w:pos="8640"/>
        </w:tabs>
        <w:jc w:val="left"/>
        <w:rPr>
          <w:rFonts w:asciiTheme="minorHAnsi" w:hAnsiTheme="minorHAnsi" w:cstheme="minorHAnsi"/>
          <w:b/>
          <w:szCs w:val="22"/>
        </w:rPr>
      </w:pPr>
    </w:p>
    <w:tbl>
      <w:tblPr>
        <w:tblW w:w="0" w:type="auto"/>
        <w:tblLayout w:type="fixed"/>
        <w:tblLook w:val="0000" w:firstRow="0" w:lastRow="0" w:firstColumn="0" w:lastColumn="0" w:noHBand="0" w:noVBand="0"/>
      </w:tblPr>
      <w:tblGrid>
        <w:gridCol w:w="10065"/>
      </w:tblGrid>
      <w:tr w:rsidR="006F2D4E" w:rsidRPr="00DC663B" w:rsidTr="00246361">
        <w:trPr>
          <w:cantSplit/>
        </w:trPr>
        <w:tc>
          <w:tcPr>
            <w:tcW w:w="10065" w:type="dxa"/>
            <w:shd w:val="clear" w:color="auto" w:fill="D9D9D9"/>
          </w:tcPr>
          <w:p w:rsidR="00432A3E" w:rsidRPr="00DC663B" w:rsidRDefault="007D61CD" w:rsidP="00A17EF5">
            <w:pPr>
              <w:pStyle w:val="Header"/>
              <w:tabs>
                <w:tab w:val="clear" w:pos="4320"/>
                <w:tab w:val="clear" w:pos="8640"/>
              </w:tabs>
              <w:jc w:val="left"/>
              <w:rPr>
                <w:rFonts w:asciiTheme="minorHAnsi" w:hAnsiTheme="minorHAnsi" w:cstheme="minorHAnsi"/>
                <w:szCs w:val="22"/>
              </w:rPr>
            </w:pPr>
            <w:r w:rsidRPr="00DC663B">
              <w:rPr>
                <w:rFonts w:asciiTheme="minorHAnsi" w:hAnsiTheme="minorHAnsi" w:cstheme="minorHAnsi"/>
                <w:b/>
                <w:szCs w:val="22"/>
              </w:rPr>
              <w:t xml:space="preserve">Capgemini India Private Limited, </w:t>
            </w:r>
            <w:r w:rsidRPr="00DC663B">
              <w:rPr>
                <w:rFonts w:asciiTheme="minorHAnsi" w:hAnsiTheme="minorHAnsi" w:cstheme="minorHAnsi"/>
                <w:szCs w:val="22"/>
              </w:rPr>
              <w:t xml:space="preserve">Hyderabad (Oct 2016 to Present) as </w:t>
            </w:r>
            <w:r w:rsidRPr="00DC663B">
              <w:rPr>
                <w:rFonts w:asciiTheme="minorHAnsi" w:hAnsiTheme="minorHAnsi" w:cstheme="minorHAnsi"/>
                <w:b/>
                <w:szCs w:val="22"/>
              </w:rPr>
              <w:t xml:space="preserve"> Senior Consultant</w:t>
            </w:r>
          </w:p>
        </w:tc>
      </w:tr>
    </w:tbl>
    <w:p w:rsidR="00432A3E" w:rsidRPr="00DC663B" w:rsidRDefault="00432A3E" w:rsidP="00A17EF5">
      <w:pPr>
        <w:tabs>
          <w:tab w:val="left" w:pos="630"/>
          <w:tab w:val="center" w:pos="4320"/>
          <w:tab w:val="right" w:pos="8640"/>
        </w:tabs>
        <w:ind w:left="634"/>
        <w:rPr>
          <w:rFonts w:asciiTheme="minorHAnsi" w:hAnsiTheme="minorHAnsi" w:cstheme="minorHAnsi"/>
          <w:sz w:val="22"/>
          <w:szCs w:val="22"/>
        </w:rPr>
      </w:pPr>
    </w:p>
    <w:p w:rsidR="00432A3E" w:rsidRPr="00DC663B" w:rsidRDefault="00432A3E" w:rsidP="00A17EF5">
      <w:pPr>
        <w:tabs>
          <w:tab w:val="left" w:pos="630"/>
          <w:tab w:val="center" w:pos="4320"/>
          <w:tab w:val="right" w:pos="8640"/>
        </w:tabs>
        <w:ind w:left="634"/>
        <w:rPr>
          <w:rFonts w:asciiTheme="minorHAnsi" w:hAnsiTheme="minorHAnsi" w:cstheme="minorHAnsi"/>
          <w:sz w:val="22"/>
          <w:szCs w:val="22"/>
        </w:rPr>
      </w:pPr>
    </w:p>
    <w:p w:rsidR="00432A3E" w:rsidRPr="00DC663B" w:rsidRDefault="00432A3E" w:rsidP="00A17EF5">
      <w:pPr>
        <w:pStyle w:val="Header"/>
        <w:tabs>
          <w:tab w:val="clear" w:pos="4320"/>
          <w:tab w:val="clear" w:pos="8640"/>
        </w:tabs>
        <w:jc w:val="left"/>
        <w:rPr>
          <w:rFonts w:asciiTheme="minorHAnsi" w:hAnsiTheme="minorHAnsi" w:cstheme="minorHAnsi"/>
          <w:b/>
          <w:szCs w:val="22"/>
        </w:rPr>
      </w:pPr>
    </w:p>
    <w:tbl>
      <w:tblPr>
        <w:tblW w:w="10598" w:type="dxa"/>
        <w:tblLayout w:type="fixed"/>
        <w:tblLook w:val="0000" w:firstRow="0" w:lastRow="0" w:firstColumn="0" w:lastColumn="0" w:noHBand="0" w:noVBand="0"/>
      </w:tblPr>
      <w:tblGrid>
        <w:gridCol w:w="1998"/>
        <w:gridCol w:w="8600"/>
      </w:tblGrid>
      <w:tr w:rsidR="006F2D4E" w:rsidRPr="00DC663B" w:rsidTr="005F0851">
        <w:tc>
          <w:tcPr>
            <w:tcW w:w="1998" w:type="dxa"/>
            <w:shd w:val="clear" w:color="auto" w:fill="auto"/>
          </w:tcPr>
          <w:p w:rsidR="00432A3E" w:rsidRPr="00DC663B" w:rsidRDefault="007D61CD" w:rsidP="00A17EF5">
            <w:pPr>
              <w:pStyle w:val="Header"/>
              <w:tabs>
                <w:tab w:val="clear" w:pos="4320"/>
                <w:tab w:val="clear" w:pos="8640"/>
              </w:tabs>
              <w:jc w:val="left"/>
              <w:rPr>
                <w:rFonts w:asciiTheme="minorHAnsi" w:hAnsiTheme="minorHAnsi" w:cstheme="minorHAnsi"/>
                <w:spacing w:val="4"/>
                <w:szCs w:val="22"/>
              </w:rPr>
            </w:pPr>
            <w:r w:rsidRPr="00DC663B">
              <w:rPr>
                <w:rFonts w:asciiTheme="minorHAnsi" w:hAnsiTheme="minorHAnsi" w:cstheme="minorHAnsi"/>
                <w:spacing w:val="4"/>
                <w:szCs w:val="22"/>
              </w:rPr>
              <w:t>Project#1</w:t>
            </w:r>
          </w:p>
          <w:p w:rsidR="00432A3E" w:rsidRPr="00DC663B" w:rsidRDefault="007D61CD" w:rsidP="00A17EF5">
            <w:pPr>
              <w:pStyle w:val="Header"/>
              <w:tabs>
                <w:tab w:val="clear" w:pos="4320"/>
                <w:tab w:val="clear" w:pos="8640"/>
              </w:tabs>
              <w:jc w:val="left"/>
              <w:rPr>
                <w:rFonts w:asciiTheme="minorHAnsi" w:hAnsiTheme="minorHAnsi" w:cstheme="minorHAnsi"/>
                <w:spacing w:val="4"/>
                <w:szCs w:val="22"/>
              </w:rPr>
            </w:pPr>
            <w:r w:rsidRPr="00DC663B">
              <w:rPr>
                <w:rFonts w:asciiTheme="minorHAnsi" w:hAnsiTheme="minorHAnsi" w:cstheme="minorHAnsi"/>
                <w:spacing w:val="4"/>
                <w:szCs w:val="22"/>
              </w:rPr>
              <w:t>Client</w:t>
            </w:r>
          </w:p>
          <w:p w:rsidR="00432A3E" w:rsidRPr="00DC663B" w:rsidRDefault="007D61CD" w:rsidP="00A17EF5">
            <w:pPr>
              <w:pStyle w:val="Header"/>
              <w:tabs>
                <w:tab w:val="clear" w:pos="4320"/>
                <w:tab w:val="clear" w:pos="8640"/>
              </w:tabs>
              <w:jc w:val="left"/>
              <w:rPr>
                <w:rFonts w:asciiTheme="minorHAnsi" w:hAnsiTheme="minorHAnsi" w:cstheme="minorHAnsi"/>
                <w:spacing w:val="4"/>
                <w:szCs w:val="22"/>
              </w:rPr>
            </w:pPr>
            <w:r w:rsidRPr="00DC663B">
              <w:rPr>
                <w:rFonts w:asciiTheme="minorHAnsi" w:hAnsiTheme="minorHAnsi" w:cstheme="minorHAnsi"/>
                <w:spacing w:val="4"/>
                <w:szCs w:val="22"/>
              </w:rPr>
              <w:t>Tools</w:t>
            </w:r>
          </w:p>
          <w:p w:rsidR="00432A3E" w:rsidRPr="00DC663B" w:rsidRDefault="00432A3E" w:rsidP="00A17EF5">
            <w:pPr>
              <w:pStyle w:val="Header"/>
              <w:tabs>
                <w:tab w:val="clear" w:pos="4320"/>
                <w:tab w:val="clear" w:pos="8640"/>
              </w:tabs>
              <w:jc w:val="left"/>
              <w:rPr>
                <w:rFonts w:asciiTheme="minorHAnsi" w:hAnsiTheme="minorHAnsi" w:cstheme="minorHAnsi"/>
                <w:spacing w:val="4"/>
                <w:szCs w:val="22"/>
              </w:rPr>
            </w:pPr>
          </w:p>
          <w:p w:rsidR="00432A3E" w:rsidRPr="00DC663B" w:rsidRDefault="00432A3E" w:rsidP="00A17EF5">
            <w:pPr>
              <w:pStyle w:val="Header"/>
              <w:tabs>
                <w:tab w:val="clear" w:pos="4320"/>
                <w:tab w:val="clear" w:pos="8640"/>
              </w:tabs>
              <w:jc w:val="left"/>
              <w:rPr>
                <w:rFonts w:asciiTheme="minorHAnsi" w:hAnsiTheme="minorHAnsi" w:cstheme="minorHAnsi"/>
                <w:spacing w:val="4"/>
                <w:szCs w:val="22"/>
              </w:rPr>
            </w:pPr>
          </w:p>
          <w:p w:rsidR="00432A3E" w:rsidRPr="00DC663B" w:rsidRDefault="007D61CD" w:rsidP="00A17EF5">
            <w:pPr>
              <w:pStyle w:val="Header"/>
              <w:tabs>
                <w:tab w:val="clear" w:pos="4320"/>
                <w:tab w:val="clear" w:pos="8640"/>
              </w:tabs>
              <w:jc w:val="left"/>
              <w:rPr>
                <w:rFonts w:asciiTheme="minorHAnsi" w:hAnsiTheme="minorHAnsi" w:cstheme="minorHAnsi"/>
                <w:spacing w:val="4"/>
                <w:szCs w:val="22"/>
              </w:rPr>
            </w:pPr>
            <w:r w:rsidRPr="00DC663B">
              <w:rPr>
                <w:rFonts w:asciiTheme="minorHAnsi" w:hAnsiTheme="minorHAnsi" w:cstheme="minorHAnsi"/>
                <w:spacing w:val="4"/>
                <w:szCs w:val="22"/>
              </w:rPr>
              <w:t xml:space="preserve">Team Size: </w:t>
            </w:r>
          </w:p>
          <w:p w:rsidR="00432A3E" w:rsidRPr="00DC663B" w:rsidRDefault="007D61CD" w:rsidP="00A17EF5">
            <w:pPr>
              <w:pStyle w:val="Header"/>
              <w:tabs>
                <w:tab w:val="clear" w:pos="4320"/>
                <w:tab w:val="clear" w:pos="8640"/>
              </w:tabs>
              <w:jc w:val="left"/>
              <w:rPr>
                <w:rFonts w:asciiTheme="minorHAnsi" w:hAnsiTheme="minorHAnsi" w:cstheme="minorHAnsi"/>
                <w:spacing w:val="4"/>
                <w:szCs w:val="22"/>
              </w:rPr>
            </w:pPr>
            <w:r w:rsidRPr="00DC663B">
              <w:rPr>
                <w:rFonts w:asciiTheme="minorHAnsi" w:hAnsiTheme="minorHAnsi" w:cstheme="minorHAnsi"/>
                <w:spacing w:val="4"/>
                <w:szCs w:val="22"/>
              </w:rPr>
              <w:t>Description</w:t>
            </w:r>
          </w:p>
          <w:p w:rsidR="00432A3E" w:rsidRPr="00DC663B" w:rsidRDefault="00432A3E" w:rsidP="00A17EF5">
            <w:pPr>
              <w:pStyle w:val="Header"/>
              <w:tabs>
                <w:tab w:val="clear" w:pos="4320"/>
                <w:tab w:val="clear" w:pos="8640"/>
              </w:tabs>
              <w:jc w:val="left"/>
              <w:rPr>
                <w:rFonts w:asciiTheme="minorHAnsi" w:hAnsiTheme="minorHAnsi" w:cstheme="minorHAnsi"/>
                <w:spacing w:val="4"/>
                <w:szCs w:val="22"/>
              </w:rPr>
            </w:pPr>
          </w:p>
          <w:p w:rsidR="00432A3E" w:rsidRPr="00DC663B" w:rsidRDefault="00432A3E" w:rsidP="00A17EF5">
            <w:pPr>
              <w:pStyle w:val="Header"/>
              <w:tabs>
                <w:tab w:val="clear" w:pos="4320"/>
                <w:tab w:val="clear" w:pos="8640"/>
              </w:tabs>
              <w:jc w:val="left"/>
              <w:rPr>
                <w:rFonts w:asciiTheme="minorHAnsi" w:hAnsiTheme="minorHAnsi" w:cstheme="minorHAnsi"/>
                <w:spacing w:val="4"/>
                <w:szCs w:val="22"/>
              </w:rPr>
            </w:pPr>
          </w:p>
          <w:p w:rsidR="00432A3E" w:rsidRPr="00DC663B" w:rsidRDefault="00432A3E" w:rsidP="00A17EF5">
            <w:pPr>
              <w:pStyle w:val="Header"/>
              <w:tabs>
                <w:tab w:val="clear" w:pos="4320"/>
                <w:tab w:val="clear" w:pos="8640"/>
              </w:tabs>
              <w:jc w:val="left"/>
              <w:rPr>
                <w:rFonts w:asciiTheme="minorHAnsi" w:hAnsiTheme="minorHAnsi" w:cstheme="minorHAnsi"/>
                <w:spacing w:val="4"/>
                <w:szCs w:val="22"/>
              </w:rPr>
            </w:pPr>
          </w:p>
          <w:p w:rsidR="00432A3E" w:rsidRPr="00DC663B" w:rsidRDefault="007D61CD" w:rsidP="00A17EF5">
            <w:pPr>
              <w:pStyle w:val="Header"/>
              <w:tabs>
                <w:tab w:val="clear" w:pos="4320"/>
                <w:tab w:val="clear" w:pos="8640"/>
              </w:tabs>
              <w:jc w:val="left"/>
              <w:rPr>
                <w:rFonts w:asciiTheme="minorHAnsi" w:hAnsiTheme="minorHAnsi" w:cstheme="minorHAnsi"/>
                <w:spacing w:val="4"/>
                <w:szCs w:val="22"/>
              </w:rPr>
            </w:pPr>
            <w:r w:rsidRPr="00DC663B">
              <w:rPr>
                <w:rFonts w:asciiTheme="minorHAnsi" w:hAnsiTheme="minorHAnsi" w:cstheme="minorHAnsi"/>
                <w:spacing w:val="4"/>
                <w:szCs w:val="22"/>
              </w:rPr>
              <w:t>Role:</w:t>
            </w:r>
          </w:p>
          <w:p w:rsidR="00432A3E" w:rsidRPr="00DC663B" w:rsidRDefault="00432A3E" w:rsidP="00A17EF5">
            <w:pPr>
              <w:pStyle w:val="Heading1"/>
              <w:spacing w:before="0"/>
              <w:rPr>
                <w:rFonts w:asciiTheme="minorHAnsi" w:hAnsiTheme="minorHAnsi" w:cstheme="minorHAnsi"/>
                <w:sz w:val="22"/>
                <w:szCs w:val="22"/>
              </w:rPr>
            </w:pPr>
          </w:p>
          <w:p w:rsidR="00432A3E" w:rsidRPr="00DC663B" w:rsidRDefault="00432A3E" w:rsidP="00A17EF5">
            <w:pPr>
              <w:pStyle w:val="Heading1"/>
              <w:spacing w:before="0"/>
              <w:rPr>
                <w:rFonts w:asciiTheme="minorHAnsi" w:hAnsiTheme="minorHAnsi" w:cstheme="minorHAnsi"/>
                <w:sz w:val="22"/>
                <w:szCs w:val="22"/>
              </w:rPr>
            </w:pPr>
          </w:p>
          <w:p w:rsidR="00432A3E" w:rsidRPr="00DC663B" w:rsidRDefault="00432A3E" w:rsidP="00A17EF5">
            <w:pPr>
              <w:pStyle w:val="Heading1"/>
              <w:spacing w:before="0"/>
              <w:rPr>
                <w:rFonts w:asciiTheme="minorHAnsi" w:hAnsiTheme="minorHAnsi" w:cstheme="minorHAnsi"/>
                <w:sz w:val="22"/>
                <w:szCs w:val="22"/>
              </w:rPr>
            </w:pPr>
          </w:p>
          <w:p w:rsidR="00432A3E" w:rsidRPr="00DC663B" w:rsidRDefault="00432A3E" w:rsidP="00A17EF5">
            <w:pPr>
              <w:pStyle w:val="Heading1"/>
              <w:spacing w:before="0"/>
              <w:rPr>
                <w:rFonts w:asciiTheme="minorHAnsi" w:hAnsiTheme="minorHAnsi" w:cstheme="minorHAnsi"/>
                <w:sz w:val="22"/>
                <w:szCs w:val="22"/>
              </w:rPr>
            </w:pPr>
          </w:p>
          <w:p w:rsidR="00432A3E" w:rsidRPr="00DC663B" w:rsidRDefault="00432A3E" w:rsidP="00A17EF5">
            <w:pPr>
              <w:pStyle w:val="Heading1"/>
              <w:spacing w:before="0"/>
              <w:rPr>
                <w:rFonts w:asciiTheme="minorHAnsi" w:hAnsiTheme="minorHAnsi" w:cstheme="minorHAnsi"/>
                <w:sz w:val="22"/>
                <w:szCs w:val="22"/>
              </w:rPr>
            </w:pPr>
          </w:p>
          <w:p w:rsidR="00660101" w:rsidRPr="00DC663B" w:rsidRDefault="00660101" w:rsidP="00A17EF5">
            <w:pPr>
              <w:ind w:right="-374"/>
              <w:rPr>
                <w:rFonts w:asciiTheme="minorHAnsi" w:hAnsiTheme="minorHAnsi" w:cstheme="minorHAnsi"/>
                <w:spacing w:val="4"/>
                <w:sz w:val="22"/>
                <w:szCs w:val="22"/>
              </w:rPr>
            </w:pPr>
          </w:p>
          <w:p w:rsidR="00432A3E" w:rsidRPr="00DC663B" w:rsidRDefault="007D61CD" w:rsidP="00A17EF5">
            <w:pPr>
              <w:ind w:right="-374"/>
              <w:rPr>
                <w:rFonts w:asciiTheme="minorHAnsi" w:eastAsia="Calibri" w:hAnsiTheme="minorHAnsi" w:cstheme="minorHAnsi"/>
                <w:sz w:val="22"/>
                <w:szCs w:val="22"/>
              </w:rPr>
            </w:pPr>
            <w:r w:rsidRPr="00DC663B">
              <w:rPr>
                <w:rFonts w:asciiTheme="minorHAnsi" w:hAnsiTheme="minorHAnsi" w:cstheme="minorHAnsi"/>
                <w:spacing w:val="4"/>
                <w:sz w:val="22"/>
                <w:szCs w:val="22"/>
              </w:rPr>
              <w:t>Project #2</w:t>
            </w:r>
          </w:p>
        </w:tc>
        <w:tc>
          <w:tcPr>
            <w:tcW w:w="8600" w:type="dxa"/>
            <w:shd w:val="clear" w:color="auto" w:fill="auto"/>
          </w:tcPr>
          <w:p w:rsidR="00432A3E" w:rsidRPr="00DC663B" w:rsidRDefault="007D61CD" w:rsidP="00A17EF5">
            <w:pPr>
              <w:pStyle w:val="Header"/>
              <w:tabs>
                <w:tab w:val="clear" w:pos="4320"/>
                <w:tab w:val="clear" w:pos="8640"/>
              </w:tabs>
              <w:jc w:val="left"/>
              <w:rPr>
                <w:rFonts w:asciiTheme="minorHAnsi" w:eastAsia="Calibri" w:hAnsiTheme="minorHAnsi" w:cstheme="minorHAnsi"/>
                <w:b/>
                <w:szCs w:val="22"/>
              </w:rPr>
            </w:pPr>
            <w:r w:rsidRPr="00DC663B">
              <w:rPr>
                <w:rFonts w:asciiTheme="minorHAnsi" w:eastAsia="Calibri" w:hAnsiTheme="minorHAnsi" w:cstheme="minorHAnsi"/>
                <w:b/>
                <w:szCs w:val="22"/>
              </w:rPr>
              <w:lastRenderedPageBreak/>
              <w:t xml:space="preserve">CMWS from </w:t>
            </w:r>
            <w:r w:rsidRPr="00DC663B">
              <w:rPr>
                <w:rFonts w:asciiTheme="minorHAnsi" w:hAnsiTheme="minorHAnsi" w:cstheme="minorHAnsi"/>
                <w:szCs w:val="22"/>
              </w:rPr>
              <w:t>Sept 2016 to present</w:t>
            </w:r>
          </w:p>
          <w:p w:rsidR="00432A3E" w:rsidRPr="00DC663B" w:rsidRDefault="007D61CD" w:rsidP="00A17EF5">
            <w:pPr>
              <w:pStyle w:val="Header"/>
              <w:tabs>
                <w:tab w:val="clear" w:pos="4320"/>
                <w:tab w:val="clear" w:pos="8640"/>
              </w:tabs>
              <w:jc w:val="left"/>
              <w:rPr>
                <w:rFonts w:asciiTheme="minorHAnsi" w:hAnsiTheme="minorHAnsi" w:cstheme="minorHAnsi"/>
                <w:spacing w:val="4"/>
                <w:szCs w:val="22"/>
              </w:rPr>
            </w:pPr>
            <w:r w:rsidRPr="00DC663B">
              <w:rPr>
                <w:rFonts w:asciiTheme="minorHAnsi" w:hAnsiTheme="minorHAnsi" w:cstheme="minorHAnsi"/>
                <w:spacing w:val="4"/>
                <w:szCs w:val="22"/>
              </w:rPr>
              <w:t xml:space="preserve">Lloyds </w:t>
            </w:r>
            <w:r w:rsidRPr="00DC663B">
              <w:rPr>
                <w:rFonts w:asciiTheme="minorHAnsi" w:hAnsiTheme="minorHAnsi" w:cstheme="minorHAnsi"/>
                <w:spacing w:val="4"/>
                <w:szCs w:val="22"/>
              </w:rPr>
              <w:t>Bank</w:t>
            </w:r>
          </w:p>
          <w:p w:rsidR="00432A3E" w:rsidRPr="00DC663B" w:rsidRDefault="007D61CD" w:rsidP="00A17EF5">
            <w:pPr>
              <w:pStyle w:val="Header"/>
              <w:tabs>
                <w:tab w:val="clear" w:pos="4320"/>
                <w:tab w:val="clear" w:pos="8640"/>
              </w:tabs>
              <w:jc w:val="left"/>
              <w:rPr>
                <w:rFonts w:asciiTheme="minorHAnsi" w:hAnsiTheme="minorHAnsi" w:cstheme="minorHAnsi"/>
                <w:spacing w:val="4"/>
                <w:szCs w:val="22"/>
              </w:rPr>
            </w:pPr>
            <w:r w:rsidRPr="00DC663B">
              <w:rPr>
                <w:rFonts w:asciiTheme="minorHAnsi" w:hAnsiTheme="minorHAnsi" w:cstheme="minorHAnsi"/>
                <w:spacing w:val="4"/>
                <w:szCs w:val="22"/>
              </w:rPr>
              <w:t>Java 8</w:t>
            </w:r>
            <w:r w:rsidRPr="00DC663B">
              <w:rPr>
                <w:rFonts w:asciiTheme="minorHAnsi" w:hAnsiTheme="minorHAnsi" w:cstheme="minorHAnsi"/>
                <w:spacing w:val="4"/>
                <w:szCs w:val="22"/>
              </w:rPr>
              <w:t>,Spring (core,</w:t>
            </w:r>
            <w:r w:rsidRPr="00DC663B">
              <w:rPr>
                <w:rFonts w:asciiTheme="minorHAnsi" w:hAnsiTheme="minorHAnsi" w:cstheme="minorHAnsi"/>
                <w:spacing w:val="4"/>
                <w:szCs w:val="22"/>
              </w:rPr>
              <w:t xml:space="preserve"> MVC with Rest),SpringDataJPA, spring boot,</w:t>
            </w:r>
            <w:r w:rsidRPr="00DC663B">
              <w:rPr>
                <w:rFonts w:asciiTheme="minorHAnsi" w:hAnsiTheme="minorHAnsi" w:cstheme="minorHAnsi"/>
                <w:spacing w:val="4"/>
                <w:szCs w:val="22"/>
              </w:rPr>
              <w:t xml:space="preserve"> </w:t>
            </w:r>
            <w:r w:rsidRPr="00DC663B">
              <w:rPr>
                <w:rFonts w:asciiTheme="minorHAnsi" w:hAnsiTheme="minorHAnsi" w:cstheme="minorHAnsi"/>
                <w:spacing w:val="4"/>
                <w:szCs w:val="22"/>
              </w:rPr>
              <w:t xml:space="preserve">micro services, </w:t>
            </w:r>
            <w:r w:rsidRPr="00DC663B">
              <w:rPr>
                <w:rFonts w:asciiTheme="minorHAnsi" w:hAnsiTheme="minorHAnsi" w:cstheme="minorHAnsi"/>
                <w:spacing w:val="4"/>
                <w:szCs w:val="22"/>
              </w:rPr>
              <w:t>SQl, STS 4,Tomcat 7,SVN for Code R</w:t>
            </w:r>
            <w:r w:rsidRPr="00DC663B">
              <w:rPr>
                <w:rFonts w:asciiTheme="minorHAnsi" w:hAnsiTheme="minorHAnsi" w:cstheme="minorHAnsi"/>
                <w:spacing w:val="4"/>
                <w:szCs w:val="22"/>
              </w:rPr>
              <w:t>epository, So</w:t>
            </w:r>
            <w:r w:rsidRPr="00DC663B">
              <w:rPr>
                <w:rFonts w:asciiTheme="minorHAnsi" w:hAnsiTheme="minorHAnsi" w:cstheme="minorHAnsi"/>
                <w:spacing w:val="4"/>
                <w:szCs w:val="22"/>
              </w:rPr>
              <w:t>nar for Code review</w:t>
            </w:r>
            <w:r w:rsidRPr="00DC663B">
              <w:rPr>
                <w:rFonts w:asciiTheme="minorHAnsi" w:hAnsiTheme="minorHAnsi" w:cstheme="minorHAnsi"/>
                <w:spacing w:val="4"/>
                <w:szCs w:val="22"/>
              </w:rPr>
              <w:t>, Jenkins and Nexus for Build, Deploy and Release</w:t>
            </w:r>
          </w:p>
          <w:p w:rsidR="00432A3E" w:rsidRPr="00DC663B" w:rsidRDefault="007D61CD" w:rsidP="00A17EF5">
            <w:pPr>
              <w:rPr>
                <w:rFonts w:asciiTheme="minorHAnsi" w:eastAsia="Calibri" w:hAnsiTheme="minorHAnsi" w:cstheme="minorHAnsi"/>
                <w:color w:val="000000"/>
                <w:sz w:val="22"/>
                <w:szCs w:val="22"/>
              </w:rPr>
            </w:pPr>
            <w:r w:rsidRPr="00DC663B">
              <w:rPr>
                <w:rFonts w:asciiTheme="minorHAnsi" w:eastAsia="Calibri" w:hAnsiTheme="minorHAnsi" w:cstheme="minorHAnsi"/>
                <w:color w:val="000000"/>
                <w:sz w:val="22"/>
                <w:szCs w:val="22"/>
              </w:rPr>
              <w:t>10</w:t>
            </w:r>
          </w:p>
          <w:p w:rsidR="00432A3E" w:rsidRPr="00DC663B" w:rsidRDefault="007D61CD" w:rsidP="00A17EF5">
            <w:pPr>
              <w:pStyle w:val="Header"/>
              <w:tabs>
                <w:tab w:val="clear" w:pos="4320"/>
                <w:tab w:val="clear" w:pos="8640"/>
              </w:tabs>
              <w:jc w:val="left"/>
              <w:rPr>
                <w:rFonts w:asciiTheme="minorHAnsi" w:hAnsiTheme="minorHAnsi" w:cstheme="minorHAnsi"/>
                <w:szCs w:val="22"/>
              </w:rPr>
            </w:pPr>
            <w:r w:rsidRPr="00DC663B">
              <w:rPr>
                <w:rFonts w:asciiTheme="minorHAnsi" w:hAnsiTheme="minorHAnsi" w:cstheme="minorHAnsi"/>
                <w:szCs w:val="22"/>
              </w:rPr>
              <w:t>CMWS application is a card management work flow syst</w:t>
            </w:r>
            <w:r w:rsidRPr="00DC663B">
              <w:rPr>
                <w:rFonts w:asciiTheme="minorHAnsi" w:hAnsiTheme="minorHAnsi" w:cstheme="minorHAnsi"/>
                <w:szCs w:val="22"/>
              </w:rPr>
              <w:t>em basically for credit card and debit card. It consists of module like View card detail,</w:t>
            </w:r>
            <w:r w:rsidRPr="00DC663B">
              <w:rPr>
                <w:rFonts w:asciiTheme="minorHAnsi" w:hAnsiTheme="minorHAnsi" w:cstheme="minorHAnsi"/>
                <w:szCs w:val="22"/>
              </w:rPr>
              <w:t xml:space="preserve"> </w:t>
            </w:r>
            <w:r w:rsidRPr="00DC663B">
              <w:rPr>
                <w:rFonts w:asciiTheme="minorHAnsi" w:hAnsiTheme="minorHAnsi" w:cstheme="minorHAnsi"/>
                <w:szCs w:val="22"/>
              </w:rPr>
              <w:t>View credit plan</w:t>
            </w:r>
            <w:r w:rsidRPr="00DC663B">
              <w:rPr>
                <w:rFonts w:asciiTheme="minorHAnsi" w:hAnsiTheme="minorHAnsi" w:cstheme="minorHAnsi"/>
                <w:szCs w:val="22"/>
              </w:rPr>
              <w:t>, Close Account, C</w:t>
            </w:r>
            <w:r w:rsidRPr="00DC663B">
              <w:rPr>
                <w:rFonts w:asciiTheme="minorHAnsi" w:hAnsiTheme="minorHAnsi" w:cstheme="minorHAnsi"/>
                <w:szCs w:val="22"/>
              </w:rPr>
              <w:t>redit balance refund,</w:t>
            </w:r>
            <w:r w:rsidRPr="00DC663B">
              <w:rPr>
                <w:rFonts w:asciiTheme="minorHAnsi" w:hAnsiTheme="minorHAnsi" w:cstheme="minorHAnsi"/>
                <w:szCs w:val="22"/>
              </w:rPr>
              <w:t xml:space="preserve"> order statement ,C</w:t>
            </w:r>
            <w:r w:rsidRPr="00DC663B">
              <w:rPr>
                <w:rFonts w:asciiTheme="minorHAnsi" w:hAnsiTheme="minorHAnsi" w:cstheme="minorHAnsi"/>
                <w:szCs w:val="22"/>
              </w:rPr>
              <w:t>hange statement date,</w:t>
            </w:r>
            <w:r w:rsidRPr="00DC663B">
              <w:rPr>
                <w:rFonts w:asciiTheme="minorHAnsi" w:hAnsiTheme="minorHAnsi" w:cstheme="minorHAnsi"/>
                <w:szCs w:val="22"/>
              </w:rPr>
              <w:t xml:space="preserve"> </w:t>
            </w:r>
            <w:r w:rsidRPr="00DC663B">
              <w:rPr>
                <w:rFonts w:asciiTheme="minorHAnsi" w:hAnsiTheme="minorHAnsi" w:cstheme="minorHAnsi"/>
                <w:szCs w:val="22"/>
              </w:rPr>
              <w:t>Active card,</w:t>
            </w:r>
            <w:r w:rsidRPr="00DC663B">
              <w:rPr>
                <w:rFonts w:asciiTheme="minorHAnsi" w:hAnsiTheme="minorHAnsi" w:cstheme="minorHAnsi"/>
                <w:szCs w:val="22"/>
              </w:rPr>
              <w:t xml:space="preserve"> </w:t>
            </w:r>
            <w:r w:rsidRPr="00DC663B">
              <w:rPr>
                <w:rFonts w:asciiTheme="minorHAnsi" w:hAnsiTheme="minorHAnsi" w:cstheme="minorHAnsi"/>
                <w:szCs w:val="22"/>
              </w:rPr>
              <w:t>Report card lost or stolen,</w:t>
            </w:r>
            <w:r w:rsidRPr="00DC663B">
              <w:rPr>
                <w:rFonts w:asciiTheme="minorHAnsi" w:hAnsiTheme="minorHAnsi" w:cstheme="minorHAnsi"/>
                <w:szCs w:val="22"/>
              </w:rPr>
              <w:t xml:space="preserve"> M</w:t>
            </w:r>
            <w:r w:rsidRPr="00DC663B">
              <w:rPr>
                <w:rFonts w:asciiTheme="minorHAnsi" w:hAnsiTheme="minorHAnsi" w:cstheme="minorHAnsi"/>
                <w:szCs w:val="22"/>
              </w:rPr>
              <w:t>anage credit limit etc.</w:t>
            </w:r>
          </w:p>
          <w:p w:rsidR="00432A3E" w:rsidRPr="00DC663B" w:rsidRDefault="00432A3E" w:rsidP="00A17EF5">
            <w:pPr>
              <w:pStyle w:val="Header"/>
              <w:tabs>
                <w:tab w:val="clear" w:pos="4320"/>
                <w:tab w:val="clear" w:pos="8640"/>
              </w:tabs>
              <w:jc w:val="left"/>
              <w:rPr>
                <w:rFonts w:asciiTheme="minorHAnsi" w:hAnsiTheme="minorHAnsi" w:cstheme="minorHAnsi"/>
                <w:szCs w:val="22"/>
              </w:rPr>
            </w:pPr>
          </w:p>
          <w:p w:rsidR="00432A3E" w:rsidRPr="00DC663B" w:rsidRDefault="007D61CD" w:rsidP="00A17EF5">
            <w:pPr>
              <w:numPr>
                <w:ilvl w:val="0"/>
                <w:numId w:val="2"/>
              </w:numPr>
              <w:tabs>
                <w:tab w:val="left" w:pos="720"/>
              </w:tabs>
              <w:rPr>
                <w:rFonts w:asciiTheme="minorHAnsi" w:eastAsia="Calibri" w:hAnsiTheme="minorHAnsi" w:cstheme="minorHAnsi"/>
                <w:sz w:val="22"/>
                <w:szCs w:val="22"/>
              </w:rPr>
            </w:pPr>
            <w:r w:rsidRPr="00DC663B">
              <w:rPr>
                <w:rFonts w:asciiTheme="minorHAnsi" w:eastAsia="Calibri" w:hAnsiTheme="minorHAnsi" w:cstheme="minorHAnsi"/>
                <w:sz w:val="22"/>
                <w:szCs w:val="22"/>
              </w:rPr>
              <w:t>Used Spring Boot Autoconfiguration for built-in classes.</w:t>
            </w:r>
          </w:p>
          <w:p w:rsidR="00432A3E" w:rsidRPr="00DC663B" w:rsidRDefault="007D61CD" w:rsidP="00A17EF5">
            <w:pPr>
              <w:numPr>
                <w:ilvl w:val="0"/>
                <w:numId w:val="2"/>
              </w:numPr>
              <w:tabs>
                <w:tab w:val="left" w:pos="720"/>
              </w:tabs>
              <w:rPr>
                <w:rFonts w:asciiTheme="minorHAnsi" w:eastAsia="Calibri" w:hAnsiTheme="minorHAnsi" w:cstheme="minorHAnsi"/>
                <w:sz w:val="22"/>
                <w:szCs w:val="22"/>
              </w:rPr>
            </w:pPr>
            <w:r w:rsidRPr="00DC663B">
              <w:rPr>
                <w:rFonts w:asciiTheme="minorHAnsi" w:eastAsia="Calibri" w:hAnsiTheme="minorHAnsi" w:cstheme="minorHAnsi"/>
                <w:sz w:val="22"/>
                <w:szCs w:val="22"/>
              </w:rPr>
              <w:t>Added Spring Boot Starter dependencies in Maven Config file.</w:t>
            </w:r>
          </w:p>
          <w:p w:rsidR="00432A3E" w:rsidRPr="00DC663B" w:rsidRDefault="007D61CD" w:rsidP="00A17EF5">
            <w:pPr>
              <w:numPr>
                <w:ilvl w:val="0"/>
                <w:numId w:val="2"/>
              </w:numPr>
              <w:tabs>
                <w:tab w:val="left" w:pos="720"/>
              </w:tabs>
              <w:rPr>
                <w:rFonts w:asciiTheme="minorHAnsi" w:eastAsia="Calibri" w:hAnsiTheme="minorHAnsi" w:cstheme="minorHAnsi"/>
                <w:sz w:val="22"/>
                <w:szCs w:val="22"/>
              </w:rPr>
            </w:pPr>
            <w:r w:rsidRPr="00DC663B">
              <w:rPr>
                <w:rFonts w:asciiTheme="minorHAnsi" w:eastAsia="Calibri" w:hAnsiTheme="minorHAnsi" w:cstheme="minorHAnsi"/>
                <w:sz w:val="22"/>
                <w:szCs w:val="22"/>
              </w:rPr>
              <w:t>Used Embedded Tomcat Server and actuator end points.</w:t>
            </w:r>
          </w:p>
          <w:p w:rsidR="00432A3E" w:rsidRPr="00DC663B" w:rsidRDefault="007D61CD" w:rsidP="00A17EF5">
            <w:pPr>
              <w:numPr>
                <w:ilvl w:val="0"/>
                <w:numId w:val="2"/>
              </w:numPr>
              <w:tabs>
                <w:tab w:val="left" w:pos="720"/>
              </w:tabs>
              <w:rPr>
                <w:rFonts w:asciiTheme="minorHAnsi" w:eastAsia="Calibri" w:hAnsiTheme="minorHAnsi" w:cstheme="minorHAnsi"/>
                <w:sz w:val="22"/>
                <w:szCs w:val="22"/>
              </w:rPr>
            </w:pPr>
            <w:r w:rsidRPr="00DC663B">
              <w:rPr>
                <w:rFonts w:asciiTheme="minorHAnsi" w:eastAsia="Calibri" w:hAnsiTheme="minorHAnsi" w:cstheme="minorHAnsi"/>
                <w:sz w:val="22"/>
                <w:szCs w:val="22"/>
              </w:rPr>
              <w:t>Developed Model Layer using JpaRepository in Spring Data Jpa.</w:t>
            </w:r>
          </w:p>
          <w:p w:rsidR="00432A3E" w:rsidRPr="00DC663B" w:rsidRDefault="007D61CD" w:rsidP="00A17EF5">
            <w:pPr>
              <w:numPr>
                <w:ilvl w:val="0"/>
                <w:numId w:val="2"/>
              </w:numPr>
              <w:tabs>
                <w:tab w:val="left" w:pos="720"/>
              </w:tabs>
              <w:rPr>
                <w:rFonts w:asciiTheme="minorHAnsi" w:eastAsia="Calibri" w:hAnsiTheme="minorHAnsi" w:cstheme="minorHAnsi"/>
                <w:sz w:val="22"/>
                <w:szCs w:val="22"/>
              </w:rPr>
            </w:pPr>
            <w:r w:rsidRPr="00DC663B">
              <w:rPr>
                <w:rFonts w:asciiTheme="minorHAnsi" w:eastAsia="Calibri" w:hAnsiTheme="minorHAnsi" w:cstheme="minorHAnsi"/>
                <w:sz w:val="22"/>
                <w:szCs w:val="22"/>
              </w:rPr>
              <w:lastRenderedPageBreak/>
              <w:t>Designed and Implemente</w:t>
            </w:r>
            <w:r w:rsidRPr="00DC663B">
              <w:rPr>
                <w:rFonts w:asciiTheme="minorHAnsi" w:eastAsia="Calibri" w:hAnsiTheme="minorHAnsi" w:cstheme="minorHAnsi"/>
                <w:sz w:val="22"/>
                <w:szCs w:val="22"/>
              </w:rPr>
              <w:t>d Microservices using Spring Boot</w:t>
            </w:r>
          </w:p>
          <w:p w:rsidR="00660101" w:rsidRPr="00DC663B" w:rsidRDefault="007D61CD" w:rsidP="00A17EF5">
            <w:pPr>
              <w:numPr>
                <w:ilvl w:val="0"/>
                <w:numId w:val="2"/>
              </w:numPr>
              <w:tabs>
                <w:tab w:val="left" w:pos="720"/>
              </w:tabs>
              <w:rPr>
                <w:rFonts w:asciiTheme="minorHAnsi" w:eastAsia="Calibri" w:hAnsiTheme="minorHAnsi" w:cstheme="minorHAnsi"/>
                <w:sz w:val="22"/>
                <w:szCs w:val="22"/>
              </w:rPr>
            </w:pPr>
            <w:r w:rsidRPr="00DC663B">
              <w:rPr>
                <w:rFonts w:asciiTheme="minorHAnsi" w:eastAsia="Calibri" w:hAnsiTheme="minorHAnsi" w:cstheme="minorHAnsi"/>
                <w:sz w:val="22"/>
                <w:szCs w:val="22"/>
              </w:rPr>
              <w:t>Added both REST and Messaging End points to communicate microservices through HTTP and AMQP protocols using RabbitMQ Server.</w:t>
            </w:r>
          </w:p>
          <w:p w:rsidR="00432A3E" w:rsidRPr="00DC663B" w:rsidRDefault="00432A3E" w:rsidP="00A17EF5">
            <w:pPr>
              <w:pStyle w:val="ListParagraph"/>
              <w:ind w:left="0"/>
              <w:rPr>
                <w:rFonts w:asciiTheme="minorHAnsi" w:hAnsiTheme="minorHAnsi" w:cstheme="minorHAnsi"/>
                <w:spacing w:val="4"/>
                <w:sz w:val="22"/>
                <w:szCs w:val="22"/>
              </w:rPr>
            </w:pPr>
          </w:p>
          <w:p w:rsidR="00432A3E" w:rsidRPr="00DC663B" w:rsidRDefault="007D61CD" w:rsidP="00A17EF5">
            <w:pPr>
              <w:pStyle w:val="Header"/>
              <w:tabs>
                <w:tab w:val="clear" w:pos="4320"/>
                <w:tab w:val="clear" w:pos="8640"/>
              </w:tabs>
              <w:jc w:val="left"/>
              <w:rPr>
                <w:rFonts w:asciiTheme="minorHAnsi" w:hAnsiTheme="minorHAnsi" w:cstheme="minorHAnsi"/>
                <w:szCs w:val="22"/>
              </w:rPr>
            </w:pPr>
            <w:r w:rsidRPr="00DC663B">
              <w:rPr>
                <w:rFonts w:asciiTheme="minorHAnsi" w:eastAsia="Calibri" w:hAnsiTheme="minorHAnsi" w:cstheme="minorHAnsi"/>
                <w:b/>
                <w:szCs w:val="22"/>
              </w:rPr>
              <w:t xml:space="preserve">Honda Europe </w:t>
            </w:r>
            <w:r w:rsidRPr="00DC663B">
              <w:rPr>
                <w:rFonts w:asciiTheme="minorHAnsi" w:hAnsiTheme="minorHAnsi" w:cstheme="minorHAnsi"/>
                <w:szCs w:val="22"/>
              </w:rPr>
              <w:t>from Nov’14 to September 2016</w:t>
            </w:r>
          </w:p>
        </w:tc>
      </w:tr>
      <w:tr w:rsidR="006F2D4E" w:rsidRPr="00DC663B" w:rsidTr="005F0851">
        <w:tc>
          <w:tcPr>
            <w:tcW w:w="1998" w:type="dxa"/>
            <w:shd w:val="clear" w:color="auto" w:fill="auto"/>
          </w:tcPr>
          <w:p w:rsidR="00432A3E" w:rsidRPr="00DC663B" w:rsidRDefault="007D61CD" w:rsidP="00A17EF5">
            <w:pPr>
              <w:ind w:right="-374"/>
              <w:rPr>
                <w:rFonts w:asciiTheme="minorHAnsi" w:hAnsiTheme="minorHAnsi" w:cstheme="minorHAnsi"/>
                <w:spacing w:val="4"/>
                <w:sz w:val="22"/>
                <w:szCs w:val="22"/>
              </w:rPr>
            </w:pPr>
            <w:r w:rsidRPr="00DC663B">
              <w:rPr>
                <w:rFonts w:asciiTheme="minorHAnsi" w:hAnsiTheme="minorHAnsi" w:cstheme="minorHAnsi"/>
                <w:spacing w:val="4"/>
                <w:sz w:val="22"/>
                <w:szCs w:val="22"/>
              </w:rPr>
              <w:lastRenderedPageBreak/>
              <w:t>Tools</w:t>
            </w:r>
          </w:p>
          <w:p w:rsidR="00432A3E" w:rsidRPr="00DC663B" w:rsidRDefault="00432A3E" w:rsidP="00A17EF5">
            <w:pPr>
              <w:ind w:right="-374"/>
              <w:rPr>
                <w:rFonts w:asciiTheme="minorHAnsi" w:hAnsiTheme="minorHAnsi" w:cstheme="minorHAnsi"/>
                <w:spacing w:val="4"/>
                <w:sz w:val="22"/>
                <w:szCs w:val="22"/>
              </w:rPr>
            </w:pPr>
          </w:p>
          <w:p w:rsidR="00432A3E" w:rsidRPr="00DC663B" w:rsidRDefault="00432A3E" w:rsidP="00A17EF5">
            <w:pPr>
              <w:ind w:right="-374"/>
              <w:rPr>
                <w:rFonts w:asciiTheme="minorHAnsi" w:hAnsiTheme="minorHAnsi" w:cstheme="minorHAnsi"/>
                <w:spacing w:val="4"/>
                <w:sz w:val="22"/>
                <w:szCs w:val="22"/>
              </w:rPr>
            </w:pPr>
          </w:p>
          <w:p w:rsidR="00432A3E" w:rsidRPr="00DC663B" w:rsidRDefault="00432A3E" w:rsidP="00A17EF5">
            <w:pPr>
              <w:ind w:right="-374"/>
              <w:rPr>
                <w:rFonts w:asciiTheme="minorHAnsi" w:hAnsiTheme="minorHAnsi" w:cstheme="minorHAnsi"/>
                <w:spacing w:val="4"/>
                <w:sz w:val="22"/>
                <w:szCs w:val="22"/>
              </w:rPr>
            </w:pPr>
          </w:p>
          <w:p w:rsidR="00432A3E" w:rsidRPr="00DC663B" w:rsidRDefault="007D61CD" w:rsidP="00A17EF5">
            <w:pPr>
              <w:ind w:right="-374"/>
              <w:rPr>
                <w:rFonts w:asciiTheme="minorHAnsi" w:hAnsiTheme="minorHAnsi" w:cstheme="minorHAnsi"/>
                <w:spacing w:val="4"/>
                <w:sz w:val="22"/>
                <w:szCs w:val="22"/>
              </w:rPr>
            </w:pPr>
            <w:r w:rsidRPr="00DC663B">
              <w:rPr>
                <w:rFonts w:asciiTheme="minorHAnsi" w:hAnsiTheme="minorHAnsi" w:cstheme="minorHAnsi"/>
                <w:spacing w:val="4"/>
                <w:sz w:val="22"/>
                <w:szCs w:val="22"/>
              </w:rPr>
              <w:t>Team Size</w:t>
            </w:r>
          </w:p>
          <w:p w:rsidR="00432A3E" w:rsidRPr="00DC663B" w:rsidRDefault="007D61CD" w:rsidP="00A17EF5">
            <w:pPr>
              <w:ind w:right="-374"/>
              <w:rPr>
                <w:rFonts w:asciiTheme="minorHAnsi" w:hAnsiTheme="minorHAnsi" w:cstheme="minorHAnsi"/>
                <w:spacing w:val="4"/>
                <w:sz w:val="22"/>
                <w:szCs w:val="22"/>
              </w:rPr>
            </w:pPr>
            <w:r w:rsidRPr="00DC663B">
              <w:rPr>
                <w:rFonts w:asciiTheme="minorHAnsi" w:hAnsiTheme="minorHAnsi" w:cstheme="minorHAnsi"/>
                <w:spacing w:val="4"/>
                <w:sz w:val="22"/>
                <w:szCs w:val="22"/>
              </w:rPr>
              <w:t>Description</w:t>
            </w:r>
          </w:p>
          <w:p w:rsidR="00C7406F" w:rsidRPr="00DC663B" w:rsidRDefault="00C7406F" w:rsidP="00A17EF5">
            <w:pPr>
              <w:ind w:right="-374"/>
              <w:rPr>
                <w:rFonts w:asciiTheme="minorHAnsi" w:hAnsiTheme="minorHAnsi" w:cstheme="minorHAnsi"/>
                <w:spacing w:val="4"/>
                <w:sz w:val="22"/>
                <w:szCs w:val="22"/>
              </w:rPr>
            </w:pPr>
          </w:p>
          <w:p w:rsidR="00C7406F" w:rsidRPr="00DC663B" w:rsidRDefault="00C7406F" w:rsidP="00A17EF5">
            <w:pPr>
              <w:ind w:right="-374"/>
              <w:rPr>
                <w:rFonts w:asciiTheme="minorHAnsi" w:hAnsiTheme="minorHAnsi" w:cstheme="minorHAnsi"/>
                <w:spacing w:val="4"/>
                <w:sz w:val="22"/>
                <w:szCs w:val="22"/>
              </w:rPr>
            </w:pPr>
          </w:p>
          <w:p w:rsidR="00C7406F" w:rsidRPr="00DC663B" w:rsidRDefault="00C7406F" w:rsidP="00A17EF5">
            <w:pPr>
              <w:ind w:right="-374"/>
              <w:rPr>
                <w:rFonts w:asciiTheme="minorHAnsi" w:hAnsiTheme="minorHAnsi" w:cstheme="minorHAnsi"/>
                <w:spacing w:val="4"/>
                <w:sz w:val="22"/>
                <w:szCs w:val="22"/>
              </w:rPr>
            </w:pPr>
          </w:p>
          <w:p w:rsidR="00C7406F" w:rsidRPr="00DC663B" w:rsidRDefault="00C7406F" w:rsidP="00A17EF5">
            <w:pPr>
              <w:ind w:right="-374"/>
              <w:rPr>
                <w:rFonts w:asciiTheme="minorHAnsi" w:hAnsiTheme="minorHAnsi" w:cstheme="minorHAnsi"/>
                <w:spacing w:val="4"/>
                <w:sz w:val="22"/>
                <w:szCs w:val="22"/>
              </w:rPr>
            </w:pPr>
          </w:p>
          <w:p w:rsidR="00C7406F" w:rsidRPr="00DC663B" w:rsidRDefault="00C7406F" w:rsidP="00A17EF5">
            <w:pPr>
              <w:ind w:right="-374"/>
              <w:rPr>
                <w:rFonts w:asciiTheme="minorHAnsi" w:hAnsiTheme="minorHAnsi" w:cstheme="minorHAnsi"/>
                <w:spacing w:val="4"/>
                <w:sz w:val="22"/>
                <w:szCs w:val="22"/>
              </w:rPr>
            </w:pPr>
          </w:p>
          <w:p w:rsidR="00C7406F" w:rsidRPr="00DC663B" w:rsidRDefault="00C7406F" w:rsidP="00A17EF5">
            <w:pPr>
              <w:ind w:right="-374"/>
              <w:rPr>
                <w:rFonts w:asciiTheme="minorHAnsi" w:hAnsiTheme="minorHAnsi" w:cstheme="minorHAnsi"/>
                <w:spacing w:val="4"/>
                <w:sz w:val="22"/>
                <w:szCs w:val="22"/>
              </w:rPr>
            </w:pPr>
          </w:p>
          <w:p w:rsidR="00C7406F" w:rsidRPr="00DC663B" w:rsidRDefault="00C7406F" w:rsidP="00A17EF5">
            <w:pPr>
              <w:ind w:right="-374"/>
              <w:rPr>
                <w:rFonts w:asciiTheme="minorHAnsi" w:hAnsiTheme="minorHAnsi" w:cstheme="minorHAnsi"/>
                <w:spacing w:val="4"/>
                <w:sz w:val="22"/>
                <w:szCs w:val="22"/>
              </w:rPr>
            </w:pPr>
          </w:p>
          <w:p w:rsidR="00C7406F" w:rsidRPr="00DC663B" w:rsidRDefault="007D61CD" w:rsidP="00A17EF5">
            <w:pPr>
              <w:ind w:right="-374"/>
              <w:rPr>
                <w:rFonts w:asciiTheme="minorHAnsi" w:hAnsiTheme="minorHAnsi" w:cstheme="minorHAnsi"/>
                <w:spacing w:val="4"/>
                <w:sz w:val="22"/>
                <w:szCs w:val="22"/>
              </w:rPr>
            </w:pPr>
            <w:r w:rsidRPr="00DC663B">
              <w:rPr>
                <w:rFonts w:asciiTheme="minorHAnsi" w:hAnsiTheme="minorHAnsi" w:cstheme="minorHAnsi"/>
                <w:spacing w:val="4"/>
                <w:sz w:val="22"/>
                <w:szCs w:val="22"/>
              </w:rPr>
              <w:t>Role</w:t>
            </w:r>
          </w:p>
          <w:p w:rsidR="00155830" w:rsidRPr="00DC663B" w:rsidRDefault="00155830" w:rsidP="00A17EF5">
            <w:pPr>
              <w:ind w:right="-374"/>
              <w:rPr>
                <w:rFonts w:asciiTheme="minorHAnsi" w:hAnsiTheme="minorHAnsi" w:cstheme="minorHAnsi"/>
                <w:spacing w:val="4"/>
                <w:sz w:val="22"/>
                <w:szCs w:val="22"/>
              </w:rPr>
            </w:pPr>
          </w:p>
          <w:p w:rsidR="00155830" w:rsidRPr="00DC663B" w:rsidRDefault="00155830" w:rsidP="00A17EF5">
            <w:pPr>
              <w:ind w:right="-374"/>
              <w:rPr>
                <w:rFonts w:asciiTheme="minorHAnsi" w:hAnsiTheme="minorHAnsi" w:cstheme="minorHAnsi"/>
                <w:spacing w:val="4"/>
                <w:sz w:val="22"/>
                <w:szCs w:val="22"/>
              </w:rPr>
            </w:pPr>
          </w:p>
          <w:p w:rsidR="00155830" w:rsidRPr="00DC663B" w:rsidRDefault="00155830" w:rsidP="00A17EF5">
            <w:pPr>
              <w:ind w:right="-374"/>
              <w:rPr>
                <w:rFonts w:asciiTheme="minorHAnsi" w:hAnsiTheme="minorHAnsi" w:cstheme="minorHAnsi"/>
                <w:spacing w:val="4"/>
                <w:sz w:val="22"/>
                <w:szCs w:val="22"/>
              </w:rPr>
            </w:pPr>
          </w:p>
          <w:p w:rsidR="00155830" w:rsidRPr="00DC663B" w:rsidRDefault="00155830" w:rsidP="00A17EF5">
            <w:pPr>
              <w:ind w:right="-374"/>
              <w:rPr>
                <w:rFonts w:asciiTheme="minorHAnsi" w:hAnsiTheme="minorHAnsi" w:cstheme="minorHAnsi"/>
                <w:spacing w:val="4"/>
                <w:sz w:val="22"/>
                <w:szCs w:val="22"/>
              </w:rPr>
            </w:pPr>
          </w:p>
          <w:p w:rsidR="00155830" w:rsidRPr="00DC663B" w:rsidRDefault="00155830" w:rsidP="00A17EF5">
            <w:pPr>
              <w:ind w:right="-374"/>
              <w:rPr>
                <w:rFonts w:asciiTheme="minorHAnsi" w:hAnsiTheme="minorHAnsi" w:cstheme="minorHAnsi"/>
                <w:spacing w:val="4"/>
                <w:sz w:val="22"/>
                <w:szCs w:val="22"/>
              </w:rPr>
            </w:pPr>
          </w:p>
          <w:p w:rsidR="00155830" w:rsidRPr="00DC663B" w:rsidRDefault="00155830" w:rsidP="00A17EF5">
            <w:pPr>
              <w:ind w:right="-374"/>
              <w:rPr>
                <w:rFonts w:asciiTheme="minorHAnsi" w:hAnsiTheme="minorHAnsi" w:cstheme="minorHAnsi"/>
                <w:spacing w:val="4"/>
                <w:sz w:val="22"/>
                <w:szCs w:val="22"/>
              </w:rPr>
            </w:pPr>
          </w:p>
          <w:p w:rsidR="00155830" w:rsidRPr="00DC663B" w:rsidRDefault="00155830" w:rsidP="00A17EF5">
            <w:pPr>
              <w:ind w:right="-374"/>
              <w:rPr>
                <w:rFonts w:asciiTheme="minorHAnsi" w:hAnsiTheme="minorHAnsi" w:cstheme="minorHAnsi"/>
                <w:spacing w:val="4"/>
                <w:sz w:val="22"/>
                <w:szCs w:val="22"/>
              </w:rPr>
            </w:pPr>
          </w:p>
          <w:p w:rsidR="00155830" w:rsidRPr="00DC663B" w:rsidRDefault="00155830" w:rsidP="00A17EF5">
            <w:pPr>
              <w:ind w:right="-374"/>
              <w:rPr>
                <w:rFonts w:asciiTheme="minorHAnsi" w:hAnsiTheme="minorHAnsi" w:cstheme="minorHAnsi"/>
                <w:spacing w:val="4"/>
                <w:sz w:val="22"/>
                <w:szCs w:val="22"/>
              </w:rPr>
            </w:pPr>
          </w:p>
          <w:p w:rsidR="00155830" w:rsidRPr="00DC663B" w:rsidRDefault="00155830" w:rsidP="00A17EF5">
            <w:pPr>
              <w:ind w:right="-374"/>
              <w:rPr>
                <w:rFonts w:asciiTheme="minorHAnsi" w:hAnsiTheme="minorHAnsi" w:cstheme="minorHAnsi"/>
                <w:spacing w:val="4"/>
                <w:sz w:val="22"/>
                <w:szCs w:val="22"/>
              </w:rPr>
            </w:pPr>
          </w:p>
          <w:p w:rsidR="00155830" w:rsidRPr="00DC663B" w:rsidRDefault="00155830" w:rsidP="00A17EF5">
            <w:pPr>
              <w:ind w:right="-374"/>
              <w:rPr>
                <w:rFonts w:asciiTheme="minorHAnsi" w:hAnsiTheme="minorHAnsi" w:cstheme="minorHAnsi"/>
                <w:spacing w:val="4"/>
                <w:sz w:val="22"/>
                <w:szCs w:val="22"/>
              </w:rPr>
            </w:pPr>
          </w:p>
          <w:p w:rsidR="00155830" w:rsidRPr="00DC663B" w:rsidRDefault="00155830" w:rsidP="00A17EF5">
            <w:pPr>
              <w:ind w:right="-374"/>
              <w:rPr>
                <w:rFonts w:asciiTheme="minorHAnsi" w:hAnsiTheme="minorHAnsi" w:cstheme="minorHAnsi"/>
                <w:spacing w:val="4"/>
                <w:sz w:val="22"/>
                <w:szCs w:val="22"/>
              </w:rPr>
            </w:pPr>
          </w:p>
          <w:p w:rsidR="00155830" w:rsidRPr="00DC663B" w:rsidRDefault="00155830" w:rsidP="00A17EF5">
            <w:pPr>
              <w:ind w:right="-374"/>
              <w:rPr>
                <w:rFonts w:asciiTheme="minorHAnsi" w:hAnsiTheme="minorHAnsi" w:cstheme="minorHAnsi"/>
                <w:spacing w:val="4"/>
                <w:sz w:val="22"/>
                <w:szCs w:val="22"/>
              </w:rPr>
            </w:pPr>
          </w:p>
          <w:p w:rsidR="00155830" w:rsidRPr="00DC663B" w:rsidRDefault="00155830" w:rsidP="00A17EF5">
            <w:pPr>
              <w:ind w:right="-374"/>
              <w:rPr>
                <w:rFonts w:asciiTheme="minorHAnsi" w:hAnsiTheme="minorHAnsi" w:cstheme="minorHAnsi"/>
                <w:spacing w:val="4"/>
                <w:sz w:val="22"/>
                <w:szCs w:val="22"/>
              </w:rPr>
            </w:pPr>
          </w:p>
          <w:p w:rsidR="00155830" w:rsidRPr="00DC663B" w:rsidRDefault="00155830" w:rsidP="00A17EF5">
            <w:pPr>
              <w:ind w:right="-374"/>
              <w:rPr>
                <w:rFonts w:asciiTheme="minorHAnsi" w:hAnsiTheme="minorHAnsi" w:cstheme="minorHAnsi"/>
                <w:spacing w:val="4"/>
                <w:sz w:val="22"/>
                <w:szCs w:val="22"/>
              </w:rPr>
            </w:pPr>
          </w:p>
          <w:p w:rsidR="00155830" w:rsidRPr="00DC663B" w:rsidRDefault="00155830" w:rsidP="00A17EF5">
            <w:pPr>
              <w:ind w:right="-374"/>
              <w:rPr>
                <w:rFonts w:asciiTheme="minorHAnsi" w:hAnsiTheme="minorHAnsi" w:cstheme="minorHAnsi"/>
                <w:spacing w:val="4"/>
                <w:sz w:val="22"/>
                <w:szCs w:val="22"/>
              </w:rPr>
            </w:pPr>
          </w:p>
          <w:p w:rsidR="00155830" w:rsidRPr="00DC663B" w:rsidRDefault="00155830" w:rsidP="00A17EF5">
            <w:pPr>
              <w:ind w:right="-374"/>
              <w:rPr>
                <w:rFonts w:asciiTheme="minorHAnsi" w:hAnsiTheme="minorHAnsi" w:cstheme="minorHAnsi"/>
                <w:spacing w:val="4"/>
                <w:sz w:val="22"/>
                <w:szCs w:val="22"/>
              </w:rPr>
            </w:pPr>
          </w:p>
          <w:p w:rsidR="00155830" w:rsidRPr="00DC663B" w:rsidRDefault="00155830" w:rsidP="00A17EF5">
            <w:pPr>
              <w:ind w:right="-374"/>
              <w:rPr>
                <w:rFonts w:asciiTheme="minorHAnsi" w:hAnsiTheme="minorHAnsi" w:cstheme="minorHAnsi"/>
                <w:spacing w:val="4"/>
                <w:sz w:val="22"/>
                <w:szCs w:val="22"/>
              </w:rPr>
            </w:pPr>
          </w:p>
          <w:p w:rsidR="00155830" w:rsidRPr="00DC663B" w:rsidRDefault="007D61CD" w:rsidP="00A17EF5">
            <w:pPr>
              <w:ind w:right="-374"/>
              <w:rPr>
                <w:rFonts w:asciiTheme="minorHAnsi" w:hAnsiTheme="minorHAnsi" w:cstheme="minorHAnsi"/>
                <w:sz w:val="22"/>
                <w:szCs w:val="22"/>
              </w:rPr>
            </w:pPr>
            <w:r w:rsidRPr="00DC663B">
              <w:rPr>
                <w:rFonts w:asciiTheme="minorHAnsi" w:hAnsiTheme="minorHAnsi" w:cstheme="minorHAnsi"/>
                <w:sz w:val="22"/>
                <w:szCs w:val="22"/>
              </w:rPr>
              <w:t>Project #3</w:t>
            </w:r>
          </w:p>
          <w:p w:rsidR="00155830" w:rsidRPr="00DC663B" w:rsidRDefault="007D61CD" w:rsidP="00A17EF5">
            <w:pPr>
              <w:ind w:right="-374"/>
              <w:rPr>
                <w:rFonts w:asciiTheme="minorHAnsi" w:hAnsiTheme="minorHAnsi" w:cstheme="minorHAnsi"/>
                <w:spacing w:val="4"/>
                <w:sz w:val="22"/>
                <w:szCs w:val="22"/>
              </w:rPr>
            </w:pPr>
            <w:r w:rsidRPr="00DC663B">
              <w:rPr>
                <w:rFonts w:asciiTheme="minorHAnsi" w:hAnsiTheme="minorHAnsi" w:cstheme="minorHAnsi"/>
                <w:spacing w:val="4"/>
                <w:sz w:val="22"/>
                <w:szCs w:val="22"/>
              </w:rPr>
              <w:t>Client</w:t>
            </w:r>
          </w:p>
          <w:p w:rsidR="00155830" w:rsidRPr="00DC663B" w:rsidRDefault="007D61CD" w:rsidP="00A17EF5">
            <w:pPr>
              <w:ind w:right="-374"/>
              <w:rPr>
                <w:rFonts w:asciiTheme="minorHAnsi" w:hAnsiTheme="minorHAnsi" w:cstheme="minorHAnsi"/>
                <w:spacing w:val="4"/>
                <w:sz w:val="22"/>
                <w:szCs w:val="22"/>
              </w:rPr>
            </w:pPr>
            <w:r w:rsidRPr="00DC663B">
              <w:rPr>
                <w:rFonts w:asciiTheme="minorHAnsi" w:hAnsiTheme="minorHAnsi" w:cstheme="minorHAnsi"/>
                <w:spacing w:val="4"/>
                <w:sz w:val="22"/>
                <w:szCs w:val="22"/>
              </w:rPr>
              <w:t>Tools</w:t>
            </w:r>
          </w:p>
          <w:p w:rsidR="00155830" w:rsidRPr="00DC663B" w:rsidRDefault="00155830" w:rsidP="00A17EF5">
            <w:pPr>
              <w:ind w:right="-374"/>
              <w:rPr>
                <w:rFonts w:asciiTheme="minorHAnsi" w:hAnsiTheme="minorHAnsi" w:cstheme="minorHAnsi"/>
                <w:spacing w:val="4"/>
                <w:sz w:val="22"/>
                <w:szCs w:val="22"/>
              </w:rPr>
            </w:pPr>
          </w:p>
          <w:p w:rsidR="00155830" w:rsidRPr="00DC663B" w:rsidRDefault="007D61CD" w:rsidP="00A17EF5">
            <w:pPr>
              <w:ind w:right="-374"/>
              <w:rPr>
                <w:rFonts w:asciiTheme="minorHAnsi" w:hAnsiTheme="minorHAnsi" w:cstheme="minorHAnsi"/>
                <w:spacing w:val="4"/>
                <w:sz w:val="22"/>
                <w:szCs w:val="22"/>
              </w:rPr>
            </w:pPr>
            <w:r w:rsidRPr="00DC663B">
              <w:rPr>
                <w:rFonts w:asciiTheme="minorHAnsi" w:hAnsiTheme="minorHAnsi" w:cstheme="minorHAnsi"/>
                <w:spacing w:val="4"/>
                <w:sz w:val="22"/>
                <w:szCs w:val="22"/>
              </w:rPr>
              <w:t>Team Size</w:t>
            </w:r>
          </w:p>
          <w:p w:rsidR="004A0E03" w:rsidRPr="00DC663B" w:rsidRDefault="007D61CD" w:rsidP="00A17EF5">
            <w:pPr>
              <w:pStyle w:val="Header"/>
              <w:tabs>
                <w:tab w:val="clear" w:pos="4320"/>
                <w:tab w:val="clear" w:pos="8640"/>
              </w:tabs>
              <w:ind w:right="-374"/>
              <w:jc w:val="left"/>
              <w:rPr>
                <w:rFonts w:asciiTheme="minorHAnsi" w:hAnsiTheme="minorHAnsi" w:cstheme="minorHAnsi"/>
                <w:spacing w:val="4"/>
                <w:szCs w:val="22"/>
              </w:rPr>
            </w:pPr>
            <w:r w:rsidRPr="00DC663B">
              <w:rPr>
                <w:rFonts w:asciiTheme="minorHAnsi" w:hAnsiTheme="minorHAnsi" w:cstheme="minorHAnsi"/>
                <w:spacing w:val="4"/>
                <w:szCs w:val="22"/>
              </w:rPr>
              <w:t>Role</w:t>
            </w:r>
          </w:p>
          <w:p w:rsidR="004A0E03" w:rsidRPr="00DC663B" w:rsidRDefault="004A0E03" w:rsidP="00A17EF5">
            <w:pPr>
              <w:pStyle w:val="Header"/>
              <w:tabs>
                <w:tab w:val="clear" w:pos="4320"/>
                <w:tab w:val="clear" w:pos="8640"/>
              </w:tabs>
              <w:ind w:right="-374"/>
              <w:jc w:val="left"/>
              <w:rPr>
                <w:rFonts w:asciiTheme="minorHAnsi" w:hAnsiTheme="minorHAnsi" w:cstheme="minorHAnsi"/>
                <w:spacing w:val="4"/>
                <w:szCs w:val="22"/>
              </w:rPr>
            </w:pPr>
          </w:p>
          <w:p w:rsidR="004A0E03" w:rsidRPr="00DC663B" w:rsidRDefault="004A0E03" w:rsidP="00A17EF5">
            <w:pPr>
              <w:pStyle w:val="Header"/>
              <w:tabs>
                <w:tab w:val="clear" w:pos="4320"/>
                <w:tab w:val="clear" w:pos="8640"/>
              </w:tabs>
              <w:ind w:right="-374"/>
              <w:jc w:val="left"/>
              <w:rPr>
                <w:rFonts w:asciiTheme="minorHAnsi" w:hAnsiTheme="minorHAnsi" w:cstheme="minorHAnsi"/>
                <w:spacing w:val="4"/>
                <w:szCs w:val="22"/>
              </w:rPr>
            </w:pPr>
          </w:p>
          <w:p w:rsidR="004A0E03" w:rsidRPr="00DC663B" w:rsidRDefault="004A0E03" w:rsidP="00A17EF5">
            <w:pPr>
              <w:pStyle w:val="Header"/>
              <w:tabs>
                <w:tab w:val="clear" w:pos="4320"/>
                <w:tab w:val="clear" w:pos="8640"/>
              </w:tabs>
              <w:ind w:right="-374"/>
              <w:jc w:val="left"/>
              <w:rPr>
                <w:rFonts w:asciiTheme="minorHAnsi" w:hAnsiTheme="minorHAnsi" w:cstheme="minorHAnsi"/>
                <w:spacing w:val="4"/>
                <w:szCs w:val="22"/>
              </w:rPr>
            </w:pPr>
          </w:p>
          <w:p w:rsidR="004A0E03" w:rsidRPr="00DC663B" w:rsidRDefault="004A0E03" w:rsidP="00A17EF5">
            <w:pPr>
              <w:pStyle w:val="Header"/>
              <w:tabs>
                <w:tab w:val="clear" w:pos="4320"/>
                <w:tab w:val="clear" w:pos="8640"/>
              </w:tabs>
              <w:ind w:right="-374"/>
              <w:jc w:val="left"/>
              <w:rPr>
                <w:rFonts w:asciiTheme="minorHAnsi" w:hAnsiTheme="minorHAnsi" w:cstheme="minorHAnsi"/>
                <w:spacing w:val="4"/>
                <w:szCs w:val="22"/>
              </w:rPr>
            </w:pPr>
          </w:p>
          <w:p w:rsidR="004A0E03" w:rsidRPr="00DC663B" w:rsidRDefault="004A0E03" w:rsidP="00A17EF5">
            <w:pPr>
              <w:pStyle w:val="Header"/>
              <w:tabs>
                <w:tab w:val="clear" w:pos="4320"/>
                <w:tab w:val="clear" w:pos="8640"/>
              </w:tabs>
              <w:ind w:right="-374"/>
              <w:jc w:val="left"/>
              <w:rPr>
                <w:rFonts w:asciiTheme="minorHAnsi" w:hAnsiTheme="minorHAnsi" w:cstheme="minorHAnsi"/>
                <w:spacing w:val="4"/>
                <w:szCs w:val="22"/>
              </w:rPr>
            </w:pPr>
          </w:p>
          <w:p w:rsidR="004A0E03" w:rsidRPr="00DC663B" w:rsidRDefault="004A0E03" w:rsidP="00A17EF5">
            <w:pPr>
              <w:pStyle w:val="Header"/>
              <w:tabs>
                <w:tab w:val="clear" w:pos="4320"/>
                <w:tab w:val="clear" w:pos="8640"/>
              </w:tabs>
              <w:ind w:right="-374"/>
              <w:jc w:val="left"/>
              <w:rPr>
                <w:rFonts w:asciiTheme="minorHAnsi" w:hAnsiTheme="minorHAnsi" w:cstheme="minorHAnsi"/>
                <w:spacing w:val="4"/>
                <w:szCs w:val="22"/>
              </w:rPr>
            </w:pPr>
          </w:p>
          <w:p w:rsidR="004A0E03" w:rsidRPr="00DC663B" w:rsidRDefault="007D61CD" w:rsidP="00A17EF5">
            <w:pPr>
              <w:pStyle w:val="Heading1"/>
              <w:spacing w:before="0"/>
              <w:ind w:right="-374"/>
              <w:rPr>
                <w:rFonts w:asciiTheme="minorHAnsi" w:eastAsia="Times New Roman" w:hAnsiTheme="minorHAnsi" w:cstheme="minorHAnsi"/>
                <w:b w:val="0"/>
                <w:bCs w:val="0"/>
                <w:color w:val="auto"/>
                <w:sz w:val="22"/>
                <w:szCs w:val="22"/>
              </w:rPr>
            </w:pPr>
            <w:r w:rsidRPr="00DC663B">
              <w:rPr>
                <w:rFonts w:asciiTheme="minorHAnsi" w:eastAsia="Times New Roman" w:hAnsiTheme="minorHAnsi" w:cstheme="minorHAnsi"/>
                <w:b w:val="0"/>
                <w:bCs w:val="0"/>
                <w:color w:val="auto"/>
                <w:sz w:val="22"/>
                <w:szCs w:val="22"/>
              </w:rPr>
              <w:t>Project#4</w:t>
            </w:r>
          </w:p>
          <w:p w:rsidR="0058664C" w:rsidRPr="00DC663B" w:rsidRDefault="007D61CD" w:rsidP="00A17EF5">
            <w:pPr>
              <w:pStyle w:val="Header"/>
              <w:tabs>
                <w:tab w:val="clear" w:pos="4320"/>
                <w:tab w:val="clear" w:pos="8640"/>
              </w:tabs>
              <w:ind w:right="-374"/>
              <w:jc w:val="left"/>
              <w:rPr>
                <w:rFonts w:asciiTheme="minorHAnsi" w:hAnsiTheme="minorHAnsi" w:cstheme="minorHAnsi"/>
                <w:spacing w:val="4"/>
                <w:szCs w:val="22"/>
              </w:rPr>
            </w:pPr>
            <w:r w:rsidRPr="00DC663B">
              <w:rPr>
                <w:rFonts w:asciiTheme="minorHAnsi" w:hAnsiTheme="minorHAnsi" w:cstheme="minorHAnsi"/>
                <w:spacing w:val="4"/>
                <w:szCs w:val="22"/>
              </w:rPr>
              <w:t>Client</w:t>
            </w:r>
          </w:p>
          <w:p w:rsidR="00ED5715" w:rsidRPr="00DC663B" w:rsidRDefault="007D61CD" w:rsidP="00A17EF5">
            <w:pPr>
              <w:pStyle w:val="Header"/>
              <w:tabs>
                <w:tab w:val="clear" w:pos="4320"/>
                <w:tab w:val="clear" w:pos="8640"/>
              </w:tabs>
              <w:ind w:right="-374"/>
              <w:jc w:val="left"/>
              <w:rPr>
                <w:rFonts w:asciiTheme="minorHAnsi" w:hAnsiTheme="minorHAnsi" w:cstheme="minorHAnsi"/>
                <w:spacing w:val="4"/>
                <w:szCs w:val="22"/>
              </w:rPr>
            </w:pPr>
            <w:r w:rsidRPr="00DC663B">
              <w:rPr>
                <w:rFonts w:asciiTheme="minorHAnsi" w:hAnsiTheme="minorHAnsi" w:cstheme="minorHAnsi"/>
                <w:spacing w:val="4"/>
                <w:szCs w:val="22"/>
              </w:rPr>
              <w:t>Tools</w:t>
            </w:r>
          </w:p>
          <w:p w:rsidR="00ED5715" w:rsidRPr="00DC663B" w:rsidRDefault="00ED5715" w:rsidP="00A17EF5">
            <w:pPr>
              <w:pStyle w:val="Header"/>
              <w:tabs>
                <w:tab w:val="clear" w:pos="4320"/>
                <w:tab w:val="clear" w:pos="8640"/>
              </w:tabs>
              <w:ind w:right="-374"/>
              <w:jc w:val="left"/>
              <w:rPr>
                <w:rFonts w:asciiTheme="minorHAnsi" w:hAnsiTheme="minorHAnsi" w:cstheme="minorHAnsi"/>
                <w:spacing w:val="4"/>
                <w:szCs w:val="22"/>
              </w:rPr>
            </w:pPr>
          </w:p>
          <w:p w:rsidR="00ED5715" w:rsidRPr="00DC663B" w:rsidRDefault="007D61CD" w:rsidP="00A17EF5">
            <w:pPr>
              <w:pStyle w:val="Header"/>
              <w:tabs>
                <w:tab w:val="clear" w:pos="4320"/>
                <w:tab w:val="clear" w:pos="8640"/>
              </w:tabs>
              <w:ind w:right="-374"/>
              <w:jc w:val="left"/>
              <w:rPr>
                <w:rFonts w:asciiTheme="minorHAnsi" w:hAnsiTheme="minorHAnsi" w:cstheme="minorHAnsi"/>
                <w:spacing w:val="4"/>
                <w:szCs w:val="22"/>
              </w:rPr>
            </w:pPr>
            <w:r w:rsidRPr="00DC663B">
              <w:rPr>
                <w:rFonts w:asciiTheme="minorHAnsi" w:hAnsiTheme="minorHAnsi" w:cstheme="minorHAnsi"/>
                <w:spacing w:val="4"/>
                <w:szCs w:val="22"/>
              </w:rPr>
              <w:t>Team Size</w:t>
            </w:r>
          </w:p>
          <w:p w:rsidR="00623B81" w:rsidRPr="00DC663B" w:rsidRDefault="007D61CD" w:rsidP="00A17EF5">
            <w:pPr>
              <w:pStyle w:val="Header"/>
              <w:tabs>
                <w:tab w:val="clear" w:pos="4320"/>
                <w:tab w:val="clear" w:pos="8640"/>
              </w:tabs>
              <w:ind w:right="-374"/>
              <w:jc w:val="left"/>
              <w:rPr>
                <w:rFonts w:asciiTheme="minorHAnsi" w:hAnsiTheme="minorHAnsi" w:cstheme="minorHAnsi"/>
                <w:spacing w:val="4"/>
                <w:szCs w:val="22"/>
              </w:rPr>
            </w:pPr>
            <w:r w:rsidRPr="00DC663B">
              <w:rPr>
                <w:rFonts w:asciiTheme="minorHAnsi" w:hAnsiTheme="minorHAnsi" w:cstheme="minorHAnsi"/>
                <w:spacing w:val="4"/>
                <w:szCs w:val="22"/>
              </w:rPr>
              <w:t>Description</w:t>
            </w:r>
          </w:p>
          <w:p w:rsidR="00B15F30" w:rsidRPr="00DC663B" w:rsidRDefault="00B15F30" w:rsidP="00A17EF5">
            <w:pPr>
              <w:pStyle w:val="Header"/>
              <w:tabs>
                <w:tab w:val="clear" w:pos="4320"/>
                <w:tab w:val="clear" w:pos="8640"/>
              </w:tabs>
              <w:ind w:right="-374"/>
              <w:jc w:val="left"/>
              <w:rPr>
                <w:rFonts w:asciiTheme="minorHAnsi" w:hAnsiTheme="minorHAnsi" w:cstheme="minorHAnsi"/>
                <w:spacing w:val="4"/>
                <w:szCs w:val="22"/>
              </w:rPr>
            </w:pPr>
          </w:p>
          <w:p w:rsidR="00B15F30" w:rsidRPr="00DC663B" w:rsidRDefault="00B15F30" w:rsidP="00A17EF5">
            <w:pPr>
              <w:pStyle w:val="Header"/>
              <w:tabs>
                <w:tab w:val="clear" w:pos="4320"/>
                <w:tab w:val="clear" w:pos="8640"/>
              </w:tabs>
              <w:ind w:right="-374"/>
              <w:jc w:val="left"/>
              <w:rPr>
                <w:rFonts w:asciiTheme="minorHAnsi" w:hAnsiTheme="minorHAnsi" w:cstheme="minorHAnsi"/>
                <w:spacing w:val="4"/>
                <w:szCs w:val="22"/>
              </w:rPr>
            </w:pPr>
          </w:p>
          <w:p w:rsidR="00B15F30" w:rsidRPr="00DC663B" w:rsidRDefault="00B15F30" w:rsidP="00A17EF5">
            <w:pPr>
              <w:pStyle w:val="Header"/>
              <w:tabs>
                <w:tab w:val="clear" w:pos="4320"/>
                <w:tab w:val="clear" w:pos="8640"/>
              </w:tabs>
              <w:ind w:right="-374"/>
              <w:jc w:val="left"/>
              <w:rPr>
                <w:rFonts w:asciiTheme="minorHAnsi" w:hAnsiTheme="minorHAnsi" w:cstheme="minorHAnsi"/>
                <w:spacing w:val="4"/>
                <w:szCs w:val="22"/>
              </w:rPr>
            </w:pPr>
          </w:p>
          <w:p w:rsidR="00B15F30" w:rsidRPr="00DC663B" w:rsidRDefault="00B15F30" w:rsidP="00A17EF5">
            <w:pPr>
              <w:pStyle w:val="Header"/>
              <w:tabs>
                <w:tab w:val="clear" w:pos="4320"/>
                <w:tab w:val="clear" w:pos="8640"/>
              </w:tabs>
              <w:ind w:right="-374"/>
              <w:jc w:val="left"/>
              <w:rPr>
                <w:rFonts w:asciiTheme="minorHAnsi" w:hAnsiTheme="minorHAnsi" w:cstheme="minorHAnsi"/>
                <w:spacing w:val="4"/>
                <w:szCs w:val="22"/>
              </w:rPr>
            </w:pPr>
          </w:p>
          <w:p w:rsidR="00B15F30" w:rsidRPr="00DC663B" w:rsidRDefault="00B15F30" w:rsidP="00A17EF5">
            <w:pPr>
              <w:pStyle w:val="Header"/>
              <w:tabs>
                <w:tab w:val="clear" w:pos="4320"/>
                <w:tab w:val="clear" w:pos="8640"/>
              </w:tabs>
              <w:ind w:right="-374"/>
              <w:jc w:val="left"/>
              <w:rPr>
                <w:rFonts w:asciiTheme="minorHAnsi" w:hAnsiTheme="minorHAnsi" w:cstheme="minorHAnsi"/>
                <w:spacing w:val="4"/>
                <w:szCs w:val="22"/>
              </w:rPr>
            </w:pPr>
          </w:p>
          <w:p w:rsidR="00B15F30" w:rsidRPr="00DC663B" w:rsidRDefault="00B15F30" w:rsidP="00A17EF5">
            <w:pPr>
              <w:pStyle w:val="Header"/>
              <w:tabs>
                <w:tab w:val="clear" w:pos="4320"/>
                <w:tab w:val="clear" w:pos="8640"/>
              </w:tabs>
              <w:ind w:right="-374"/>
              <w:jc w:val="left"/>
              <w:rPr>
                <w:rFonts w:asciiTheme="minorHAnsi" w:hAnsiTheme="minorHAnsi" w:cstheme="minorHAnsi"/>
                <w:spacing w:val="4"/>
                <w:szCs w:val="22"/>
              </w:rPr>
            </w:pPr>
          </w:p>
          <w:p w:rsidR="00B15F30" w:rsidRPr="00DC663B" w:rsidRDefault="00B15F30" w:rsidP="00A17EF5">
            <w:pPr>
              <w:pStyle w:val="Header"/>
              <w:tabs>
                <w:tab w:val="clear" w:pos="4320"/>
                <w:tab w:val="clear" w:pos="8640"/>
              </w:tabs>
              <w:ind w:right="-374"/>
              <w:jc w:val="left"/>
              <w:rPr>
                <w:rFonts w:asciiTheme="minorHAnsi" w:hAnsiTheme="minorHAnsi" w:cstheme="minorHAnsi"/>
                <w:spacing w:val="4"/>
                <w:szCs w:val="22"/>
              </w:rPr>
            </w:pPr>
          </w:p>
          <w:p w:rsidR="00B15F30" w:rsidRPr="00DC663B" w:rsidRDefault="00B15F30" w:rsidP="00A17EF5">
            <w:pPr>
              <w:pStyle w:val="Header"/>
              <w:tabs>
                <w:tab w:val="clear" w:pos="4320"/>
                <w:tab w:val="clear" w:pos="8640"/>
              </w:tabs>
              <w:ind w:right="-374"/>
              <w:jc w:val="left"/>
              <w:rPr>
                <w:rFonts w:asciiTheme="minorHAnsi" w:hAnsiTheme="minorHAnsi" w:cstheme="minorHAnsi"/>
                <w:spacing w:val="4"/>
                <w:szCs w:val="22"/>
              </w:rPr>
            </w:pPr>
          </w:p>
          <w:p w:rsidR="00B15F30" w:rsidRPr="00DC663B" w:rsidRDefault="00B15F30" w:rsidP="00A17EF5">
            <w:pPr>
              <w:pStyle w:val="Header"/>
              <w:tabs>
                <w:tab w:val="clear" w:pos="4320"/>
                <w:tab w:val="clear" w:pos="8640"/>
              </w:tabs>
              <w:ind w:right="-374"/>
              <w:jc w:val="left"/>
              <w:rPr>
                <w:rFonts w:asciiTheme="minorHAnsi" w:hAnsiTheme="minorHAnsi" w:cstheme="minorHAnsi"/>
                <w:spacing w:val="4"/>
                <w:szCs w:val="22"/>
              </w:rPr>
            </w:pPr>
          </w:p>
          <w:p w:rsidR="00B15F30" w:rsidRPr="00DC663B" w:rsidRDefault="00B15F30" w:rsidP="00A17EF5">
            <w:pPr>
              <w:pStyle w:val="Header"/>
              <w:tabs>
                <w:tab w:val="clear" w:pos="4320"/>
                <w:tab w:val="clear" w:pos="8640"/>
              </w:tabs>
              <w:ind w:right="-374"/>
              <w:jc w:val="left"/>
              <w:rPr>
                <w:rFonts w:asciiTheme="minorHAnsi" w:hAnsiTheme="minorHAnsi" w:cstheme="minorHAnsi"/>
                <w:spacing w:val="4"/>
                <w:szCs w:val="22"/>
              </w:rPr>
            </w:pPr>
          </w:p>
          <w:p w:rsidR="00B15F30" w:rsidRPr="00DC663B" w:rsidRDefault="00B15F30" w:rsidP="00A17EF5">
            <w:pPr>
              <w:pStyle w:val="Header"/>
              <w:tabs>
                <w:tab w:val="clear" w:pos="4320"/>
                <w:tab w:val="clear" w:pos="8640"/>
              </w:tabs>
              <w:ind w:right="-374"/>
              <w:jc w:val="left"/>
              <w:rPr>
                <w:rFonts w:asciiTheme="minorHAnsi" w:hAnsiTheme="minorHAnsi" w:cstheme="minorHAnsi"/>
                <w:spacing w:val="4"/>
                <w:szCs w:val="22"/>
              </w:rPr>
            </w:pPr>
          </w:p>
          <w:p w:rsidR="00B15F30" w:rsidRPr="00DC663B" w:rsidRDefault="00B15F30" w:rsidP="00A17EF5">
            <w:pPr>
              <w:pStyle w:val="Header"/>
              <w:tabs>
                <w:tab w:val="clear" w:pos="4320"/>
                <w:tab w:val="clear" w:pos="8640"/>
              </w:tabs>
              <w:ind w:right="-374"/>
              <w:jc w:val="left"/>
              <w:rPr>
                <w:rFonts w:asciiTheme="minorHAnsi" w:hAnsiTheme="minorHAnsi" w:cstheme="minorHAnsi"/>
                <w:spacing w:val="4"/>
                <w:szCs w:val="22"/>
              </w:rPr>
            </w:pPr>
          </w:p>
          <w:p w:rsidR="00B15F30" w:rsidRPr="00DC663B" w:rsidRDefault="00B15F30" w:rsidP="00A17EF5">
            <w:pPr>
              <w:pStyle w:val="Header"/>
              <w:tabs>
                <w:tab w:val="clear" w:pos="4320"/>
                <w:tab w:val="clear" w:pos="8640"/>
              </w:tabs>
              <w:ind w:right="-374"/>
              <w:jc w:val="left"/>
              <w:rPr>
                <w:rFonts w:asciiTheme="minorHAnsi" w:hAnsiTheme="minorHAnsi" w:cstheme="minorHAnsi"/>
                <w:spacing w:val="4"/>
                <w:szCs w:val="22"/>
              </w:rPr>
            </w:pPr>
          </w:p>
          <w:p w:rsidR="00B15F30" w:rsidRPr="00DC663B" w:rsidRDefault="007D61CD" w:rsidP="00A17EF5">
            <w:pPr>
              <w:pStyle w:val="Header"/>
              <w:tabs>
                <w:tab w:val="clear" w:pos="4320"/>
                <w:tab w:val="clear" w:pos="8640"/>
              </w:tabs>
              <w:ind w:right="-374"/>
              <w:jc w:val="left"/>
              <w:rPr>
                <w:rFonts w:asciiTheme="minorHAnsi" w:hAnsiTheme="minorHAnsi" w:cstheme="minorHAnsi"/>
                <w:szCs w:val="22"/>
              </w:rPr>
            </w:pPr>
            <w:r w:rsidRPr="00DC663B">
              <w:rPr>
                <w:rFonts w:asciiTheme="minorHAnsi" w:hAnsiTheme="minorHAnsi" w:cstheme="minorHAnsi"/>
                <w:szCs w:val="22"/>
              </w:rPr>
              <w:t>Project #5</w:t>
            </w:r>
          </w:p>
          <w:p w:rsidR="00ED5715" w:rsidRPr="00DC663B" w:rsidRDefault="007D61CD" w:rsidP="00A17EF5">
            <w:pPr>
              <w:pStyle w:val="Header"/>
              <w:tabs>
                <w:tab w:val="clear" w:pos="4320"/>
                <w:tab w:val="clear" w:pos="8640"/>
              </w:tabs>
              <w:ind w:right="-374"/>
              <w:jc w:val="left"/>
              <w:rPr>
                <w:rFonts w:asciiTheme="minorHAnsi" w:hAnsiTheme="minorHAnsi" w:cstheme="minorHAnsi"/>
                <w:spacing w:val="4"/>
                <w:szCs w:val="22"/>
              </w:rPr>
            </w:pPr>
            <w:r w:rsidRPr="00DC663B">
              <w:rPr>
                <w:rFonts w:asciiTheme="minorHAnsi" w:hAnsiTheme="minorHAnsi" w:cstheme="minorHAnsi"/>
                <w:spacing w:val="4"/>
                <w:szCs w:val="22"/>
              </w:rPr>
              <w:t xml:space="preserve">Client </w:t>
            </w:r>
          </w:p>
          <w:p w:rsidR="00B15F30" w:rsidRPr="00DC663B" w:rsidRDefault="007D61CD" w:rsidP="00A17EF5">
            <w:pPr>
              <w:pStyle w:val="Header"/>
              <w:tabs>
                <w:tab w:val="clear" w:pos="4320"/>
                <w:tab w:val="clear" w:pos="8640"/>
              </w:tabs>
              <w:ind w:right="-374"/>
              <w:jc w:val="left"/>
              <w:rPr>
                <w:rFonts w:asciiTheme="minorHAnsi" w:hAnsiTheme="minorHAnsi" w:cstheme="minorHAnsi"/>
                <w:spacing w:val="4"/>
                <w:szCs w:val="22"/>
              </w:rPr>
            </w:pPr>
            <w:r w:rsidRPr="00DC663B">
              <w:rPr>
                <w:rFonts w:asciiTheme="minorHAnsi" w:hAnsiTheme="minorHAnsi" w:cstheme="minorHAnsi"/>
                <w:spacing w:val="4"/>
                <w:szCs w:val="22"/>
              </w:rPr>
              <w:t>Tools</w:t>
            </w:r>
          </w:p>
          <w:p w:rsidR="00B15F30" w:rsidRPr="00DC663B" w:rsidRDefault="00B15F30" w:rsidP="00A17EF5">
            <w:pPr>
              <w:pStyle w:val="Header"/>
              <w:tabs>
                <w:tab w:val="clear" w:pos="4320"/>
                <w:tab w:val="clear" w:pos="8640"/>
              </w:tabs>
              <w:ind w:right="-374"/>
              <w:jc w:val="left"/>
              <w:rPr>
                <w:rFonts w:asciiTheme="minorHAnsi" w:hAnsiTheme="minorHAnsi" w:cstheme="minorHAnsi"/>
                <w:spacing w:val="4"/>
                <w:szCs w:val="22"/>
              </w:rPr>
            </w:pPr>
          </w:p>
          <w:p w:rsidR="00B15F30" w:rsidRPr="00DC663B" w:rsidRDefault="007D61CD" w:rsidP="00A17EF5">
            <w:pPr>
              <w:pStyle w:val="Header"/>
              <w:tabs>
                <w:tab w:val="clear" w:pos="4320"/>
                <w:tab w:val="clear" w:pos="8640"/>
              </w:tabs>
              <w:ind w:right="-374"/>
              <w:jc w:val="left"/>
              <w:rPr>
                <w:rFonts w:asciiTheme="minorHAnsi" w:hAnsiTheme="minorHAnsi" w:cstheme="minorHAnsi"/>
                <w:spacing w:val="4"/>
                <w:szCs w:val="22"/>
              </w:rPr>
            </w:pPr>
            <w:r w:rsidRPr="00DC663B">
              <w:rPr>
                <w:rFonts w:asciiTheme="minorHAnsi" w:hAnsiTheme="minorHAnsi" w:cstheme="minorHAnsi"/>
                <w:spacing w:val="4"/>
                <w:szCs w:val="22"/>
              </w:rPr>
              <w:t>Team Size</w:t>
            </w:r>
          </w:p>
          <w:p w:rsidR="00B15F30" w:rsidRPr="00DC663B" w:rsidRDefault="007D61CD" w:rsidP="00A17EF5">
            <w:pPr>
              <w:pStyle w:val="Header"/>
              <w:tabs>
                <w:tab w:val="clear" w:pos="4320"/>
                <w:tab w:val="clear" w:pos="8640"/>
              </w:tabs>
              <w:ind w:right="-374"/>
              <w:jc w:val="left"/>
              <w:rPr>
                <w:rFonts w:asciiTheme="minorHAnsi" w:hAnsiTheme="minorHAnsi" w:cstheme="minorHAnsi"/>
                <w:spacing w:val="4"/>
                <w:szCs w:val="22"/>
              </w:rPr>
            </w:pPr>
            <w:r w:rsidRPr="00DC663B">
              <w:rPr>
                <w:rFonts w:asciiTheme="minorHAnsi" w:hAnsiTheme="minorHAnsi" w:cstheme="minorHAnsi"/>
                <w:spacing w:val="4"/>
                <w:szCs w:val="22"/>
              </w:rPr>
              <w:t>Description</w:t>
            </w:r>
          </w:p>
          <w:p w:rsidR="00587193" w:rsidRPr="00DC663B" w:rsidRDefault="00587193" w:rsidP="00A17EF5">
            <w:pPr>
              <w:pStyle w:val="Header"/>
              <w:tabs>
                <w:tab w:val="clear" w:pos="4320"/>
                <w:tab w:val="clear" w:pos="8640"/>
              </w:tabs>
              <w:ind w:right="-374"/>
              <w:jc w:val="left"/>
              <w:rPr>
                <w:rFonts w:asciiTheme="minorHAnsi" w:hAnsiTheme="minorHAnsi" w:cstheme="minorHAnsi"/>
                <w:spacing w:val="4"/>
                <w:szCs w:val="22"/>
              </w:rPr>
            </w:pPr>
          </w:p>
          <w:p w:rsidR="00587193" w:rsidRPr="00DC663B" w:rsidRDefault="00587193" w:rsidP="00A17EF5">
            <w:pPr>
              <w:pStyle w:val="Header"/>
              <w:tabs>
                <w:tab w:val="clear" w:pos="4320"/>
                <w:tab w:val="clear" w:pos="8640"/>
              </w:tabs>
              <w:ind w:right="-374"/>
              <w:jc w:val="left"/>
              <w:rPr>
                <w:rFonts w:asciiTheme="minorHAnsi" w:hAnsiTheme="minorHAnsi" w:cstheme="minorHAnsi"/>
                <w:spacing w:val="4"/>
                <w:szCs w:val="22"/>
              </w:rPr>
            </w:pPr>
          </w:p>
          <w:p w:rsidR="00587193" w:rsidRPr="00DC663B" w:rsidRDefault="00587193" w:rsidP="00A17EF5">
            <w:pPr>
              <w:pStyle w:val="Header"/>
              <w:tabs>
                <w:tab w:val="clear" w:pos="4320"/>
                <w:tab w:val="clear" w:pos="8640"/>
              </w:tabs>
              <w:ind w:right="-374"/>
              <w:jc w:val="left"/>
              <w:rPr>
                <w:rFonts w:asciiTheme="minorHAnsi" w:hAnsiTheme="minorHAnsi" w:cstheme="minorHAnsi"/>
                <w:spacing w:val="4"/>
                <w:szCs w:val="22"/>
              </w:rPr>
            </w:pPr>
          </w:p>
          <w:p w:rsidR="00587193" w:rsidRPr="00DC663B" w:rsidRDefault="007D61CD" w:rsidP="00A17EF5">
            <w:pPr>
              <w:pStyle w:val="Header"/>
              <w:tabs>
                <w:tab w:val="clear" w:pos="4320"/>
                <w:tab w:val="clear" w:pos="8640"/>
              </w:tabs>
              <w:ind w:right="-374"/>
              <w:jc w:val="left"/>
              <w:rPr>
                <w:rFonts w:asciiTheme="minorHAnsi" w:hAnsiTheme="minorHAnsi" w:cstheme="minorHAnsi"/>
                <w:spacing w:val="4"/>
                <w:szCs w:val="22"/>
              </w:rPr>
            </w:pPr>
            <w:r w:rsidRPr="00DC663B">
              <w:rPr>
                <w:rFonts w:asciiTheme="minorHAnsi" w:hAnsiTheme="minorHAnsi" w:cstheme="minorHAnsi"/>
                <w:spacing w:val="4"/>
                <w:szCs w:val="22"/>
              </w:rPr>
              <w:t>Role</w:t>
            </w:r>
          </w:p>
          <w:p w:rsidR="000675AF" w:rsidRPr="00DC663B" w:rsidRDefault="000675AF" w:rsidP="00A17EF5">
            <w:pPr>
              <w:pStyle w:val="Header"/>
              <w:tabs>
                <w:tab w:val="clear" w:pos="4320"/>
                <w:tab w:val="clear" w:pos="8640"/>
              </w:tabs>
              <w:ind w:right="-374"/>
              <w:jc w:val="left"/>
              <w:rPr>
                <w:rFonts w:asciiTheme="minorHAnsi" w:hAnsiTheme="minorHAnsi" w:cstheme="minorHAnsi"/>
                <w:spacing w:val="4"/>
                <w:szCs w:val="22"/>
              </w:rPr>
            </w:pPr>
          </w:p>
          <w:p w:rsidR="000675AF" w:rsidRPr="00DC663B" w:rsidRDefault="000675AF" w:rsidP="00A17EF5">
            <w:pPr>
              <w:pStyle w:val="Header"/>
              <w:tabs>
                <w:tab w:val="clear" w:pos="4320"/>
                <w:tab w:val="clear" w:pos="8640"/>
              </w:tabs>
              <w:ind w:right="-374"/>
              <w:jc w:val="left"/>
              <w:rPr>
                <w:rFonts w:asciiTheme="minorHAnsi" w:hAnsiTheme="minorHAnsi" w:cstheme="minorHAnsi"/>
                <w:spacing w:val="4"/>
                <w:szCs w:val="22"/>
              </w:rPr>
            </w:pPr>
          </w:p>
          <w:p w:rsidR="000675AF" w:rsidRPr="00DC663B" w:rsidRDefault="000675AF" w:rsidP="00A17EF5">
            <w:pPr>
              <w:pStyle w:val="Header"/>
              <w:tabs>
                <w:tab w:val="clear" w:pos="4320"/>
                <w:tab w:val="clear" w:pos="8640"/>
              </w:tabs>
              <w:ind w:right="-374"/>
              <w:jc w:val="left"/>
              <w:rPr>
                <w:rFonts w:asciiTheme="minorHAnsi" w:hAnsiTheme="minorHAnsi" w:cstheme="minorHAnsi"/>
                <w:spacing w:val="4"/>
                <w:szCs w:val="22"/>
              </w:rPr>
            </w:pPr>
          </w:p>
          <w:p w:rsidR="000675AF" w:rsidRPr="00DC663B" w:rsidRDefault="000675AF" w:rsidP="00A17EF5">
            <w:pPr>
              <w:pStyle w:val="Header"/>
              <w:tabs>
                <w:tab w:val="clear" w:pos="4320"/>
                <w:tab w:val="clear" w:pos="8640"/>
              </w:tabs>
              <w:ind w:right="-374"/>
              <w:jc w:val="left"/>
              <w:rPr>
                <w:rFonts w:asciiTheme="minorHAnsi" w:hAnsiTheme="minorHAnsi" w:cstheme="minorHAnsi"/>
                <w:spacing w:val="4"/>
                <w:szCs w:val="22"/>
              </w:rPr>
            </w:pPr>
          </w:p>
          <w:p w:rsidR="000675AF" w:rsidRPr="00DC663B" w:rsidRDefault="000675AF" w:rsidP="00A17EF5">
            <w:pPr>
              <w:pStyle w:val="Header"/>
              <w:tabs>
                <w:tab w:val="clear" w:pos="4320"/>
                <w:tab w:val="clear" w:pos="8640"/>
              </w:tabs>
              <w:ind w:right="-374"/>
              <w:jc w:val="left"/>
              <w:rPr>
                <w:rFonts w:asciiTheme="minorHAnsi" w:hAnsiTheme="minorHAnsi" w:cstheme="minorHAnsi"/>
                <w:spacing w:val="4"/>
                <w:szCs w:val="22"/>
              </w:rPr>
            </w:pPr>
          </w:p>
          <w:p w:rsidR="000675AF" w:rsidRPr="00DC663B" w:rsidRDefault="000675AF" w:rsidP="00A17EF5">
            <w:pPr>
              <w:pStyle w:val="Header"/>
              <w:tabs>
                <w:tab w:val="clear" w:pos="4320"/>
                <w:tab w:val="clear" w:pos="8640"/>
              </w:tabs>
              <w:ind w:right="-374"/>
              <w:jc w:val="left"/>
              <w:rPr>
                <w:rFonts w:asciiTheme="minorHAnsi" w:hAnsiTheme="minorHAnsi" w:cstheme="minorHAnsi"/>
                <w:spacing w:val="4"/>
                <w:szCs w:val="22"/>
              </w:rPr>
            </w:pPr>
          </w:p>
          <w:p w:rsidR="000675AF" w:rsidRPr="00DC663B" w:rsidRDefault="000675AF" w:rsidP="00A17EF5">
            <w:pPr>
              <w:pStyle w:val="Header"/>
              <w:tabs>
                <w:tab w:val="clear" w:pos="4320"/>
                <w:tab w:val="clear" w:pos="8640"/>
              </w:tabs>
              <w:ind w:right="-374"/>
              <w:jc w:val="left"/>
              <w:rPr>
                <w:rFonts w:asciiTheme="minorHAnsi" w:hAnsiTheme="minorHAnsi" w:cstheme="minorHAnsi"/>
                <w:spacing w:val="4"/>
                <w:szCs w:val="22"/>
              </w:rPr>
            </w:pPr>
          </w:p>
          <w:p w:rsidR="000675AF" w:rsidRPr="00DC663B" w:rsidRDefault="000675AF" w:rsidP="00A17EF5">
            <w:pPr>
              <w:pStyle w:val="Header"/>
              <w:tabs>
                <w:tab w:val="clear" w:pos="4320"/>
                <w:tab w:val="clear" w:pos="8640"/>
              </w:tabs>
              <w:ind w:right="-374"/>
              <w:jc w:val="left"/>
              <w:rPr>
                <w:rFonts w:asciiTheme="minorHAnsi" w:hAnsiTheme="minorHAnsi" w:cstheme="minorHAnsi"/>
                <w:spacing w:val="4"/>
                <w:szCs w:val="22"/>
              </w:rPr>
            </w:pPr>
          </w:p>
          <w:p w:rsidR="000675AF" w:rsidRPr="00DC663B" w:rsidRDefault="000675AF" w:rsidP="00A17EF5">
            <w:pPr>
              <w:pStyle w:val="Header"/>
              <w:tabs>
                <w:tab w:val="clear" w:pos="4320"/>
                <w:tab w:val="clear" w:pos="8640"/>
              </w:tabs>
              <w:ind w:right="-374"/>
              <w:jc w:val="left"/>
              <w:rPr>
                <w:rFonts w:asciiTheme="minorHAnsi" w:hAnsiTheme="minorHAnsi" w:cstheme="minorHAnsi"/>
                <w:spacing w:val="4"/>
                <w:szCs w:val="22"/>
              </w:rPr>
            </w:pPr>
          </w:p>
          <w:p w:rsidR="000675AF" w:rsidRPr="00DC663B" w:rsidRDefault="000675AF" w:rsidP="00A17EF5">
            <w:pPr>
              <w:pStyle w:val="Header"/>
              <w:tabs>
                <w:tab w:val="clear" w:pos="4320"/>
                <w:tab w:val="clear" w:pos="8640"/>
              </w:tabs>
              <w:ind w:right="-374"/>
              <w:jc w:val="left"/>
              <w:rPr>
                <w:rFonts w:asciiTheme="minorHAnsi" w:hAnsiTheme="minorHAnsi" w:cstheme="minorHAnsi"/>
                <w:spacing w:val="4"/>
                <w:szCs w:val="22"/>
              </w:rPr>
            </w:pPr>
          </w:p>
          <w:p w:rsidR="00DC663B" w:rsidRDefault="00DC663B" w:rsidP="00A17EF5">
            <w:pPr>
              <w:pStyle w:val="Header"/>
              <w:tabs>
                <w:tab w:val="clear" w:pos="4320"/>
                <w:tab w:val="clear" w:pos="8640"/>
              </w:tabs>
              <w:ind w:right="-374"/>
              <w:jc w:val="left"/>
              <w:rPr>
                <w:rFonts w:asciiTheme="minorHAnsi" w:hAnsiTheme="minorHAnsi" w:cstheme="minorHAnsi"/>
                <w:b/>
                <w:spacing w:val="4"/>
                <w:szCs w:val="22"/>
              </w:rPr>
            </w:pPr>
          </w:p>
          <w:p w:rsidR="00DC663B" w:rsidRDefault="00DC663B" w:rsidP="00A17EF5">
            <w:pPr>
              <w:pStyle w:val="Header"/>
              <w:tabs>
                <w:tab w:val="clear" w:pos="4320"/>
                <w:tab w:val="clear" w:pos="8640"/>
              </w:tabs>
              <w:ind w:right="-374"/>
              <w:jc w:val="left"/>
              <w:rPr>
                <w:rFonts w:asciiTheme="minorHAnsi" w:hAnsiTheme="minorHAnsi" w:cstheme="minorHAnsi"/>
                <w:b/>
                <w:spacing w:val="4"/>
                <w:szCs w:val="22"/>
              </w:rPr>
            </w:pPr>
          </w:p>
          <w:p w:rsidR="000675AF" w:rsidRPr="00DC663B" w:rsidRDefault="007D61CD" w:rsidP="00A17EF5">
            <w:pPr>
              <w:pStyle w:val="Header"/>
              <w:tabs>
                <w:tab w:val="clear" w:pos="4320"/>
                <w:tab w:val="clear" w:pos="8640"/>
              </w:tabs>
              <w:ind w:right="-374"/>
              <w:jc w:val="left"/>
              <w:rPr>
                <w:rFonts w:asciiTheme="minorHAnsi" w:hAnsiTheme="minorHAnsi" w:cstheme="minorHAnsi"/>
                <w:b/>
                <w:spacing w:val="4"/>
                <w:szCs w:val="22"/>
              </w:rPr>
            </w:pPr>
            <w:r w:rsidRPr="00DC663B">
              <w:rPr>
                <w:rFonts w:asciiTheme="minorHAnsi" w:hAnsiTheme="minorHAnsi" w:cstheme="minorHAnsi"/>
                <w:b/>
                <w:spacing w:val="4"/>
                <w:szCs w:val="22"/>
              </w:rPr>
              <w:t xml:space="preserve">Personal Details:  </w:t>
            </w:r>
          </w:p>
          <w:p w:rsidR="000675AF" w:rsidRPr="00DC663B" w:rsidRDefault="007D61CD" w:rsidP="00A17EF5">
            <w:pPr>
              <w:pStyle w:val="Header"/>
              <w:tabs>
                <w:tab w:val="clear" w:pos="4320"/>
                <w:tab w:val="clear" w:pos="8640"/>
              </w:tabs>
              <w:ind w:right="-374"/>
              <w:jc w:val="left"/>
              <w:rPr>
                <w:rFonts w:asciiTheme="minorHAnsi" w:hAnsiTheme="minorHAnsi" w:cstheme="minorHAnsi"/>
                <w:b/>
                <w:spacing w:val="4"/>
                <w:szCs w:val="22"/>
              </w:rPr>
            </w:pPr>
            <w:r w:rsidRPr="00DC663B">
              <w:rPr>
                <w:rFonts w:asciiTheme="minorHAnsi" w:hAnsiTheme="minorHAnsi" w:cstheme="minorHAnsi"/>
                <w:b/>
                <w:spacing w:val="4"/>
                <w:szCs w:val="22"/>
              </w:rPr>
              <w:t xml:space="preserve">Father’s Name: </w:t>
            </w:r>
          </w:p>
          <w:p w:rsidR="000675AF" w:rsidRPr="00DC663B" w:rsidRDefault="007D61CD" w:rsidP="00A17EF5">
            <w:pPr>
              <w:rPr>
                <w:rFonts w:asciiTheme="minorHAnsi" w:eastAsia="Calibri" w:hAnsiTheme="minorHAnsi" w:cstheme="minorHAnsi"/>
                <w:b/>
                <w:sz w:val="22"/>
                <w:szCs w:val="22"/>
              </w:rPr>
            </w:pPr>
            <w:r w:rsidRPr="00DC663B">
              <w:rPr>
                <w:rFonts w:asciiTheme="minorHAnsi" w:eastAsia="Calibri" w:hAnsiTheme="minorHAnsi" w:cstheme="minorHAnsi"/>
                <w:b/>
                <w:sz w:val="22"/>
                <w:szCs w:val="22"/>
              </w:rPr>
              <w:t>Mother’sName</w:t>
            </w:r>
            <w:r w:rsidRPr="00DC663B">
              <w:rPr>
                <w:rFonts w:asciiTheme="minorHAnsi" w:eastAsia="Calibri" w:hAnsiTheme="minorHAnsi" w:cstheme="minorHAnsi"/>
                <w:sz w:val="22"/>
                <w:szCs w:val="22"/>
              </w:rPr>
              <w:t xml:space="preserve">:                </w:t>
            </w:r>
          </w:p>
          <w:p w:rsidR="000675AF" w:rsidRPr="00DC663B" w:rsidRDefault="007D61CD" w:rsidP="00A17EF5">
            <w:pPr>
              <w:ind w:firstLine="720"/>
              <w:rPr>
                <w:rFonts w:asciiTheme="minorHAnsi" w:eastAsia="Calibri" w:hAnsiTheme="minorHAnsi" w:cstheme="minorHAnsi"/>
                <w:b/>
                <w:sz w:val="22"/>
                <w:szCs w:val="22"/>
              </w:rPr>
            </w:pPr>
            <w:r w:rsidRPr="00DC663B">
              <w:rPr>
                <w:rFonts w:asciiTheme="minorHAnsi" w:eastAsia="Calibri" w:hAnsiTheme="minorHAnsi" w:cstheme="minorHAnsi"/>
                <w:b/>
                <w:sz w:val="22"/>
                <w:szCs w:val="22"/>
              </w:rPr>
              <w:t>DOB</w:t>
            </w:r>
            <w:r w:rsidRPr="00DC663B">
              <w:rPr>
                <w:rFonts w:asciiTheme="minorHAnsi" w:eastAsia="Calibri" w:hAnsiTheme="minorHAnsi" w:cstheme="minorHAnsi"/>
                <w:sz w:val="22"/>
                <w:szCs w:val="22"/>
              </w:rPr>
              <w:t xml:space="preserve">: </w:t>
            </w:r>
            <w:r w:rsidRPr="00DC663B">
              <w:rPr>
                <w:rFonts w:asciiTheme="minorHAnsi" w:eastAsia="Calibri" w:hAnsiTheme="minorHAnsi" w:cstheme="minorHAnsi"/>
                <w:sz w:val="22"/>
                <w:szCs w:val="22"/>
              </w:rPr>
              <w:tab/>
            </w:r>
          </w:p>
          <w:p w:rsidR="000675AF" w:rsidRPr="00DC663B" w:rsidRDefault="007D61CD" w:rsidP="00A17EF5">
            <w:pPr>
              <w:ind w:firstLine="720"/>
              <w:rPr>
                <w:rFonts w:asciiTheme="minorHAnsi" w:eastAsia="Calibri" w:hAnsiTheme="minorHAnsi" w:cstheme="minorHAnsi"/>
                <w:b/>
                <w:sz w:val="22"/>
                <w:szCs w:val="22"/>
              </w:rPr>
            </w:pPr>
            <w:r w:rsidRPr="00DC663B">
              <w:rPr>
                <w:rFonts w:asciiTheme="minorHAnsi" w:eastAsia="Calibri" w:hAnsiTheme="minorHAnsi" w:cstheme="minorHAnsi"/>
                <w:b/>
                <w:sz w:val="22"/>
                <w:szCs w:val="22"/>
              </w:rPr>
              <w:t>Gender</w:t>
            </w:r>
            <w:r w:rsidRPr="00DC663B">
              <w:rPr>
                <w:rFonts w:asciiTheme="minorHAnsi" w:eastAsia="Calibri" w:hAnsiTheme="minorHAnsi" w:cstheme="minorHAnsi"/>
                <w:sz w:val="22"/>
                <w:szCs w:val="22"/>
              </w:rPr>
              <w:t xml:space="preserve">: </w:t>
            </w:r>
          </w:p>
          <w:p w:rsidR="000675AF" w:rsidRPr="00DC663B" w:rsidRDefault="007D61CD" w:rsidP="00A17EF5">
            <w:pPr>
              <w:rPr>
                <w:rFonts w:asciiTheme="minorHAnsi" w:eastAsia="Calibri" w:hAnsiTheme="minorHAnsi" w:cstheme="minorHAnsi"/>
                <w:sz w:val="22"/>
                <w:szCs w:val="22"/>
              </w:rPr>
            </w:pPr>
            <w:r w:rsidRPr="00DC663B">
              <w:rPr>
                <w:rFonts w:asciiTheme="minorHAnsi" w:eastAsia="Calibri" w:hAnsiTheme="minorHAnsi" w:cstheme="minorHAnsi"/>
                <w:b/>
                <w:sz w:val="22"/>
                <w:szCs w:val="22"/>
              </w:rPr>
              <w:t>Marital status</w:t>
            </w:r>
            <w:r w:rsidRPr="00DC663B">
              <w:rPr>
                <w:rFonts w:asciiTheme="minorHAnsi" w:eastAsia="Calibri" w:hAnsiTheme="minorHAnsi" w:cstheme="minorHAnsi"/>
                <w:sz w:val="22"/>
                <w:szCs w:val="22"/>
              </w:rPr>
              <w:t xml:space="preserve">: </w:t>
            </w:r>
            <w:r w:rsidRPr="00DC663B">
              <w:rPr>
                <w:rFonts w:asciiTheme="minorHAnsi" w:eastAsia="Calibri" w:hAnsiTheme="minorHAnsi" w:cstheme="minorHAnsi"/>
                <w:sz w:val="22"/>
                <w:szCs w:val="22"/>
              </w:rPr>
              <w:tab/>
            </w:r>
          </w:p>
          <w:p w:rsidR="000675AF" w:rsidRPr="00DC663B" w:rsidRDefault="007D61CD" w:rsidP="00A17EF5">
            <w:pPr>
              <w:rPr>
                <w:rFonts w:asciiTheme="minorHAnsi" w:eastAsia="Calibri" w:hAnsiTheme="minorHAnsi" w:cstheme="minorHAnsi"/>
                <w:b/>
                <w:sz w:val="22"/>
                <w:szCs w:val="22"/>
              </w:rPr>
            </w:pPr>
            <w:r w:rsidRPr="00DC663B">
              <w:rPr>
                <w:rFonts w:asciiTheme="minorHAnsi" w:eastAsia="Calibri" w:hAnsiTheme="minorHAnsi" w:cstheme="minorHAnsi"/>
                <w:b/>
                <w:sz w:val="22"/>
                <w:szCs w:val="22"/>
              </w:rPr>
              <w:t>Nationality</w:t>
            </w:r>
            <w:r w:rsidRPr="00DC663B">
              <w:rPr>
                <w:rFonts w:asciiTheme="minorHAnsi" w:eastAsia="Calibri" w:hAnsiTheme="minorHAnsi" w:cstheme="minorHAnsi"/>
                <w:sz w:val="22"/>
                <w:szCs w:val="22"/>
              </w:rPr>
              <w:t>:</w:t>
            </w:r>
            <w:r w:rsidRPr="00DC663B">
              <w:rPr>
                <w:rFonts w:asciiTheme="minorHAnsi" w:eastAsia="Calibri" w:hAnsiTheme="minorHAnsi" w:cstheme="minorHAnsi"/>
                <w:sz w:val="22"/>
                <w:szCs w:val="22"/>
              </w:rPr>
              <w:tab/>
            </w:r>
          </w:p>
          <w:p w:rsidR="00FC5CF0" w:rsidRPr="00DC663B" w:rsidRDefault="007D61CD" w:rsidP="00A17EF5">
            <w:pPr>
              <w:rPr>
                <w:rFonts w:asciiTheme="minorHAnsi" w:eastAsia="Calibri" w:hAnsiTheme="minorHAnsi" w:cstheme="minorHAnsi"/>
                <w:b/>
                <w:sz w:val="22"/>
                <w:szCs w:val="22"/>
              </w:rPr>
            </w:pPr>
            <w:r w:rsidRPr="00DC663B">
              <w:rPr>
                <w:rFonts w:asciiTheme="minorHAnsi" w:eastAsia="Calibri" w:hAnsiTheme="minorHAnsi" w:cstheme="minorHAnsi"/>
                <w:b/>
                <w:sz w:val="22"/>
                <w:szCs w:val="22"/>
              </w:rPr>
              <w:t>Passport No:</w:t>
            </w:r>
          </w:p>
          <w:p w:rsidR="00FC5CF0" w:rsidRPr="00DC663B" w:rsidRDefault="007D61CD" w:rsidP="00A17EF5">
            <w:pPr>
              <w:rPr>
                <w:rFonts w:asciiTheme="minorHAnsi" w:eastAsia="Calibri" w:hAnsiTheme="minorHAnsi" w:cstheme="minorHAnsi"/>
                <w:b/>
                <w:sz w:val="22"/>
                <w:szCs w:val="22"/>
              </w:rPr>
            </w:pPr>
            <w:r w:rsidRPr="00DC663B">
              <w:rPr>
                <w:rFonts w:asciiTheme="minorHAnsi" w:eastAsia="Calibri" w:hAnsiTheme="minorHAnsi" w:cstheme="minorHAnsi"/>
                <w:b/>
                <w:sz w:val="22"/>
                <w:szCs w:val="22"/>
              </w:rPr>
              <w:t>PAN No:</w:t>
            </w:r>
          </w:p>
          <w:p w:rsidR="000675AF" w:rsidRPr="00DC663B" w:rsidRDefault="007D61CD" w:rsidP="00A17EF5">
            <w:pPr>
              <w:rPr>
                <w:rFonts w:asciiTheme="minorHAnsi" w:eastAsia="Calibri" w:hAnsiTheme="minorHAnsi" w:cstheme="minorHAnsi"/>
                <w:b/>
                <w:sz w:val="22"/>
                <w:szCs w:val="22"/>
              </w:rPr>
            </w:pPr>
            <w:r w:rsidRPr="00DC663B">
              <w:rPr>
                <w:rFonts w:asciiTheme="minorHAnsi" w:eastAsia="Calibri" w:hAnsiTheme="minorHAnsi" w:cstheme="minorHAnsi"/>
                <w:b/>
                <w:sz w:val="22"/>
                <w:szCs w:val="22"/>
              </w:rPr>
              <w:t>Aternate</w:t>
            </w:r>
            <w:r w:rsidR="00B96BEA" w:rsidRPr="00DC663B">
              <w:rPr>
                <w:rFonts w:asciiTheme="minorHAnsi" w:eastAsia="Calibri" w:hAnsiTheme="minorHAnsi" w:cstheme="minorHAnsi"/>
                <w:b/>
                <w:sz w:val="22"/>
                <w:szCs w:val="22"/>
              </w:rPr>
              <w:t xml:space="preserve"> </w:t>
            </w:r>
            <w:r w:rsidRPr="00DC663B">
              <w:rPr>
                <w:rFonts w:asciiTheme="minorHAnsi" w:eastAsia="Calibri" w:hAnsiTheme="minorHAnsi" w:cstheme="minorHAnsi"/>
                <w:b/>
                <w:sz w:val="22"/>
                <w:szCs w:val="22"/>
              </w:rPr>
              <w:t xml:space="preserve">Mobile No:   </w:t>
            </w:r>
          </w:p>
          <w:p w:rsidR="005A022C" w:rsidRPr="00DC663B" w:rsidRDefault="007D61CD" w:rsidP="00A17EF5">
            <w:pPr>
              <w:pStyle w:val="Header"/>
              <w:tabs>
                <w:tab w:val="clear" w:pos="4320"/>
                <w:tab w:val="clear" w:pos="8640"/>
              </w:tabs>
              <w:ind w:right="-374"/>
              <w:jc w:val="left"/>
              <w:rPr>
                <w:rFonts w:asciiTheme="minorHAnsi" w:hAnsiTheme="minorHAnsi" w:cstheme="minorHAnsi"/>
                <w:b/>
                <w:spacing w:val="4"/>
                <w:szCs w:val="22"/>
              </w:rPr>
            </w:pPr>
            <w:r w:rsidRPr="00DC663B">
              <w:rPr>
                <w:rFonts w:asciiTheme="minorHAnsi" w:eastAsia="Calibri" w:hAnsiTheme="minorHAnsi" w:cstheme="minorHAnsi"/>
                <w:b/>
                <w:szCs w:val="22"/>
              </w:rPr>
              <w:t>Alternate Mail ID:</w:t>
            </w:r>
            <w:r w:rsidRPr="00DC663B">
              <w:rPr>
                <w:rFonts w:asciiTheme="minorHAnsi" w:hAnsiTheme="minorHAnsi" w:cstheme="minorHAnsi"/>
                <w:b/>
                <w:spacing w:val="4"/>
                <w:szCs w:val="22"/>
              </w:rPr>
              <w:t xml:space="preserve"> </w:t>
            </w:r>
          </w:p>
          <w:p w:rsidR="005A022C" w:rsidRPr="00DC663B" w:rsidRDefault="005A022C" w:rsidP="00A17EF5">
            <w:pPr>
              <w:pStyle w:val="Header"/>
              <w:tabs>
                <w:tab w:val="clear" w:pos="4320"/>
                <w:tab w:val="clear" w:pos="8640"/>
              </w:tabs>
              <w:ind w:right="-374"/>
              <w:jc w:val="left"/>
              <w:rPr>
                <w:rFonts w:asciiTheme="minorHAnsi" w:hAnsiTheme="minorHAnsi" w:cstheme="minorHAnsi"/>
                <w:b/>
                <w:spacing w:val="4"/>
                <w:szCs w:val="22"/>
              </w:rPr>
            </w:pPr>
          </w:p>
          <w:p w:rsidR="005A022C" w:rsidRPr="00DC663B" w:rsidRDefault="005A022C" w:rsidP="00A17EF5">
            <w:pPr>
              <w:pStyle w:val="Header"/>
              <w:tabs>
                <w:tab w:val="clear" w:pos="4320"/>
                <w:tab w:val="clear" w:pos="8640"/>
              </w:tabs>
              <w:ind w:right="-374"/>
              <w:jc w:val="left"/>
              <w:rPr>
                <w:rFonts w:asciiTheme="minorHAnsi" w:hAnsiTheme="minorHAnsi" w:cstheme="minorHAnsi"/>
                <w:b/>
                <w:spacing w:val="4"/>
                <w:szCs w:val="22"/>
              </w:rPr>
            </w:pPr>
          </w:p>
          <w:p w:rsidR="005A022C" w:rsidRPr="00DC663B" w:rsidRDefault="005A022C" w:rsidP="00A17EF5">
            <w:pPr>
              <w:pStyle w:val="Header"/>
              <w:tabs>
                <w:tab w:val="clear" w:pos="4320"/>
                <w:tab w:val="clear" w:pos="8640"/>
              </w:tabs>
              <w:ind w:right="-374"/>
              <w:jc w:val="left"/>
              <w:rPr>
                <w:rFonts w:asciiTheme="minorHAnsi" w:hAnsiTheme="minorHAnsi" w:cstheme="minorHAnsi"/>
                <w:b/>
                <w:spacing w:val="4"/>
                <w:szCs w:val="22"/>
              </w:rPr>
            </w:pPr>
          </w:p>
          <w:p w:rsidR="005A022C" w:rsidRPr="00DC663B" w:rsidRDefault="005A022C" w:rsidP="00A17EF5">
            <w:pPr>
              <w:pStyle w:val="Header"/>
              <w:tabs>
                <w:tab w:val="clear" w:pos="4320"/>
                <w:tab w:val="clear" w:pos="8640"/>
              </w:tabs>
              <w:ind w:right="-374"/>
              <w:jc w:val="left"/>
              <w:rPr>
                <w:rFonts w:asciiTheme="minorHAnsi" w:hAnsiTheme="minorHAnsi" w:cstheme="minorHAnsi"/>
                <w:b/>
                <w:spacing w:val="4"/>
                <w:szCs w:val="22"/>
              </w:rPr>
            </w:pPr>
          </w:p>
          <w:p w:rsidR="005A022C" w:rsidRPr="00DC663B" w:rsidRDefault="005A022C" w:rsidP="00A17EF5">
            <w:pPr>
              <w:pStyle w:val="Header"/>
              <w:tabs>
                <w:tab w:val="clear" w:pos="4320"/>
                <w:tab w:val="clear" w:pos="8640"/>
              </w:tabs>
              <w:ind w:right="-374"/>
              <w:jc w:val="left"/>
              <w:rPr>
                <w:rFonts w:asciiTheme="minorHAnsi" w:hAnsiTheme="minorHAnsi" w:cstheme="minorHAnsi"/>
                <w:b/>
                <w:spacing w:val="4"/>
                <w:szCs w:val="22"/>
              </w:rPr>
            </w:pPr>
          </w:p>
          <w:p w:rsidR="005A022C" w:rsidRPr="00DC663B" w:rsidRDefault="005A022C" w:rsidP="00A17EF5">
            <w:pPr>
              <w:pStyle w:val="Header"/>
              <w:tabs>
                <w:tab w:val="clear" w:pos="4320"/>
                <w:tab w:val="clear" w:pos="8640"/>
              </w:tabs>
              <w:ind w:right="-374"/>
              <w:jc w:val="left"/>
              <w:rPr>
                <w:rFonts w:asciiTheme="minorHAnsi" w:hAnsiTheme="minorHAnsi" w:cstheme="minorHAnsi"/>
                <w:b/>
                <w:spacing w:val="4"/>
                <w:szCs w:val="22"/>
              </w:rPr>
            </w:pPr>
          </w:p>
          <w:p w:rsidR="00916518" w:rsidRPr="00DC663B" w:rsidRDefault="007D61CD" w:rsidP="00A17EF5">
            <w:pPr>
              <w:pStyle w:val="Header"/>
              <w:tabs>
                <w:tab w:val="clear" w:pos="4320"/>
                <w:tab w:val="clear" w:pos="8640"/>
              </w:tabs>
              <w:ind w:right="-374"/>
              <w:jc w:val="left"/>
              <w:rPr>
                <w:rFonts w:asciiTheme="minorHAnsi" w:hAnsiTheme="minorHAnsi" w:cstheme="minorHAnsi"/>
                <w:b/>
                <w:spacing w:val="4"/>
                <w:szCs w:val="22"/>
              </w:rPr>
            </w:pPr>
            <w:r w:rsidRPr="00DC663B">
              <w:rPr>
                <w:rFonts w:asciiTheme="minorHAnsi" w:eastAsia="Calibri" w:hAnsiTheme="minorHAnsi" w:cstheme="minorHAnsi"/>
                <w:b/>
                <w:szCs w:val="22"/>
              </w:rPr>
              <w:t>Place</w:t>
            </w:r>
            <w:r w:rsidRPr="00DC663B">
              <w:rPr>
                <w:rFonts w:asciiTheme="minorHAnsi" w:eastAsia="Calibri" w:hAnsiTheme="minorHAnsi" w:cstheme="minorHAnsi"/>
                <w:szCs w:val="22"/>
              </w:rPr>
              <w:t xml:space="preserve">: </w:t>
            </w:r>
            <w:r w:rsidRPr="00DC663B">
              <w:rPr>
                <w:rFonts w:asciiTheme="minorHAnsi" w:eastAsia="Calibri" w:hAnsiTheme="minorHAnsi" w:cstheme="minorHAnsi"/>
                <w:szCs w:val="22"/>
              </w:rPr>
              <w:tab/>
              <w:t>Hyderabad</w:t>
            </w:r>
            <w:r w:rsidR="000675AF" w:rsidRPr="00DC663B">
              <w:rPr>
                <w:rFonts w:asciiTheme="minorHAnsi" w:hAnsiTheme="minorHAnsi" w:cstheme="minorHAnsi"/>
                <w:b/>
                <w:spacing w:val="4"/>
                <w:szCs w:val="22"/>
              </w:rPr>
              <w:t xml:space="preserve">                     </w:t>
            </w:r>
          </w:p>
          <w:p w:rsidR="00916518" w:rsidRPr="00DC663B" w:rsidRDefault="00916518" w:rsidP="00A17EF5">
            <w:pPr>
              <w:pStyle w:val="Header"/>
              <w:tabs>
                <w:tab w:val="clear" w:pos="4320"/>
                <w:tab w:val="clear" w:pos="8640"/>
              </w:tabs>
              <w:ind w:right="-374"/>
              <w:jc w:val="left"/>
              <w:rPr>
                <w:rFonts w:asciiTheme="minorHAnsi" w:hAnsiTheme="minorHAnsi" w:cstheme="minorHAnsi"/>
                <w:spacing w:val="4"/>
                <w:szCs w:val="22"/>
              </w:rPr>
            </w:pPr>
          </w:p>
          <w:p w:rsidR="00916518" w:rsidRPr="00DC663B" w:rsidRDefault="00916518" w:rsidP="00A17EF5">
            <w:pPr>
              <w:pStyle w:val="Header"/>
              <w:tabs>
                <w:tab w:val="clear" w:pos="4320"/>
                <w:tab w:val="clear" w:pos="8640"/>
              </w:tabs>
              <w:ind w:right="-374"/>
              <w:jc w:val="left"/>
              <w:rPr>
                <w:rFonts w:asciiTheme="minorHAnsi" w:hAnsiTheme="minorHAnsi" w:cstheme="minorHAnsi"/>
                <w:spacing w:val="4"/>
                <w:szCs w:val="22"/>
              </w:rPr>
            </w:pPr>
          </w:p>
          <w:p w:rsidR="00916518" w:rsidRPr="00DC663B" w:rsidRDefault="00916518" w:rsidP="00A17EF5">
            <w:pPr>
              <w:pStyle w:val="Header"/>
              <w:tabs>
                <w:tab w:val="clear" w:pos="4320"/>
                <w:tab w:val="clear" w:pos="8640"/>
              </w:tabs>
              <w:ind w:right="-374"/>
              <w:jc w:val="left"/>
              <w:rPr>
                <w:rFonts w:asciiTheme="minorHAnsi" w:hAnsiTheme="minorHAnsi" w:cstheme="minorHAnsi"/>
                <w:spacing w:val="4"/>
                <w:szCs w:val="22"/>
              </w:rPr>
            </w:pPr>
          </w:p>
          <w:p w:rsidR="00916518" w:rsidRPr="00DC663B" w:rsidRDefault="00916518" w:rsidP="00A17EF5">
            <w:pPr>
              <w:pStyle w:val="Header"/>
              <w:tabs>
                <w:tab w:val="clear" w:pos="4320"/>
                <w:tab w:val="clear" w:pos="8640"/>
              </w:tabs>
              <w:ind w:right="-374"/>
              <w:jc w:val="left"/>
              <w:rPr>
                <w:rFonts w:asciiTheme="minorHAnsi" w:hAnsiTheme="minorHAnsi" w:cstheme="minorHAnsi"/>
                <w:spacing w:val="4"/>
                <w:szCs w:val="22"/>
              </w:rPr>
            </w:pPr>
          </w:p>
          <w:p w:rsidR="00916518" w:rsidRPr="00DC663B" w:rsidRDefault="00916518" w:rsidP="00A17EF5">
            <w:pPr>
              <w:pStyle w:val="Header"/>
              <w:tabs>
                <w:tab w:val="clear" w:pos="4320"/>
                <w:tab w:val="clear" w:pos="8640"/>
              </w:tabs>
              <w:ind w:right="-374"/>
              <w:jc w:val="left"/>
              <w:rPr>
                <w:rFonts w:asciiTheme="minorHAnsi" w:hAnsiTheme="minorHAnsi" w:cstheme="minorHAnsi"/>
                <w:spacing w:val="4"/>
                <w:szCs w:val="22"/>
              </w:rPr>
            </w:pPr>
          </w:p>
          <w:p w:rsidR="00916518" w:rsidRPr="00DC663B" w:rsidRDefault="00916518" w:rsidP="00A17EF5">
            <w:pPr>
              <w:pStyle w:val="Header"/>
              <w:tabs>
                <w:tab w:val="clear" w:pos="4320"/>
                <w:tab w:val="clear" w:pos="8640"/>
              </w:tabs>
              <w:ind w:right="-374"/>
              <w:jc w:val="left"/>
              <w:rPr>
                <w:rFonts w:asciiTheme="minorHAnsi" w:hAnsiTheme="minorHAnsi" w:cstheme="minorHAnsi"/>
                <w:spacing w:val="4"/>
                <w:szCs w:val="22"/>
              </w:rPr>
            </w:pPr>
          </w:p>
          <w:p w:rsidR="00916518" w:rsidRPr="00DC663B" w:rsidRDefault="00916518" w:rsidP="00A17EF5">
            <w:pPr>
              <w:pStyle w:val="Header"/>
              <w:tabs>
                <w:tab w:val="clear" w:pos="4320"/>
                <w:tab w:val="clear" w:pos="8640"/>
              </w:tabs>
              <w:ind w:right="-374"/>
              <w:jc w:val="left"/>
              <w:rPr>
                <w:rFonts w:asciiTheme="minorHAnsi" w:hAnsiTheme="minorHAnsi" w:cstheme="minorHAnsi"/>
                <w:spacing w:val="4"/>
                <w:szCs w:val="22"/>
              </w:rPr>
            </w:pPr>
          </w:p>
          <w:p w:rsidR="00916518" w:rsidRPr="00DC663B" w:rsidRDefault="00916518" w:rsidP="00A17EF5">
            <w:pPr>
              <w:ind w:right="-232"/>
              <w:rPr>
                <w:rFonts w:asciiTheme="minorHAnsi" w:eastAsia="Calibri" w:hAnsiTheme="minorHAnsi" w:cstheme="minorHAnsi"/>
                <w:b/>
                <w:sz w:val="22"/>
                <w:szCs w:val="22"/>
              </w:rPr>
            </w:pPr>
          </w:p>
          <w:p w:rsidR="00916518" w:rsidRPr="00DC663B" w:rsidRDefault="00916518" w:rsidP="00A17EF5">
            <w:pPr>
              <w:pStyle w:val="Header"/>
              <w:tabs>
                <w:tab w:val="clear" w:pos="4320"/>
                <w:tab w:val="clear" w:pos="8640"/>
              </w:tabs>
              <w:ind w:right="-374"/>
              <w:jc w:val="left"/>
              <w:rPr>
                <w:rFonts w:asciiTheme="minorHAnsi" w:hAnsiTheme="minorHAnsi" w:cstheme="minorHAnsi"/>
                <w:spacing w:val="4"/>
                <w:szCs w:val="22"/>
              </w:rPr>
            </w:pPr>
          </w:p>
          <w:p w:rsidR="00587193" w:rsidRPr="00DC663B" w:rsidRDefault="00587193" w:rsidP="00A17EF5">
            <w:pPr>
              <w:pStyle w:val="Header"/>
              <w:tabs>
                <w:tab w:val="clear" w:pos="4320"/>
                <w:tab w:val="clear" w:pos="8640"/>
              </w:tabs>
              <w:ind w:right="-374"/>
              <w:jc w:val="left"/>
              <w:rPr>
                <w:rFonts w:asciiTheme="minorHAnsi" w:hAnsiTheme="minorHAnsi" w:cstheme="minorHAnsi"/>
                <w:spacing w:val="4"/>
                <w:szCs w:val="22"/>
              </w:rPr>
            </w:pPr>
          </w:p>
          <w:p w:rsidR="00587193" w:rsidRPr="00DC663B" w:rsidRDefault="00587193" w:rsidP="00A17EF5">
            <w:pPr>
              <w:pStyle w:val="Header"/>
              <w:tabs>
                <w:tab w:val="clear" w:pos="4320"/>
                <w:tab w:val="clear" w:pos="8640"/>
              </w:tabs>
              <w:ind w:right="-374"/>
              <w:jc w:val="left"/>
              <w:rPr>
                <w:rFonts w:asciiTheme="minorHAnsi" w:hAnsiTheme="minorHAnsi" w:cstheme="minorHAnsi"/>
                <w:spacing w:val="4"/>
                <w:szCs w:val="22"/>
              </w:rPr>
            </w:pPr>
          </w:p>
          <w:p w:rsidR="00587193" w:rsidRPr="00DC663B" w:rsidRDefault="00587193" w:rsidP="00A17EF5">
            <w:pPr>
              <w:pStyle w:val="Header"/>
              <w:tabs>
                <w:tab w:val="clear" w:pos="4320"/>
                <w:tab w:val="clear" w:pos="8640"/>
              </w:tabs>
              <w:ind w:right="-374"/>
              <w:jc w:val="left"/>
              <w:rPr>
                <w:rFonts w:asciiTheme="minorHAnsi" w:hAnsiTheme="minorHAnsi" w:cstheme="minorHAnsi"/>
                <w:spacing w:val="4"/>
                <w:szCs w:val="22"/>
              </w:rPr>
            </w:pPr>
          </w:p>
          <w:p w:rsidR="00587193" w:rsidRPr="00DC663B" w:rsidRDefault="00587193" w:rsidP="00A17EF5">
            <w:pPr>
              <w:pStyle w:val="Header"/>
              <w:tabs>
                <w:tab w:val="clear" w:pos="4320"/>
                <w:tab w:val="clear" w:pos="8640"/>
              </w:tabs>
              <w:ind w:right="-374"/>
              <w:jc w:val="left"/>
              <w:rPr>
                <w:rFonts w:asciiTheme="minorHAnsi" w:hAnsiTheme="minorHAnsi" w:cstheme="minorHAnsi"/>
                <w:spacing w:val="4"/>
                <w:szCs w:val="22"/>
              </w:rPr>
            </w:pPr>
          </w:p>
          <w:p w:rsidR="00587193" w:rsidRPr="00DC663B" w:rsidRDefault="00587193" w:rsidP="00A17EF5">
            <w:pPr>
              <w:pStyle w:val="Header"/>
              <w:tabs>
                <w:tab w:val="clear" w:pos="4320"/>
                <w:tab w:val="clear" w:pos="8640"/>
              </w:tabs>
              <w:ind w:right="-374"/>
              <w:jc w:val="left"/>
              <w:rPr>
                <w:rFonts w:asciiTheme="minorHAnsi" w:hAnsiTheme="minorHAnsi" w:cstheme="minorHAnsi"/>
                <w:spacing w:val="4"/>
                <w:szCs w:val="22"/>
              </w:rPr>
            </w:pPr>
          </w:p>
          <w:p w:rsidR="00587193" w:rsidRPr="00DC663B" w:rsidRDefault="00587193" w:rsidP="00A17EF5">
            <w:pPr>
              <w:pStyle w:val="Header"/>
              <w:tabs>
                <w:tab w:val="clear" w:pos="4320"/>
                <w:tab w:val="clear" w:pos="8640"/>
              </w:tabs>
              <w:ind w:right="-374"/>
              <w:jc w:val="left"/>
              <w:rPr>
                <w:rFonts w:asciiTheme="minorHAnsi" w:hAnsiTheme="minorHAnsi" w:cstheme="minorHAnsi"/>
                <w:spacing w:val="4"/>
                <w:szCs w:val="22"/>
              </w:rPr>
            </w:pPr>
          </w:p>
          <w:p w:rsidR="00587193" w:rsidRPr="00DC663B" w:rsidRDefault="00587193" w:rsidP="00A17EF5">
            <w:pPr>
              <w:pStyle w:val="Header"/>
              <w:tabs>
                <w:tab w:val="clear" w:pos="4320"/>
                <w:tab w:val="clear" w:pos="8640"/>
              </w:tabs>
              <w:ind w:right="-374"/>
              <w:jc w:val="left"/>
              <w:rPr>
                <w:rFonts w:asciiTheme="minorHAnsi" w:hAnsiTheme="minorHAnsi" w:cstheme="minorHAnsi"/>
                <w:spacing w:val="4"/>
                <w:szCs w:val="22"/>
              </w:rPr>
            </w:pPr>
          </w:p>
          <w:p w:rsidR="00587193" w:rsidRPr="00DC663B" w:rsidRDefault="00587193" w:rsidP="00A17EF5">
            <w:pPr>
              <w:pStyle w:val="Header"/>
              <w:tabs>
                <w:tab w:val="clear" w:pos="4320"/>
                <w:tab w:val="clear" w:pos="8640"/>
              </w:tabs>
              <w:ind w:right="-374"/>
              <w:jc w:val="left"/>
              <w:rPr>
                <w:rFonts w:asciiTheme="minorHAnsi" w:hAnsiTheme="minorHAnsi" w:cstheme="minorHAnsi"/>
                <w:spacing w:val="4"/>
                <w:szCs w:val="22"/>
              </w:rPr>
            </w:pPr>
          </w:p>
          <w:p w:rsidR="00B15F30" w:rsidRPr="00DC663B" w:rsidRDefault="00B15F30" w:rsidP="00A17EF5">
            <w:pPr>
              <w:pStyle w:val="Header"/>
              <w:tabs>
                <w:tab w:val="clear" w:pos="4320"/>
                <w:tab w:val="clear" w:pos="8640"/>
              </w:tabs>
              <w:ind w:right="-374"/>
              <w:jc w:val="left"/>
              <w:rPr>
                <w:rFonts w:asciiTheme="minorHAnsi" w:hAnsiTheme="minorHAnsi" w:cstheme="minorHAnsi"/>
                <w:spacing w:val="4"/>
                <w:szCs w:val="22"/>
              </w:rPr>
            </w:pPr>
          </w:p>
          <w:p w:rsidR="00B15F30" w:rsidRPr="00DC663B" w:rsidRDefault="00B15F30" w:rsidP="00A17EF5">
            <w:pPr>
              <w:pStyle w:val="Header"/>
              <w:tabs>
                <w:tab w:val="clear" w:pos="4320"/>
                <w:tab w:val="clear" w:pos="8640"/>
              </w:tabs>
              <w:ind w:right="-374"/>
              <w:jc w:val="left"/>
              <w:rPr>
                <w:rFonts w:asciiTheme="minorHAnsi" w:hAnsiTheme="minorHAnsi" w:cstheme="minorHAnsi"/>
                <w:spacing w:val="4"/>
                <w:szCs w:val="22"/>
              </w:rPr>
            </w:pPr>
          </w:p>
          <w:p w:rsidR="00B15F30" w:rsidRPr="00DC663B" w:rsidRDefault="00B15F30" w:rsidP="00A17EF5">
            <w:pPr>
              <w:pStyle w:val="Header"/>
              <w:tabs>
                <w:tab w:val="clear" w:pos="4320"/>
                <w:tab w:val="clear" w:pos="8640"/>
              </w:tabs>
              <w:ind w:right="-374"/>
              <w:jc w:val="left"/>
              <w:rPr>
                <w:rFonts w:asciiTheme="minorHAnsi" w:hAnsiTheme="minorHAnsi" w:cstheme="minorHAnsi"/>
                <w:spacing w:val="4"/>
                <w:szCs w:val="22"/>
              </w:rPr>
            </w:pPr>
          </w:p>
          <w:p w:rsidR="00ED5715" w:rsidRPr="00DC663B" w:rsidRDefault="00ED5715" w:rsidP="00A17EF5">
            <w:pPr>
              <w:pStyle w:val="Header"/>
              <w:tabs>
                <w:tab w:val="clear" w:pos="4320"/>
                <w:tab w:val="clear" w:pos="8640"/>
              </w:tabs>
              <w:ind w:right="-374"/>
              <w:jc w:val="left"/>
              <w:rPr>
                <w:rFonts w:asciiTheme="minorHAnsi" w:hAnsiTheme="minorHAnsi" w:cstheme="minorHAnsi"/>
                <w:spacing w:val="4"/>
                <w:szCs w:val="22"/>
              </w:rPr>
            </w:pPr>
          </w:p>
          <w:p w:rsidR="0058664C" w:rsidRPr="00DC663B" w:rsidRDefault="0058664C" w:rsidP="00A17EF5">
            <w:pPr>
              <w:ind w:right="-374"/>
              <w:rPr>
                <w:rFonts w:asciiTheme="minorHAnsi" w:hAnsiTheme="minorHAnsi" w:cstheme="minorHAnsi"/>
                <w:sz w:val="22"/>
                <w:szCs w:val="22"/>
              </w:rPr>
            </w:pPr>
          </w:p>
          <w:p w:rsidR="0058664C" w:rsidRPr="00DC663B" w:rsidRDefault="0058664C" w:rsidP="00A17EF5">
            <w:pPr>
              <w:ind w:right="-374"/>
              <w:rPr>
                <w:rFonts w:asciiTheme="minorHAnsi" w:hAnsiTheme="minorHAnsi" w:cstheme="minorHAnsi"/>
                <w:sz w:val="22"/>
                <w:szCs w:val="22"/>
              </w:rPr>
            </w:pPr>
          </w:p>
          <w:p w:rsidR="004A0E03" w:rsidRPr="00DC663B" w:rsidRDefault="004A0E03" w:rsidP="00A17EF5">
            <w:pPr>
              <w:pStyle w:val="Header"/>
              <w:tabs>
                <w:tab w:val="clear" w:pos="4320"/>
                <w:tab w:val="clear" w:pos="8640"/>
              </w:tabs>
              <w:ind w:right="-374"/>
              <w:jc w:val="left"/>
              <w:rPr>
                <w:rFonts w:asciiTheme="minorHAnsi" w:hAnsiTheme="minorHAnsi" w:cstheme="minorHAnsi"/>
                <w:spacing w:val="4"/>
                <w:szCs w:val="22"/>
              </w:rPr>
            </w:pPr>
          </w:p>
          <w:p w:rsidR="00BF3B01" w:rsidRPr="00DC663B" w:rsidRDefault="00BF3B01" w:rsidP="00A17EF5">
            <w:pPr>
              <w:ind w:right="-374"/>
              <w:rPr>
                <w:rFonts w:asciiTheme="minorHAnsi" w:hAnsiTheme="minorHAnsi" w:cstheme="minorHAnsi"/>
                <w:spacing w:val="4"/>
                <w:sz w:val="22"/>
                <w:szCs w:val="22"/>
              </w:rPr>
            </w:pPr>
          </w:p>
          <w:p w:rsidR="00155830" w:rsidRPr="00DC663B" w:rsidRDefault="00155830" w:rsidP="00A17EF5">
            <w:pPr>
              <w:ind w:right="-374"/>
              <w:rPr>
                <w:rFonts w:asciiTheme="minorHAnsi" w:hAnsiTheme="minorHAnsi" w:cstheme="minorHAnsi"/>
                <w:spacing w:val="4"/>
                <w:sz w:val="22"/>
                <w:szCs w:val="22"/>
              </w:rPr>
            </w:pPr>
          </w:p>
        </w:tc>
        <w:tc>
          <w:tcPr>
            <w:tcW w:w="8600" w:type="dxa"/>
            <w:shd w:val="clear" w:color="auto" w:fill="auto"/>
          </w:tcPr>
          <w:p w:rsidR="00432A3E" w:rsidRPr="00DC663B" w:rsidRDefault="007D61CD" w:rsidP="00A17EF5">
            <w:pPr>
              <w:rPr>
                <w:rFonts w:asciiTheme="minorHAnsi" w:hAnsiTheme="minorHAnsi" w:cstheme="minorHAnsi"/>
                <w:spacing w:val="4"/>
                <w:sz w:val="22"/>
                <w:szCs w:val="22"/>
              </w:rPr>
            </w:pPr>
            <w:r w:rsidRPr="00DC663B">
              <w:rPr>
                <w:rFonts w:asciiTheme="minorHAnsi" w:hAnsiTheme="minorHAnsi" w:cstheme="minorHAnsi"/>
                <w:spacing w:val="4"/>
                <w:sz w:val="22"/>
                <w:szCs w:val="22"/>
              </w:rPr>
              <w:lastRenderedPageBreak/>
              <w:t xml:space="preserve">Java 1.6,JSP2.0,Spring(Core,MVC),Hibernate 3.0,SQL Developer, Eclipse 3.2,Tomcat </w:t>
            </w:r>
            <w:r w:rsidRPr="00DC663B">
              <w:rPr>
                <w:rFonts w:asciiTheme="minorHAnsi" w:hAnsiTheme="minorHAnsi" w:cstheme="minorHAnsi"/>
                <w:spacing w:val="4"/>
                <w:sz w:val="22"/>
                <w:szCs w:val="22"/>
              </w:rPr>
              <w:t>6,SVN for code repository and Snow for issue tracking,Request Notes and Info Notes for Change Request and Problem Records. Jenkins and Nexus for Build,Deploy and Release.</w:t>
            </w:r>
          </w:p>
          <w:p w:rsidR="00432A3E" w:rsidRPr="00DC663B" w:rsidRDefault="00432A3E" w:rsidP="00A17EF5">
            <w:pPr>
              <w:rPr>
                <w:rFonts w:asciiTheme="minorHAnsi" w:hAnsiTheme="minorHAnsi" w:cstheme="minorHAnsi"/>
                <w:spacing w:val="4"/>
                <w:sz w:val="22"/>
                <w:szCs w:val="22"/>
              </w:rPr>
            </w:pPr>
          </w:p>
          <w:p w:rsidR="00432A3E" w:rsidRPr="00DC663B" w:rsidRDefault="007D61CD" w:rsidP="00A17EF5">
            <w:pPr>
              <w:rPr>
                <w:rFonts w:asciiTheme="minorHAnsi" w:eastAsia="Calibri" w:hAnsiTheme="minorHAnsi" w:cstheme="minorHAnsi"/>
                <w:color w:val="000000"/>
                <w:sz w:val="22"/>
                <w:szCs w:val="22"/>
              </w:rPr>
            </w:pPr>
            <w:r w:rsidRPr="00DC663B">
              <w:rPr>
                <w:rFonts w:asciiTheme="minorHAnsi" w:eastAsia="Calibri" w:hAnsiTheme="minorHAnsi" w:cstheme="minorHAnsi"/>
                <w:color w:val="000000"/>
                <w:sz w:val="22"/>
                <w:szCs w:val="22"/>
              </w:rPr>
              <w:t>15</w:t>
            </w:r>
          </w:p>
          <w:p w:rsidR="00432A3E" w:rsidRPr="00DC663B" w:rsidRDefault="007D61CD" w:rsidP="00A17EF5">
            <w:pPr>
              <w:rPr>
                <w:rFonts w:asciiTheme="minorHAnsi" w:hAnsiTheme="minorHAnsi" w:cstheme="minorHAnsi"/>
                <w:b/>
                <w:bCs/>
                <w:color w:val="00000A"/>
                <w:spacing w:val="4"/>
                <w:sz w:val="22"/>
                <w:szCs w:val="22"/>
              </w:rPr>
            </w:pPr>
            <w:r w:rsidRPr="00DC663B">
              <w:rPr>
                <w:rFonts w:asciiTheme="minorHAnsi" w:hAnsiTheme="minorHAnsi" w:cstheme="minorHAnsi"/>
                <w:b/>
                <w:bCs/>
                <w:color w:val="00000A"/>
                <w:sz w:val="22"/>
                <w:szCs w:val="22"/>
              </w:rPr>
              <w:t>WEBEPC:</w:t>
            </w:r>
          </w:p>
          <w:p w:rsidR="00432A3E" w:rsidRPr="00DC663B" w:rsidRDefault="007D61CD" w:rsidP="00A17EF5">
            <w:pPr>
              <w:snapToGrid w:val="0"/>
              <w:rPr>
                <w:rFonts w:asciiTheme="minorHAnsi" w:hAnsiTheme="minorHAnsi" w:cstheme="minorHAnsi"/>
                <w:color w:val="00000A"/>
                <w:spacing w:val="4"/>
                <w:sz w:val="22"/>
                <w:szCs w:val="22"/>
              </w:rPr>
            </w:pPr>
            <w:r w:rsidRPr="00DC663B">
              <w:rPr>
                <w:rFonts w:asciiTheme="minorHAnsi" w:hAnsiTheme="minorHAnsi" w:cstheme="minorHAnsi"/>
                <w:b/>
                <w:bCs/>
                <w:color w:val="00000A"/>
                <w:spacing w:val="4"/>
                <w:sz w:val="22"/>
                <w:szCs w:val="22"/>
              </w:rPr>
              <w:t>Web-EPC</w:t>
            </w:r>
            <w:r w:rsidRPr="00DC663B">
              <w:rPr>
                <w:rFonts w:asciiTheme="minorHAnsi" w:hAnsiTheme="minorHAnsi" w:cstheme="minorHAnsi"/>
                <w:color w:val="00000A"/>
                <w:spacing w:val="4"/>
                <w:sz w:val="22"/>
                <w:szCs w:val="22"/>
              </w:rPr>
              <w:t xml:space="preserve"> application is the catalog for parts and accessories, the dealers can enquire the parts and accessories that are related to Honda products and order them.</w:t>
            </w:r>
            <w:r w:rsidRPr="00DC663B">
              <w:rPr>
                <w:rFonts w:asciiTheme="minorHAnsi" w:hAnsiTheme="minorHAnsi" w:cstheme="minorHAnsi"/>
                <w:color w:val="00000A"/>
                <w:spacing w:val="4"/>
                <w:sz w:val="22"/>
                <w:szCs w:val="22"/>
              </w:rPr>
              <w:t xml:space="preserve"> </w:t>
            </w:r>
          </w:p>
          <w:p w:rsidR="00432A3E" w:rsidRPr="00DC663B" w:rsidRDefault="00432A3E" w:rsidP="00A17EF5">
            <w:pPr>
              <w:snapToGrid w:val="0"/>
              <w:rPr>
                <w:rFonts w:asciiTheme="minorHAnsi" w:hAnsiTheme="minorHAnsi" w:cstheme="minorHAnsi"/>
                <w:color w:val="00000A"/>
                <w:spacing w:val="4"/>
                <w:sz w:val="22"/>
                <w:szCs w:val="22"/>
              </w:rPr>
            </w:pPr>
          </w:p>
          <w:p w:rsidR="00432A3E" w:rsidRPr="00DC663B" w:rsidRDefault="007D61CD" w:rsidP="00A17EF5">
            <w:pPr>
              <w:snapToGrid w:val="0"/>
              <w:rPr>
                <w:rFonts w:asciiTheme="minorHAnsi" w:hAnsiTheme="minorHAnsi" w:cstheme="minorHAnsi"/>
                <w:color w:val="00000A"/>
                <w:spacing w:val="4"/>
                <w:sz w:val="22"/>
                <w:szCs w:val="22"/>
              </w:rPr>
            </w:pPr>
            <w:r w:rsidRPr="00DC663B">
              <w:rPr>
                <w:rFonts w:asciiTheme="minorHAnsi" w:hAnsiTheme="minorHAnsi" w:cstheme="minorHAnsi"/>
                <w:color w:val="00000A"/>
                <w:spacing w:val="4"/>
                <w:sz w:val="22"/>
                <w:szCs w:val="22"/>
              </w:rPr>
              <w:t>Honda is maintaining the genuine parts and accessories in Japan centralized data center.</w:t>
            </w:r>
          </w:p>
          <w:p w:rsidR="00432A3E" w:rsidRPr="00DC663B" w:rsidRDefault="007D61CD" w:rsidP="00A17EF5">
            <w:pPr>
              <w:snapToGrid w:val="0"/>
              <w:rPr>
                <w:rFonts w:asciiTheme="minorHAnsi" w:hAnsiTheme="minorHAnsi" w:cstheme="minorHAnsi"/>
                <w:color w:val="00000A"/>
                <w:spacing w:val="4"/>
                <w:sz w:val="22"/>
                <w:szCs w:val="22"/>
              </w:rPr>
            </w:pPr>
            <w:r w:rsidRPr="00DC663B">
              <w:rPr>
                <w:rFonts w:asciiTheme="minorHAnsi" w:hAnsiTheme="minorHAnsi" w:cstheme="minorHAnsi"/>
                <w:color w:val="00000A"/>
                <w:spacing w:val="4"/>
                <w:sz w:val="22"/>
                <w:szCs w:val="22"/>
              </w:rPr>
              <w:t>Web EPC a</w:t>
            </w:r>
            <w:r w:rsidRPr="00DC663B">
              <w:rPr>
                <w:rFonts w:asciiTheme="minorHAnsi" w:hAnsiTheme="minorHAnsi" w:cstheme="minorHAnsi"/>
                <w:color w:val="00000A"/>
                <w:spacing w:val="4"/>
                <w:sz w:val="22"/>
                <w:szCs w:val="22"/>
              </w:rPr>
              <w:t>pplication has many internal and external interfaces in order to consolidate the parts and price details to display for the parts enquire request. The below list are the key functionalities and interfaces.</w:t>
            </w:r>
          </w:p>
          <w:p w:rsidR="00C7406F" w:rsidRPr="00DC663B" w:rsidRDefault="00C7406F" w:rsidP="00A17EF5">
            <w:pPr>
              <w:snapToGrid w:val="0"/>
              <w:rPr>
                <w:rFonts w:asciiTheme="minorHAnsi" w:hAnsiTheme="minorHAnsi" w:cstheme="minorHAnsi"/>
                <w:color w:val="00000A"/>
                <w:spacing w:val="4"/>
                <w:sz w:val="22"/>
                <w:szCs w:val="22"/>
              </w:rPr>
            </w:pPr>
          </w:p>
          <w:p w:rsidR="00C7406F" w:rsidRPr="00DC663B" w:rsidRDefault="007D61CD" w:rsidP="00A17EF5">
            <w:pPr>
              <w:pStyle w:val="ListParagraph"/>
              <w:numPr>
                <w:ilvl w:val="0"/>
                <w:numId w:val="5"/>
              </w:numPr>
              <w:rPr>
                <w:rFonts w:asciiTheme="minorHAnsi" w:hAnsiTheme="minorHAnsi" w:cstheme="minorHAnsi"/>
                <w:spacing w:val="4"/>
                <w:sz w:val="22"/>
                <w:szCs w:val="22"/>
              </w:rPr>
            </w:pPr>
            <w:r w:rsidRPr="00DC663B">
              <w:rPr>
                <w:rFonts w:asciiTheme="minorHAnsi" w:hAnsiTheme="minorHAnsi" w:cstheme="minorHAnsi"/>
                <w:spacing w:val="4"/>
                <w:sz w:val="22"/>
                <w:szCs w:val="22"/>
              </w:rPr>
              <w:t xml:space="preserve">Involved in Defect fixing , giving support to the client. </w:t>
            </w:r>
          </w:p>
          <w:p w:rsidR="00C7406F" w:rsidRPr="00DC663B" w:rsidRDefault="007D61CD" w:rsidP="00A17EF5">
            <w:pPr>
              <w:pStyle w:val="ListParagraph"/>
              <w:numPr>
                <w:ilvl w:val="0"/>
                <w:numId w:val="5"/>
              </w:numPr>
              <w:rPr>
                <w:rFonts w:asciiTheme="minorHAnsi" w:hAnsiTheme="minorHAnsi" w:cstheme="minorHAnsi"/>
                <w:spacing w:val="4"/>
                <w:sz w:val="22"/>
                <w:szCs w:val="22"/>
              </w:rPr>
            </w:pPr>
            <w:r w:rsidRPr="00DC663B">
              <w:rPr>
                <w:rFonts w:asciiTheme="minorHAnsi" w:hAnsiTheme="minorHAnsi" w:cstheme="minorHAnsi"/>
                <w:spacing w:val="4"/>
                <w:sz w:val="22"/>
                <w:szCs w:val="22"/>
              </w:rPr>
              <w:t>Taking the owner ship in the application. Closely working with the client as a senior resource.</w:t>
            </w:r>
          </w:p>
          <w:p w:rsidR="00C7406F" w:rsidRPr="00DC663B" w:rsidRDefault="007D61CD" w:rsidP="00A17EF5">
            <w:pPr>
              <w:pStyle w:val="ListParagraph"/>
              <w:numPr>
                <w:ilvl w:val="0"/>
                <w:numId w:val="5"/>
              </w:numPr>
              <w:rPr>
                <w:rFonts w:asciiTheme="minorHAnsi" w:hAnsiTheme="minorHAnsi" w:cstheme="minorHAnsi"/>
                <w:spacing w:val="4"/>
                <w:sz w:val="22"/>
                <w:szCs w:val="22"/>
              </w:rPr>
            </w:pPr>
            <w:r w:rsidRPr="00DC663B">
              <w:rPr>
                <w:rFonts w:asciiTheme="minorHAnsi" w:hAnsiTheme="minorHAnsi" w:cstheme="minorHAnsi"/>
                <w:spacing w:val="4"/>
                <w:sz w:val="22"/>
                <w:szCs w:val="22"/>
              </w:rPr>
              <w:t xml:space="preserve">Involved in drafting Impact Analysis of the Enhancements provided as per requirements. </w:t>
            </w:r>
          </w:p>
          <w:p w:rsidR="00C7406F" w:rsidRPr="00DC663B" w:rsidRDefault="007D61CD" w:rsidP="00A17EF5">
            <w:pPr>
              <w:pStyle w:val="ListParagraph"/>
              <w:numPr>
                <w:ilvl w:val="0"/>
                <w:numId w:val="5"/>
              </w:numPr>
              <w:rPr>
                <w:rFonts w:asciiTheme="minorHAnsi" w:hAnsiTheme="minorHAnsi" w:cstheme="minorHAnsi"/>
                <w:spacing w:val="4"/>
                <w:sz w:val="22"/>
                <w:szCs w:val="22"/>
              </w:rPr>
            </w:pPr>
            <w:r w:rsidRPr="00DC663B">
              <w:rPr>
                <w:rFonts w:asciiTheme="minorHAnsi" w:hAnsiTheme="minorHAnsi" w:cstheme="minorHAnsi"/>
                <w:spacing w:val="4"/>
                <w:sz w:val="22"/>
                <w:szCs w:val="22"/>
              </w:rPr>
              <w:t>Enhancement a</w:t>
            </w:r>
            <w:r w:rsidRPr="00DC663B">
              <w:rPr>
                <w:rFonts w:asciiTheme="minorHAnsi" w:hAnsiTheme="minorHAnsi" w:cstheme="minorHAnsi"/>
                <w:spacing w:val="4"/>
                <w:sz w:val="22"/>
                <w:szCs w:val="22"/>
              </w:rPr>
              <w:t>nd defect fixing, taking part in deployment, back loading activity, user creation.</w:t>
            </w:r>
          </w:p>
          <w:p w:rsidR="00C7406F" w:rsidRPr="00DC663B" w:rsidRDefault="007D61CD" w:rsidP="00A17EF5">
            <w:pPr>
              <w:pStyle w:val="ListParagraph"/>
              <w:numPr>
                <w:ilvl w:val="0"/>
                <w:numId w:val="5"/>
              </w:numPr>
              <w:rPr>
                <w:rFonts w:asciiTheme="minorHAnsi" w:hAnsiTheme="minorHAnsi" w:cstheme="minorHAnsi"/>
                <w:spacing w:val="4"/>
                <w:sz w:val="22"/>
                <w:szCs w:val="22"/>
              </w:rPr>
            </w:pPr>
            <w:r w:rsidRPr="00DC663B">
              <w:rPr>
                <w:rFonts w:asciiTheme="minorHAnsi" w:hAnsiTheme="minorHAnsi" w:cstheme="minorHAnsi"/>
                <w:spacing w:val="4"/>
                <w:sz w:val="22"/>
                <w:szCs w:val="22"/>
              </w:rPr>
              <w:t>Executed SQL queries for data transactions and validation by using SQL developer.</w:t>
            </w:r>
          </w:p>
          <w:p w:rsidR="00C7406F" w:rsidRPr="00DC663B" w:rsidRDefault="007D61CD" w:rsidP="00A17EF5">
            <w:pPr>
              <w:pStyle w:val="ListParagraph"/>
              <w:numPr>
                <w:ilvl w:val="0"/>
                <w:numId w:val="5"/>
              </w:numPr>
              <w:rPr>
                <w:rFonts w:asciiTheme="minorHAnsi" w:hAnsiTheme="minorHAnsi" w:cstheme="minorHAnsi"/>
                <w:spacing w:val="4"/>
                <w:sz w:val="22"/>
                <w:szCs w:val="22"/>
              </w:rPr>
            </w:pPr>
            <w:r w:rsidRPr="00DC663B">
              <w:rPr>
                <w:rFonts w:asciiTheme="minorHAnsi" w:hAnsiTheme="minorHAnsi" w:cstheme="minorHAnsi"/>
                <w:spacing w:val="4"/>
                <w:sz w:val="22"/>
                <w:szCs w:val="22"/>
              </w:rPr>
              <w:t>Involved in Unit Testing, Peer Unit Testing, Performance Testing and in Integration Testing</w:t>
            </w:r>
            <w:r w:rsidRPr="00DC663B">
              <w:rPr>
                <w:rFonts w:asciiTheme="minorHAnsi" w:hAnsiTheme="minorHAnsi" w:cstheme="minorHAnsi"/>
                <w:spacing w:val="4"/>
                <w:sz w:val="22"/>
                <w:szCs w:val="22"/>
              </w:rPr>
              <w:t>.</w:t>
            </w:r>
          </w:p>
          <w:p w:rsidR="00C7406F" w:rsidRPr="00DC663B" w:rsidRDefault="007D61CD" w:rsidP="00A17EF5">
            <w:pPr>
              <w:pStyle w:val="ListParagraph"/>
              <w:numPr>
                <w:ilvl w:val="0"/>
                <w:numId w:val="5"/>
              </w:numPr>
              <w:rPr>
                <w:rFonts w:asciiTheme="minorHAnsi" w:hAnsiTheme="minorHAnsi" w:cstheme="minorHAnsi"/>
                <w:spacing w:val="4"/>
                <w:sz w:val="22"/>
                <w:szCs w:val="22"/>
              </w:rPr>
            </w:pPr>
            <w:r w:rsidRPr="00DC663B">
              <w:rPr>
                <w:rFonts w:asciiTheme="minorHAnsi" w:hAnsiTheme="minorHAnsi" w:cstheme="minorHAnsi"/>
                <w:spacing w:val="4"/>
                <w:sz w:val="22"/>
                <w:szCs w:val="22"/>
              </w:rPr>
              <w:t>Anticipated risks and mitigated those risks proactively by always having alternate test strategies in place.</w:t>
            </w:r>
          </w:p>
          <w:p w:rsidR="00C7406F" w:rsidRPr="00DC663B" w:rsidRDefault="007D61CD" w:rsidP="00A17EF5">
            <w:pPr>
              <w:pStyle w:val="ListParagraph"/>
              <w:numPr>
                <w:ilvl w:val="0"/>
                <w:numId w:val="5"/>
              </w:numPr>
              <w:rPr>
                <w:rFonts w:asciiTheme="minorHAnsi" w:hAnsiTheme="minorHAnsi" w:cstheme="minorHAnsi"/>
                <w:spacing w:val="4"/>
                <w:sz w:val="22"/>
                <w:szCs w:val="22"/>
              </w:rPr>
            </w:pPr>
            <w:r w:rsidRPr="00DC663B">
              <w:rPr>
                <w:rFonts w:asciiTheme="minorHAnsi" w:hAnsiTheme="minorHAnsi" w:cstheme="minorHAnsi"/>
                <w:spacing w:val="4"/>
                <w:sz w:val="22"/>
                <w:szCs w:val="22"/>
              </w:rPr>
              <w:t>Captured the opportunities for improvement in the Lessons Learnt Document at the end of each release.</w:t>
            </w:r>
          </w:p>
          <w:p w:rsidR="00155830" w:rsidRPr="00DC663B" w:rsidRDefault="007D61CD" w:rsidP="00A17EF5">
            <w:pPr>
              <w:pStyle w:val="ListParagraph"/>
              <w:numPr>
                <w:ilvl w:val="0"/>
                <w:numId w:val="5"/>
              </w:numPr>
              <w:rPr>
                <w:rFonts w:asciiTheme="minorHAnsi" w:hAnsiTheme="minorHAnsi" w:cstheme="minorHAnsi"/>
                <w:sz w:val="22"/>
                <w:szCs w:val="22"/>
              </w:rPr>
            </w:pPr>
            <w:r w:rsidRPr="00DC663B">
              <w:rPr>
                <w:rFonts w:asciiTheme="minorHAnsi" w:hAnsiTheme="minorHAnsi" w:cstheme="minorHAnsi"/>
                <w:spacing w:val="4"/>
                <w:sz w:val="22"/>
                <w:szCs w:val="22"/>
              </w:rPr>
              <w:t>Adhered with Quality Deliverables from Deve</w:t>
            </w:r>
            <w:r w:rsidRPr="00DC663B">
              <w:rPr>
                <w:rFonts w:asciiTheme="minorHAnsi" w:hAnsiTheme="minorHAnsi" w:cstheme="minorHAnsi"/>
                <w:spacing w:val="4"/>
                <w:sz w:val="22"/>
                <w:szCs w:val="22"/>
              </w:rPr>
              <w:t>lopment Standpoint within the Project Timelines.</w:t>
            </w:r>
          </w:p>
          <w:p w:rsidR="00155830" w:rsidRPr="00DC663B" w:rsidRDefault="00155830" w:rsidP="00A17EF5">
            <w:pPr>
              <w:rPr>
                <w:rFonts w:asciiTheme="minorHAnsi" w:hAnsiTheme="minorHAnsi" w:cstheme="minorHAnsi"/>
                <w:spacing w:val="4"/>
                <w:sz w:val="22"/>
                <w:szCs w:val="22"/>
              </w:rPr>
            </w:pPr>
          </w:p>
          <w:p w:rsidR="00155830" w:rsidRPr="00DC663B" w:rsidRDefault="00155830" w:rsidP="00A17EF5">
            <w:pPr>
              <w:rPr>
                <w:rFonts w:asciiTheme="minorHAnsi" w:hAnsiTheme="minorHAnsi" w:cstheme="minorHAnsi"/>
                <w:spacing w:val="4"/>
                <w:sz w:val="22"/>
                <w:szCs w:val="22"/>
              </w:rPr>
            </w:pPr>
          </w:p>
          <w:p w:rsidR="00155830" w:rsidRPr="00DC663B" w:rsidRDefault="00155830" w:rsidP="00A17EF5">
            <w:pPr>
              <w:rPr>
                <w:rFonts w:asciiTheme="minorHAnsi" w:hAnsiTheme="minorHAnsi" w:cstheme="minorHAnsi"/>
                <w:spacing w:val="4"/>
                <w:sz w:val="22"/>
                <w:szCs w:val="22"/>
              </w:rPr>
            </w:pPr>
          </w:p>
          <w:p w:rsidR="00155830" w:rsidRPr="00DC663B" w:rsidRDefault="007D61CD" w:rsidP="00A17EF5">
            <w:pPr>
              <w:rPr>
                <w:rFonts w:asciiTheme="minorHAnsi" w:hAnsiTheme="minorHAnsi" w:cstheme="minorHAnsi"/>
                <w:spacing w:val="4"/>
                <w:sz w:val="22"/>
                <w:szCs w:val="22"/>
              </w:rPr>
            </w:pPr>
            <w:r w:rsidRPr="00DC663B">
              <w:rPr>
                <w:rFonts w:asciiTheme="minorHAnsi" w:eastAsia="Calibri" w:hAnsiTheme="minorHAnsi" w:cstheme="minorHAnsi"/>
                <w:b/>
                <w:sz w:val="22"/>
                <w:szCs w:val="22"/>
              </w:rPr>
              <w:t xml:space="preserve">Value Network and System Integration </w:t>
            </w:r>
            <w:r w:rsidRPr="00DC663B">
              <w:rPr>
                <w:rFonts w:asciiTheme="minorHAnsi" w:hAnsiTheme="minorHAnsi" w:cstheme="minorHAnsi"/>
                <w:sz w:val="22"/>
                <w:szCs w:val="22"/>
              </w:rPr>
              <w:t>from JUN’12 to NOV’13</w:t>
            </w:r>
            <w:r w:rsidR="00C7406F" w:rsidRPr="00DC663B">
              <w:rPr>
                <w:rFonts w:asciiTheme="minorHAnsi" w:hAnsiTheme="minorHAnsi" w:cstheme="minorHAnsi"/>
                <w:spacing w:val="4"/>
                <w:sz w:val="22"/>
                <w:szCs w:val="22"/>
              </w:rPr>
              <w:t xml:space="preserve">    </w:t>
            </w:r>
          </w:p>
          <w:p w:rsidR="00155830" w:rsidRPr="00DC663B" w:rsidRDefault="007D61CD" w:rsidP="00A17EF5">
            <w:pPr>
              <w:rPr>
                <w:rFonts w:asciiTheme="minorHAnsi" w:hAnsiTheme="minorHAnsi" w:cstheme="minorHAnsi"/>
                <w:spacing w:val="4"/>
                <w:sz w:val="22"/>
                <w:szCs w:val="22"/>
              </w:rPr>
            </w:pPr>
            <w:r w:rsidRPr="00DC663B">
              <w:rPr>
                <w:rFonts w:asciiTheme="minorHAnsi" w:hAnsiTheme="minorHAnsi" w:cstheme="minorHAnsi"/>
                <w:spacing w:val="4"/>
                <w:sz w:val="22"/>
                <w:szCs w:val="22"/>
              </w:rPr>
              <w:t>Finland</w:t>
            </w:r>
            <w:r w:rsidR="00C7406F" w:rsidRPr="00DC663B">
              <w:rPr>
                <w:rFonts w:asciiTheme="minorHAnsi" w:hAnsiTheme="minorHAnsi" w:cstheme="minorHAnsi"/>
                <w:spacing w:val="4"/>
                <w:sz w:val="22"/>
                <w:szCs w:val="22"/>
              </w:rPr>
              <w:t xml:space="preserve">  </w:t>
            </w:r>
          </w:p>
          <w:p w:rsidR="00BE16AD" w:rsidRPr="00DC663B" w:rsidRDefault="007D61CD" w:rsidP="00A17EF5">
            <w:pPr>
              <w:rPr>
                <w:rFonts w:asciiTheme="minorHAnsi" w:hAnsiTheme="minorHAnsi" w:cstheme="minorHAnsi"/>
                <w:spacing w:val="4"/>
                <w:sz w:val="22"/>
                <w:szCs w:val="22"/>
              </w:rPr>
            </w:pPr>
            <w:r w:rsidRPr="00DC663B">
              <w:rPr>
                <w:rFonts w:asciiTheme="minorHAnsi" w:hAnsiTheme="minorHAnsi" w:cstheme="minorHAnsi"/>
                <w:spacing w:val="4"/>
                <w:sz w:val="22"/>
                <w:szCs w:val="22"/>
              </w:rPr>
              <w:t>Java 1.5,JSP2.0,Struts 1.1,Hibernate 3.0,SQL Developer, Eclipse 3.2,Tomcat 6,SVN for code repository and RMT for issue tracking</w:t>
            </w:r>
          </w:p>
          <w:p w:rsidR="00BF3B01" w:rsidRPr="00DC663B" w:rsidRDefault="007D61CD" w:rsidP="00A17EF5">
            <w:pPr>
              <w:rPr>
                <w:rFonts w:asciiTheme="minorHAnsi" w:hAnsiTheme="minorHAnsi" w:cstheme="minorHAnsi"/>
                <w:spacing w:val="4"/>
                <w:sz w:val="22"/>
                <w:szCs w:val="22"/>
              </w:rPr>
            </w:pPr>
            <w:r w:rsidRPr="00DC663B">
              <w:rPr>
                <w:rFonts w:asciiTheme="minorHAnsi" w:eastAsia="Calibri" w:hAnsiTheme="minorHAnsi" w:cstheme="minorHAnsi"/>
                <w:color w:val="000000"/>
                <w:sz w:val="22"/>
                <w:szCs w:val="22"/>
              </w:rPr>
              <w:t>7</w:t>
            </w:r>
            <w:r w:rsidR="00C7406F" w:rsidRPr="00DC663B">
              <w:rPr>
                <w:rFonts w:asciiTheme="minorHAnsi" w:hAnsiTheme="minorHAnsi" w:cstheme="minorHAnsi"/>
                <w:spacing w:val="4"/>
                <w:sz w:val="22"/>
                <w:szCs w:val="22"/>
              </w:rPr>
              <w:t xml:space="preserve"> </w:t>
            </w:r>
          </w:p>
          <w:p w:rsidR="00BF3B01" w:rsidRPr="00DC663B" w:rsidRDefault="007D61CD" w:rsidP="00A17EF5">
            <w:pPr>
              <w:pStyle w:val="Header"/>
              <w:tabs>
                <w:tab w:val="clear" w:pos="4320"/>
                <w:tab w:val="clear" w:pos="8640"/>
              </w:tabs>
              <w:jc w:val="left"/>
              <w:rPr>
                <w:rFonts w:asciiTheme="minorHAnsi" w:hAnsiTheme="minorHAnsi" w:cstheme="minorHAnsi"/>
                <w:spacing w:val="4"/>
                <w:szCs w:val="22"/>
              </w:rPr>
            </w:pPr>
            <w:r w:rsidRPr="00DC663B">
              <w:rPr>
                <w:rFonts w:asciiTheme="minorHAnsi" w:hAnsiTheme="minorHAnsi" w:cstheme="minorHAnsi"/>
                <w:spacing w:val="4"/>
                <w:szCs w:val="22"/>
              </w:rPr>
              <w:t xml:space="preserve">Involved in drafting Impact Analysis of the Enhancements provided as per requirements. </w:t>
            </w:r>
          </w:p>
          <w:p w:rsidR="00BF3B01" w:rsidRPr="00DC663B" w:rsidRDefault="007D61CD" w:rsidP="00A17EF5">
            <w:pPr>
              <w:pStyle w:val="Header"/>
              <w:tabs>
                <w:tab w:val="clear" w:pos="4320"/>
                <w:tab w:val="clear" w:pos="8640"/>
              </w:tabs>
              <w:jc w:val="left"/>
              <w:rPr>
                <w:rFonts w:asciiTheme="minorHAnsi" w:hAnsiTheme="minorHAnsi" w:cstheme="minorHAnsi"/>
                <w:spacing w:val="4"/>
                <w:szCs w:val="22"/>
              </w:rPr>
            </w:pPr>
            <w:r w:rsidRPr="00DC663B">
              <w:rPr>
                <w:rFonts w:asciiTheme="minorHAnsi" w:hAnsiTheme="minorHAnsi" w:cstheme="minorHAnsi"/>
                <w:spacing w:val="4"/>
                <w:szCs w:val="22"/>
              </w:rPr>
              <w:t>Enhancement and defect fixing, taking part in deployment, back loading activity, user creation.</w:t>
            </w:r>
          </w:p>
          <w:p w:rsidR="00BF3B01" w:rsidRPr="00DC663B" w:rsidRDefault="007D61CD" w:rsidP="00A17EF5">
            <w:pPr>
              <w:pStyle w:val="Header"/>
              <w:tabs>
                <w:tab w:val="clear" w:pos="4320"/>
                <w:tab w:val="clear" w:pos="8640"/>
              </w:tabs>
              <w:jc w:val="left"/>
              <w:rPr>
                <w:rFonts w:asciiTheme="minorHAnsi" w:hAnsiTheme="minorHAnsi" w:cstheme="minorHAnsi"/>
                <w:spacing w:val="4"/>
                <w:szCs w:val="22"/>
              </w:rPr>
            </w:pPr>
            <w:r w:rsidRPr="00DC663B">
              <w:rPr>
                <w:rFonts w:asciiTheme="minorHAnsi" w:hAnsiTheme="minorHAnsi" w:cstheme="minorHAnsi"/>
                <w:spacing w:val="4"/>
                <w:szCs w:val="22"/>
              </w:rPr>
              <w:t>Executed SQL queries for data transactions and validation by using SQL d</w:t>
            </w:r>
            <w:r w:rsidRPr="00DC663B">
              <w:rPr>
                <w:rFonts w:asciiTheme="minorHAnsi" w:hAnsiTheme="minorHAnsi" w:cstheme="minorHAnsi"/>
                <w:spacing w:val="4"/>
                <w:szCs w:val="22"/>
              </w:rPr>
              <w:t>eveloper.</w:t>
            </w:r>
          </w:p>
          <w:p w:rsidR="00BF3B01" w:rsidRPr="00DC663B" w:rsidRDefault="007D61CD" w:rsidP="00A17EF5">
            <w:pPr>
              <w:pStyle w:val="Header"/>
              <w:tabs>
                <w:tab w:val="clear" w:pos="4320"/>
                <w:tab w:val="clear" w:pos="8640"/>
              </w:tabs>
              <w:jc w:val="left"/>
              <w:rPr>
                <w:rFonts w:asciiTheme="minorHAnsi" w:hAnsiTheme="minorHAnsi" w:cstheme="minorHAnsi"/>
                <w:spacing w:val="4"/>
                <w:szCs w:val="22"/>
              </w:rPr>
            </w:pPr>
            <w:r w:rsidRPr="00DC663B">
              <w:rPr>
                <w:rFonts w:asciiTheme="minorHAnsi" w:hAnsiTheme="minorHAnsi" w:cstheme="minorHAnsi"/>
                <w:spacing w:val="4"/>
                <w:szCs w:val="22"/>
              </w:rPr>
              <w:t>Involved in Unit Testing, Peer Unit Testing, Performance Testing and in Integration Testing.</w:t>
            </w:r>
          </w:p>
          <w:p w:rsidR="004A0E03" w:rsidRPr="00DC663B" w:rsidRDefault="007D61CD" w:rsidP="00A17EF5">
            <w:pPr>
              <w:rPr>
                <w:rFonts w:asciiTheme="minorHAnsi" w:hAnsiTheme="minorHAnsi" w:cstheme="minorHAnsi"/>
                <w:spacing w:val="4"/>
                <w:sz w:val="22"/>
                <w:szCs w:val="22"/>
              </w:rPr>
            </w:pPr>
            <w:r w:rsidRPr="00DC663B">
              <w:rPr>
                <w:rFonts w:asciiTheme="minorHAnsi" w:hAnsiTheme="minorHAnsi" w:cstheme="minorHAnsi"/>
                <w:spacing w:val="4"/>
                <w:sz w:val="22"/>
                <w:szCs w:val="22"/>
              </w:rPr>
              <w:t>Anticipated risks and mitigated those risks proactively by always having alternate test strategies in place.</w:t>
            </w:r>
            <w:r w:rsidRPr="00DC663B">
              <w:rPr>
                <w:rFonts w:asciiTheme="minorHAnsi" w:hAnsiTheme="minorHAnsi" w:cstheme="minorHAnsi"/>
                <w:spacing w:val="4"/>
                <w:sz w:val="22"/>
                <w:szCs w:val="22"/>
              </w:rPr>
              <w:t xml:space="preserve"> </w:t>
            </w:r>
            <w:r w:rsidRPr="00DC663B">
              <w:rPr>
                <w:rFonts w:asciiTheme="minorHAnsi" w:hAnsiTheme="minorHAnsi" w:cstheme="minorHAnsi"/>
                <w:spacing w:val="4"/>
                <w:sz w:val="22"/>
                <w:szCs w:val="22"/>
              </w:rPr>
              <w:t>Captured the opportunities for improvement i</w:t>
            </w:r>
            <w:r w:rsidRPr="00DC663B">
              <w:rPr>
                <w:rFonts w:asciiTheme="minorHAnsi" w:hAnsiTheme="minorHAnsi" w:cstheme="minorHAnsi"/>
                <w:spacing w:val="4"/>
                <w:sz w:val="22"/>
                <w:szCs w:val="22"/>
              </w:rPr>
              <w:t>n the Lessons Learnt Document at the end of each release.</w:t>
            </w:r>
            <w:r w:rsidRPr="00DC663B">
              <w:rPr>
                <w:rFonts w:asciiTheme="minorHAnsi" w:hAnsiTheme="minorHAnsi" w:cstheme="minorHAnsi"/>
                <w:spacing w:val="4"/>
                <w:sz w:val="22"/>
                <w:szCs w:val="22"/>
              </w:rPr>
              <w:t xml:space="preserve"> </w:t>
            </w:r>
            <w:r w:rsidRPr="00DC663B">
              <w:rPr>
                <w:rFonts w:asciiTheme="minorHAnsi" w:hAnsiTheme="minorHAnsi" w:cstheme="minorHAnsi"/>
                <w:spacing w:val="4"/>
                <w:sz w:val="22"/>
                <w:szCs w:val="22"/>
              </w:rPr>
              <w:t xml:space="preserve">Adhered with Quality Deliverables from </w:t>
            </w:r>
            <w:r w:rsidRPr="00DC663B">
              <w:rPr>
                <w:rFonts w:asciiTheme="minorHAnsi" w:hAnsiTheme="minorHAnsi" w:cstheme="minorHAnsi"/>
                <w:spacing w:val="4"/>
                <w:sz w:val="22"/>
                <w:szCs w:val="22"/>
              </w:rPr>
              <w:lastRenderedPageBreak/>
              <w:t>Development Standpoint within the Project Timelines</w:t>
            </w:r>
          </w:p>
          <w:p w:rsidR="004A0E03" w:rsidRPr="00DC663B" w:rsidRDefault="004A0E03" w:rsidP="00A17EF5">
            <w:pPr>
              <w:rPr>
                <w:rFonts w:asciiTheme="minorHAnsi" w:hAnsiTheme="minorHAnsi" w:cstheme="minorHAnsi"/>
                <w:spacing w:val="4"/>
                <w:sz w:val="22"/>
                <w:szCs w:val="22"/>
              </w:rPr>
            </w:pPr>
          </w:p>
          <w:p w:rsidR="004A0E03" w:rsidRPr="00DC663B" w:rsidRDefault="007D61CD" w:rsidP="00A17EF5">
            <w:pPr>
              <w:rPr>
                <w:rFonts w:asciiTheme="minorHAnsi" w:hAnsiTheme="minorHAnsi" w:cstheme="minorHAnsi"/>
                <w:spacing w:val="4"/>
                <w:sz w:val="22"/>
                <w:szCs w:val="22"/>
              </w:rPr>
            </w:pPr>
            <w:r w:rsidRPr="00DC663B">
              <w:rPr>
                <w:rFonts w:asciiTheme="minorHAnsi" w:eastAsia="Calibri" w:hAnsiTheme="minorHAnsi" w:cstheme="minorHAnsi"/>
                <w:b/>
                <w:sz w:val="22"/>
                <w:szCs w:val="22"/>
              </w:rPr>
              <w:t>LIS</w:t>
            </w:r>
            <w:r w:rsidRPr="00DC663B">
              <w:rPr>
                <w:rFonts w:asciiTheme="minorHAnsi" w:hAnsiTheme="minorHAnsi" w:cstheme="minorHAnsi"/>
                <w:spacing w:val="4"/>
                <w:sz w:val="22"/>
                <w:szCs w:val="22"/>
              </w:rPr>
              <w:t>(Life Insurance Solution)  from MAR’11  to JUN’12</w:t>
            </w:r>
            <w:r w:rsidR="00C7406F" w:rsidRPr="00DC663B">
              <w:rPr>
                <w:rFonts w:asciiTheme="minorHAnsi" w:hAnsiTheme="minorHAnsi" w:cstheme="minorHAnsi"/>
                <w:spacing w:val="4"/>
                <w:sz w:val="22"/>
                <w:szCs w:val="22"/>
              </w:rPr>
              <w:t xml:space="preserve"> </w:t>
            </w:r>
          </w:p>
          <w:p w:rsidR="0058664C" w:rsidRPr="00DC663B" w:rsidRDefault="007D61CD" w:rsidP="00A17EF5">
            <w:pPr>
              <w:pStyle w:val="Header"/>
              <w:tabs>
                <w:tab w:val="clear" w:pos="4320"/>
                <w:tab w:val="clear" w:pos="8640"/>
              </w:tabs>
              <w:jc w:val="left"/>
              <w:rPr>
                <w:rFonts w:asciiTheme="minorHAnsi" w:hAnsiTheme="minorHAnsi" w:cstheme="minorHAnsi"/>
                <w:spacing w:val="4"/>
                <w:szCs w:val="22"/>
              </w:rPr>
            </w:pPr>
            <w:r w:rsidRPr="00DC663B">
              <w:rPr>
                <w:rFonts w:asciiTheme="minorHAnsi" w:hAnsiTheme="minorHAnsi" w:cstheme="minorHAnsi"/>
                <w:spacing w:val="4"/>
                <w:szCs w:val="22"/>
              </w:rPr>
              <w:t>Finland</w:t>
            </w:r>
          </w:p>
          <w:p w:rsidR="004A0E03" w:rsidRPr="00DC663B" w:rsidRDefault="007D61CD" w:rsidP="00A17EF5">
            <w:pPr>
              <w:rPr>
                <w:rFonts w:asciiTheme="minorHAnsi" w:hAnsiTheme="minorHAnsi" w:cstheme="minorHAnsi"/>
                <w:spacing w:val="4"/>
                <w:sz w:val="22"/>
                <w:szCs w:val="22"/>
              </w:rPr>
            </w:pPr>
            <w:r w:rsidRPr="00DC663B">
              <w:rPr>
                <w:rFonts w:asciiTheme="minorHAnsi" w:hAnsiTheme="minorHAnsi" w:cstheme="minorHAnsi"/>
                <w:spacing w:val="4"/>
                <w:sz w:val="22"/>
                <w:szCs w:val="22"/>
              </w:rPr>
              <w:t xml:space="preserve">Java1.5, JSP 2.0,struts1.1,Hibernate3.0,DB2 </w:t>
            </w:r>
            <w:r w:rsidRPr="00DC663B">
              <w:rPr>
                <w:rFonts w:asciiTheme="minorHAnsi" w:hAnsiTheme="minorHAnsi" w:cstheme="minorHAnsi"/>
                <w:spacing w:val="4"/>
                <w:sz w:val="22"/>
                <w:szCs w:val="22"/>
              </w:rPr>
              <w:t>9.7, Eclipse3.2, Weblogic 10.3, JavaScript, Star Team for Code repository and Mercury Quality Centre for Issue Tracking</w:t>
            </w:r>
          </w:p>
          <w:p w:rsidR="004A0E03" w:rsidRPr="00DC663B" w:rsidRDefault="007D61CD" w:rsidP="00A17EF5">
            <w:pPr>
              <w:pStyle w:val="Header"/>
              <w:tabs>
                <w:tab w:val="clear" w:pos="4320"/>
                <w:tab w:val="clear" w:pos="8640"/>
              </w:tabs>
              <w:jc w:val="left"/>
              <w:rPr>
                <w:rFonts w:asciiTheme="minorHAnsi" w:hAnsiTheme="minorHAnsi" w:cstheme="minorHAnsi"/>
                <w:spacing w:val="4"/>
                <w:szCs w:val="22"/>
              </w:rPr>
            </w:pPr>
            <w:r w:rsidRPr="00DC663B">
              <w:rPr>
                <w:rFonts w:asciiTheme="minorHAnsi" w:hAnsiTheme="minorHAnsi" w:cstheme="minorHAnsi"/>
                <w:spacing w:val="4"/>
                <w:szCs w:val="22"/>
              </w:rPr>
              <w:t>10</w:t>
            </w:r>
          </w:p>
          <w:p w:rsidR="00623B81" w:rsidRPr="00DC663B" w:rsidRDefault="007D61CD" w:rsidP="00A17EF5">
            <w:pPr>
              <w:pStyle w:val="Header"/>
              <w:tabs>
                <w:tab w:val="clear" w:pos="4320"/>
                <w:tab w:val="clear" w:pos="8640"/>
              </w:tabs>
              <w:jc w:val="left"/>
              <w:rPr>
                <w:rFonts w:asciiTheme="minorHAnsi" w:hAnsiTheme="minorHAnsi" w:cstheme="minorHAnsi"/>
                <w:spacing w:val="4"/>
                <w:szCs w:val="22"/>
              </w:rPr>
            </w:pPr>
            <w:r w:rsidRPr="00DC663B">
              <w:rPr>
                <w:rFonts w:asciiTheme="minorHAnsi" w:hAnsiTheme="minorHAnsi" w:cstheme="minorHAnsi"/>
                <w:spacing w:val="4"/>
                <w:szCs w:val="22"/>
              </w:rPr>
              <w:t xml:space="preserve">Life Insurance solution (LIS)is a highly parameterized and flexible package solution, suitable for different life insurance companies, targeted for life insurance market. It covers wide variety of Insurance management functionality from the Sale of Policy </w:t>
            </w:r>
            <w:r w:rsidRPr="00DC663B">
              <w:rPr>
                <w:rFonts w:asciiTheme="minorHAnsi" w:hAnsiTheme="minorHAnsi" w:cstheme="minorHAnsi"/>
                <w:spacing w:val="4"/>
                <w:szCs w:val="22"/>
              </w:rPr>
              <w:t>to Claims Handling.LIS automates all the complex business processing rules that a company needs to follow when transacting in the insurance industry. It helps an insurance company to carry out it’s regular office procedures efficiently [Ex. Holding custome</w:t>
            </w:r>
            <w:r w:rsidRPr="00DC663B">
              <w:rPr>
                <w:rFonts w:asciiTheme="minorHAnsi" w:hAnsiTheme="minorHAnsi" w:cstheme="minorHAnsi"/>
                <w:spacing w:val="4"/>
                <w:szCs w:val="22"/>
              </w:rPr>
              <w:t>r information, holding info related to all offers, claims].Reporting. It enables end customers to transact via net banking [Request for a new offer, getting a list of existing policies, updating customer information, change in investments]. One window poli</w:t>
            </w:r>
            <w:r w:rsidRPr="00DC663B">
              <w:rPr>
                <w:rFonts w:asciiTheme="minorHAnsi" w:hAnsiTheme="minorHAnsi" w:cstheme="minorHAnsi"/>
                <w:spacing w:val="4"/>
                <w:szCs w:val="22"/>
              </w:rPr>
              <w:t>cy.</w:t>
            </w:r>
          </w:p>
          <w:p w:rsidR="00623B81" w:rsidRPr="00DC663B" w:rsidRDefault="007D61CD" w:rsidP="00A17EF5">
            <w:pPr>
              <w:pStyle w:val="ListParagraph"/>
              <w:numPr>
                <w:ilvl w:val="0"/>
                <w:numId w:val="8"/>
              </w:numPr>
              <w:rPr>
                <w:rFonts w:asciiTheme="minorHAnsi" w:eastAsia="Calibri" w:hAnsiTheme="minorHAnsi" w:cstheme="minorHAnsi"/>
                <w:sz w:val="22"/>
                <w:szCs w:val="22"/>
              </w:rPr>
            </w:pPr>
            <w:r w:rsidRPr="00DC663B">
              <w:rPr>
                <w:rFonts w:asciiTheme="minorHAnsi" w:eastAsia="Calibri" w:hAnsiTheme="minorHAnsi" w:cstheme="minorHAnsi"/>
                <w:sz w:val="22"/>
                <w:szCs w:val="22"/>
              </w:rPr>
              <w:t>Involved in reviewing the Analysis documents.</w:t>
            </w:r>
          </w:p>
          <w:p w:rsidR="00623B81" w:rsidRPr="00DC663B" w:rsidRDefault="007D61CD" w:rsidP="00A17EF5">
            <w:pPr>
              <w:pStyle w:val="ListParagraph"/>
              <w:numPr>
                <w:ilvl w:val="0"/>
                <w:numId w:val="6"/>
              </w:numPr>
              <w:rPr>
                <w:rFonts w:asciiTheme="minorHAnsi" w:eastAsia="Calibri" w:hAnsiTheme="minorHAnsi" w:cstheme="minorHAnsi"/>
                <w:sz w:val="22"/>
                <w:szCs w:val="22"/>
              </w:rPr>
            </w:pPr>
            <w:r w:rsidRPr="00DC663B">
              <w:rPr>
                <w:rFonts w:asciiTheme="minorHAnsi" w:eastAsia="Calibri" w:hAnsiTheme="minorHAnsi" w:cstheme="minorHAnsi"/>
                <w:sz w:val="22"/>
                <w:szCs w:val="22"/>
              </w:rPr>
              <w:t>Enhancement and defect fixing.</w:t>
            </w:r>
            <w:r w:rsidRPr="00DC663B">
              <w:rPr>
                <w:rStyle w:val="Emphasis"/>
                <w:rFonts w:asciiTheme="minorHAnsi" w:hAnsiTheme="minorHAnsi" w:cstheme="minorHAnsi"/>
                <w:bCs/>
                <w:i w:val="0"/>
                <w:iCs w:val="0"/>
                <w:sz w:val="22"/>
                <w:szCs w:val="22"/>
              </w:rPr>
              <w:t xml:space="preserve">                         </w:t>
            </w:r>
          </w:p>
          <w:p w:rsidR="00623B81" w:rsidRPr="00DC663B" w:rsidRDefault="007D61CD" w:rsidP="00A17EF5">
            <w:pPr>
              <w:pStyle w:val="ListParagraph"/>
              <w:numPr>
                <w:ilvl w:val="0"/>
                <w:numId w:val="6"/>
              </w:numPr>
              <w:rPr>
                <w:rFonts w:asciiTheme="minorHAnsi" w:eastAsia="Calibri" w:hAnsiTheme="minorHAnsi" w:cstheme="minorHAnsi"/>
                <w:sz w:val="22"/>
                <w:szCs w:val="22"/>
              </w:rPr>
            </w:pPr>
            <w:r w:rsidRPr="00DC663B">
              <w:rPr>
                <w:rFonts w:asciiTheme="minorHAnsi" w:eastAsia="Calibri" w:hAnsiTheme="minorHAnsi" w:cstheme="minorHAnsi"/>
                <w:sz w:val="22"/>
                <w:szCs w:val="22"/>
              </w:rPr>
              <w:t>Involved in reviewing the Analysis documents.</w:t>
            </w:r>
          </w:p>
          <w:p w:rsidR="00623B81" w:rsidRPr="00DC663B" w:rsidRDefault="007D61CD" w:rsidP="00A17EF5">
            <w:pPr>
              <w:pStyle w:val="ListParagraph"/>
              <w:numPr>
                <w:ilvl w:val="0"/>
                <w:numId w:val="6"/>
              </w:numPr>
              <w:rPr>
                <w:rFonts w:asciiTheme="minorHAnsi" w:eastAsia="Calibri" w:hAnsiTheme="minorHAnsi" w:cstheme="minorHAnsi"/>
                <w:sz w:val="22"/>
                <w:szCs w:val="22"/>
              </w:rPr>
            </w:pPr>
            <w:r w:rsidRPr="00DC663B">
              <w:rPr>
                <w:rFonts w:asciiTheme="minorHAnsi" w:eastAsia="Calibri" w:hAnsiTheme="minorHAnsi" w:cstheme="minorHAnsi"/>
                <w:sz w:val="22"/>
                <w:szCs w:val="22"/>
              </w:rPr>
              <w:t xml:space="preserve">Executed SQL queries for data transactions and validation by using DB29.7.Executed SQL queries for data </w:t>
            </w:r>
            <w:r w:rsidRPr="00DC663B">
              <w:rPr>
                <w:rFonts w:asciiTheme="minorHAnsi" w:eastAsia="Calibri" w:hAnsiTheme="minorHAnsi" w:cstheme="minorHAnsi"/>
                <w:sz w:val="22"/>
                <w:szCs w:val="22"/>
              </w:rPr>
              <w:t>transactions and validation by using DB29.7.</w:t>
            </w:r>
          </w:p>
          <w:p w:rsidR="00B15F30" w:rsidRPr="00DC663B" w:rsidRDefault="00B15F30" w:rsidP="00A17EF5">
            <w:pPr>
              <w:rPr>
                <w:rFonts w:asciiTheme="minorHAnsi" w:eastAsia="Calibri" w:hAnsiTheme="minorHAnsi" w:cstheme="minorHAnsi"/>
                <w:sz w:val="22"/>
                <w:szCs w:val="22"/>
              </w:rPr>
            </w:pPr>
          </w:p>
          <w:p w:rsidR="00054AA8" w:rsidRPr="00DC663B" w:rsidRDefault="007D61CD" w:rsidP="00A17EF5">
            <w:pPr>
              <w:rPr>
                <w:rFonts w:asciiTheme="minorHAnsi" w:eastAsia="Calibri" w:hAnsiTheme="minorHAnsi" w:cstheme="minorHAnsi"/>
                <w:sz w:val="22"/>
                <w:szCs w:val="22"/>
              </w:rPr>
            </w:pPr>
            <w:r w:rsidRPr="00DC663B">
              <w:rPr>
                <w:rFonts w:asciiTheme="minorHAnsi" w:eastAsia="Calibri" w:hAnsiTheme="minorHAnsi" w:cstheme="minorHAnsi"/>
                <w:b/>
                <w:sz w:val="22"/>
                <w:szCs w:val="22"/>
              </w:rPr>
              <w:t>JRAP(Java Railway Application Package)</w:t>
            </w:r>
            <w:r w:rsidRPr="00DC663B">
              <w:rPr>
                <w:rFonts w:asciiTheme="minorHAnsi" w:hAnsiTheme="minorHAnsi" w:cstheme="minorHAnsi"/>
                <w:sz w:val="22"/>
                <w:szCs w:val="22"/>
              </w:rPr>
              <w:t xml:space="preserve"> from APRIL’10  to MAR’11</w:t>
            </w:r>
          </w:p>
          <w:p w:rsidR="00054AA8" w:rsidRPr="00DC663B" w:rsidRDefault="007D61CD" w:rsidP="00A17EF5">
            <w:pPr>
              <w:rPr>
                <w:rFonts w:asciiTheme="minorHAnsi" w:eastAsia="Calibri" w:hAnsiTheme="minorHAnsi" w:cstheme="minorHAnsi"/>
                <w:sz w:val="22"/>
                <w:szCs w:val="22"/>
              </w:rPr>
            </w:pPr>
            <w:r w:rsidRPr="00DC663B">
              <w:rPr>
                <w:rFonts w:asciiTheme="minorHAnsi" w:hAnsiTheme="minorHAnsi" w:cstheme="minorHAnsi"/>
                <w:spacing w:val="4"/>
                <w:sz w:val="22"/>
                <w:szCs w:val="22"/>
              </w:rPr>
              <w:t>Konkon Railway</w:t>
            </w:r>
          </w:p>
          <w:p w:rsidR="00B15F30" w:rsidRPr="00DC663B" w:rsidRDefault="007D61CD" w:rsidP="00A17EF5">
            <w:pPr>
              <w:rPr>
                <w:rFonts w:asciiTheme="minorHAnsi" w:hAnsiTheme="minorHAnsi" w:cstheme="minorHAnsi"/>
                <w:spacing w:val="4"/>
                <w:sz w:val="22"/>
                <w:szCs w:val="22"/>
              </w:rPr>
            </w:pPr>
            <w:r w:rsidRPr="00DC663B">
              <w:rPr>
                <w:rFonts w:asciiTheme="minorHAnsi" w:hAnsiTheme="minorHAnsi" w:cstheme="minorHAnsi"/>
                <w:spacing w:val="4"/>
                <w:sz w:val="22"/>
                <w:szCs w:val="22"/>
              </w:rPr>
              <w:t>Java1.5, JSP 2.0,SOFIA Framework(like struts),IBM Informix Server, Eclipse3.2, Tomcat 5.1,JBoss,JORAM, JavaScript.</w:t>
            </w:r>
          </w:p>
          <w:p w:rsidR="00054AA8" w:rsidRPr="00DC663B" w:rsidRDefault="007D61CD" w:rsidP="00A17EF5">
            <w:pPr>
              <w:rPr>
                <w:rFonts w:asciiTheme="minorHAnsi" w:eastAsia="Calibri" w:hAnsiTheme="minorHAnsi" w:cstheme="minorHAnsi"/>
                <w:sz w:val="22"/>
                <w:szCs w:val="22"/>
              </w:rPr>
            </w:pPr>
            <w:r w:rsidRPr="00DC663B">
              <w:rPr>
                <w:rFonts w:asciiTheme="minorHAnsi" w:eastAsia="Calibri" w:hAnsiTheme="minorHAnsi" w:cstheme="minorHAnsi"/>
                <w:sz w:val="22"/>
                <w:szCs w:val="22"/>
              </w:rPr>
              <w:t>12</w:t>
            </w:r>
          </w:p>
          <w:p w:rsidR="00B15F30" w:rsidRPr="00DC663B" w:rsidRDefault="007D61CD" w:rsidP="00A17EF5">
            <w:pPr>
              <w:rPr>
                <w:rFonts w:asciiTheme="minorHAnsi" w:hAnsiTheme="minorHAnsi" w:cstheme="minorHAnsi"/>
                <w:spacing w:val="4"/>
                <w:sz w:val="22"/>
                <w:szCs w:val="22"/>
              </w:rPr>
            </w:pPr>
            <w:r w:rsidRPr="00DC663B">
              <w:rPr>
                <w:rFonts w:asciiTheme="minorHAnsi" w:hAnsiTheme="minorHAnsi" w:cstheme="minorHAnsi"/>
                <w:spacing w:val="4"/>
                <w:sz w:val="22"/>
                <w:szCs w:val="22"/>
              </w:rPr>
              <w:t xml:space="preserve">Konkan </w:t>
            </w:r>
            <w:r w:rsidRPr="00DC663B">
              <w:rPr>
                <w:rFonts w:asciiTheme="minorHAnsi" w:hAnsiTheme="minorHAnsi" w:cstheme="minorHAnsi"/>
                <w:spacing w:val="4"/>
                <w:sz w:val="22"/>
                <w:szCs w:val="22"/>
              </w:rPr>
              <w:t>Railway has 17 modules that form the Java Railway Application Package(JRAP) to cater to their day-to-day activities. JRAP is developed with J2EE using Informix as the backend. The system involves computerization of all aspects of a railway system. With thi</w:t>
            </w:r>
            <w:r w:rsidRPr="00DC663B">
              <w:rPr>
                <w:rFonts w:asciiTheme="minorHAnsi" w:hAnsiTheme="minorHAnsi" w:cstheme="minorHAnsi"/>
                <w:spacing w:val="4"/>
                <w:sz w:val="22"/>
                <w:szCs w:val="22"/>
              </w:rPr>
              <w:t>s, the management can do fact-based planning, track performance and take better care of customers.</w:t>
            </w:r>
          </w:p>
          <w:p w:rsidR="00B15F30" w:rsidRPr="00DC663B" w:rsidRDefault="007D61CD" w:rsidP="00A17EF5">
            <w:pPr>
              <w:pStyle w:val="ListParagraph"/>
              <w:numPr>
                <w:ilvl w:val="0"/>
                <w:numId w:val="9"/>
              </w:numPr>
              <w:rPr>
                <w:rFonts w:asciiTheme="minorHAnsi" w:eastAsia="Calibri" w:hAnsiTheme="minorHAnsi" w:cstheme="minorHAnsi"/>
                <w:sz w:val="22"/>
                <w:szCs w:val="22"/>
              </w:rPr>
            </w:pPr>
            <w:r w:rsidRPr="00DC663B">
              <w:rPr>
                <w:rStyle w:val="Emphasis"/>
                <w:rFonts w:asciiTheme="minorHAnsi" w:hAnsiTheme="minorHAnsi" w:cstheme="minorHAnsi"/>
                <w:bCs/>
                <w:i w:val="0"/>
                <w:iCs w:val="0"/>
                <w:sz w:val="22"/>
                <w:szCs w:val="22"/>
              </w:rPr>
              <w:t>Involved in Coding and Unit Testing</w:t>
            </w:r>
            <w:r w:rsidRPr="00DC663B">
              <w:rPr>
                <w:rFonts w:asciiTheme="minorHAnsi" w:eastAsia="Calibri" w:hAnsiTheme="minorHAnsi" w:cstheme="minorHAnsi"/>
                <w:sz w:val="22"/>
                <w:szCs w:val="22"/>
              </w:rPr>
              <w:t xml:space="preserve"> &amp; JavaScript for client side validations.</w:t>
            </w:r>
          </w:p>
          <w:p w:rsidR="00B15F30" w:rsidRPr="00DC663B" w:rsidRDefault="007D61CD" w:rsidP="00A17EF5">
            <w:pPr>
              <w:pStyle w:val="ListParagraph"/>
              <w:numPr>
                <w:ilvl w:val="0"/>
                <w:numId w:val="9"/>
              </w:numPr>
              <w:rPr>
                <w:rFonts w:asciiTheme="minorHAnsi" w:eastAsia="Calibri" w:hAnsiTheme="minorHAnsi" w:cstheme="minorHAnsi"/>
                <w:sz w:val="22"/>
                <w:szCs w:val="22"/>
              </w:rPr>
            </w:pPr>
            <w:r w:rsidRPr="00DC663B">
              <w:rPr>
                <w:rFonts w:asciiTheme="minorHAnsi" w:eastAsia="Calibri" w:hAnsiTheme="minorHAnsi" w:cstheme="minorHAnsi"/>
                <w:sz w:val="22"/>
                <w:szCs w:val="22"/>
              </w:rPr>
              <w:t xml:space="preserve">Executed SQL queries for data transactions and validation by using IBM  </w:t>
            </w:r>
            <w:r w:rsidRPr="00DC663B">
              <w:rPr>
                <w:rFonts w:asciiTheme="minorHAnsi" w:eastAsia="Calibri" w:hAnsiTheme="minorHAnsi" w:cstheme="minorHAnsi"/>
                <w:sz w:val="22"/>
                <w:szCs w:val="22"/>
              </w:rPr>
              <w:t>Informix.</w:t>
            </w:r>
          </w:p>
          <w:p w:rsidR="00B15F30" w:rsidRPr="00DC663B" w:rsidRDefault="007D61CD" w:rsidP="00A17EF5">
            <w:pPr>
              <w:pStyle w:val="ListParagraph"/>
              <w:numPr>
                <w:ilvl w:val="0"/>
                <w:numId w:val="9"/>
              </w:numPr>
              <w:rPr>
                <w:rFonts w:asciiTheme="minorHAnsi" w:eastAsia="Calibri" w:hAnsiTheme="minorHAnsi" w:cstheme="minorHAnsi"/>
                <w:sz w:val="22"/>
                <w:szCs w:val="22"/>
              </w:rPr>
            </w:pPr>
            <w:r w:rsidRPr="00DC663B">
              <w:rPr>
                <w:rFonts w:asciiTheme="minorHAnsi" w:eastAsia="Calibri" w:hAnsiTheme="minorHAnsi" w:cstheme="minorHAnsi"/>
                <w:sz w:val="22"/>
                <w:szCs w:val="22"/>
              </w:rPr>
              <w:t>Used CVS for Version Control.</w:t>
            </w:r>
          </w:p>
          <w:p w:rsidR="00916518" w:rsidRPr="00DC663B" w:rsidRDefault="007D61CD" w:rsidP="00A17EF5">
            <w:pPr>
              <w:pStyle w:val="ListParagraph"/>
              <w:numPr>
                <w:ilvl w:val="0"/>
                <w:numId w:val="8"/>
              </w:numPr>
              <w:rPr>
                <w:rFonts w:asciiTheme="minorHAnsi" w:hAnsiTheme="minorHAnsi" w:cstheme="minorHAnsi"/>
                <w:spacing w:val="4"/>
                <w:sz w:val="22"/>
                <w:szCs w:val="22"/>
              </w:rPr>
            </w:pPr>
            <w:r w:rsidRPr="00DC663B">
              <w:rPr>
                <w:rFonts w:asciiTheme="minorHAnsi" w:eastAsia="Calibri" w:hAnsiTheme="minorHAnsi" w:cstheme="minorHAnsi"/>
                <w:sz w:val="22"/>
                <w:szCs w:val="22"/>
              </w:rPr>
              <w:t>Responsible for troubleshooting the technical problem</w:t>
            </w:r>
          </w:p>
          <w:p w:rsidR="00916518" w:rsidRPr="00DC663B" w:rsidRDefault="007D61CD" w:rsidP="00A17EF5">
            <w:pPr>
              <w:rPr>
                <w:rFonts w:asciiTheme="minorHAnsi" w:hAnsiTheme="minorHAnsi" w:cstheme="minorHAnsi"/>
                <w:sz w:val="22"/>
                <w:szCs w:val="22"/>
              </w:rPr>
            </w:pPr>
            <w:r w:rsidRPr="00DC663B">
              <w:rPr>
                <w:rFonts w:asciiTheme="minorHAnsi" w:hAnsiTheme="minorHAnsi" w:cstheme="minorHAnsi"/>
                <w:sz w:val="22"/>
                <w:szCs w:val="22"/>
              </w:rPr>
              <w:t xml:space="preserve"> </w:t>
            </w:r>
          </w:p>
          <w:p w:rsidR="00B96BEA" w:rsidRPr="00DC663B" w:rsidRDefault="00B96BEA" w:rsidP="00A17EF5">
            <w:pPr>
              <w:rPr>
                <w:rFonts w:asciiTheme="minorHAnsi" w:eastAsia="Calibri" w:hAnsiTheme="minorHAnsi" w:cstheme="minorHAnsi"/>
                <w:sz w:val="22"/>
                <w:szCs w:val="22"/>
              </w:rPr>
            </w:pPr>
          </w:p>
          <w:p w:rsidR="000675AF" w:rsidRPr="00DC663B" w:rsidRDefault="00B96BEA" w:rsidP="00A17EF5">
            <w:pPr>
              <w:rPr>
                <w:rFonts w:asciiTheme="minorHAnsi" w:eastAsia="Calibri" w:hAnsiTheme="minorHAnsi" w:cstheme="minorHAnsi"/>
                <w:sz w:val="22"/>
                <w:szCs w:val="22"/>
              </w:rPr>
            </w:pPr>
            <w:r w:rsidRPr="00DC663B">
              <w:rPr>
                <w:rFonts w:asciiTheme="minorHAnsi" w:eastAsia="Calibri" w:hAnsiTheme="minorHAnsi" w:cstheme="minorHAnsi"/>
                <w:sz w:val="22"/>
                <w:szCs w:val="22"/>
              </w:rPr>
              <w:t>Sushila K</w:t>
            </w:r>
            <w:r w:rsidR="007D61CD" w:rsidRPr="00DC663B">
              <w:rPr>
                <w:rFonts w:asciiTheme="minorHAnsi" w:eastAsia="Calibri" w:hAnsiTheme="minorHAnsi" w:cstheme="minorHAnsi"/>
                <w:sz w:val="22"/>
                <w:szCs w:val="22"/>
              </w:rPr>
              <w:t xml:space="preserve">umar </w:t>
            </w:r>
            <w:r w:rsidRPr="00DC663B">
              <w:rPr>
                <w:rFonts w:asciiTheme="minorHAnsi" w:eastAsia="Calibri" w:hAnsiTheme="minorHAnsi" w:cstheme="minorHAnsi"/>
                <w:sz w:val="22"/>
                <w:szCs w:val="22"/>
              </w:rPr>
              <w:t>S</w:t>
            </w:r>
            <w:r w:rsidR="007D61CD" w:rsidRPr="00DC663B">
              <w:rPr>
                <w:rFonts w:asciiTheme="minorHAnsi" w:eastAsia="Calibri" w:hAnsiTheme="minorHAnsi" w:cstheme="minorHAnsi"/>
                <w:sz w:val="22"/>
                <w:szCs w:val="22"/>
              </w:rPr>
              <w:t>amal</w:t>
            </w:r>
          </w:p>
          <w:p w:rsidR="000675AF" w:rsidRPr="00DC663B" w:rsidRDefault="007D61CD" w:rsidP="00A17EF5">
            <w:pPr>
              <w:rPr>
                <w:rFonts w:asciiTheme="minorHAnsi" w:hAnsiTheme="minorHAnsi" w:cstheme="minorHAnsi"/>
                <w:sz w:val="22"/>
                <w:szCs w:val="22"/>
              </w:rPr>
            </w:pPr>
            <w:r w:rsidRPr="00DC663B">
              <w:rPr>
                <w:rFonts w:asciiTheme="minorHAnsi" w:eastAsia="Calibri" w:hAnsiTheme="minorHAnsi" w:cstheme="minorHAnsi"/>
                <w:sz w:val="22"/>
                <w:szCs w:val="22"/>
              </w:rPr>
              <w:t>Jambubati Samal</w:t>
            </w:r>
          </w:p>
          <w:p w:rsidR="00A17EF5" w:rsidRDefault="00A17EF5" w:rsidP="00A17EF5">
            <w:pPr>
              <w:rPr>
                <w:rFonts w:asciiTheme="minorHAnsi" w:eastAsia="Calibri" w:hAnsiTheme="minorHAnsi" w:cstheme="minorHAnsi"/>
                <w:sz w:val="22"/>
                <w:szCs w:val="22"/>
              </w:rPr>
            </w:pPr>
          </w:p>
          <w:p w:rsidR="000675AF" w:rsidRPr="00DC663B" w:rsidRDefault="007D61CD" w:rsidP="00A17EF5">
            <w:pPr>
              <w:rPr>
                <w:rFonts w:asciiTheme="minorHAnsi" w:eastAsia="Calibri" w:hAnsiTheme="minorHAnsi" w:cstheme="minorHAnsi"/>
                <w:sz w:val="22"/>
                <w:szCs w:val="22"/>
              </w:rPr>
            </w:pPr>
            <w:r w:rsidRPr="00DC663B">
              <w:rPr>
                <w:rFonts w:asciiTheme="minorHAnsi" w:eastAsia="Calibri" w:hAnsiTheme="minorHAnsi" w:cstheme="minorHAnsi"/>
                <w:sz w:val="22"/>
                <w:szCs w:val="22"/>
              </w:rPr>
              <w:t>24</w:t>
            </w:r>
            <w:r w:rsidRPr="00DC663B">
              <w:rPr>
                <w:rFonts w:asciiTheme="minorHAnsi" w:eastAsia="Calibri" w:hAnsiTheme="minorHAnsi" w:cstheme="minorHAnsi"/>
                <w:sz w:val="22"/>
                <w:szCs w:val="22"/>
                <w:vertAlign w:val="superscript"/>
              </w:rPr>
              <w:t>th</w:t>
            </w:r>
            <w:r w:rsidRPr="00DC663B">
              <w:rPr>
                <w:rFonts w:asciiTheme="minorHAnsi" w:eastAsia="Calibri" w:hAnsiTheme="minorHAnsi" w:cstheme="minorHAnsi"/>
                <w:sz w:val="22"/>
                <w:szCs w:val="22"/>
              </w:rPr>
              <w:t xml:space="preserve"> May 1981</w:t>
            </w:r>
          </w:p>
          <w:p w:rsidR="000675AF" w:rsidRPr="00DC663B" w:rsidRDefault="007D61CD" w:rsidP="00A17EF5">
            <w:pPr>
              <w:rPr>
                <w:rFonts w:asciiTheme="minorHAnsi" w:eastAsia="Calibri" w:hAnsiTheme="minorHAnsi" w:cstheme="minorHAnsi"/>
                <w:sz w:val="22"/>
                <w:szCs w:val="22"/>
              </w:rPr>
            </w:pPr>
            <w:r w:rsidRPr="00DC663B">
              <w:rPr>
                <w:rFonts w:asciiTheme="minorHAnsi" w:eastAsia="Calibri" w:hAnsiTheme="minorHAnsi" w:cstheme="minorHAnsi"/>
                <w:sz w:val="22"/>
                <w:szCs w:val="22"/>
              </w:rPr>
              <w:t>Male</w:t>
            </w:r>
          </w:p>
          <w:p w:rsidR="000675AF" w:rsidRPr="00DC663B" w:rsidRDefault="007D61CD" w:rsidP="00A17EF5">
            <w:pPr>
              <w:rPr>
                <w:rFonts w:asciiTheme="minorHAnsi" w:eastAsia="Calibri" w:hAnsiTheme="minorHAnsi" w:cstheme="minorHAnsi"/>
                <w:sz w:val="22"/>
                <w:szCs w:val="22"/>
              </w:rPr>
            </w:pPr>
            <w:r w:rsidRPr="00DC663B">
              <w:rPr>
                <w:rFonts w:asciiTheme="minorHAnsi" w:eastAsia="Calibri" w:hAnsiTheme="minorHAnsi" w:cstheme="minorHAnsi"/>
                <w:sz w:val="22"/>
                <w:szCs w:val="22"/>
              </w:rPr>
              <w:t>Single</w:t>
            </w:r>
          </w:p>
          <w:p w:rsidR="000675AF" w:rsidRPr="00DC663B" w:rsidRDefault="007D61CD" w:rsidP="00A17EF5">
            <w:pPr>
              <w:rPr>
                <w:rFonts w:asciiTheme="minorHAnsi" w:eastAsia="Calibri" w:hAnsiTheme="minorHAnsi" w:cstheme="minorHAnsi"/>
                <w:sz w:val="22"/>
                <w:szCs w:val="22"/>
              </w:rPr>
            </w:pPr>
            <w:r w:rsidRPr="00DC663B">
              <w:rPr>
                <w:rFonts w:asciiTheme="minorHAnsi" w:eastAsia="Calibri" w:hAnsiTheme="minorHAnsi" w:cstheme="minorHAnsi"/>
                <w:sz w:val="22"/>
                <w:szCs w:val="22"/>
              </w:rPr>
              <w:t>Indian</w:t>
            </w:r>
          </w:p>
          <w:p w:rsidR="000675AF" w:rsidRPr="00DC663B" w:rsidRDefault="007D61CD" w:rsidP="00A17EF5">
            <w:pPr>
              <w:rPr>
                <w:rFonts w:asciiTheme="minorHAnsi" w:eastAsia="Calibri" w:hAnsiTheme="minorHAnsi" w:cstheme="minorHAnsi"/>
                <w:sz w:val="22"/>
                <w:szCs w:val="22"/>
              </w:rPr>
            </w:pPr>
            <w:r w:rsidRPr="00DC663B">
              <w:rPr>
                <w:rFonts w:asciiTheme="minorHAnsi" w:eastAsia="Calibri" w:hAnsiTheme="minorHAnsi" w:cstheme="minorHAnsi"/>
                <w:sz w:val="22"/>
                <w:szCs w:val="22"/>
              </w:rPr>
              <w:t>J9372373</w:t>
            </w:r>
          </w:p>
          <w:p w:rsidR="00FC5CF0" w:rsidRPr="00DC663B" w:rsidRDefault="007D61CD" w:rsidP="00A17EF5">
            <w:pPr>
              <w:rPr>
                <w:rFonts w:asciiTheme="minorHAnsi" w:eastAsia="Calibri" w:hAnsiTheme="minorHAnsi" w:cstheme="minorHAnsi"/>
                <w:sz w:val="22"/>
                <w:szCs w:val="22"/>
              </w:rPr>
            </w:pPr>
            <w:r w:rsidRPr="00DC663B">
              <w:rPr>
                <w:rFonts w:asciiTheme="minorHAnsi" w:eastAsia="Calibri" w:hAnsiTheme="minorHAnsi" w:cstheme="minorHAnsi"/>
                <w:sz w:val="22"/>
                <w:szCs w:val="22"/>
              </w:rPr>
              <w:t>DFPPS2707B</w:t>
            </w:r>
          </w:p>
          <w:p w:rsidR="00DC663B" w:rsidRDefault="00DC663B" w:rsidP="00A17EF5">
            <w:pPr>
              <w:rPr>
                <w:rFonts w:asciiTheme="minorHAnsi" w:eastAsia="Calibri" w:hAnsiTheme="minorHAnsi" w:cstheme="minorHAnsi"/>
                <w:sz w:val="22"/>
                <w:szCs w:val="22"/>
              </w:rPr>
            </w:pPr>
          </w:p>
          <w:p w:rsidR="00DC663B" w:rsidRPr="00A17EF5" w:rsidRDefault="007D61CD" w:rsidP="00A17EF5">
            <w:pPr>
              <w:rPr>
                <w:rFonts w:asciiTheme="minorHAnsi" w:eastAsia="Calibri" w:hAnsiTheme="minorHAnsi" w:cstheme="minorHAnsi"/>
                <w:sz w:val="22"/>
                <w:szCs w:val="22"/>
              </w:rPr>
            </w:pPr>
            <w:r w:rsidRPr="00DC663B">
              <w:rPr>
                <w:rFonts w:asciiTheme="minorHAnsi" w:eastAsia="Calibri" w:hAnsiTheme="minorHAnsi" w:cstheme="minorHAnsi"/>
                <w:sz w:val="22"/>
                <w:szCs w:val="22"/>
              </w:rPr>
              <w:t>09049496194</w:t>
            </w:r>
          </w:p>
          <w:p w:rsidR="006C79EC" w:rsidRPr="00DC663B" w:rsidRDefault="00A17EF5" w:rsidP="00A17EF5">
            <w:pPr>
              <w:rPr>
                <w:rFonts w:asciiTheme="minorHAnsi" w:eastAsia="Calibri" w:hAnsiTheme="minorHAnsi" w:cstheme="minorHAnsi"/>
                <w:sz w:val="22"/>
                <w:szCs w:val="22"/>
              </w:rPr>
            </w:pPr>
            <w:r>
              <w:rPr>
                <w:rFonts w:asciiTheme="minorHAnsi" w:eastAsia="Calibri" w:hAnsiTheme="minorHAnsi" w:cstheme="minorHAnsi"/>
                <w:sz w:val="22"/>
                <w:szCs w:val="22"/>
              </w:rPr>
              <w:t>sisirksamal@gmail.com</w:t>
            </w:r>
          </w:p>
          <w:p w:rsidR="006C79EC" w:rsidRPr="00DC663B" w:rsidRDefault="006C79EC" w:rsidP="00A17EF5">
            <w:pPr>
              <w:rPr>
                <w:rFonts w:asciiTheme="minorHAnsi" w:eastAsia="Calibri" w:hAnsiTheme="minorHAnsi" w:cstheme="minorHAnsi"/>
                <w:sz w:val="22"/>
                <w:szCs w:val="22"/>
              </w:rPr>
            </w:pPr>
          </w:p>
          <w:p w:rsidR="00A17EF5" w:rsidRDefault="007D61CD" w:rsidP="00A17EF5">
            <w:pPr>
              <w:pStyle w:val="Header"/>
              <w:tabs>
                <w:tab w:val="clear" w:pos="4320"/>
                <w:tab w:val="clear" w:pos="8640"/>
              </w:tabs>
              <w:ind w:right="-374"/>
              <w:jc w:val="left"/>
              <w:rPr>
                <w:rFonts w:asciiTheme="minorHAnsi" w:eastAsia="Calibri" w:hAnsiTheme="minorHAnsi" w:cstheme="minorHAnsi"/>
                <w:szCs w:val="22"/>
              </w:rPr>
            </w:pPr>
            <w:r w:rsidRPr="00DC663B">
              <w:rPr>
                <w:rFonts w:asciiTheme="minorHAnsi" w:eastAsia="Calibri" w:hAnsiTheme="minorHAnsi" w:cstheme="minorHAnsi"/>
                <w:szCs w:val="22"/>
              </w:rPr>
              <w:lastRenderedPageBreak/>
              <w:t xml:space="preserve">I hereby declare that the above written particulars are true to best of my </w:t>
            </w:r>
          </w:p>
          <w:p w:rsidR="006C79EC" w:rsidRPr="00A17EF5" w:rsidRDefault="007D61CD" w:rsidP="00A17EF5">
            <w:pPr>
              <w:pStyle w:val="Header"/>
              <w:tabs>
                <w:tab w:val="clear" w:pos="4320"/>
                <w:tab w:val="clear" w:pos="8640"/>
              </w:tabs>
              <w:ind w:right="-374"/>
              <w:jc w:val="left"/>
              <w:rPr>
                <w:rFonts w:asciiTheme="minorHAnsi" w:eastAsia="Calibri" w:hAnsiTheme="minorHAnsi" w:cstheme="minorHAnsi"/>
                <w:szCs w:val="22"/>
              </w:rPr>
            </w:pPr>
            <w:bookmarkStart w:id="0" w:name="_GoBack"/>
            <w:bookmarkEnd w:id="0"/>
            <w:r w:rsidRPr="00DC663B">
              <w:rPr>
                <w:rFonts w:asciiTheme="minorHAnsi" w:eastAsia="Calibri" w:hAnsiTheme="minorHAnsi" w:cstheme="minorHAnsi"/>
                <w:szCs w:val="22"/>
              </w:rPr>
              <w:t>k</w:t>
            </w:r>
            <w:r w:rsidRPr="00DC663B">
              <w:rPr>
                <w:rFonts w:asciiTheme="minorHAnsi" w:eastAsia="Calibri" w:hAnsiTheme="minorHAnsi" w:cstheme="minorHAnsi"/>
                <w:szCs w:val="22"/>
              </w:rPr>
              <w:t>nowledge and belief.</w:t>
            </w:r>
          </w:p>
          <w:p w:rsidR="006C79EC" w:rsidRPr="00DC663B" w:rsidRDefault="006C79EC" w:rsidP="00A17EF5">
            <w:pPr>
              <w:rPr>
                <w:rFonts w:asciiTheme="minorHAnsi" w:eastAsia="Calibri" w:hAnsiTheme="minorHAnsi" w:cstheme="minorHAnsi"/>
                <w:sz w:val="22"/>
                <w:szCs w:val="22"/>
              </w:rPr>
            </w:pPr>
          </w:p>
          <w:p w:rsidR="00FC5CF0" w:rsidRPr="00DC663B" w:rsidRDefault="00FC5CF0" w:rsidP="00A17EF5">
            <w:pPr>
              <w:rPr>
                <w:rFonts w:asciiTheme="minorHAnsi" w:hAnsiTheme="minorHAnsi" w:cstheme="minorHAnsi"/>
                <w:sz w:val="22"/>
                <w:szCs w:val="22"/>
              </w:rPr>
            </w:pPr>
          </w:p>
          <w:p w:rsidR="005A022C" w:rsidRPr="00DC663B" w:rsidRDefault="005A022C" w:rsidP="00A17EF5">
            <w:pPr>
              <w:rPr>
                <w:rFonts w:asciiTheme="minorHAnsi" w:hAnsiTheme="minorHAnsi" w:cstheme="minorHAnsi"/>
                <w:sz w:val="22"/>
                <w:szCs w:val="22"/>
              </w:rPr>
            </w:pPr>
          </w:p>
          <w:p w:rsidR="00A17EF5" w:rsidRDefault="007D61CD" w:rsidP="00A17EF5">
            <w:pPr>
              <w:rPr>
                <w:rFonts w:asciiTheme="minorHAnsi" w:hAnsiTheme="minorHAnsi" w:cstheme="minorHAnsi"/>
                <w:sz w:val="22"/>
                <w:szCs w:val="22"/>
              </w:rPr>
            </w:pPr>
            <w:r w:rsidRPr="00DC663B">
              <w:rPr>
                <w:rFonts w:asciiTheme="minorHAnsi" w:hAnsiTheme="minorHAnsi" w:cstheme="minorHAnsi"/>
                <w:sz w:val="22"/>
                <w:szCs w:val="22"/>
              </w:rPr>
              <w:t xml:space="preserve">                                                                                    </w:t>
            </w:r>
          </w:p>
          <w:p w:rsidR="005A022C" w:rsidRPr="00DC663B" w:rsidRDefault="00A17EF5" w:rsidP="00A17EF5">
            <w:pPr>
              <w:rPr>
                <w:rFonts w:asciiTheme="minorHAnsi" w:hAnsiTheme="minorHAnsi" w:cstheme="minorHAnsi"/>
                <w:sz w:val="22"/>
                <w:szCs w:val="22"/>
              </w:rPr>
            </w:pPr>
            <w:r>
              <w:rPr>
                <w:rFonts w:asciiTheme="minorHAnsi" w:eastAsia="Calibri" w:hAnsiTheme="minorHAnsi" w:cstheme="minorHAnsi"/>
                <w:b/>
                <w:sz w:val="22"/>
                <w:szCs w:val="22"/>
              </w:rPr>
              <w:t xml:space="preserve">                                                                                                             </w:t>
            </w:r>
            <w:r w:rsidR="007D61CD" w:rsidRPr="00DC663B">
              <w:rPr>
                <w:rFonts w:asciiTheme="minorHAnsi" w:eastAsia="Calibri" w:hAnsiTheme="minorHAnsi" w:cstheme="minorHAnsi"/>
                <w:b/>
                <w:sz w:val="22"/>
                <w:szCs w:val="22"/>
              </w:rPr>
              <w:t>Sisir Kumar Samal</w:t>
            </w:r>
          </w:p>
        </w:tc>
      </w:tr>
      <w:tr w:rsidR="006F2D4E" w:rsidRPr="00DC663B" w:rsidTr="005F0851">
        <w:tc>
          <w:tcPr>
            <w:tcW w:w="1998" w:type="dxa"/>
            <w:shd w:val="clear" w:color="auto" w:fill="auto"/>
          </w:tcPr>
          <w:p w:rsidR="0047657B" w:rsidRPr="00DC663B" w:rsidRDefault="0047657B" w:rsidP="00A17EF5">
            <w:pPr>
              <w:rPr>
                <w:rFonts w:asciiTheme="minorHAnsi" w:hAnsiTheme="minorHAnsi" w:cstheme="minorHAnsi"/>
                <w:spacing w:val="4"/>
                <w:sz w:val="22"/>
                <w:szCs w:val="22"/>
              </w:rPr>
            </w:pPr>
          </w:p>
        </w:tc>
        <w:tc>
          <w:tcPr>
            <w:tcW w:w="8600" w:type="dxa"/>
            <w:shd w:val="clear" w:color="auto" w:fill="auto"/>
          </w:tcPr>
          <w:p w:rsidR="0047657B" w:rsidRPr="00DC663B" w:rsidRDefault="0047657B" w:rsidP="00A17EF5">
            <w:pPr>
              <w:rPr>
                <w:rFonts w:asciiTheme="minorHAnsi" w:hAnsiTheme="minorHAnsi" w:cstheme="minorHAnsi"/>
                <w:spacing w:val="4"/>
                <w:sz w:val="22"/>
                <w:szCs w:val="22"/>
              </w:rPr>
            </w:pPr>
          </w:p>
        </w:tc>
      </w:tr>
      <w:tr w:rsidR="006F2D4E" w:rsidRPr="00DC663B" w:rsidTr="005F0851">
        <w:tc>
          <w:tcPr>
            <w:tcW w:w="1998" w:type="dxa"/>
            <w:shd w:val="clear" w:color="auto" w:fill="auto"/>
          </w:tcPr>
          <w:p w:rsidR="0047657B" w:rsidRPr="00DC663B" w:rsidRDefault="0047657B" w:rsidP="00A17EF5">
            <w:pPr>
              <w:rPr>
                <w:rFonts w:asciiTheme="minorHAnsi" w:hAnsiTheme="minorHAnsi" w:cstheme="minorHAnsi"/>
                <w:spacing w:val="4"/>
                <w:sz w:val="22"/>
                <w:szCs w:val="22"/>
              </w:rPr>
            </w:pPr>
          </w:p>
        </w:tc>
        <w:tc>
          <w:tcPr>
            <w:tcW w:w="8600" w:type="dxa"/>
            <w:shd w:val="clear" w:color="auto" w:fill="auto"/>
          </w:tcPr>
          <w:p w:rsidR="0047657B" w:rsidRPr="00DC663B" w:rsidRDefault="0047657B" w:rsidP="00A17EF5">
            <w:pPr>
              <w:rPr>
                <w:rFonts w:asciiTheme="minorHAnsi" w:hAnsiTheme="minorHAnsi" w:cstheme="minorHAnsi"/>
                <w:spacing w:val="4"/>
                <w:sz w:val="22"/>
                <w:szCs w:val="22"/>
              </w:rPr>
            </w:pPr>
          </w:p>
        </w:tc>
      </w:tr>
      <w:tr w:rsidR="00A17EF5" w:rsidRPr="00DC663B" w:rsidTr="005F0851">
        <w:tc>
          <w:tcPr>
            <w:tcW w:w="1998" w:type="dxa"/>
            <w:shd w:val="clear" w:color="auto" w:fill="auto"/>
          </w:tcPr>
          <w:p w:rsidR="00A17EF5" w:rsidRPr="00DC663B" w:rsidRDefault="00A17EF5" w:rsidP="00A17EF5">
            <w:pPr>
              <w:rPr>
                <w:rFonts w:asciiTheme="minorHAnsi" w:hAnsiTheme="minorHAnsi" w:cstheme="minorHAnsi"/>
                <w:spacing w:val="4"/>
                <w:sz w:val="22"/>
                <w:szCs w:val="22"/>
              </w:rPr>
            </w:pPr>
          </w:p>
        </w:tc>
        <w:tc>
          <w:tcPr>
            <w:tcW w:w="8600" w:type="dxa"/>
            <w:shd w:val="clear" w:color="auto" w:fill="auto"/>
          </w:tcPr>
          <w:p w:rsidR="00A17EF5" w:rsidRPr="00DC663B" w:rsidRDefault="00A17EF5" w:rsidP="00A17EF5">
            <w:pPr>
              <w:rPr>
                <w:rFonts w:asciiTheme="minorHAnsi" w:hAnsiTheme="minorHAnsi" w:cstheme="minorHAnsi"/>
                <w:spacing w:val="4"/>
                <w:sz w:val="22"/>
                <w:szCs w:val="22"/>
              </w:rPr>
            </w:pPr>
          </w:p>
        </w:tc>
      </w:tr>
    </w:tbl>
    <w:p w:rsidR="00432A3E" w:rsidRPr="00DC663B" w:rsidRDefault="00432A3E" w:rsidP="00A17EF5">
      <w:pPr>
        <w:rPr>
          <w:rFonts w:asciiTheme="minorHAnsi" w:hAnsiTheme="minorHAnsi" w:cstheme="minorHAnsi"/>
          <w:b/>
          <w:sz w:val="22"/>
          <w:szCs w:val="22"/>
        </w:rPr>
      </w:pPr>
    </w:p>
    <w:p w:rsidR="00432A3E" w:rsidRPr="00DC663B" w:rsidRDefault="00432A3E" w:rsidP="00A17EF5">
      <w:pPr>
        <w:rPr>
          <w:rFonts w:asciiTheme="minorHAnsi" w:hAnsiTheme="minorHAnsi" w:cstheme="minorHAnsi"/>
          <w:b/>
          <w:sz w:val="22"/>
          <w:szCs w:val="22"/>
        </w:rPr>
      </w:pPr>
    </w:p>
    <w:p w:rsidR="00582917" w:rsidRPr="00DC663B" w:rsidRDefault="007D61CD" w:rsidP="00A17EF5">
      <w:pPr>
        <w:rPr>
          <w:rFonts w:asciiTheme="minorHAnsi" w:hAnsiTheme="minorHAnsi" w:cstheme="minorHAnsi"/>
          <w:sz w:val="22"/>
          <w:szCs w:val="22"/>
        </w:rPr>
      </w:pPr>
      <w:r w:rsidRPr="00DC663B">
        <w:rPr>
          <w:rFonts w:asciiTheme="minorHAnsi" w:hAnsiTheme="minorHAnsi" w:cstheme="minorHAns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9"/>
          </v:shape>
        </w:pict>
      </w:r>
    </w:p>
    <w:sectPr w:rsidR="00582917" w:rsidRPr="00DC663B" w:rsidSect="00582917">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1CD" w:rsidRDefault="007D61CD">
      <w:r>
        <w:separator/>
      </w:r>
    </w:p>
  </w:endnote>
  <w:endnote w:type="continuationSeparator" w:id="0">
    <w:p w:rsidR="007D61CD" w:rsidRDefault="007D6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ont300">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06F" w:rsidRDefault="007D61CD">
    <w:pPr>
      <w:pStyle w:val="Footer"/>
      <w:pBdr>
        <w:top w:val="thinThickSmallGap" w:sz="24" w:space="1" w:color="823B0B" w:themeColor="accent2" w:themeShade="7F"/>
      </w:pBdr>
      <w:rPr>
        <w:rFonts w:asciiTheme="majorHAnsi" w:hAnsiTheme="majorHAnsi"/>
      </w:rPr>
    </w:pPr>
    <w:r>
      <w:rPr>
        <w:rFonts w:asciiTheme="majorHAnsi" w:hAnsiTheme="majorHAnsi"/>
      </w:rPr>
      <w:t>Ssir kumar samal</w:t>
    </w:r>
    <w:r>
      <w:ptab w:relativeTo="margin" w:alignment="right" w:leader="none"/>
    </w:r>
    <w:r>
      <w:rPr>
        <w:rFonts w:asciiTheme="majorHAnsi" w:hAnsiTheme="majorHAnsi"/>
      </w:rPr>
      <w:t xml:space="preserve">Page </w:t>
    </w:r>
    <w:r w:rsidR="005F0851" w:rsidRPr="005F0851">
      <w:fldChar w:fldCharType="begin"/>
    </w:r>
    <w:r>
      <w:instrText xml:space="preserve"> PAGE   \* MERGEFORMAT </w:instrText>
    </w:r>
    <w:r w:rsidR="005F0851" w:rsidRPr="005F0851">
      <w:fldChar w:fldCharType="separate"/>
    </w:r>
    <w:r w:rsidR="00A17EF5" w:rsidRPr="00A17EF5">
      <w:rPr>
        <w:rFonts w:asciiTheme="majorHAnsi" w:hAnsiTheme="majorHAnsi"/>
        <w:noProof/>
      </w:rPr>
      <w:t>1</w:t>
    </w:r>
    <w:r w:rsidR="005F0851" w:rsidRPr="005F0851">
      <w:rPr>
        <w:rFonts w:asciiTheme="majorHAnsi" w:hAnsiTheme="majorHAnsi"/>
        <w:noProof/>
      </w:rPr>
      <w:fldChar w:fldCharType="end"/>
    </w:r>
  </w:p>
  <w:p w:rsidR="00C7406F" w:rsidRDefault="00C740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1CD" w:rsidRDefault="007D61CD">
      <w:r>
        <w:separator/>
      </w:r>
    </w:p>
  </w:footnote>
  <w:footnote w:type="continuationSeparator" w:id="0">
    <w:p w:rsidR="007D61CD" w:rsidRDefault="007D61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rPr>
        <w:rFonts w:ascii="Wingdings" w:hAnsi="Wingdings" w:cs="Wingdings"/>
      </w:rPr>
    </w:lvl>
    <w:lvl w:ilvl="1">
      <w:start w:val="1"/>
      <w:numFmt w:val="none"/>
      <w:pStyle w:val="Heading2"/>
      <w:suff w:val="nothing"/>
      <w:lvlText w:val=""/>
      <w:lvlJc w:val="left"/>
      <w:pPr>
        <w:tabs>
          <w:tab w:val="num" w:pos="0"/>
        </w:tabs>
        <w:ind w:left="576" w:hanging="576"/>
      </w:pPr>
      <w:rPr>
        <w:rFonts w:ascii="Courier New" w:hAnsi="Courier New" w:cs="Courier New"/>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rPr>
        <w:rFonts w:ascii="Symbol" w:hAnsi="Symbol" w:cs="Symbol"/>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Wingdings" w:hAnsi="Wingdings" w:cs="Wingdings"/>
        <w:sz w:val="22"/>
        <w:szCs w:val="22"/>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sz w:val="22"/>
        <w:szCs w:val="22"/>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sz w:val="22"/>
        <w:szCs w:val="22"/>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sz w:val="22"/>
        <w:szCs w:val="22"/>
      </w:r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Wingdings" w:hAnsi="Wingdings" w:cs="Wingdings"/>
        <w:sz w:val="2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sz w:val="20"/>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sz w:val="20"/>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sz w:val="20"/>
      </w:rPr>
    </w:lvl>
  </w:abstractNum>
  <w:abstractNum w:abstractNumId="4">
    <w:nsid w:val="00000005"/>
    <w:multiLevelType w:val="multilevel"/>
    <w:tmpl w:val="00000005"/>
    <w:name w:val="WW8Num5"/>
    <w:lvl w:ilvl="0">
      <w:start w:val="1"/>
      <w:numFmt w:val="bullet"/>
      <w:lvlText w:val=""/>
      <w:lvlJc w:val="left"/>
      <w:pPr>
        <w:tabs>
          <w:tab w:val="num" w:pos="0"/>
        </w:tabs>
        <w:ind w:left="720" w:hanging="360"/>
      </w:pPr>
      <w:rPr>
        <w:rFonts w:ascii="Wingdings" w:hAnsi="Wingdings" w:cs="Wingdings"/>
      </w:rPr>
    </w:lvl>
    <w:lvl w:ilvl="1">
      <w:start w:val="1"/>
      <w:numFmt w:val="decimal"/>
      <w:lvlText w:val="%2"/>
      <w:lvlJc w:val="left"/>
      <w:pPr>
        <w:tabs>
          <w:tab w:val="num" w:pos="0"/>
        </w:tabs>
        <w:ind w:left="1080" w:hanging="360"/>
      </w:pPr>
      <w:rPr>
        <w:rFonts w:ascii="Courier New" w:hAnsi="Courier New" w:cs="Courier New"/>
      </w:r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rPr>
        <w:rFonts w:ascii="Symbol" w:hAnsi="Symbol" w:cs="Symbol"/>
      </w:r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5">
    <w:nsid w:val="00000006"/>
    <w:multiLevelType w:val="multilevel"/>
    <w:tmpl w:val="00000006"/>
    <w:name w:val="WW8Num6"/>
    <w:lvl w:ilvl="0">
      <w:start w:val="1"/>
      <w:numFmt w:val="bullet"/>
      <w:lvlText w:val=""/>
      <w:lvlJc w:val="left"/>
      <w:pPr>
        <w:tabs>
          <w:tab w:val="num" w:pos="0"/>
        </w:tabs>
        <w:ind w:left="720" w:hanging="360"/>
      </w:pPr>
      <w:rPr>
        <w:rFonts w:ascii="Wingdings" w:hAnsi="Wingdings" w:cs="Wingdings"/>
        <w:spacing w:val="4"/>
        <w:sz w:val="2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spacing w:val="4"/>
        <w:sz w:val="20"/>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spacing w:val="4"/>
        <w:sz w:val="20"/>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spacing w:val="4"/>
        <w:sz w:val="20"/>
      </w:rPr>
    </w:lvl>
  </w:abstractNum>
  <w:abstractNum w:abstractNumId="6">
    <w:nsid w:val="00000007"/>
    <w:multiLevelType w:val="multilevel"/>
    <w:tmpl w:val="00000007"/>
    <w:name w:val="WW8Num7"/>
    <w:lvl w:ilvl="0">
      <w:start w:val="1"/>
      <w:numFmt w:val="bullet"/>
      <w:lvlText w:val=""/>
      <w:lvlJc w:val="left"/>
      <w:pPr>
        <w:tabs>
          <w:tab w:val="num" w:pos="0"/>
        </w:tabs>
        <w:ind w:left="720" w:hanging="360"/>
      </w:pPr>
      <w:rPr>
        <w:rFonts w:ascii="Wingdings" w:hAnsi="Wingdings" w:cs="Wingdings"/>
      </w:rPr>
    </w:lvl>
    <w:lvl w:ilvl="1">
      <w:start w:val="1"/>
      <w:numFmt w:val="decimal"/>
      <w:lvlText w:val="%2"/>
      <w:lvlJc w:val="left"/>
      <w:pPr>
        <w:tabs>
          <w:tab w:val="num" w:pos="0"/>
        </w:tabs>
        <w:ind w:left="1080" w:hanging="360"/>
      </w:pPr>
      <w:rPr>
        <w:rFonts w:ascii="Courier New" w:hAnsi="Courier New" w:cs="Courier New"/>
      </w:r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rPr>
        <w:rFonts w:ascii="Symbol" w:hAnsi="Symbol" w:cs="Symbol"/>
      </w:r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7">
    <w:nsid w:val="42CC5D27"/>
    <w:multiLevelType w:val="hybridMultilevel"/>
    <w:tmpl w:val="0FB02878"/>
    <w:lvl w:ilvl="0" w:tplc="60287C9E">
      <w:start w:val="1"/>
      <w:numFmt w:val="bullet"/>
      <w:lvlText w:val=""/>
      <w:lvlJc w:val="left"/>
      <w:pPr>
        <w:ind w:left="720" w:hanging="360"/>
      </w:pPr>
      <w:rPr>
        <w:rFonts w:ascii="Wingdings" w:hAnsi="Wingdings" w:hint="default"/>
      </w:rPr>
    </w:lvl>
    <w:lvl w:ilvl="1" w:tplc="2D74322E" w:tentative="1">
      <w:start w:val="1"/>
      <w:numFmt w:val="bullet"/>
      <w:lvlText w:val="o"/>
      <w:lvlJc w:val="left"/>
      <w:pPr>
        <w:ind w:left="1440" w:hanging="360"/>
      </w:pPr>
      <w:rPr>
        <w:rFonts w:ascii="Courier New" w:hAnsi="Courier New" w:cs="Courier New" w:hint="default"/>
      </w:rPr>
    </w:lvl>
    <w:lvl w:ilvl="2" w:tplc="7F0C81E0" w:tentative="1">
      <w:start w:val="1"/>
      <w:numFmt w:val="bullet"/>
      <w:lvlText w:val=""/>
      <w:lvlJc w:val="left"/>
      <w:pPr>
        <w:ind w:left="2160" w:hanging="360"/>
      </w:pPr>
      <w:rPr>
        <w:rFonts w:ascii="Wingdings" w:hAnsi="Wingdings" w:hint="default"/>
      </w:rPr>
    </w:lvl>
    <w:lvl w:ilvl="3" w:tplc="14DA44DA" w:tentative="1">
      <w:start w:val="1"/>
      <w:numFmt w:val="bullet"/>
      <w:lvlText w:val=""/>
      <w:lvlJc w:val="left"/>
      <w:pPr>
        <w:ind w:left="2880" w:hanging="360"/>
      </w:pPr>
      <w:rPr>
        <w:rFonts w:ascii="Symbol" w:hAnsi="Symbol" w:hint="default"/>
      </w:rPr>
    </w:lvl>
    <w:lvl w:ilvl="4" w:tplc="B6C421C2" w:tentative="1">
      <w:start w:val="1"/>
      <w:numFmt w:val="bullet"/>
      <w:lvlText w:val="o"/>
      <w:lvlJc w:val="left"/>
      <w:pPr>
        <w:ind w:left="3600" w:hanging="360"/>
      </w:pPr>
      <w:rPr>
        <w:rFonts w:ascii="Courier New" w:hAnsi="Courier New" w:cs="Courier New" w:hint="default"/>
      </w:rPr>
    </w:lvl>
    <w:lvl w:ilvl="5" w:tplc="8F8A46A4" w:tentative="1">
      <w:start w:val="1"/>
      <w:numFmt w:val="bullet"/>
      <w:lvlText w:val=""/>
      <w:lvlJc w:val="left"/>
      <w:pPr>
        <w:ind w:left="4320" w:hanging="360"/>
      </w:pPr>
      <w:rPr>
        <w:rFonts w:ascii="Wingdings" w:hAnsi="Wingdings" w:hint="default"/>
      </w:rPr>
    </w:lvl>
    <w:lvl w:ilvl="6" w:tplc="7994972C" w:tentative="1">
      <w:start w:val="1"/>
      <w:numFmt w:val="bullet"/>
      <w:lvlText w:val=""/>
      <w:lvlJc w:val="left"/>
      <w:pPr>
        <w:ind w:left="5040" w:hanging="360"/>
      </w:pPr>
      <w:rPr>
        <w:rFonts w:ascii="Symbol" w:hAnsi="Symbol" w:hint="default"/>
      </w:rPr>
    </w:lvl>
    <w:lvl w:ilvl="7" w:tplc="F140BE36" w:tentative="1">
      <w:start w:val="1"/>
      <w:numFmt w:val="bullet"/>
      <w:lvlText w:val="o"/>
      <w:lvlJc w:val="left"/>
      <w:pPr>
        <w:ind w:left="5760" w:hanging="360"/>
      </w:pPr>
      <w:rPr>
        <w:rFonts w:ascii="Courier New" w:hAnsi="Courier New" w:cs="Courier New" w:hint="default"/>
      </w:rPr>
    </w:lvl>
    <w:lvl w:ilvl="8" w:tplc="CE482778" w:tentative="1">
      <w:start w:val="1"/>
      <w:numFmt w:val="bullet"/>
      <w:lvlText w:val=""/>
      <w:lvlJc w:val="left"/>
      <w:pPr>
        <w:ind w:left="6480" w:hanging="360"/>
      </w:pPr>
      <w:rPr>
        <w:rFonts w:ascii="Wingdings" w:hAnsi="Wingdings" w:hint="default"/>
      </w:rPr>
    </w:lvl>
  </w:abstractNum>
  <w:abstractNum w:abstractNumId="8">
    <w:nsid w:val="78896682"/>
    <w:multiLevelType w:val="hybridMultilevel"/>
    <w:tmpl w:val="C6BEDFB8"/>
    <w:lvl w:ilvl="0" w:tplc="4A7CDD38">
      <w:start w:val="1"/>
      <w:numFmt w:val="bullet"/>
      <w:lvlText w:val=""/>
      <w:lvlJc w:val="left"/>
      <w:pPr>
        <w:ind w:left="720" w:hanging="360"/>
      </w:pPr>
      <w:rPr>
        <w:rFonts w:ascii="Wingdings" w:hAnsi="Wingdings" w:hint="default"/>
      </w:rPr>
    </w:lvl>
    <w:lvl w:ilvl="1" w:tplc="3B603E7E" w:tentative="1">
      <w:start w:val="1"/>
      <w:numFmt w:val="bullet"/>
      <w:lvlText w:val="o"/>
      <w:lvlJc w:val="left"/>
      <w:pPr>
        <w:ind w:left="1440" w:hanging="360"/>
      </w:pPr>
      <w:rPr>
        <w:rFonts w:ascii="Courier New" w:hAnsi="Courier New" w:cs="Courier New" w:hint="default"/>
      </w:rPr>
    </w:lvl>
    <w:lvl w:ilvl="2" w:tplc="C8CA8F0C" w:tentative="1">
      <w:start w:val="1"/>
      <w:numFmt w:val="bullet"/>
      <w:lvlText w:val=""/>
      <w:lvlJc w:val="left"/>
      <w:pPr>
        <w:ind w:left="2160" w:hanging="360"/>
      </w:pPr>
      <w:rPr>
        <w:rFonts w:ascii="Wingdings" w:hAnsi="Wingdings" w:hint="default"/>
      </w:rPr>
    </w:lvl>
    <w:lvl w:ilvl="3" w:tplc="29503A24" w:tentative="1">
      <w:start w:val="1"/>
      <w:numFmt w:val="bullet"/>
      <w:lvlText w:val=""/>
      <w:lvlJc w:val="left"/>
      <w:pPr>
        <w:ind w:left="2880" w:hanging="360"/>
      </w:pPr>
      <w:rPr>
        <w:rFonts w:ascii="Symbol" w:hAnsi="Symbol" w:hint="default"/>
      </w:rPr>
    </w:lvl>
    <w:lvl w:ilvl="4" w:tplc="D6CCFEE0" w:tentative="1">
      <w:start w:val="1"/>
      <w:numFmt w:val="bullet"/>
      <w:lvlText w:val="o"/>
      <w:lvlJc w:val="left"/>
      <w:pPr>
        <w:ind w:left="3600" w:hanging="360"/>
      </w:pPr>
      <w:rPr>
        <w:rFonts w:ascii="Courier New" w:hAnsi="Courier New" w:cs="Courier New" w:hint="default"/>
      </w:rPr>
    </w:lvl>
    <w:lvl w:ilvl="5" w:tplc="7898F1D0" w:tentative="1">
      <w:start w:val="1"/>
      <w:numFmt w:val="bullet"/>
      <w:lvlText w:val=""/>
      <w:lvlJc w:val="left"/>
      <w:pPr>
        <w:ind w:left="4320" w:hanging="360"/>
      </w:pPr>
      <w:rPr>
        <w:rFonts w:ascii="Wingdings" w:hAnsi="Wingdings" w:hint="default"/>
      </w:rPr>
    </w:lvl>
    <w:lvl w:ilvl="6" w:tplc="813C7156" w:tentative="1">
      <w:start w:val="1"/>
      <w:numFmt w:val="bullet"/>
      <w:lvlText w:val=""/>
      <w:lvlJc w:val="left"/>
      <w:pPr>
        <w:ind w:left="5040" w:hanging="360"/>
      </w:pPr>
      <w:rPr>
        <w:rFonts w:ascii="Symbol" w:hAnsi="Symbol" w:hint="default"/>
      </w:rPr>
    </w:lvl>
    <w:lvl w:ilvl="7" w:tplc="59CECB48" w:tentative="1">
      <w:start w:val="1"/>
      <w:numFmt w:val="bullet"/>
      <w:lvlText w:val="o"/>
      <w:lvlJc w:val="left"/>
      <w:pPr>
        <w:ind w:left="5760" w:hanging="360"/>
      </w:pPr>
      <w:rPr>
        <w:rFonts w:ascii="Courier New" w:hAnsi="Courier New" w:cs="Courier New" w:hint="default"/>
      </w:rPr>
    </w:lvl>
    <w:lvl w:ilvl="8" w:tplc="2BF48D54"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1"/>
  </w:num>
  <w:num w:numId="6">
    <w:abstractNumId w:val="2"/>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32A3E"/>
    <w:rsid w:val="00041EEF"/>
    <w:rsid w:val="00054AA8"/>
    <w:rsid w:val="000675AF"/>
    <w:rsid w:val="00155830"/>
    <w:rsid w:val="001A6733"/>
    <w:rsid w:val="00246361"/>
    <w:rsid w:val="00246C4A"/>
    <w:rsid w:val="0026168B"/>
    <w:rsid w:val="00354E22"/>
    <w:rsid w:val="003C31C0"/>
    <w:rsid w:val="00432A3E"/>
    <w:rsid w:val="004704E5"/>
    <w:rsid w:val="004753D2"/>
    <w:rsid w:val="0047657B"/>
    <w:rsid w:val="004A0E03"/>
    <w:rsid w:val="0052680A"/>
    <w:rsid w:val="00582917"/>
    <w:rsid w:val="0058664C"/>
    <w:rsid w:val="00587193"/>
    <w:rsid w:val="005A022C"/>
    <w:rsid w:val="005F0851"/>
    <w:rsid w:val="006175F5"/>
    <w:rsid w:val="00623B81"/>
    <w:rsid w:val="006314F8"/>
    <w:rsid w:val="00660101"/>
    <w:rsid w:val="006A7C3A"/>
    <w:rsid w:val="006C79EC"/>
    <w:rsid w:val="006F2D4E"/>
    <w:rsid w:val="007A7DF2"/>
    <w:rsid w:val="007D61CD"/>
    <w:rsid w:val="008446D1"/>
    <w:rsid w:val="0084565E"/>
    <w:rsid w:val="00916518"/>
    <w:rsid w:val="00A17EF5"/>
    <w:rsid w:val="00B10894"/>
    <w:rsid w:val="00B15F30"/>
    <w:rsid w:val="00B96BEA"/>
    <w:rsid w:val="00BE16AD"/>
    <w:rsid w:val="00BE3704"/>
    <w:rsid w:val="00BF3B01"/>
    <w:rsid w:val="00C24E07"/>
    <w:rsid w:val="00C7406F"/>
    <w:rsid w:val="00CB1C44"/>
    <w:rsid w:val="00D30A73"/>
    <w:rsid w:val="00D37406"/>
    <w:rsid w:val="00D676CF"/>
    <w:rsid w:val="00DB00EE"/>
    <w:rsid w:val="00DC663B"/>
    <w:rsid w:val="00E76622"/>
    <w:rsid w:val="00E94C31"/>
    <w:rsid w:val="00ED28CD"/>
    <w:rsid w:val="00ED5715"/>
    <w:rsid w:val="00F2128B"/>
    <w:rsid w:val="00FC5CF0"/>
    <w:rsid w:val="00FE0BC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8D7E314D-4778-4206-8021-B0019107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A3E"/>
    <w:pPr>
      <w:suppressAutoHyphens/>
      <w:jc w:val="left"/>
    </w:pPr>
    <w:rPr>
      <w:rFonts w:ascii="Arial" w:eastAsia="Times New Roman" w:hAnsi="Arial" w:cs="Times New Roman"/>
      <w:kern w:val="1"/>
      <w:sz w:val="24"/>
      <w:szCs w:val="20"/>
      <w:lang w:val="en-US" w:eastAsia="ar-SA"/>
    </w:rPr>
  </w:style>
  <w:style w:type="paragraph" w:styleId="Heading1">
    <w:name w:val="heading 1"/>
    <w:basedOn w:val="Normal"/>
    <w:next w:val="Normal"/>
    <w:link w:val="Heading1Char"/>
    <w:qFormat/>
    <w:rsid w:val="00432A3E"/>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BodyText"/>
    <w:link w:val="Heading2Char"/>
    <w:qFormat/>
    <w:rsid w:val="00432A3E"/>
    <w:pPr>
      <w:keepNext/>
      <w:numPr>
        <w:ilvl w:val="1"/>
        <w:numId w:val="1"/>
      </w:numPr>
      <w:outlineLvl w:val="1"/>
    </w:pPr>
    <w:rPr>
      <w:i/>
    </w:rPr>
  </w:style>
  <w:style w:type="paragraph" w:styleId="Heading9">
    <w:name w:val="heading 9"/>
    <w:basedOn w:val="Normal"/>
    <w:next w:val="BodyText"/>
    <w:link w:val="Heading9Char"/>
    <w:qFormat/>
    <w:rsid w:val="00432A3E"/>
    <w:pPr>
      <w:keepNext/>
      <w:numPr>
        <w:ilvl w:val="8"/>
        <w:numId w:val="1"/>
      </w:numPr>
      <w:outlineLvl w:val="8"/>
    </w:pPr>
    <w:rPr>
      <w:b/>
      <w:i/>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32A3E"/>
    <w:rPr>
      <w:rFonts w:ascii="Arial" w:eastAsia="Times New Roman" w:hAnsi="Arial" w:cs="Times New Roman"/>
      <w:i/>
      <w:kern w:val="1"/>
      <w:sz w:val="24"/>
      <w:szCs w:val="20"/>
      <w:lang w:val="en-US" w:eastAsia="ar-SA"/>
    </w:rPr>
  </w:style>
  <w:style w:type="character" w:customStyle="1" w:styleId="Heading9Char">
    <w:name w:val="Heading 9 Char"/>
    <w:basedOn w:val="DefaultParagraphFont"/>
    <w:link w:val="Heading9"/>
    <w:rsid w:val="00432A3E"/>
    <w:rPr>
      <w:rFonts w:ascii="Arial" w:eastAsia="Times New Roman" w:hAnsi="Arial" w:cs="Times New Roman"/>
      <w:b/>
      <w:i/>
      <w:kern w:val="1"/>
      <w:szCs w:val="20"/>
      <w:u w:val="single"/>
      <w:lang w:val="en-US" w:eastAsia="ar-SA"/>
    </w:rPr>
  </w:style>
  <w:style w:type="paragraph" w:styleId="Title">
    <w:name w:val="Title"/>
    <w:basedOn w:val="Normal"/>
    <w:next w:val="Subtitle"/>
    <w:link w:val="TitleChar"/>
    <w:qFormat/>
    <w:rsid w:val="00432A3E"/>
    <w:pPr>
      <w:jc w:val="center"/>
    </w:pPr>
    <w:rPr>
      <w:b/>
      <w:bCs/>
      <w:sz w:val="28"/>
      <w:szCs w:val="36"/>
    </w:rPr>
  </w:style>
  <w:style w:type="character" w:customStyle="1" w:styleId="TitleChar">
    <w:name w:val="Title Char"/>
    <w:basedOn w:val="DefaultParagraphFont"/>
    <w:link w:val="Title"/>
    <w:rsid w:val="00432A3E"/>
    <w:rPr>
      <w:rFonts w:ascii="Arial" w:eastAsia="Times New Roman" w:hAnsi="Arial" w:cs="Times New Roman"/>
      <w:b/>
      <w:bCs/>
      <w:kern w:val="1"/>
      <w:sz w:val="28"/>
      <w:szCs w:val="36"/>
      <w:lang w:val="en-US" w:eastAsia="ar-SA"/>
    </w:rPr>
  </w:style>
  <w:style w:type="paragraph" w:styleId="BodyText2">
    <w:name w:val="Body Text 2"/>
    <w:basedOn w:val="Normal"/>
    <w:link w:val="BodyText2Char"/>
    <w:rsid w:val="00432A3E"/>
    <w:pPr>
      <w:suppressAutoHyphens w:val="0"/>
      <w:jc w:val="both"/>
    </w:pPr>
    <w:rPr>
      <w:rFonts w:ascii="Times New Roman" w:hAnsi="Times New Roman"/>
      <w:sz w:val="20"/>
    </w:rPr>
  </w:style>
  <w:style w:type="character" w:customStyle="1" w:styleId="BodyText2Char">
    <w:name w:val="Body Text 2 Char"/>
    <w:basedOn w:val="DefaultParagraphFont"/>
    <w:link w:val="BodyText2"/>
    <w:rsid w:val="00432A3E"/>
    <w:rPr>
      <w:rFonts w:ascii="Times New Roman" w:eastAsia="Times New Roman" w:hAnsi="Times New Roman" w:cs="Times New Roman"/>
      <w:kern w:val="1"/>
      <w:sz w:val="20"/>
      <w:szCs w:val="20"/>
      <w:lang w:val="en-US" w:eastAsia="ar-SA"/>
    </w:rPr>
  </w:style>
  <w:style w:type="paragraph" w:customStyle="1" w:styleId="Address1">
    <w:name w:val="Address 1"/>
    <w:basedOn w:val="Normal"/>
    <w:rsid w:val="00432A3E"/>
    <w:pPr>
      <w:suppressAutoHyphens w:val="0"/>
      <w:spacing w:line="200" w:lineRule="atLeast"/>
    </w:pPr>
    <w:rPr>
      <w:rFonts w:ascii="Times New Roman" w:hAnsi="Times New Roman"/>
      <w:sz w:val="16"/>
    </w:rPr>
  </w:style>
  <w:style w:type="paragraph" w:styleId="NoSpacing">
    <w:name w:val="No Spacing"/>
    <w:qFormat/>
    <w:rsid w:val="00432A3E"/>
    <w:pPr>
      <w:suppressAutoHyphens/>
      <w:jc w:val="left"/>
    </w:pPr>
    <w:rPr>
      <w:rFonts w:ascii="Calibri" w:eastAsia="Times New Roman" w:hAnsi="Calibri" w:cs="font300"/>
      <w:kern w:val="1"/>
      <w:lang w:val="en-US" w:eastAsia="ar-SA"/>
    </w:rPr>
  </w:style>
  <w:style w:type="paragraph" w:styleId="BodyText">
    <w:name w:val="Body Text"/>
    <w:basedOn w:val="Normal"/>
    <w:link w:val="BodyTextChar"/>
    <w:uiPriority w:val="99"/>
    <w:semiHidden/>
    <w:unhideWhenUsed/>
    <w:rsid w:val="00432A3E"/>
    <w:pPr>
      <w:spacing w:after="120"/>
    </w:pPr>
  </w:style>
  <w:style w:type="character" w:customStyle="1" w:styleId="BodyTextChar">
    <w:name w:val="Body Text Char"/>
    <w:basedOn w:val="DefaultParagraphFont"/>
    <w:link w:val="BodyText"/>
    <w:uiPriority w:val="99"/>
    <w:semiHidden/>
    <w:rsid w:val="00432A3E"/>
    <w:rPr>
      <w:rFonts w:ascii="Arial" w:eastAsia="Times New Roman" w:hAnsi="Arial" w:cs="Times New Roman"/>
      <w:kern w:val="1"/>
      <w:sz w:val="24"/>
      <w:szCs w:val="20"/>
      <w:lang w:val="en-US" w:eastAsia="ar-SA"/>
    </w:rPr>
  </w:style>
  <w:style w:type="paragraph" w:styleId="Subtitle">
    <w:name w:val="Subtitle"/>
    <w:basedOn w:val="Normal"/>
    <w:next w:val="Normal"/>
    <w:link w:val="SubtitleChar"/>
    <w:uiPriority w:val="11"/>
    <w:qFormat/>
    <w:rsid w:val="00432A3E"/>
    <w:pPr>
      <w:numPr>
        <w:ilvl w:val="1"/>
      </w:numPr>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uiPriority w:val="11"/>
    <w:rsid w:val="00432A3E"/>
    <w:rPr>
      <w:rFonts w:asciiTheme="majorHAnsi" w:eastAsiaTheme="majorEastAsia" w:hAnsiTheme="majorHAnsi" w:cstheme="majorBidi"/>
      <w:i/>
      <w:iCs/>
      <w:color w:val="4472C4" w:themeColor="accent1"/>
      <w:spacing w:val="15"/>
      <w:kern w:val="1"/>
      <w:sz w:val="24"/>
      <w:szCs w:val="24"/>
      <w:lang w:val="en-US" w:eastAsia="ar-SA"/>
    </w:rPr>
  </w:style>
  <w:style w:type="character" w:customStyle="1" w:styleId="Heading1Char">
    <w:name w:val="Heading 1 Char"/>
    <w:basedOn w:val="DefaultParagraphFont"/>
    <w:link w:val="Heading1"/>
    <w:uiPriority w:val="9"/>
    <w:rsid w:val="00432A3E"/>
    <w:rPr>
      <w:rFonts w:asciiTheme="majorHAnsi" w:eastAsiaTheme="majorEastAsia" w:hAnsiTheme="majorHAnsi" w:cstheme="majorBidi"/>
      <w:b/>
      <w:bCs/>
      <w:color w:val="2F5496" w:themeColor="accent1" w:themeShade="BF"/>
      <w:kern w:val="1"/>
      <w:sz w:val="28"/>
      <w:szCs w:val="28"/>
      <w:lang w:val="en-US" w:eastAsia="ar-SA"/>
    </w:rPr>
  </w:style>
  <w:style w:type="paragraph" w:styleId="Header">
    <w:name w:val="header"/>
    <w:basedOn w:val="Normal"/>
    <w:link w:val="HeaderChar"/>
    <w:rsid w:val="00432A3E"/>
    <w:pPr>
      <w:suppressLineNumbers/>
      <w:tabs>
        <w:tab w:val="center" w:pos="4320"/>
        <w:tab w:val="right" w:pos="8640"/>
      </w:tabs>
      <w:suppressAutoHyphens w:val="0"/>
      <w:jc w:val="both"/>
    </w:pPr>
    <w:rPr>
      <w:sz w:val="22"/>
    </w:rPr>
  </w:style>
  <w:style w:type="character" w:customStyle="1" w:styleId="HeaderChar">
    <w:name w:val="Header Char"/>
    <w:basedOn w:val="DefaultParagraphFont"/>
    <w:link w:val="Header"/>
    <w:rsid w:val="00432A3E"/>
    <w:rPr>
      <w:rFonts w:ascii="Arial" w:eastAsia="Times New Roman" w:hAnsi="Arial" w:cs="Times New Roman"/>
      <w:kern w:val="1"/>
      <w:szCs w:val="20"/>
      <w:lang w:val="en-US" w:eastAsia="ar-SA"/>
    </w:rPr>
  </w:style>
  <w:style w:type="paragraph" w:styleId="ListParagraph">
    <w:name w:val="List Paragraph"/>
    <w:basedOn w:val="Normal"/>
    <w:qFormat/>
    <w:rsid w:val="00432A3E"/>
    <w:pPr>
      <w:ind w:left="720"/>
    </w:pPr>
  </w:style>
  <w:style w:type="paragraph" w:styleId="Footer">
    <w:name w:val="footer"/>
    <w:basedOn w:val="Normal"/>
    <w:link w:val="FooterChar"/>
    <w:uiPriority w:val="99"/>
    <w:unhideWhenUsed/>
    <w:rsid w:val="00C7406F"/>
    <w:pPr>
      <w:tabs>
        <w:tab w:val="center" w:pos="4513"/>
        <w:tab w:val="right" w:pos="9026"/>
      </w:tabs>
    </w:pPr>
  </w:style>
  <w:style w:type="character" w:customStyle="1" w:styleId="FooterChar">
    <w:name w:val="Footer Char"/>
    <w:basedOn w:val="DefaultParagraphFont"/>
    <w:link w:val="Footer"/>
    <w:uiPriority w:val="99"/>
    <w:rsid w:val="00C7406F"/>
    <w:rPr>
      <w:rFonts w:ascii="Arial" w:eastAsia="Times New Roman" w:hAnsi="Arial" w:cs="Times New Roman"/>
      <w:kern w:val="1"/>
      <w:sz w:val="24"/>
      <w:szCs w:val="20"/>
      <w:lang w:val="en-US" w:eastAsia="ar-SA"/>
    </w:rPr>
  </w:style>
  <w:style w:type="paragraph" w:styleId="BalloonText">
    <w:name w:val="Balloon Text"/>
    <w:basedOn w:val="Normal"/>
    <w:link w:val="BalloonTextChar"/>
    <w:uiPriority w:val="99"/>
    <w:semiHidden/>
    <w:unhideWhenUsed/>
    <w:rsid w:val="00C7406F"/>
    <w:rPr>
      <w:rFonts w:ascii="Tahoma" w:hAnsi="Tahoma" w:cs="Tahoma"/>
      <w:sz w:val="16"/>
      <w:szCs w:val="16"/>
    </w:rPr>
  </w:style>
  <w:style w:type="character" w:customStyle="1" w:styleId="BalloonTextChar">
    <w:name w:val="Balloon Text Char"/>
    <w:basedOn w:val="DefaultParagraphFont"/>
    <w:link w:val="BalloonText"/>
    <w:uiPriority w:val="99"/>
    <w:semiHidden/>
    <w:rsid w:val="00C7406F"/>
    <w:rPr>
      <w:rFonts w:ascii="Tahoma" w:eastAsia="Times New Roman" w:hAnsi="Tahoma" w:cs="Tahoma"/>
      <w:kern w:val="1"/>
      <w:sz w:val="16"/>
      <w:szCs w:val="16"/>
      <w:lang w:val="en-US" w:eastAsia="ar-SA"/>
    </w:rPr>
  </w:style>
  <w:style w:type="character" w:styleId="Emphasis">
    <w:name w:val="Emphasis"/>
    <w:qFormat/>
    <w:rsid w:val="00623B81"/>
    <w:rPr>
      <w:i/>
      <w:iCs/>
    </w:rPr>
  </w:style>
  <w:style w:type="character" w:customStyle="1" w:styleId="WW8Num3z1">
    <w:name w:val="WW8Num3z1"/>
    <w:rsid w:val="000675AF"/>
    <w:rPr>
      <w:rFonts w:ascii="Courier New" w:hAnsi="Courier New" w:cs="Courier New"/>
    </w:rPr>
  </w:style>
  <w:style w:type="character" w:styleId="Hyperlink">
    <w:name w:val="Hyperlink"/>
    <w:basedOn w:val="DefaultParagraphFont"/>
    <w:uiPriority w:val="99"/>
    <w:unhideWhenUsed/>
    <w:rsid w:val="006C79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isirsamal07@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s://rdxfootmark.naukri.com/v2/track/openCv?trackingInfo=146c8ef3a3ae6c5d555d9196380848f6134f530e18705c4458440321091b5b58120e140411465c59084356014b4450530401195c1333471b1b111249515509564e011503504e1c180c571833471b1b0714435a5a0d575601514841481f0f2b561358191b15001043095e08541b140e445745455d5f08054c1b00100317130d5d5d551c120a120011474a411b1213471b1b1112445f5d0d53481b0814115c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9B5DE-7447-4149-AF01-1D29DED26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35</cp:revision>
  <dcterms:created xsi:type="dcterms:W3CDTF">2019-09-04T15:14:00Z</dcterms:created>
  <dcterms:modified xsi:type="dcterms:W3CDTF">2019-09-11T14:52:00Z</dcterms:modified>
</cp:coreProperties>
</file>