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5492" w:rsidRPr="005460F5" w:rsidRDefault="00C97F62" w:rsidP="005460F5">
      <w:pPr>
        <w:tabs>
          <w:tab w:val="left" w:pos="8546"/>
        </w:tabs>
        <w:ind w:left="720" w:hanging="720"/>
        <w:rPr>
          <w:rFonts w:asciiTheme="minorHAnsi" w:hAnsiTheme="minorHAnsi" w:cstheme="minorHAnsi"/>
          <w:b/>
          <w:sz w:val="22"/>
          <w:szCs w:val="22"/>
          <w:u w:val="single"/>
        </w:rPr>
      </w:pPr>
      <w:r w:rsidRPr="005460F5">
        <w:rPr>
          <w:rFonts w:asciiTheme="minorHAnsi" w:hAnsiTheme="minorHAnsi" w:cstheme="minorHAnsi"/>
          <w:b/>
          <w:sz w:val="22"/>
          <w:szCs w:val="22"/>
        </w:rPr>
        <w:t>Kumar</w:t>
      </w:r>
    </w:p>
    <w:p w:rsidR="005460F5" w:rsidRDefault="00C97F62" w:rsidP="005460F5">
      <w:pPr>
        <w:widowControl w:val="0"/>
        <w:autoSpaceDE w:val="0"/>
        <w:jc w:val="both"/>
        <w:rPr>
          <w:rFonts w:asciiTheme="minorHAnsi" w:hAnsiTheme="minorHAnsi" w:cstheme="minorHAnsi"/>
          <w:b/>
          <w:sz w:val="22"/>
          <w:szCs w:val="22"/>
        </w:rPr>
      </w:pPr>
      <w:r w:rsidRPr="005460F5">
        <w:rPr>
          <w:rFonts w:asciiTheme="minorHAnsi" w:hAnsiTheme="minorHAnsi" w:cstheme="minorHAnsi"/>
          <w:b/>
          <w:sz w:val="22"/>
          <w:szCs w:val="22"/>
        </w:rPr>
        <w:t xml:space="preserve">Mobile:  </w:t>
      </w:r>
      <w:r w:rsidR="00117EC6" w:rsidRPr="005460F5">
        <w:rPr>
          <w:rFonts w:asciiTheme="minorHAnsi" w:hAnsiTheme="minorHAnsi" w:cstheme="minorHAnsi"/>
          <w:b/>
          <w:sz w:val="22"/>
          <w:szCs w:val="22"/>
        </w:rPr>
        <w:t>9985230656</w:t>
      </w:r>
      <w:r w:rsidR="004A2196" w:rsidRPr="005460F5">
        <w:rPr>
          <w:rFonts w:asciiTheme="minorHAnsi" w:hAnsiTheme="minorHAnsi" w:cstheme="minorHAnsi"/>
          <w:b/>
          <w:sz w:val="22"/>
          <w:szCs w:val="22"/>
        </w:rPr>
        <w:t xml:space="preserve">     </w:t>
      </w:r>
      <w:r w:rsidR="00736D27" w:rsidRPr="005460F5">
        <w:rPr>
          <w:rFonts w:asciiTheme="minorHAnsi" w:hAnsiTheme="minorHAnsi" w:cstheme="minorHAnsi"/>
          <w:b/>
          <w:sz w:val="22"/>
          <w:szCs w:val="22"/>
        </w:rPr>
        <w:t> </w:t>
      </w:r>
      <w:r w:rsidRPr="005460F5">
        <w:rPr>
          <w:rFonts w:asciiTheme="minorHAnsi" w:hAnsiTheme="minorHAnsi" w:cstheme="minorHAnsi"/>
          <w:b/>
          <w:sz w:val="22"/>
          <w:szCs w:val="22"/>
        </w:rPr>
        <w:tab/>
      </w:r>
      <w:r w:rsidRPr="005460F5">
        <w:rPr>
          <w:rFonts w:asciiTheme="minorHAnsi" w:hAnsiTheme="minorHAnsi" w:cstheme="minorHAnsi"/>
          <w:b/>
          <w:sz w:val="22"/>
          <w:szCs w:val="22"/>
        </w:rPr>
        <w:tab/>
      </w:r>
      <w:r w:rsidRPr="005460F5">
        <w:rPr>
          <w:rFonts w:asciiTheme="minorHAnsi" w:hAnsiTheme="minorHAnsi" w:cstheme="minorHAnsi"/>
          <w:b/>
          <w:sz w:val="22"/>
          <w:szCs w:val="22"/>
        </w:rPr>
        <w:tab/>
      </w:r>
      <w:r w:rsidRPr="005460F5">
        <w:rPr>
          <w:rFonts w:asciiTheme="minorHAnsi" w:hAnsiTheme="minorHAnsi" w:cstheme="minorHAnsi"/>
          <w:b/>
          <w:sz w:val="22"/>
          <w:szCs w:val="22"/>
        </w:rPr>
        <w:tab/>
      </w:r>
      <w:r w:rsidR="000813BF" w:rsidRPr="005460F5">
        <w:rPr>
          <w:rFonts w:asciiTheme="minorHAnsi" w:hAnsiTheme="minorHAnsi" w:cstheme="minorHAnsi"/>
          <w:b/>
          <w:sz w:val="22"/>
          <w:szCs w:val="22"/>
        </w:rPr>
        <w:t xml:space="preserve">    </w:t>
      </w:r>
      <w:r w:rsidRPr="005460F5">
        <w:rPr>
          <w:rFonts w:asciiTheme="minorHAnsi" w:hAnsiTheme="minorHAnsi" w:cstheme="minorHAnsi"/>
          <w:b/>
          <w:sz w:val="22"/>
          <w:szCs w:val="22"/>
        </w:rPr>
        <w:tab/>
      </w:r>
      <w:r w:rsidR="004A2196" w:rsidRPr="005460F5">
        <w:rPr>
          <w:rFonts w:asciiTheme="minorHAnsi" w:hAnsiTheme="minorHAnsi" w:cstheme="minorHAnsi"/>
          <w:b/>
          <w:sz w:val="22"/>
          <w:szCs w:val="22"/>
        </w:rPr>
        <w:t xml:space="preserve"> </w:t>
      </w:r>
      <w:r w:rsidR="00117EC6" w:rsidRPr="005460F5">
        <w:rPr>
          <w:rFonts w:asciiTheme="minorHAnsi" w:hAnsiTheme="minorHAnsi" w:cstheme="minorHAnsi"/>
          <w:b/>
          <w:sz w:val="22"/>
          <w:szCs w:val="22"/>
        </w:rPr>
        <w:t xml:space="preserve">   </w:t>
      </w:r>
    </w:p>
    <w:p w:rsidR="002A03B2" w:rsidRPr="005460F5" w:rsidRDefault="00523218" w:rsidP="005460F5">
      <w:pPr>
        <w:widowControl w:val="0"/>
        <w:autoSpaceDE w:val="0"/>
        <w:jc w:val="both"/>
        <w:rPr>
          <w:rFonts w:asciiTheme="minorHAnsi" w:hAnsiTheme="minorHAnsi" w:cstheme="minorHAnsi"/>
          <w:b/>
          <w:sz w:val="22"/>
          <w:szCs w:val="22"/>
        </w:rPr>
      </w:pPr>
      <w:r w:rsidRPr="005460F5">
        <w:rPr>
          <w:rFonts w:asciiTheme="minorHAnsi" w:hAnsiTheme="minorHAnsi" w:cstheme="minorHAnsi"/>
          <w:b/>
          <w:sz w:val="22"/>
          <w:szCs w:val="22"/>
        </w:rPr>
        <w:t xml:space="preserve">Email:  </w:t>
      </w:r>
      <w:r w:rsidR="00123CF9" w:rsidRPr="005460F5">
        <w:rPr>
          <w:rFonts w:asciiTheme="minorHAnsi" w:hAnsiTheme="minorHAnsi" w:cstheme="minorHAnsi"/>
          <w:sz w:val="22"/>
          <w:szCs w:val="22"/>
        </w:rPr>
        <w:t>kumarelisha2015</w:t>
      </w:r>
      <w:r w:rsidR="00C97F62" w:rsidRPr="005460F5">
        <w:rPr>
          <w:rFonts w:asciiTheme="minorHAnsi" w:hAnsiTheme="minorHAnsi" w:cstheme="minorHAnsi"/>
          <w:sz w:val="22"/>
          <w:szCs w:val="22"/>
        </w:rPr>
        <w:t>@gmail.com</w:t>
      </w:r>
    </w:p>
    <w:p w:rsidR="002A03B2" w:rsidRPr="005460F5" w:rsidRDefault="00C97F62" w:rsidP="005460F5">
      <w:pPr>
        <w:widowControl w:val="0"/>
        <w:autoSpaceDE w:val="0"/>
        <w:jc w:val="both"/>
        <w:rPr>
          <w:rFonts w:asciiTheme="minorHAnsi" w:hAnsiTheme="minorHAnsi" w:cstheme="minorHAnsi"/>
          <w:sz w:val="22"/>
          <w:szCs w:val="22"/>
        </w:rPr>
      </w:pPr>
      <w:r w:rsidRPr="005460F5">
        <w:rPr>
          <w:rFonts w:asciiTheme="minorHAnsi" w:hAnsiTheme="minorHAnsi" w:cstheme="minorHAnsi"/>
          <w:sz w:val="22"/>
          <w:szCs w:val="22"/>
        </w:rPr>
        <w:pict>
          <v:line id="_x0000_s1026" style="position:absolute;left:0;text-align:left;z-index:251658240" from="-5.4pt,0" to="489.6pt,0" strokeweight="2.24pt">
            <v:stroke joinstyle="miter" endcap="square"/>
          </v:line>
        </w:pict>
      </w:r>
    </w:p>
    <w:p w:rsidR="002A03B2" w:rsidRPr="005460F5" w:rsidRDefault="002A03B2" w:rsidP="005460F5">
      <w:pPr>
        <w:jc w:val="both"/>
        <w:rPr>
          <w:rFonts w:asciiTheme="minorHAnsi" w:hAnsiTheme="minorHAnsi" w:cstheme="minorHAnsi"/>
          <w:sz w:val="22"/>
          <w:szCs w:val="22"/>
        </w:rPr>
      </w:pPr>
    </w:p>
    <w:p w:rsidR="002A03B2" w:rsidRPr="005460F5" w:rsidRDefault="00C97F62" w:rsidP="005460F5">
      <w:pPr>
        <w:jc w:val="both"/>
        <w:rPr>
          <w:rFonts w:asciiTheme="minorHAnsi" w:hAnsiTheme="minorHAnsi" w:cstheme="minorHAnsi"/>
          <w:sz w:val="22"/>
          <w:szCs w:val="22"/>
        </w:rPr>
      </w:pPr>
      <w:r w:rsidRPr="005460F5">
        <w:rPr>
          <w:rStyle w:val="StyleBoldPattern25"/>
          <w:rFonts w:asciiTheme="minorHAnsi" w:hAnsiTheme="minorHAnsi" w:cstheme="minorHAnsi"/>
          <w:sz w:val="22"/>
          <w:szCs w:val="22"/>
        </w:rPr>
        <w:t xml:space="preserve">Objectives  </w:t>
      </w:r>
    </w:p>
    <w:p w:rsidR="002A03B2" w:rsidRPr="005460F5" w:rsidRDefault="002A03B2" w:rsidP="005460F5">
      <w:pPr>
        <w:jc w:val="both"/>
        <w:rPr>
          <w:rFonts w:asciiTheme="minorHAnsi" w:hAnsiTheme="minorHAnsi" w:cstheme="minorHAnsi"/>
          <w:b/>
          <w:sz w:val="22"/>
          <w:szCs w:val="22"/>
        </w:rPr>
      </w:pPr>
    </w:p>
    <w:p w:rsidR="002A03B2" w:rsidRPr="005460F5" w:rsidRDefault="00C97F62" w:rsidP="005460F5">
      <w:pPr>
        <w:numPr>
          <w:ilvl w:val="0"/>
          <w:numId w:val="2"/>
        </w:numPr>
        <w:ind w:left="0" w:right="-135" w:firstLine="0"/>
        <w:jc w:val="both"/>
        <w:rPr>
          <w:rFonts w:asciiTheme="minorHAnsi" w:hAnsiTheme="minorHAnsi" w:cstheme="minorHAnsi"/>
          <w:sz w:val="22"/>
          <w:szCs w:val="22"/>
        </w:rPr>
      </w:pPr>
      <w:r w:rsidRPr="005460F5">
        <w:rPr>
          <w:rFonts w:asciiTheme="minorHAnsi" w:hAnsiTheme="minorHAnsi" w:cstheme="minorHAnsi"/>
          <w:sz w:val="22"/>
          <w:szCs w:val="22"/>
        </w:rPr>
        <w:t xml:space="preserve">Seeking a challenging position in an organization with opportunities for growth and knowledge improvisation in continuous process where my skills can be </w:t>
      </w:r>
      <w:r w:rsidRPr="005460F5">
        <w:rPr>
          <w:rFonts w:asciiTheme="minorHAnsi" w:hAnsiTheme="minorHAnsi" w:cstheme="minorHAnsi"/>
          <w:sz w:val="22"/>
          <w:szCs w:val="22"/>
        </w:rPr>
        <w:t>utilized to fullest extent towards the successful of the assigned tasks.</w:t>
      </w:r>
    </w:p>
    <w:p w:rsidR="002A03B2" w:rsidRPr="005460F5" w:rsidRDefault="002A03B2" w:rsidP="005460F5">
      <w:pPr>
        <w:jc w:val="both"/>
        <w:rPr>
          <w:rFonts w:asciiTheme="minorHAnsi" w:hAnsiTheme="minorHAnsi" w:cstheme="minorHAnsi"/>
          <w:sz w:val="22"/>
          <w:szCs w:val="22"/>
        </w:rPr>
      </w:pPr>
    </w:p>
    <w:p w:rsidR="002A03B2" w:rsidRPr="005460F5" w:rsidRDefault="00C97F62" w:rsidP="005460F5">
      <w:pPr>
        <w:jc w:val="both"/>
        <w:rPr>
          <w:rFonts w:asciiTheme="minorHAnsi" w:hAnsiTheme="minorHAnsi" w:cstheme="minorHAnsi"/>
          <w:sz w:val="22"/>
          <w:szCs w:val="22"/>
        </w:rPr>
      </w:pPr>
      <w:r w:rsidRPr="005460F5">
        <w:rPr>
          <w:rStyle w:val="StyleBoldPattern25"/>
          <w:rFonts w:asciiTheme="minorHAnsi" w:hAnsiTheme="minorHAnsi" w:cstheme="minorHAnsi"/>
          <w:b w:val="0"/>
          <w:sz w:val="22"/>
          <w:szCs w:val="22"/>
        </w:rPr>
        <w:t xml:space="preserve"> </w:t>
      </w:r>
      <w:r w:rsidRPr="005460F5">
        <w:rPr>
          <w:rStyle w:val="StyleBoldPattern25"/>
          <w:rFonts w:asciiTheme="minorHAnsi" w:hAnsiTheme="minorHAnsi" w:cstheme="minorHAnsi"/>
          <w:sz w:val="22"/>
          <w:szCs w:val="22"/>
        </w:rPr>
        <w:t xml:space="preserve">Professional Summary  </w:t>
      </w:r>
    </w:p>
    <w:p w:rsidR="002A03B2" w:rsidRPr="005460F5" w:rsidRDefault="00C97F62" w:rsidP="005460F5">
      <w:pPr>
        <w:jc w:val="both"/>
        <w:rPr>
          <w:rFonts w:asciiTheme="minorHAnsi" w:hAnsiTheme="minorHAnsi" w:cstheme="minorHAnsi"/>
          <w:sz w:val="22"/>
          <w:szCs w:val="22"/>
        </w:rPr>
      </w:pPr>
      <w:r w:rsidRPr="005460F5">
        <w:rPr>
          <w:rStyle w:val="StyleBoldPattern25"/>
          <w:rFonts w:asciiTheme="minorHAnsi" w:hAnsiTheme="minorHAnsi" w:cstheme="minorHAnsi"/>
          <w:sz w:val="22"/>
          <w:szCs w:val="22"/>
        </w:rPr>
        <w:t xml:space="preserve">                                                          </w:t>
      </w:r>
    </w:p>
    <w:p w:rsidR="002A03B2" w:rsidRPr="005460F5" w:rsidRDefault="00C97F62" w:rsidP="005460F5">
      <w:pPr>
        <w:numPr>
          <w:ilvl w:val="0"/>
          <w:numId w:val="2"/>
        </w:numPr>
        <w:ind w:left="0" w:right="-135" w:firstLine="0"/>
        <w:jc w:val="both"/>
        <w:rPr>
          <w:rFonts w:asciiTheme="minorHAnsi" w:hAnsiTheme="minorHAnsi" w:cstheme="minorHAnsi"/>
          <w:sz w:val="22"/>
          <w:szCs w:val="22"/>
        </w:rPr>
      </w:pPr>
      <w:r w:rsidRPr="005460F5">
        <w:rPr>
          <w:rFonts w:asciiTheme="minorHAnsi" w:hAnsiTheme="minorHAnsi" w:cstheme="minorHAnsi"/>
          <w:sz w:val="22"/>
          <w:szCs w:val="22"/>
        </w:rPr>
        <w:t xml:space="preserve">5 </w:t>
      </w:r>
      <w:r w:rsidR="009144AD" w:rsidRPr="005460F5">
        <w:rPr>
          <w:rFonts w:asciiTheme="minorHAnsi" w:hAnsiTheme="minorHAnsi" w:cstheme="minorHAnsi"/>
          <w:sz w:val="22"/>
          <w:szCs w:val="22"/>
        </w:rPr>
        <w:t>years of</w:t>
      </w:r>
      <w:r w:rsidRPr="005460F5">
        <w:rPr>
          <w:rFonts w:asciiTheme="minorHAnsi" w:hAnsiTheme="minorHAnsi" w:cstheme="minorHAnsi"/>
          <w:sz w:val="22"/>
          <w:szCs w:val="22"/>
        </w:rPr>
        <w:t xml:space="preserve"> experience in development of java/J2EE web applications.</w:t>
      </w:r>
    </w:p>
    <w:p w:rsidR="002A03B2" w:rsidRPr="005460F5" w:rsidRDefault="00C97F62" w:rsidP="005460F5">
      <w:pPr>
        <w:numPr>
          <w:ilvl w:val="0"/>
          <w:numId w:val="2"/>
        </w:numPr>
        <w:ind w:left="0" w:right="-135" w:firstLine="0"/>
        <w:jc w:val="both"/>
        <w:rPr>
          <w:rFonts w:asciiTheme="minorHAnsi" w:hAnsiTheme="minorHAnsi" w:cstheme="minorHAnsi"/>
          <w:sz w:val="22"/>
          <w:szCs w:val="22"/>
        </w:rPr>
      </w:pPr>
      <w:r w:rsidRPr="005460F5">
        <w:rPr>
          <w:rFonts w:asciiTheme="minorHAnsi" w:hAnsiTheme="minorHAnsi" w:cstheme="minorHAnsi"/>
          <w:sz w:val="22"/>
          <w:szCs w:val="22"/>
        </w:rPr>
        <w:t>Extensive work experience in th</w:t>
      </w:r>
      <w:r w:rsidRPr="005460F5">
        <w:rPr>
          <w:rFonts w:asciiTheme="minorHAnsi" w:hAnsiTheme="minorHAnsi" w:cstheme="minorHAnsi"/>
          <w:sz w:val="22"/>
          <w:szCs w:val="22"/>
        </w:rPr>
        <w:t>e development of Web applications.</w:t>
      </w:r>
    </w:p>
    <w:p w:rsidR="005460F5" w:rsidRDefault="00C97F62" w:rsidP="005460F5">
      <w:pPr>
        <w:numPr>
          <w:ilvl w:val="0"/>
          <w:numId w:val="2"/>
        </w:numPr>
        <w:ind w:left="0" w:right="-135" w:firstLine="0"/>
        <w:jc w:val="both"/>
        <w:rPr>
          <w:rFonts w:asciiTheme="minorHAnsi" w:hAnsiTheme="minorHAnsi" w:cstheme="minorHAnsi"/>
          <w:sz w:val="22"/>
          <w:szCs w:val="22"/>
        </w:rPr>
      </w:pPr>
      <w:r w:rsidRPr="005460F5">
        <w:rPr>
          <w:rFonts w:asciiTheme="minorHAnsi" w:hAnsiTheme="minorHAnsi" w:cstheme="minorHAnsi"/>
          <w:sz w:val="22"/>
          <w:szCs w:val="22"/>
        </w:rPr>
        <w:t xml:space="preserve">Experience in </w:t>
      </w:r>
      <w:r w:rsidR="00B454F0" w:rsidRPr="005460F5">
        <w:rPr>
          <w:rFonts w:asciiTheme="minorHAnsi" w:hAnsiTheme="minorHAnsi" w:cstheme="minorHAnsi"/>
          <w:sz w:val="22"/>
          <w:szCs w:val="22"/>
          <w:lang w:val="fr-FR"/>
        </w:rPr>
        <w:t>Spring</w:t>
      </w:r>
      <w:r w:rsidR="006C26A4" w:rsidRPr="005460F5">
        <w:rPr>
          <w:rFonts w:asciiTheme="minorHAnsi" w:hAnsiTheme="minorHAnsi" w:cstheme="minorHAnsi"/>
          <w:sz w:val="22"/>
          <w:szCs w:val="22"/>
          <w:lang w:val="fr-FR"/>
        </w:rPr>
        <w:t xml:space="preserve"> </w:t>
      </w:r>
      <w:r w:rsidR="003D1D21" w:rsidRPr="005460F5">
        <w:rPr>
          <w:rFonts w:asciiTheme="minorHAnsi" w:hAnsiTheme="minorHAnsi" w:cstheme="minorHAnsi"/>
          <w:sz w:val="22"/>
          <w:szCs w:val="22"/>
          <w:lang w:val="fr-FR"/>
        </w:rPr>
        <w:t>Boot</w:t>
      </w:r>
      <w:r w:rsidR="003D1D21" w:rsidRPr="005460F5">
        <w:rPr>
          <w:rFonts w:asciiTheme="minorHAnsi" w:hAnsiTheme="minorHAnsi" w:cstheme="minorHAnsi"/>
          <w:sz w:val="22"/>
          <w:szCs w:val="22"/>
        </w:rPr>
        <w:t>,</w:t>
      </w:r>
      <w:r w:rsidR="006C26A4" w:rsidRPr="005460F5">
        <w:rPr>
          <w:rFonts w:asciiTheme="minorHAnsi" w:hAnsiTheme="minorHAnsi" w:cstheme="minorHAnsi"/>
          <w:sz w:val="22"/>
          <w:szCs w:val="22"/>
        </w:rPr>
        <w:t xml:space="preserve"> </w:t>
      </w:r>
      <w:r w:rsidR="003D1D21" w:rsidRPr="005460F5">
        <w:rPr>
          <w:rFonts w:asciiTheme="minorHAnsi" w:hAnsiTheme="minorHAnsi" w:cstheme="minorHAnsi"/>
          <w:sz w:val="22"/>
          <w:szCs w:val="22"/>
        </w:rPr>
        <w:t xml:space="preserve">Spring, JPA, </w:t>
      </w:r>
      <w:r w:rsidR="003F112B" w:rsidRPr="005460F5">
        <w:rPr>
          <w:rFonts w:asciiTheme="minorHAnsi" w:hAnsiTheme="minorHAnsi" w:cstheme="minorHAnsi"/>
          <w:sz w:val="22"/>
          <w:szCs w:val="22"/>
        </w:rPr>
        <w:t xml:space="preserve">Angular js, </w:t>
      </w:r>
      <w:r w:rsidR="003D1D21" w:rsidRPr="005460F5">
        <w:rPr>
          <w:rFonts w:asciiTheme="minorHAnsi" w:hAnsiTheme="minorHAnsi" w:cstheme="minorHAnsi"/>
          <w:sz w:val="22"/>
          <w:szCs w:val="22"/>
        </w:rPr>
        <w:t>Angular</w:t>
      </w:r>
      <w:r w:rsidR="003F112B" w:rsidRPr="005460F5">
        <w:rPr>
          <w:rFonts w:asciiTheme="minorHAnsi" w:hAnsiTheme="minorHAnsi" w:cstheme="minorHAnsi"/>
          <w:sz w:val="22"/>
          <w:szCs w:val="22"/>
        </w:rPr>
        <w:t>, M</w:t>
      </w:r>
      <w:r w:rsidR="003D1D21" w:rsidRPr="005460F5">
        <w:rPr>
          <w:rFonts w:asciiTheme="minorHAnsi" w:hAnsiTheme="minorHAnsi" w:cstheme="minorHAnsi"/>
          <w:sz w:val="22"/>
          <w:szCs w:val="22"/>
        </w:rPr>
        <w:t>icro</w:t>
      </w:r>
      <w:r w:rsidR="00354F40" w:rsidRPr="005460F5">
        <w:rPr>
          <w:rFonts w:asciiTheme="minorHAnsi" w:hAnsiTheme="minorHAnsi" w:cstheme="minorHAnsi"/>
          <w:sz w:val="22"/>
          <w:szCs w:val="22"/>
        </w:rPr>
        <w:t xml:space="preserve"> </w:t>
      </w:r>
      <w:r w:rsidR="003D1D21" w:rsidRPr="005460F5">
        <w:rPr>
          <w:rFonts w:asciiTheme="minorHAnsi" w:hAnsiTheme="minorHAnsi" w:cstheme="minorHAnsi"/>
          <w:sz w:val="22"/>
          <w:szCs w:val="22"/>
        </w:rPr>
        <w:t>services and</w:t>
      </w:r>
      <w:r w:rsidRPr="005460F5">
        <w:rPr>
          <w:rFonts w:asciiTheme="minorHAnsi" w:hAnsiTheme="minorHAnsi" w:cstheme="minorHAnsi"/>
          <w:sz w:val="22"/>
          <w:szCs w:val="22"/>
        </w:rPr>
        <w:t xml:space="preserve"> Hibernate </w:t>
      </w:r>
      <w:r w:rsidR="003D1D21" w:rsidRPr="005460F5">
        <w:rPr>
          <w:rFonts w:asciiTheme="minorHAnsi" w:hAnsiTheme="minorHAnsi" w:cstheme="minorHAnsi"/>
          <w:sz w:val="22"/>
          <w:szCs w:val="22"/>
        </w:rPr>
        <w:t>of new</w:t>
      </w:r>
      <w:r w:rsidRPr="005460F5">
        <w:rPr>
          <w:rFonts w:asciiTheme="minorHAnsi" w:hAnsiTheme="minorHAnsi" w:cstheme="minorHAnsi"/>
          <w:sz w:val="22"/>
          <w:szCs w:val="22"/>
        </w:rPr>
        <w:t xml:space="preserve"> </w:t>
      </w:r>
    </w:p>
    <w:p w:rsidR="002A03B2" w:rsidRPr="005460F5" w:rsidRDefault="005460F5" w:rsidP="005460F5">
      <w:pPr>
        <w:ind w:right="-135"/>
        <w:jc w:val="both"/>
        <w:rPr>
          <w:rFonts w:asciiTheme="minorHAnsi" w:hAnsiTheme="minorHAnsi" w:cstheme="minorHAnsi"/>
          <w:sz w:val="22"/>
          <w:szCs w:val="22"/>
        </w:rPr>
      </w:pPr>
      <w:r>
        <w:rPr>
          <w:rFonts w:asciiTheme="minorHAnsi" w:hAnsiTheme="minorHAnsi" w:cstheme="minorHAnsi"/>
          <w:sz w:val="22"/>
          <w:szCs w:val="22"/>
        </w:rPr>
        <w:t xml:space="preserve">               </w:t>
      </w:r>
      <w:proofErr w:type="gramStart"/>
      <w:r w:rsidR="00C97F62" w:rsidRPr="005460F5">
        <w:rPr>
          <w:rFonts w:asciiTheme="minorHAnsi" w:hAnsiTheme="minorHAnsi" w:cstheme="minorHAnsi"/>
          <w:sz w:val="22"/>
          <w:szCs w:val="22"/>
        </w:rPr>
        <w:t>technologies</w:t>
      </w:r>
      <w:proofErr w:type="gramEnd"/>
      <w:r w:rsidR="00C97F62" w:rsidRPr="005460F5">
        <w:rPr>
          <w:rFonts w:asciiTheme="minorHAnsi" w:hAnsiTheme="minorHAnsi" w:cstheme="minorHAnsi"/>
          <w:sz w:val="22"/>
          <w:szCs w:val="22"/>
        </w:rPr>
        <w:t xml:space="preserve"> and environments.</w:t>
      </w:r>
    </w:p>
    <w:p w:rsidR="002A03B2" w:rsidRPr="005460F5" w:rsidRDefault="00C97F62" w:rsidP="005460F5">
      <w:pPr>
        <w:numPr>
          <w:ilvl w:val="0"/>
          <w:numId w:val="2"/>
        </w:numPr>
        <w:ind w:left="0" w:right="-135" w:firstLine="0"/>
        <w:jc w:val="both"/>
        <w:rPr>
          <w:rFonts w:asciiTheme="minorHAnsi" w:hAnsiTheme="minorHAnsi" w:cstheme="minorHAnsi"/>
          <w:sz w:val="22"/>
          <w:szCs w:val="22"/>
        </w:rPr>
      </w:pPr>
      <w:r w:rsidRPr="005460F5">
        <w:rPr>
          <w:rFonts w:asciiTheme="minorHAnsi" w:hAnsiTheme="minorHAnsi" w:cstheme="minorHAnsi"/>
          <w:sz w:val="22"/>
          <w:szCs w:val="22"/>
        </w:rPr>
        <w:t>Ability to work in team as well as independently.</w:t>
      </w:r>
    </w:p>
    <w:p w:rsidR="002A03B2" w:rsidRPr="005460F5" w:rsidRDefault="002A03B2" w:rsidP="005460F5">
      <w:pPr>
        <w:jc w:val="both"/>
        <w:rPr>
          <w:rFonts w:asciiTheme="minorHAnsi" w:hAnsiTheme="minorHAnsi" w:cstheme="minorHAnsi"/>
          <w:sz w:val="22"/>
          <w:szCs w:val="22"/>
        </w:rPr>
      </w:pPr>
      <w:bookmarkStart w:id="0" w:name="_GoBack"/>
      <w:bookmarkEnd w:id="0"/>
    </w:p>
    <w:p w:rsidR="002A03B2" w:rsidRPr="005460F5" w:rsidRDefault="00C97F62" w:rsidP="005460F5">
      <w:pPr>
        <w:jc w:val="both"/>
        <w:rPr>
          <w:rFonts w:asciiTheme="minorHAnsi" w:hAnsiTheme="minorHAnsi" w:cstheme="minorHAnsi"/>
          <w:sz w:val="22"/>
          <w:szCs w:val="22"/>
        </w:rPr>
      </w:pPr>
      <w:r w:rsidRPr="005460F5">
        <w:rPr>
          <w:rStyle w:val="StyleBoldPattern25"/>
          <w:rFonts w:asciiTheme="minorHAnsi" w:hAnsiTheme="minorHAnsi" w:cstheme="minorHAnsi"/>
          <w:sz w:val="22"/>
          <w:szCs w:val="22"/>
        </w:rPr>
        <w:t xml:space="preserve">Technical Summary  </w:t>
      </w:r>
    </w:p>
    <w:p w:rsidR="002A03B2" w:rsidRPr="005460F5" w:rsidRDefault="00C97F62" w:rsidP="005460F5">
      <w:pPr>
        <w:jc w:val="both"/>
        <w:rPr>
          <w:rFonts w:asciiTheme="minorHAnsi" w:hAnsiTheme="minorHAnsi" w:cstheme="minorHAnsi"/>
          <w:sz w:val="22"/>
          <w:szCs w:val="22"/>
        </w:rPr>
      </w:pPr>
      <w:r w:rsidRPr="005460F5">
        <w:rPr>
          <w:rStyle w:val="StyleBoldPattern25"/>
          <w:rFonts w:asciiTheme="minorHAnsi" w:hAnsiTheme="minorHAnsi" w:cstheme="minorHAnsi"/>
          <w:sz w:val="22"/>
          <w:szCs w:val="22"/>
        </w:rPr>
        <w:t xml:space="preserve">                                                          </w:t>
      </w:r>
    </w:p>
    <w:p w:rsidR="002A03B2" w:rsidRPr="005460F5" w:rsidRDefault="00C97F62" w:rsidP="005460F5">
      <w:pPr>
        <w:numPr>
          <w:ilvl w:val="0"/>
          <w:numId w:val="2"/>
        </w:numPr>
        <w:ind w:left="0" w:right="-135" w:firstLine="0"/>
        <w:jc w:val="both"/>
        <w:rPr>
          <w:rFonts w:asciiTheme="minorHAnsi" w:hAnsiTheme="minorHAnsi" w:cstheme="minorHAnsi"/>
          <w:sz w:val="22"/>
          <w:szCs w:val="22"/>
        </w:rPr>
      </w:pPr>
      <w:r w:rsidRPr="005460F5">
        <w:rPr>
          <w:rFonts w:asciiTheme="minorHAnsi" w:hAnsiTheme="minorHAnsi" w:cstheme="minorHAnsi"/>
          <w:sz w:val="22"/>
          <w:szCs w:val="22"/>
        </w:rPr>
        <w:t>Operating System</w:t>
      </w:r>
      <w:r w:rsidRPr="005460F5">
        <w:rPr>
          <w:rFonts w:asciiTheme="minorHAnsi" w:hAnsiTheme="minorHAnsi" w:cstheme="minorHAnsi"/>
          <w:sz w:val="22"/>
          <w:szCs w:val="22"/>
        </w:rPr>
        <w:tab/>
      </w:r>
      <w:r w:rsidRPr="005460F5">
        <w:rPr>
          <w:rFonts w:asciiTheme="minorHAnsi" w:hAnsiTheme="minorHAnsi" w:cstheme="minorHAnsi"/>
          <w:sz w:val="22"/>
          <w:szCs w:val="22"/>
        </w:rPr>
        <w:softHyphen/>
        <w:t>:  Windows  and Linux.</w:t>
      </w:r>
    </w:p>
    <w:p w:rsidR="005B00EB" w:rsidRPr="005460F5" w:rsidRDefault="00C97F62" w:rsidP="005460F5">
      <w:pPr>
        <w:numPr>
          <w:ilvl w:val="0"/>
          <w:numId w:val="2"/>
        </w:numPr>
        <w:ind w:left="0" w:right="-135" w:firstLine="0"/>
        <w:jc w:val="both"/>
        <w:rPr>
          <w:rFonts w:asciiTheme="minorHAnsi" w:hAnsiTheme="minorHAnsi" w:cstheme="minorHAnsi"/>
          <w:sz w:val="22"/>
          <w:szCs w:val="22"/>
        </w:rPr>
      </w:pPr>
      <w:r w:rsidRPr="005460F5">
        <w:rPr>
          <w:rFonts w:asciiTheme="minorHAnsi" w:hAnsiTheme="minorHAnsi" w:cstheme="minorHAnsi"/>
          <w:sz w:val="22"/>
          <w:szCs w:val="22"/>
        </w:rPr>
        <w:t>Technologies</w:t>
      </w:r>
      <w:r w:rsidRPr="005460F5">
        <w:rPr>
          <w:rFonts w:asciiTheme="minorHAnsi" w:hAnsiTheme="minorHAnsi" w:cstheme="minorHAnsi"/>
          <w:sz w:val="22"/>
          <w:szCs w:val="22"/>
        </w:rPr>
        <w:tab/>
      </w:r>
      <w:r w:rsidRPr="005460F5">
        <w:rPr>
          <w:rFonts w:asciiTheme="minorHAnsi" w:hAnsiTheme="minorHAnsi" w:cstheme="minorHAnsi"/>
          <w:sz w:val="22"/>
          <w:szCs w:val="22"/>
        </w:rPr>
        <w:tab/>
        <w:t xml:space="preserve">: </w:t>
      </w:r>
      <w:r w:rsidR="00736D27" w:rsidRPr="005460F5">
        <w:rPr>
          <w:rFonts w:asciiTheme="minorHAnsi" w:hAnsiTheme="minorHAnsi" w:cstheme="minorHAnsi"/>
          <w:sz w:val="22"/>
          <w:szCs w:val="22"/>
          <w:lang w:val="fr-FR"/>
        </w:rPr>
        <w:t>Spring (MVC,IOC), Spring</w:t>
      </w:r>
      <w:r w:rsidR="00C9460E" w:rsidRPr="005460F5">
        <w:rPr>
          <w:rFonts w:asciiTheme="minorHAnsi" w:hAnsiTheme="minorHAnsi" w:cstheme="minorHAnsi"/>
          <w:sz w:val="22"/>
          <w:szCs w:val="22"/>
          <w:lang w:val="fr-FR"/>
        </w:rPr>
        <w:t xml:space="preserve"> </w:t>
      </w:r>
      <w:r w:rsidR="00736D27" w:rsidRPr="005460F5">
        <w:rPr>
          <w:rFonts w:asciiTheme="minorHAnsi" w:hAnsiTheme="minorHAnsi" w:cstheme="minorHAnsi"/>
          <w:sz w:val="22"/>
          <w:szCs w:val="22"/>
          <w:lang w:val="fr-FR"/>
        </w:rPr>
        <w:t>Boot,</w:t>
      </w:r>
      <w:r w:rsidR="00D37DFA" w:rsidRPr="005460F5">
        <w:rPr>
          <w:rFonts w:asciiTheme="minorHAnsi" w:hAnsiTheme="minorHAnsi" w:cstheme="minorHAnsi"/>
          <w:sz w:val="22"/>
          <w:szCs w:val="22"/>
          <w:lang w:val="fr-FR"/>
        </w:rPr>
        <w:t xml:space="preserve"> M</w:t>
      </w:r>
      <w:r w:rsidR="00C9460E" w:rsidRPr="005460F5">
        <w:rPr>
          <w:rFonts w:asciiTheme="minorHAnsi" w:hAnsiTheme="minorHAnsi" w:cstheme="minorHAnsi"/>
          <w:sz w:val="22"/>
          <w:szCs w:val="22"/>
          <w:lang w:val="fr-FR"/>
        </w:rPr>
        <w:t xml:space="preserve">icroservices </w:t>
      </w:r>
      <w:r w:rsidR="00736D27" w:rsidRPr="005460F5">
        <w:rPr>
          <w:rFonts w:asciiTheme="minorHAnsi" w:hAnsiTheme="minorHAnsi" w:cstheme="minorHAnsi"/>
          <w:sz w:val="22"/>
          <w:szCs w:val="22"/>
        </w:rPr>
        <w:t>JSP,JPA,</w:t>
      </w:r>
      <w:r w:rsidRPr="005460F5">
        <w:rPr>
          <w:rFonts w:asciiTheme="minorHAnsi" w:hAnsiTheme="minorHAnsi" w:cstheme="minorHAnsi"/>
          <w:sz w:val="22"/>
          <w:szCs w:val="22"/>
        </w:rPr>
        <w:t xml:space="preserve"> </w:t>
      </w:r>
      <w:r w:rsidR="00DC3947" w:rsidRPr="005460F5">
        <w:rPr>
          <w:rFonts w:asciiTheme="minorHAnsi" w:hAnsiTheme="minorHAnsi" w:cstheme="minorHAnsi"/>
          <w:sz w:val="22"/>
          <w:szCs w:val="22"/>
        </w:rPr>
        <w:t>Hibernate, Web</w:t>
      </w:r>
      <w:r w:rsidRPr="005460F5">
        <w:rPr>
          <w:rFonts w:asciiTheme="minorHAnsi" w:hAnsiTheme="minorHAnsi" w:cstheme="minorHAnsi"/>
          <w:sz w:val="22"/>
          <w:szCs w:val="22"/>
        </w:rPr>
        <w:t xml:space="preserve"> </w:t>
      </w:r>
      <w:r w:rsidR="005B00EB" w:rsidRPr="005460F5">
        <w:rPr>
          <w:rFonts w:asciiTheme="minorHAnsi" w:hAnsiTheme="minorHAnsi" w:cstheme="minorHAnsi"/>
          <w:sz w:val="22"/>
          <w:szCs w:val="22"/>
        </w:rPr>
        <w:t xml:space="preserve">  </w:t>
      </w:r>
    </w:p>
    <w:p w:rsidR="002A03B2" w:rsidRPr="005460F5" w:rsidRDefault="005B00EB" w:rsidP="005460F5">
      <w:pPr>
        <w:ind w:right="-135" w:firstLine="720"/>
        <w:jc w:val="both"/>
        <w:rPr>
          <w:rFonts w:asciiTheme="minorHAnsi" w:hAnsiTheme="minorHAnsi" w:cstheme="minorHAnsi"/>
          <w:sz w:val="22"/>
          <w:szCs w:val="22"/>
        </w:rPr>
      </w:pPr>
      <w:r w:rsidRPr="005460F5">
        <w:rPr>
          <w:rFonts w:asciiTheme="minorHAnsi" w:hAnsiTheme="minorHAnsi" w:cstheme="minorHAnsi"/>
          <w:sz w:val="22"/>
          <w:szCs w:val="22"/>
        </w:rPr>
        <w:t xml:space="preserve">                                         </w:t>
      </w:r>
      <w:r w:rsidR="005460F5">
        <w:rPr>
          <w:rFonts w:asciiTheme="minorHAnsi" w:hAnsiTheme="minorHAnsi" w:cstheme="minorHAnsi"/>
          <w:sz w:val="22"/>
          <w:szCs w:val="22"/>
        </w:rPr>
        <w:tab/>
        <w:t xml:space="preserve">  </w:t>
      </w:r>
      <w:r w:rsidR="00C97F62" w:rsidRPr="005460F5">
        <w:rPr>
          <w:rFonts w:asciiTheme="minorHAnsi" w:hAnsiTheme="minorHAnsi" w:cstheme="minorHAnsi"/>
          <w:sz w:val="22"/>
          <w:szCs w:val="22"/>
        </w:rPr>
        <w:t xml:space="preserve">services, </w:t>
      </w:r>
      <w:r w:rsidR="00736D27" w:rsidRPr="005460F5">
        <w:rPr>
          <w:rFonts w:asciiTheme="minorHAnsi" w:hAnsiTheme="minorHAnsi" w:cstheme="minorHAnsi"/>
          <w:sz w:val="22"/>
          <w:szCs w:val="22"/>
        </w:rPr>
        <w:t>AngularJs</w:t>
      </w:r>
      <w:r w:rsidR="008837D6" w:rsidRPr="005460F5">
        <w:rPr>
          <w:rFonts w:asciiTheme="minorHAnsi" w:hAnsiTheme="minorHAnsi" w:cstheme="minorHAnsi"/>
          <w:sz w:val="22"/>
          <w:szCs w:val="22"/>
        </w:rPr>
        <w:t>, A</w:t>
      </w:r>
      <w:r w:rsidR="00083795" w:rsidRPr="005460F5">
        <w:rPr>
          <w:rFonts w:asciiTheme="minorHAnsi" w:hAnsiTheme="minorHAnsi" w:cstheme="minorHAnsi"/>
          <w:sz w:val="22"/>
          <w:szCs w:val="22"/>
        </w:rPr>
        <w:t xml:space="preserve">ngular </w:t>
      </w:r>
      <w:r w:rsidR="00C97F62" w:rsidRPr="005460F5">
        <w:rPr>
          <w:rFonts w:asciiTheme="minorHAnsi" w:hAnsiTheme="minorHAnsi" w:cstheme="minorHAnsi"/>
          <w:sz w:val="22"/>
          <w:szCs w:val="22"/>
        </w:rPr>
        <w:t xml:space="preserve">and </w:t>
      </w:r>
      <w:r w:rsidR="00C97F62" w:rsidRPr="005460F5">
        <w:rPr>
          <w:rFonts w:asciiTheme="minorHAnsi" w:hAnsiTheme="minorHAnsi" w:cstheme="minorHAnsi"/>
          <w:sz w:val="22"/>
          <w:szCs w:val="22"/>
        </w:rPr>
        <w:t>SVN.</w:t>
      </w:r>
    </w:p>
    <w:p w:rsidR="00736D27" w:rsidRPr="005460F5" w:rsidRDefault="00C97F62" w:rsidP="005460F5">
      <w:pPr>
        <w:numPr>
          <w:ilvl w:val="0"/>
          <w:numId w:val="2"/>
        </w:numPr>
        <w:ind w:left="0" w:right="-135" w:firstLine="0"/>
        <w:jc w:val="both"/>
        <w:rPr>
          <w:rFonts w:asciiTheme="minorHAnsi" w:hAnsiTheme="minorHAnsi" w:cstheme="minorHAnsi"/>
          <w:sz w:val="22"/>
          <w:szCs w:val="22"/>
        </w:rPr>
      </w:pPr>
      <w:r w:rsidRPr="005460F5">
        <w:rPr>
          <w:rFonts w:asciiTheme="minorHAnsi" w:hAnsiTheme="minorHAnsi" w:cstheme="minorHAnsi"/>
          <w:sz w:val="22"/>
          <w:szCs w:val="22"/>
        </w:rPr>
        <w:t>Database</w:t>
      </w:r>
      <w:r w:rsidRPr="005460F5">
        <w:rPr>
          <w:rFonts w:asciiTheme="minorHAnsi" w:hAnsiTheme="minorHAnsi" w:cstheme="minorHAnsi"/>
          <w:sz w:val="22"/>
          <w:szCs w:val="22"/>
        </w:rPr>
        <w:tab/>
      </w:r>
      <w:r w:rsidRPr="005460F5">
        <w:rPr>
          <w:rFonts w:asciiTheme="minorHAnsi" w:hAnsiTheme="minorHAnsi" w:cstheme="minorHAnsi"/>
          <w:sz w:val="22"/>
          <w:szCs w:val="22"/>
        </w:rPr>
        <w:tab/>
        <w:t>:  MySQL and DB2</w:t>
      </w:r>
    </w:p>
    <w:p w:rsidR="002A03B2" w:rsidRPr="005460F5" w:rsidRDefault="00C97F62" w:rsidP="005460F5">
      <w:pPr>
        <w:numPr>
          <w:ilvl w:val="0"/>
          <w:numId w:val="2"/>
        </w:numPr>
        <w:ind w:left="0" w:right="-135" w:firstLine="0"/>
        <w:jc w:val="both"/>
        <w:rPr>
          <w:rFonts w:asciiTheme="minorHAnsi" w:hAnsiTheme="minorHAnsi" w:cstheme="minorHAnsi"/>
          <w:sz w:val="22"/>
          <w:szCs w:val="22"/>
        </w:rPr>
      </w:pPr>
      <w:r w:rsidRPr="005460F5">
        <w:rPr>
          <w:rFonts w:asciiTheme="minorHAnsi" w:hAnsiTheme="minorHAnsi" w:cstheme="minorHAnsi"/>
          <w:sz w:val="22"/>
          <w:szCs w:val="22"/>
        </w:rPr>
        <w:t>Web Servers</w:t>
      </w:r>
      <w:r w:rsidRPr="005460F5">
        <w:rPr>
          <w:rFonts w:asciiTheme="minorHAnsi" w:hAnsiTheme="minorHAnsi" w:cstheme="minorHAnsi"/>
          <w:sz w:val="22"/>
          <w:szCs w:val="22"/>
        </w:rPr>
        <w:tab/>
      </w:r>
      <w:r w:rsidRPr="005460F5">
        <w:rPr>
          <w:rFonts w:asciiTheme="minorHAnsi" w:hAnsiTheme="minorHAnsi" w:cstheme="minorHAnsi"/>
          <w:sz w:val="22"/>
          <w:szCs w:val="22"/>
        </w:rPr>
        <w:tab/>
        <w:t xml:space="preserve">:  </w:t>
      </w:r>
      <w:r w:rsidR="00736D27" w:rsidRPr="005460F5">
        <w:rPr>
          <w:rFonts w:asciiTheme="minorHAnsi" w:hAnsiTheme="minorHAnsi" w:cstheme="minorHAnsi"/>
          <w:sz w:val="22"/>
          <w:szCs w:val="22"/>
        </w:rPr>
        <w:t>IBM WebSphire ,</w:t>
      </w:r>
      <w:r w:rsidRPr="005460F5">
        <w:rPr>
          <w:rFonts w:asciiTheme="minorHAnsi" w:hAnsiTheme="minorHAnsi" w:cstheme="minorHAnsi"/>
          <w:sz w:val="22"/>
          <w:szCs w:val="22"/>
        </w:rPr>
        <w:t xml:space="preserve">Tomcat  and Jboss </w:t>
      </w:r>
    </w:p>
    <w:p w:rsidR="002A03B2" w:rsidRPr="005460F5" w:rsidRDefault="00C97F62" w:rsidP="005460F5">
      <w:pPr>
        <w:numPr>
          <w:ilvl w:val="0"/>
          <w:numId w:val="2"/>
        </w:numPr>
        <w:ind w:left="0" w:right="-135" w:firstLine="0"/>
        <w:jc w:val="both"/>
        <w:rPr>
          <w:rFonts w:asciiTheme="minorHAnsi" w:hAnsiTheme="minorHAnsi" w:cstheme="minorHAnsi"/>
          <w:sz w:val="22"/>
          <w:szCs w:val="22"/>
        </w:rPr>
      </w:pPr>
      <w:r w:rsidRPr="005460F5">
        <w:rPr>
          <w:rFonts w:asciiTheme="minorHAnsi" w:hAnsiTheme="minorHAnsi" w:cstheme="minorHAnsi"/>
          <w:sz w:val="22"/>
          <w:szCs w:val="22"/>
        </w:rPr>
        <w:t>IDE Tools</w:t>
      </w:r>
      <w:r w:rsidRPr="005460F5">
        <w:rPr>
          <w:rFonts w:asciiTheme="minorHAnsi" w:hAnsiTheme="minorHAnsi" w:cstheme="minorHAnsi"/>
          <w:sz w:val="22"/>
          <w:szCs w:val="22"/>
        </w:rPr>
        <w:tab/>
      </w:r>
      <w:r w:rsidRPr="005460F5">
        <w:rPr>
          <w:rFonts w:asciiTheme="minorHAnsi" w:hAnsiTheme="minorHAnsi" w:cstheme="minorHAnsi"/>
          <w:sz w:val="22"/>
          <w:szCs w:val="22"/>
        </w:rPr>
        <w:tab/>
        <w:t xml:space="preserve">:   </w:t>
      </w:r>
      <w:r w:rsidR="00083795" w:rsidRPr="005460F5">
        <w:rPr>
          <w:rFonts w:asciiTheme="minorHAnsi" w:hAnsiTheme="minorHAnsi" w:cstheme="minorHAnsi"/>
          <w:sz w:val="22"/>
          <w:szCs w:val="22"/>
        </w:rPr>
        <w:t>Eclipse and</w:t>
      </w:r>
      <w:r w:rsidRPr="005460F5">
        <w:rPr>
          <w:rFonts w:asciiTheme="minorHAnsi" w:hAnsiTheme="minorHAnsi" w:cstheme="minorHAnsi"/>
          <w:sz w:val="22"/>
          <w:szCs w:val="22"/>
        </w:rPr>
        <w:t xml:space="preserve"> Net beans.</w:t>
      </w:r>
    </w:p>
    <w:p w:rsidR="002A03B2" w:rsidRPr="005460F5" w:rsidRDefault="00C97F62" w:rsidP="005460F5">
      <w:pPr>
        <w:numPr>
          <w:ilvl w:val="0"/>
          <w:numId w:val="2"/>
        </w:numPr>
        <w:ind w:left="0" w:right="-135" w:firstLine="0"/>
        <w:jc w:val="both"/>
        <w:rPr>
          <w:rFonts w:asciiTheme="minorHAnsi" w:hAnsiTheme="minorHAnsi" w:cstheme="minorHAnsi"/>
          <w:sz w:val="22"/>
          <w:szCs w:val="22"/>
        </w:rPr>
      </w:pPr>
      <w:r w:rsidRPr="005460F5">
        <w:rPr>
          <w:rFonts w:asciiTheme="minorHAnsi" w:hAnsiTheme="minorHAnsi" w:cstheme="minorHAnsi"/>
          <w:sz w:val="22"/>
          <w:szCs w:val="22"/>
        </w:rPr>
        <w:t>Build Tools</w:t>
      </w:r>
      <w:r w:rsidRPr="005460F5">
        <w:rPr>
          <w:rFonts w:asciiTheme="minorHAnsi" w:hAnsiTheme="minorHAnsi" w:cstheme="minorHAnsi"/>
          <w:sz w:val="22"/>
          <w:szCs w:val="22"/>
        </w:rPr>
        <w:tab/>
      </w:r>
      <w:r w:rsidRPr="005460F5">
        <w:rPr>
          <w:rFonts w:asciiTheme="minorHAnsi" w:hAnsiTheme="minorHAnsi" w:cstheme="minorHAnsi"/>
          <w:sz w:val="22"/>
          <w:szCs w:val="22"/>
        </w:rPr>
        <w:tab/>
        <w:t>:  Maven</w:t>
      </w:r>
    </w:p>
    <w:p w:rsidR="002A03B2" w:rsidRPr="005460F5" w:rsidRDefault="002A03B2" w:rsidP="005460F5">
      <w:pPr>
        <w:jc w:val="both"/>
        <w:rPr>
          <w:rFonts w:asciiTheme="minorHAnsi" w:hAnsiTheme="minorHAnsi" w:cstheme="minorHAnsi"/>
          <w:sz w:val="22"/>
          <w:szCs w:val="22"/>
        </w:rPr>
      </w:pPr>
    </w:p>
    <w:p w:rsidR="002A03B2" w:rsidRPr="005460F5" w:rsidRDefault="002A03B2" w:rsidP="005460F5">
      <w:pPr>
        <w:jc w:val="both"/>
        <w:rPr>
          <w:rFonts w:asciiTheme="minorHAnsi" w:hAnsiTheme="minorHAnsi" w:cstheme="minorHAnsi"/>
          <w:sz w:val="22"/>
          <w:szCs w:val="22"/>
        </w:rPr>
      </w:pPr>
    </w:p>
    <w:p w:rsidR="002A03B2" w:rsidRPr="005460F5" w:rsidRDefault="00C97F62" w:rsidP="005460F5">
      <w:pPr>
        <w:jc w:val="both"/>
        <w:rPr>
          <w:rFonts w:asciiTheme="minorHAnsi" w:hAnsiTheme="minorHAnsi" w:cstheme="minorHAnsi"/>
          <w:sz w:val="22"/>
          <w:szCs w:val="22"/>
        </w:rPr>
      </w:pPr>
      <w:r w:rsidRPr="005460F5">
        <w:rPr>
          <w:rStyle w:val="StyleBoldPattern25"/>
          <w:rFonts w:asciiTheme="minorHAnsi" w:hAnsiTheme="minorHAnsi" w:cstheme="minorHAnsi"/>
          <w:sz w:val="22"/>
          <w:szCs w:val="22"/>
        </w:rPr>
        <w:t xml:space="preserve">Work Experience Summary </w:t>
      </w:r>
    </w:p>
    <w:p w:rsidR="002A03B2" w:rsidRPr="005460F5" w:rsidRDefault="002A03B2" w:rsidP="005460F5">
      <w:pPr>
        <w:jc w:val="both"/>
        <w:rPr>
          <w:rFonts w:asciiTheme="minorHAnsi" w:hAnsiTheme="minorHAnsi" w:cstheme="minorHAnsi"/>
          <w:sz w:val="22"/>
          <w:szCs w:val="22"/>
        </w:rPr>
      </w:pPr>
    </w:p>
    <w:p w:rsidR="00736D27" w:rsidRPr="005460F5" w:rsidRDefault="00C97F62" w:rsidP="005460F5">
      <w:pPr>
        <w:numPr>
          <w:ilvl w:val="0"/>
          <w:numId w:val="4"/>
        </w:numPr>
        <w:jc w:val="both"/>
        <w:rPr>
          <w:rFonts w:asciiTheme="minorHAnsi" w:hAnsiTheme="minorHAnsi" w:cstheme="minorHAnsi"/>
          <w:sz w:val="22"/>
          <w:szCs w:val="22"/>
        </w:rPr>
      </w:pPr>
      <w:r w:rsidRPr="005460F5">
        <w:rPr>
          <w:rFonts w:asciiTheme="minorHAnsi" w:hAnsiTheme="minorHAnsi" w:cstheme="minorHAnsi"/>
          <w:b/>
          <w:bCs/>
          <w:sz w:val="22"/>
          <w:szCs w:val="22"/>
        </w:rPr>
        <w:t>Organization</w:t>
      </w:r>
      <w:r w:rsidRPr="005460F5">
        <w:rPr>
          <w:rFonts w:asciiTheme="minorHAnsi" w:hAnsiTheme="minorHAnsi" w:cstheme="minorHAnsi"/>
          <w:b/>
          <w:bCs/>
          <w:sz w:val="22"/>
          <w:szCs w:val="22"/>
        </w:rPr>
        <w:tab/>
        <w:t xml:space="preserve">: </w:t>
      </w:r>
      <w:r w:rsidRPr="005460F5">
        <w:rPr>
          <w:rFonts w:asciiTheme="minorHAnsi" w:hAnsiTheme="minorHAnsi" w:cstheme="minorHAnsi"/>
          <w:b/>
          <w:bCs/>
          <w:sz w:val="22"/>
          <w:szCs w:val="22"/>
        </w:rPr>
        <w:t>Wipro Ltd</w:t>
      </w:r>
      <w:r w:rsidRPr="005460F5">
        <w:rPr>
          <w:rFonts w:asciiTheme="minorHAnsi" w:hAnsiTheme="minorHAnsi" w:cstheme="minorHAnsi"/>
          <w:b/>
          <w:bCs/>
          <w:sz w:val="22"/>
          <w:szCs w:val="22"/>
        </w:rPr>
        <w:t xml:space="preserve">.                                         </w:t>
      </w:r>
      <w:r w:rsidRPr="005460F5">
        <w:rPr>
          <w:rFonts w:asciiTheme="minorHAnsi" w:hAnsiTheme="minorHAnsi" w:cstheme="minorHAnsi"/>
          <w:b/>
          <w:bCs/>
          <w:sz w:val="22"/>
          <w:szCs w:val="22"/>
        </w:rPr>
        <w:tab/>
      </w:r>
      <w:r w:rsidRPr="005460F5">
        <w:rPr>
          <w:rFonts w:asciiTheme="minorHAnsi" w:hAnsiTheme="minorHAnsi" w:cstheme="minorHAnsi"/>
          <w:b/>
          <w:bCs/>
          <w:sz w:val="22"/>
          <w:szCs w:val="22"/>
        </w:rPr>
        <w:tab/>
      </w:r>
      <w:r w:rsidRPr="005460F5">
        <w:rPr>
          <w:rFonts w:asciiTheme="minorHAnsi" w:hAnsiTheme="minorHAnsi" w:cstheme="minorHAnsi"/>
          <w:bCs/>
          <w:sz w:val="22"/>
          <w:szCs w:val="22"/>
        </w:rPr>
        <w:t>(</w:t>
      </w:r>
      <w:r w:rsidRPr="005460F5">
        <w:rPr>
          <w:rFonts w:asciiTheme="minorHAnsi" w:hAnsiTheme="minorHAnsi" w:cstheme="minorHAnsi"/>
          <w:bCs/>
          <w:sz w:val="22"/>
          <w:szCs w:val="22"/>
        </w:rPr>
        <w:t>Feb 2017</w:t>
      </w:r>
      <w:r w:rsidRPr="005460F5">
        <w:rPr>
          <w:rFonts w:asciiTheme="minorHAnsi" w:hAnsiTheme="minorHAnsi" w:cstheme="minorHAnsi"/>
          <w:bCs/>
          <w:sz w:val="22"/>
          <w:szCs w:val="22"/>
        </w:rPr>
        <w:t xml:space="preserve"> to </w:t>
      </w:r>
      <w:r w:rsidRPr="005460F5">
        <w:rPr>
          <w:rFonts w:asciiTheme="minorHAnsi" w:hAnsiTheme="minorHAnsi" w:cstheme="minorHAnsi"/>
          <w:bCs/>
          <w:sz w:val="22"/>
          <w:szCs w:val="22"/>
        </w:rPr>
        <w:t>Present</w:t>
      </w:r>
      <w:r w:rsidRPr="005460F5">
        <w:rPr>
          <w:rFonts w:asciiTheme="minorHAnsi" w:hAnsiTheme="minorHAnsi" w:cstheme="minorHAnsi"/>
          <w:bCs/>
          <w:sz w:val="22"/>
          <w:szCs w:val="22"/>
        </w:rPr>
        <w:t>)</w:t>
      </w:r>
    </w:p>
    <w:p w:rsidR="00736D27" w:rsidRPr="005460F5" w:rsidRDefault="00C97F62" w:rsidP="005460F5">
      <w:pPr>
        <w:numPr>
          <w:ilvl w:val="0"/>
          <w:numId w:val="4"/>
        </w:numPr>
        <w:jc w:val="both"/>
        <w:rPr>
          <w:rFonts w:asciiTheme="minorHAnsi" w:hAnsiTheme="minorHAnsi" w:cstheme="minorHAnsi"/>
          <w:sz w:val="22"/>
          <w:szCs w:val="22"/>
        </w:rPr>
      </w:pPr>
      <w:r w:rsidRPr="005460F5">
        <w:rPr>
          <w:rFonts w:asciiTheme="minorHAnsi" w:hAnsiTheme="minorHAnsi" w:cstheme="minorHAnsi"/>
          <w:b/>
          <w:sz w:val="22"/>
          <w:szCs w:val="22"/>
        </w:rPr>
        <w:t>Designation</w:t>
      </w:r>
      <w:r w:rsidRPr="005460F5">
        <w:rPr>
          <w:rFonts w:asciiTheme="minorHAnsi" w:hAnsiTheme="minorHAnsi" w:cstheme="minorHAnsi"/>
          <w:b/>
          <w:sz w:val="22"/>
          <w:szCs w:val="22"/>
        </w:rPr>
        <w:tab/>
      </w:r>
      <w:r w:rsidRPr="005460F5">
        <w:rPr>
          <w:rFonts w:asciiTheme="minorHAnsi" w:hAnsiTheme="minorHAnsi" w:cstheme="minorHAnsi"/>
          <w:sz w:val="22"/>
          <w:szCs w:val="22"/>
        </w:rPr>
        <w:t>:</w:t>
      </w:r>
      <w:r w:rsidRPr="005460F5">
        <w:rPr>
          <w:rFonts w:asciiTheme="minorHAnsi" w:hAnsiTheme="minorHAnsi" w:cstheme="minorHAnsi"/>
          <w:b/>
          <w:sz w:val="22"/>
          <w:szCs w:val="22"/>
        </w:rPr>
        <w:t xml:space="preserve"> </w:t>
      </w:r>
      <w:r w:rsidRPr="005460F5">
        <w:rPr>
          <w:rFonts w:asciiTheme="minorHAnsi" w:hAnsiTheme="minorHAnsi" w:cstheme="minorHAnsi"/>
          <w:sz w:val="22"/>
          <w:szCs w:val="22"/>
        </w:rPr>
        <w:t xml:space="preserve"> </w:t>
      </w:r>
      <w:r w:rsidRPr="005460F5">
        <w:rPr>
          <w:rFonts w:asciiTheme="minorHAnsi" w:hAnsiTheme="minorHAnsi" w:cstheme="minorHAnsi"/>
          <w:sz w:val="22"/>
          <w:szCs w:val="22"/>
        </w:rPr>
        <w:t>Sr.</w:t>
      </w:r>
      <w:r w:rsidRPr="005460F5">
        <w:rPr>
          <w:rFonts w:asciiTheme="minorHAnsi" w:hAnsiTheme="minorHAnsi" w:cstheme="minorHAnsi"/>
          <w:sz w:val="22"/>
          <w:szCs w:val="22"/>
        </w:rPr>
        <w:t xml:space="preserve">Software Engineer  </w:t>
      </w:r>
    </w:p>
    <w:p w:rsidR="002A03B2" w:rsidRPr="005460F5" w:rsidRDefault="00C97F62" w:rsidP="005460F5">
      <w:pPr>
        <w:numPr>
          <w:ilvl w:val="0"/>
          <w:numId w:val="4"/>
        </w:numPr>
        <w:jc w:val="both"/>
        <w:rPr>
          <w:rFonts w:asciiTheme="minorHAnsi" w:hAnsiTheme="minorHAnsi" w:cstheme="minorHAnsi"/>
          <w:sz w:val="22"/>
          <w:szCs w:val="22"/>
        </w:rPr>
      </w:pPr>
      <w:r w:rsidRPr="005460F5">
        <w:rPr>
          <w:rFonts w:asciiTheme="minorHAnsi" w:hAnsiTheme="minorHAnsi" w:cstheme="minorHAnsi"/>
          <w:b/>
          <w:bCs/>
          <w:sz w:val="22"/>
          <w:szCs w:val="22"/>
        </w:rPr>
        <w:t>Organization</w:t>
      </w:r>
      <w:r w:rsidRPr="005460F5">
        <w:rPr>
          <w:rFonts w:asciiTheme="minorHAnsi" w:hAnsiTheme="minorHAnsi" w:cstheme="minorHAnsi"/>
          <w:b/>
          <w:bCs/>
          <w:sz w:val="22"/>
          <w:szCs w:val="22"/>
        </w:rPr>
        <w:tab/>
        <w:t xml:space="preserve">: TCS.    </w:t>
      </w:r>
      <w:r w:rsidR="001E1587" w:rsidRPr="005460F5">
        <w:rPr>
          <w:rFonts w:asciiTheme="minorHAnsi" w:hAnsiTheme="minorHAnsi" w:cstheme="minorHAnsi"/>
          <w:b/>
          <w:bCs/>
          <w:sz w:val="22"/>
          <w:szCs w:val="22"/>
        </w:rPr>
        <w:t xml:space="preserve">                                     </w:t>
      </w:r>
      <w:r w:rsidR="009D2727" w:rsidRPr="005460F5">
        <w:rPr>
          <w:rFonts w:asciiTheme="minorHAnsi" w:hAnsiTheme="minorHAnsi" w:cstheme="minorHAnsi"/>
          <w:b/>
          <w:bCs/>
          <w:sz w:val="22"/>
          <w:szCs w:val="22"/>
        </w:rPr>
        <w:tab/>
      </w:r>
      <w:r w:rsidR="009D2727" w:rsidRPr="005460F5">
        <w:rPr>
          <w:rFonts w:asciiTheme="minorHAnsi" w:hAnsiTheme="minorHAnsi" w:cstheme="minorHAnsi"/>
          <w:b/>
          <w:bCs/>
          <w:sz w:val="22"/>
          <w:szCs w:val="22"/>
        </w:rPr>
        <w:tab/>
      </w:r>
      <w:r w:rsidR="009D2727" w:rsidRPr="005460F5">
        <w:rPr>
          <w:rFonts w:asciiTheme="minorHAnsi" w:hAnsiTheme="minorHAnsi" w:cstheme="minorHAnsi"/>
          <w:b/>
          <w:bCs/>
          <w:sz w:val="22"/>
          <w:szCs w:val="22"/>
        </w:rPr>
        <w:tab/>
      </w:r>
      <w:r w:rsidR="001E1587" w:rsidRPr="005460F5">
        <w:rPr>
          <w:rFonts w:asciiTheme="minorHAnsi" w:hAnsiTheme="minorHAnsi" w:cstheme="minorHAnsi"/>
          <w:bCs/>
          <w:sz w:val="22"/>
          <w:szCs w:val="22"/>
        </w:rPr>
        <w:t xml:space="preserve"> </w:t>
      </w:r>
      <w:r w:rsidRPr="005460F5">
        <w:rPr>
          <w:rFonts w:asciiTheme="minorHAnsi" w:hAnsiTheme="minorHAnsi" w:cstheme="minorHAnsi"/>
          <w:bCs/>
          <w:sz w:val="22"/>
          <w:szCs w:val="22"/>
        </w:rPr>
        <w:t xml:space="preserve">(Sep 2016 to </w:t>
      </w:r>
      <w:r w:rsidR="00736D27" w:rsidRPr="005460F5">
        <w:rPr>
          <w:rFonts w:asciiTheme="minorHAnsi" w:hAnsiTheme="minorHAnsi" w:cstheme="minorHAnsi"/>
          <w:bCs/>
          <w:sz w:val="22"/>
          <w:szCs w:val="22"/>
        </w:rPr>
        <w:t>Dec 2017</w:t>
      </w:r>
      <w:r w:rsidRPr="005460F5">
        <w:rPr>
          <w:rFonts w:asciiTheme="minorHAnsi" w:hAnsiTheme="minorHAnsi" w:cstheme="minorHAnsi"/>
          <w:bCs/>
          <w:sz w:val="22"/>
          <w:szCs w:val="22"/>
        </w:rPr>
        <w:t>)</w:t>
      </w:r>
    </w:p>
    <w:p w:rsidR="002A03B2" w:rsidRPr="005460F5" w:rsidRDefault="00C97F62" w:rsidP="005460F5">
      <w:pPr>
        <w:ind w:left="720"/>
        <w:jc w:val="both"/>
        <w:rPr>
          <w:rFonts w:asciiTheme="minorHAnsi" w:hAnsiTheme="minorHAnsi" w:cstheme="minorHAnsi"/>
          <w:sz w:val="22"/>
          <w:szCs w:val="22"/>
        </w:rPr>
      </w:pPr>
      <w:r w:rsidRPr="005460F5">
        <w:rPr>
          <w:rFonts w:asciiTheme="minorHAnsi" w:hAnsiTheme="minorHAnsi" w:cstheme="minorHAnsi"/>
          <w:b/>
          <w:sz w:val="22"/>
          <w:szCs w:val="22"/>
        </w:rPr>
        <w:t>Designation</w:t>
      </w:r>
      <w:r w:rsidRPr="005460F5">
        <w:rPr>
          <w:rFonts w:asciiTheme="minorHAnsi" w:hAnsiTheme="minorHAnsi" w:cstheme="minorHAnsi"/>
          <w:b/>
          <w:sz w:val="22"/>
          <w:szCs w:val="22"/>
        </w:rPr>
        <w:tab/>
      </w:r>
      <w:r w:rsidRPr="005460F5">
        <w:rPr>
          <w:rFonts w:asciiTheme="minorHAnsi" w:hAnsiTheme="minorHAnsi" w:cstheme="minorHAnsi"/>
          <w:sz w:val="22"/>
          <w:szCs w:val="22"/>
        </w:rPr>
        <w:t>:</w:t>
      </w:r>
      <w:r w:rsidRPr="005460F5">
        <w:rPr>
          <w:rFonts w:asciiTheme="minorHAnsi" w:hAnsiTheme="minorHAnsi" w:cstheme="minorHAnsi"/>
          <w:b/>
          <w:sz w:val="22"/>
          <w:szCs w:val="22"/>
        </w:rPr>
        <w:t xml:space="preserve"> </w:t>
      </w:r>
      <w:r w:rsidR="00DC45E7" w:rsidRPr="005460F5">
        <w:rPr>
          <w:rFonts w:asciiTheme="minorHAnsi" w:hAnsiTheme="minorHAnsi" w:cstheme="minorHAnsi"/>
          <w:sz w:val="22"/>
          <w:szCs w:val="22"/>
        </w:rPr>
        <w:t xml:space="preserve"> </w:t>
      </w:r>
      <w:r w:rsidR="00736D27" w:rsidRPr="005460F5">
        <w:rPr>
          <w:rFonts w:asciiTheme="minorHAnsi" w:hAnsiTheme="minorHAnsi" w:cstheme="minorHAnsi"/>
          <w:sz w:val="22"/>
          <w:szCs w:val="22"/>
        </w:rPr>
        <w:t>Sr.</w:t>
      </w:r>
      <w:r w:rsidRPr="005460F5">
        <w:rPr>
          <w:rFonts w:asciiTheme="minorHAnsi" w:hAnsiTheme="minorHAnsi" w:cstheme="minorHAnsi"/>
          <w:sz w:val="22"/>
          <w:szCs w:val="22"/>
        </w:rPr>
        <w:t xml:space="preserve">Software Engineer  </w:t>
      </w:r>
    </w:p>
    <w:p w:rsidR="002A03B2" w:rsidRPr="005460F5" w:rsidRDefault="00C97F62" w:rsidP="005460F5">
      <w:pPr>
        <w:numPr>
          <w:ilvl w:val="0"/>
          <w:numId w:val="4"/>
        </w:numPr>
        <w:rPr>
          <w:rFonts w:asciiTheme="minorHAnsi" w:hAnsiTheme="minorHAnsi" w:cstheme="minorHAnsi"/>
          <w:sz w:val="22"/>
          <w:szCs w:val="22"/>
        </w:rPr>
      </w:pPr>
      <w:r w:rsidRPr="005460F5">
        <w:rPr>
          <w:rFonts w:asciiTheme="minorHAnsi" w:hAnsiTheme="minorHAnsi" w:cstheme="minorHAnsi"/>
          <w:b/>
          <w:sz w:val="22"/>
          <w:szCs w:val="22"/>
        </w:rPr>
        <w:t xml:space="preserve"> </w:t>
      </w:r>
      <w:r w:rsidR="00DC45E7" w:rsidRPr="005460F5">
        <w:rPr>
          <w:rFonts w:asciiTheme="minorHAnsi" w:hAnsiTheme="minorHAnsi" w:cstheme="minorHAnsi"/>
          <w:b/>
          <w:sz w:val="22"/>
          <w:szCs w:val="22"/>
        </w:rPr>
        <w:t>Organization</w:t>
      </w:r>
      <w:r w:rsidR="00DC45E7" w:rsidRPr="005460F5">
        <w:rPr>
          <w:rFonts w:asciiTheme="minorHAnsi" w:hAnsiTheme="minorHAnsi" w:cstheme="minorHAnsi"/>
          <w:b/>
          <w:sz w:val="22"/>
          <w:szCs w:val="22"/>
        </w:rPr>
        <w:tab/>
        <w:t xml:space="preserve">: </w:t>
      </w:r>
      <w:r w:rsidR="00977B77" w:rsidRPr="005460F5">
        <w:rPr>
          <w:rFonts w:asciiTheme="minorHAnsi" w:hAnsiTheme="minorHAnsi" w:cstheme="minorHAnsi"/>
          <w:b/>
          <w:sz w:val="22"/>
          <w:szCs w:val="22"/>
        </w:rPr>
        <w:t>Redshift Internetworking India Pvt. Ltd</w:t>
      </w:r>
      <w:r w:rsidR="005D7BFA" w:rsidRPr="005460F5">
        <w:rPr>
          <w:rFonts w:asciiTheme="minorHAnsi" w:hAnsiTheme="minorHAnsi" w:cstheme="minorHAnsi"/>
          <w:b/>
          <w:sz w:val="22"/>
          <w:szCs w:val="22"/>
        </w:rPr>
        <w:t xml:space="preserve"> </w:t>
      </w:r>
      <w:r w:rsidR="00131EC5" w:rsidRPr="005460F5">
        <w:rPr>
          <w:rFonts w:asciiTheme="minorHAnsi" w:hAnsiTheme="minorHAnsi" w:cstheme="minorHAnsi"/>
          <w:b/>
          <w:sz w:val="22"/>
          <w:szCs w:val="22"/>
        </w:rPr>
        <w:t xml:space="preserve"> </w:t>
      </w:r>
      <w:r w:rsidR="001E1587" w:rsidRPr="005460F5">
        <w:rPr>
          <w:rFonts w:asciiTheme="minorHAnsi" w:hAnsiTheme="minorHAnsi" w:cstheme="minorHAnsi"/>
          <w:sz w:val="22"/>
          <w:szCs w:val="22"/>
        </w:rPr>
        <w:t xml:space="preserve"> </w:t>
      </w:r>
      <w:r w:rsidR="009D2727" w:rsidRPr="005460F5">
        <w:rPr>
          <w:rFonts w:asciiTheme="minorHAnsi" w:hAnsiTheme="minorHAnsi" w:cstheme="minorHAnsi"/>
          <w:sz w:val="22"/>
          <w:szCs w:val="22"/>
        </w:rPr>
        <w:tab/>
      </w:r>
      <w:r w:rsidRPr="005460F5">
        <w:rPr>
          <w:rFonts w:asciiTheme="minorHAnsi" w:hAnsiTheme="minorHAnsi" w:cstheme="minorHAnsi"/>
          <w:sz w:val="22"/>
          <w:szCs w:val="22"/>
        </w:rPr>
        <w:t xml:space="preserve">(Dec 2013 to Feb 2016.) </w:t>
      </w:r>
    </w:p>
    <w:p w:rsidR="002A03B2" w:rsidRPr="005460F5" w:rsidRDefault="00C97F62" w:rsidP="005460F5">
      <w:pPr>
        <w:ind w:left="720"/>
        <w:jc w:val="both"/>
        <w:rPr>
          <w:rFonts w:asciiTheme="minorHAnsi" w:hAnsiTheme="minorHAnsi" w:cstheme="minorHAnsi"/>
          <w:b/>
          <w:sz w:val="22"/>
          <w:szCs w:val="22"/>
        </w:rPr>
      </w:pPr>
      <w:r w:rsidRPr="005460F5">
        <w:rPr>
          <w:rFonts w:asciiTheme="minorHAnsi" w:hAnsiTheme="minorHAnsi" w:cstheme="minorHAnsi"/>
          <w:b/>
          <w:sz w:val="22"/>
          <w:szCs w:val="22"/>
        </w:rPr>
        <w:t>Designation</w:t>
      </w:r>
      <w:r w:rsidRPr="005460F5">
        <w:rPr>
          <w:rFonts w:asciiTheme="minorHAnsi" w:hAnsiTheme="minorHAnsi" w:cstheme="minorHAnsi"/>
          <w:b/>
          <w:sz w:val="22"/>
          <w:szCs w:val="22"/>
        </w:rPr>
        <w:tab/>
      </w:r>
      <w:r w:rsidRPr="005460F5">
        <w:rPr>
          <w:rFonts w:asciiTheme="minorHAnsi" w:hAnsiTheme="minorHAnsi" w:cstheme="minorHAnsi"/>
          <w:sz w:val="22"/>
          <w:szCs w:val="22"/>
        </w:rPr>
        <w:t>:</w:t>
      </w:r>
      <w:r w:rsidR="00DC45E7" w:rsidRPr="005460F5">
        <w:rPr>
          <w:rFonts w:asciiTheme="minorHAnsi" w:hAnsiTheme="minorHAnsi" w:cstheme="minorHAnsi"/>
          <w:sz w:val="22"/>
          <w:szCs w:val="22"/>
        </w:rPr>
        <w:t xml:space="preserve"> </w:t>
      </w:r>
      <w:r w:rsidRPr="005460F5">
        <w:rPr>
          <w:rFonts w:asciiTheme="minorHAnsi" w:hAnsiTheme="minorHAnsi" w:cstheme="minorHAnsi"/>
          <w:sz w:val="22"/>
          <w:szCs w:val="22"/>
        </w:rPr>
        <w:t xml:space="preserve">Software Engineer  </w:t>
      </w:r>
      <w:r w:rsidRPr="005460F5">
        <w:rPr>
          <w:rFonts w:asciiTheme="minorHAnsi" w:hAnsiTheme="minorHAnsi" w:cstheme="minorHAnsi"/>
          <w:b/>
          <w:sz w:val="22"/>
          <w:szCs w:val="22"/>
        </w:rPr>
        <w:t xml:space="preserve">     </w:t>
      </w:r>
    </w:p>
    <w:p w:rsidR="00457BE5" w:rsidRPr="005460F5" w:rsidRDefault="00457BE5" w:rsidP="005460F5">
      <w:pPr>
        <w:jc w:val="both"/>
        <w:rPr>
          <w:rStyle w:val="StyleBoldPattern25"/>
          <w:rFonts w:asciiTheme="minorHAnsi" w:hAnsiTheme="minorHAnsi" w:cstheme="minorHAnsi"/>
          <w:sz w:val="22"/>
          <w:szCs w:val="22"/>
        </w:rPr>
      </w:pPr>
    </w:p>
    <w:p w:rsidR="002A03B2" w:rsidRPr="005460F5" w:rsidRDefault="00C97F62" w:rsidP="005460F5">
      <w:pPr>
        <w:jc w:val="both"/>
        <w:rPr>
          <w:rFonts w:asciiTheme="minorHAnsi" w:hAnsiTheme="minorHAnsi" w:cstheme="minorHAnsi"/>
          <w:sz w:val="22"/>
          <w:szCs w:val="22"/>
        </w:rPr>
      </w:pPr>
      <w:r w:rsidRPr="005460F5">
        <w:rPr>
          <w:rStyle w:val="StyleBoldPattern25"/>
          <w:rFonts w:asciiTheme="minorHAnsi" w:hAnsiTheme="minorHAnsi" w:cstheme="minorHAnsi"/>
          <w:sz w:val="22"/>
          <w:szCs w:val="22"/>
        </w:rPr>
        <w:t xml:space="preserve">Qualification  </w:t>
      </w:r>
    </w:p>
    <w:p w:rsidR="002A03B2" w:rsidRPr="005460F5" w:rsidRDefault="00C97F62" w:rsidP="005460F5">
      <w:pPr>
        <w:jc w:val="both"/>
        <w:rPr>
          <w:rFonts w:asciiTheme="minorHAnsi" w:hAnsiTheme="minorHAnsi" w:cstheme="minorHAnsi"/>
          <w:sz w:val="22"/>
          <w:szCs w:val="22"/>
        </w:rPr>
      </w:pPr>
      <w:r w:rsidRPr="005460F5">
        <w:rPr>
          <w:rStyle w:val="StyleBoldPattern25"/>
          <w:rFonts w:asciiTheme="minorHAnsi" w:hAnsiTheme="minorHAnsi" w:cstheme="minorHAnsi"/>
          <w:sz w:val="22"/>
          <w:szCs w:val="22"/>
        </w:rPr>
        <w:t xml:space="preserve">                                                          </w:t>
      </w:r>
    </w:p>
    <w:p w:rsidR="002A03B2" w:rsidRPr="005460F5" w:rsidRDefault="00C97F62" w:rsidP="005460F5">
      <w:pPr>
        <w:numPr>
          <w:ilvl w:val="0"/>
          <w:numId w:val="2"/>
        </w:numPr>
        <w:ind w:left="0" w:right="-135" w:firstLine="0"/>
        <w:jc w:val="both"/>
        <w:rPr>
          <w:rFonts w:asciiTheme="minorHAnsi" w:hAnsiTheme="minorHAnsi" w:cstheme="minorHAnsi"/>
          <w:b/>
          <w:sz w:val="22"/>
          <w:szCs w:val="22"/>
          <w:shd w:val="clear" w:color="auto" w:fill="BFBFBF"/>
        </w:rPr>
      </w:pPr>
      <w:r w:rsidRPr="005460F5">
        <w:rPr>
          <w:rFonts w:asciiTheme="minorHAnsi" w:hAnsiTheme="minorHAnsi" w:cstheme="minorHAnsi"/>
          <w:sz w:val="22"/>
          <w:szCs w:val="22"/>
        </w:rPr>
        <w:t xml:space="preserve">MCA (Master of Computer Applications) from </w:t>
      </w:r>
      <w:r w:rsidR="00DB75E1" w:rsidRPr="005460F5">
        <w:rPr>
          <w:rFonts w:asciiTheme="minorHAnsi" w:hAnsiTheme="minorHAnsi" w:cstheme="minorHAnsi"/>
          <w:sz w:val="22"/>
          <w:szCs w:val="22"/>
        </w:rPr>
        <w:t>Osmania University</w:t>
      </w:r>
      <w:r w:rsidRPr="005460F5">
        <w:rPr>
          <w:rFonts w:asciiTheme="minorHAnsi" w:hAnsiTheme="minorHAnsi" w:cstheme="minorHAnsi"/>
          <w:sz w:val="22"/>
          <w:szCs w:val="22"/>
        </w:rPr>
        <w:t>.</w:t>
      </w:r>
    </w:p>
    <w:p w:rsidR="002A03B2" w:rsidRPr="005460F5" w:rsidRDefault="002A03B2" w:rsidP="005460F5">
      <w:pPr>
        <w:jc w:val="both"/>
        <w:rPr>
          <w:rFonts w:asciiTheme="minorHAnsi" w:hAnsiTheme="minorHAnsi" w:cstheme="minorHAnsi"/>
          <w:b/>
          <w:sz w:val="22"/>
          <w:szCs w:val="22"/>
          <w:shd w:val="clear" w:color="auto" w:fill="BFBFBF"/>
        </w:rPr>
      </w:pPr>
    </w:p>
    <w:p w:rsidR="002A03B2" w:rsidRPr="005460F5" w:rsidRDefault="00C97F62" w:rsidP="005460F5">
      <w:pPr>
        <w:jc w:val="both"/>
        <w:rPr>
          <w:rFonts w:asciiTheme="minorHAnsi" w:hAnsiTheme="minorHAnsi" w:cstheme="minorHAnsi"/>
          <w:b/>
          <w:sz w:val="22"/>
          <w:szCs w:val="22"/>
          <w:shd w:val="clear" w:color="auto" w:fill="BFBFBF"/>
        </w:rPr>
      </w:pPr>
      <w:r w:rsidRPr="005460F5">
        <w:rPr>
          <w:rFonts w:asciiTheme="minorHAnsi" w:hAnsiTheme="minorHAnsi" w:cstheme="minorHAnsi"/>
          <w:b/>
          <w:sz w:val="22"/>
          <w:szCs w:val="22"/>
          <w:shd w:val="clear" w:color="auto" w:fill="BFBFBF"/>
        </w:rPr>
        <w:t>Projects Details</w:t>
      </w:r>
    </w:p>
    <w:p w:rsidR="002A03B2" w:rsidRPr="005460F5" w:rsidRDefault="002A03B2" w:rsidP="005460F5">
      <w:pPr>
        <w:jc w:val="both"/>
        <w:rPr>
          <w:rFonts w:asciiTheme="minorHAnsi" w:hAnsiTheme="minorHAnsi" w:cstheme="minorHAnsi"/>
          <w:b/>
          <w:sz w:val="22"/>
          <w:szCs w:val="22"/>
          <w:shd w:val="clear" w:color="auto" w:fill="BFBFBF"/>
        </w:rPr>
      </w:pPr>
    </w:p>
    <w:p w:rsidR="00736D27" w:rsidRPr="005460F5" w:rsidRDefault="00C97F62" w:rsidP="005460F5">
      <w:pPr>
        <w:ind w:left="180" w:right="-540"/>
        <w:jc w:val="both"/>
        <w:rPr>
          <w:rFonts w:asciiTheme="minorHAnsi" w:hAnsiTheme="minorHAnsi" w:cstheme="minorHAnsi"/>
          <w:b/>
          <w:sz w:val="22"/>
          <w:szCs w:val="22"/>
          <w:u w:val="single"/>
          <w:shd w:val="clear" w:color="auto" w:fill="BFBFBF"/>
        </w:rPr>
      </w:pPr>
      <w:r w:rsidRPr="005460F5">
        <w:rPr>
          <w:rFonts w:asciiTheme="minorHAnsi" w:hAnsiTheme="minorHAnsi" w:cstheme="minorHAnsi"/>
          <w:b/>
          <w:sz w:val="22"/>
          <w:szCs w:val="22"/>
          <w:u w:val="single"/>
          <w:shd w:val="clear" w:color="auto" w:fill="BFBFBF"/>
        </w:rPr>
        <w:t>Project # 1</w:t>
      </w:r>
    </w:p>
    <w:p w:rsidR="00736D27" w:rsidRPr="005460F5" w:rsidRDefault="00736D27" w:rsidP="005460F5">
      <w:pPr>
        <w:ind w:left="180" w:right="-540"/>
        <w:jc w:val="both"/>
        <w:rPr>
          <w:rFonts w:asciiTheme="minorHAnsi" w:hAnsiTheme="minorHAnsi" w:cstheme="minorHAnsi"/>
          <w:b/>
          <w:sz w:val="22"/>
          <w:szCs w:val="22"/>
          <w:u w:val="single"/>
          <w:shd w:val="clear" w:color="auto" w:fill="BFBFBF"/>
        </w:rPr>
      </w:pPr>
    </w:p>
    <w:p w:rsidR="00736D27" w:rsidRPr="005460F5" w:rsidRDefault="00C97F62" w:rsidP="005460F5">
      <w:pPr>
        <w:ind w:firstLine="720"/>
        <w:jc w:val="both"/>
        <w:rPr>
          <w:rFonts w:asciiTheme="minorHAnsi" w:hAnsiTheme="minorHAnsi" w:cstheme="minorHAnsi"/>
          <w:color w:val="000000"/>
          <w:sz w:val="22"/>
          <w:szCs w:val="22"/>
        </w:rPr>
      </w:pPr>
      <w:r w:rsidRPr="005460F5">
        <w:rPr>
          <w:rFonts w:asciiTheme="minorHAnsi" w:hAnsiTheme="minorHAnsi" w:cstheme="minorHAnsi"/>
          <w:b/>
          <w:sz w:val="22"/>
          <w:szCs w:val="22"/>
        </w:rPr>
        <w:t xml:space="preserve">Title                  </w:t>
      </w:r>
      <w:r w:rsidRPr="005460F5">
        <w:rPr>
          <w:rFonts w:asciiTheme="minorHAnsi" w:hAnsiTheme="minorHAnsi" w:cstheme="minorHAnsi"/>
          <w:b/>
          <w:sz w:val="22"/>
          <w:szCs w:val="22"/>
        </w:rPr>
        <w:tab/>
        <w:t xml:space="preserve">: </w:t>
      </w:r>
      <w:r w:rsidR="00B454F0" w:rsidRPr="005460F5">
        <w:rPr>
          <w:rFonts w:asciiTheme="minorHAnsi" w:hAnsiTheme="minorHAnsi" w:cstheme="minorHAnsi"/>
          <w:b/>
          <w:sz w:val="22"/>
          <w:szCs w:val="22"/>
        </w:rPr>
        <w:t>AIC</w:t>
      </w:r>
      <w:r w:rsidRPr="005460F5">
        <w:rPr>
          <w:rFonts w:asciiTheme="minorHAnsi" w:hAnsiTheme="minorHAnsi" w:cstheme="minorHAnsi"/>
          <w:b/>
          <w:sz w:val="22"/>
          <w:szCs w:val="22"/>
        </w:rPr>
        <w:t xml:space="preserve"> </w:t>
      </w:r>
    </w:p>
    <w:p w:rsidR="00736D27" w:rsidRPr="005460F5" w:rsidRDefault="00C97F62" w:rsidP="005460F5">
      <w:pPr>
        <w:ind w:left="180" w:right="-540" w:firstLine="540"/>
        <w:jc w:val="both"/>
        <w:rPr>
          <w:rFonts w:asciiTheme="minorHAnsi" w:hAnsiTheme="minorHAnsi" w:cstheme="minorHAnsi"/>
          <w:color w:val="000000"/>
          <w:sz w:val="22"/>
          <w:szCs w:val="22"/>
        </w:rPr>
      </w:pPr>
      <w:r w:rsidRPr="005460F5">
        <w:rPr>
          <w:rFonts w:asciiTheme="minorHAnsi" w:hAnsiTheme="minorHAnsi" w:cstheme="minorHAnsi"/>
          <w:color w:val="000000"/>
          <w:sz w:val="22"/>
          <w:szCs w:val="22"/>
        </w:rPr>
        <w:t xml:space="preserve">Client           </w:t>
      </w:r>
      <w:r w:rsidRPr="005460F5">
        <w:rPr>
          <w:rFonts w:asciiTheme="minorHAnsi" w:hAnsiTheme="minorHAnsi" w:cstheme="minorHAnsi"/>
          <w:color w:val="000000"/>
          <w:sz w:val="22"/>
          <w:szCs w:val="22"/>
        </w:rPr>
        <w:tab/>
      </w:r>
      <w:r w:rsidRPr="005460F5">
        <w:rPr>
          <w:rFonts w:asciiTheme="minorHAnsi" w:hAnsiTheme="minorHAnsi" w:cstheme="minorHAnsi"/>
          <w:color w:val="000000"/>
          <w:sz w:val="22"/>
          <w:szCs w:val="22"/>
        </w:rPr>
        <w:t>:</w:t>
      </w:r>
      <w:r w:rsidR="00B454F0" w:rsidRPr="005460F5">
        <w:rPr>
          <w:rFonts w:asciiTheme="minorHAnsi" w:hAnsiTheme="minorHAnsi" w:cstheme="minorHAnsi"/>
          <w:b/>
          <w:sz w:val="22"/>
          <w:szCs w:val="22"/>
          <w:lang w:val="en-GB" w:eastAsia="en-US"/>
        </w:rPr>
        <w:t xml:space="preserve"> </w:t>
      </w:r>
      <w:r w:rsidR="00B454F0" w:rsidRPr="005460F5">
        <w:rPr>
          <w:rFonts w:asciiTheme="minorHAnsi" w:hAnsiTheme="minorHAnsi" w:cstheme="minorHAnsi"/>
          <w:b/>
          <w:color w:val="000000"/>
          <w:sz w:val="22"/>
          <w:szCs w:val="22"/>
          <w:lang w:val="en-GB"/>
        </w:rPr>
        <w:t xml:space="preserve">Govt of </w:t>
      </w:r>
      <w:r w:rsidR="00494D1F" w:rsidRPr="005460F5">
        <w:rPr>
          <w:rFonts w:asciiTheme="minorHAnsi" w:hAnsiTheme="minorHAnsi" w:cstheme="minorHAnsi"/>
          <w:b/>
          <w:color w:val="000000"/>
          <w:sz w:val="22"/>
          <w:szCs w:val="22"/>
          <w:lang w:val="en-GB"/>
        </w:rPr>
        <w:t>India</w:t>
      </w:r>
    </w:p>
    <w:p w:rsidR="00736D27" w:rsidRPr="005460F5" w:rsidRDefault="00C97F62" w:rsidP="005460F5">
      <w:pPr>
        <w:ind w:left="180" w:right="-540" w:firstLine="540"/>
        <w:jc w:val="both"/>
        <w:rPr>
          <w:rFonts w:asciiTheme="minorHAnsi" w:hAnsiTheme="minorHAnsi" w:cstheme="minorHAnsi"/>
          <w:sz w:val="22"/>
          <w:szCs w:val="22"/>
          <w:lang w:val="sv-SE"/>
        </w:rPr>
      </w:pPr>
      <w:r w:rsidRPr="005460F5">
        <w:rPr>
          <w:rFonts w:asciiTheme="minorHAnsi" w:hAnsiTheme="minorHAnsi" w:cstheme="minorHAnsi"/>
          <w:color w:val="000000"/>
          <w:sz w:val="22"/>
          <w:szCs w:val="22"/>
        </w:rPr>
        <w:t xml:space="preserve">Team           </w:t>
      </w:r>
      <w:r w:rsidRPr="005460F5">
        <w:rPr>
          <w:rFonts w:asciiTheme="minorHAnsi" w:hAnsiTheme="minorHAnsi" w:cstheme="minorHAnsi"/>
          <w:color w:val="000000"/>
          <w:sz w:val="22"/>
          <w:szCs w:val="22"/>
        </w:rPr>
        <w:tab/>
      </w:r>
      <w:r w:rsidRPr="005460F5">
        <w:rPr>
          <w:rFonts w:asciiTheme="minorHAnsi" w:hAnsiTheme="minorHAnsi" w:cstheme="minorHAnsi"/>
          <w:color w:val="000000"/>
          <w:sz w:val="22"/>
          <w:szCs w:val="22"/>
        </w:rPr>
        <w:t xml:space="preserve">: </w:t>
      </w:r>
      <w:r w:rsidR="00B454F0" w:rsidRPr="005460F5">
        <w:rPr>
          <w:rFonts w:asciiTheme="minorHAnsi" w:hAnsiTheme="minorHAnsi" w:cstheme="minorHAnsi"/>
          <w:color w:val="000000"/>
          <w:sz w:val="22"/>
          <w:szCs w:val="22"/>
        </w:rPr>
        <w:t>5</w:t>
      </w:r>
    </w:p>
    <w:p w:rsidR="009669BD" w:rsidRPr="005460F5" w:rsidRDefault="00C97F62" w:rsidP="005460F5">
      <w:pPr>
        <w:tabs>
          <w:tab w:val="left" w:pos="720"/>
          <w:tab w:val="left" w:pos="1440"/>
          <w:tab w:val="left" w:pos="2160"/>
          <w:tab w:val="left" w:pos="2880"/>
        </w:tabs>
        <w:ind w:left="720" w:right="-540"/>
        <w:rPr>
          <w:rFonts w:asciiTheme="minorHAnsi" w:hAnsiTheme="minorHAnsi" w:cstheme="minorHAnsi"/>
          <w:sz w:val="22"/>
          <w:szCs w:val="22"/>
        </w:rPr>
      </w:pPr>
      <w:r w:rsidRPr="005460F5">
        <w:rPr>
          <w:rFonts w:asciiTheme="minorHAnsi" w:hAnsiTheme="minorHAnsi" w:cstheme="minorHAnsi"/>
          <w:sz w:val="22"/>
          <w:szCs w:val="22"/>
          <w:lang w:val="sv-SE"/>
        </w:rPr>
        <w:t xml:space="preserve">Technologies     : </w:t>
      </w:r>
      <w:r w:rsidRPr="005460F5">
        <w:rPr>
          <w:rFonts w:asciiTheme="minorHAnsi" w:hAnsiTheme="minorHAnsi" w:cstheme="minorHAnsi"/>
          <w:sz w:val="22"/>
          <w:szCs w:val="22"/>
          <w:lang w:val="en-GB"/>
        </w:rPr>
        <w:t>SpringBoot,HTML,</w:t>
      </w:r>
      <w:r w:rsidR="00C9460E" w:rsidRPr="005460F5">
        <w:rPr>
          <w:rFonts w:asciiTheme="minorHAnsi" w:hAnsiTheme="minorHAnsi" w:cstheme="minorHAnsi"/>
          <w:sz w:val="22"/>
          <w:szCs w:val="22"/>
          <w:lang w:val="en-GB"/>
        </w:rPr>
        <w:t>Restfull Webservice, Angular</w:t>
      </w:r>
      <w:r w:rsidR="00062A0D" w:rsidRPr="005460F5">
        <w:rPr>
          <w:rFonts w:asciiTheme="minorHAnsi" w:hAnsiTheme="minorHAnsi" w:cstheme="minorHAnsi"/>
          <w:sz w:val="22"/>
          <w:szCs w:val="22"/>
          <w:lang w:val="en-GB"/>
        </w:rPr>
        <w:t xml:space="preserve"> js</w:t>
      </w:r>
      <w:r w:rsidR="00C9460E" w:rsidRPr="005460F5">
        <w:rPr>
          <w:rFonts w:asciiTheme="minorHAnsi" w:hAnsiTheme="minorHAnsi" w:cstheme="minorHAnsi"/>
          <w:sz w:val="22"/>
          <w:szCs w:val="22"/>
          <w:lang w:val="en-GB"/>
        </w:rPr>
        <w:t xml:space="preserve"> </w:t>
      </w:r>
      <w:r w:rsidRPr="005460F5">
        <w:rPr>
          <w:rFonts w:asciiTheme="minorHAnsi" w:hAnsiTheme="minorHAnsi" w:cstheme="minorHAnsi"/>
          <w:sz w:val="22"/>
          <w:szCs w:val="22"/>
          <w:lang w:val="en-GB"/>
        </w:rPr>
        <w:t xml:space="preserve">, </w:t>
      </w:r>
      <w:r w:rsidR="00AD6145" w:rsidRPr="005460F5">
        <w:rPr>
          <w:rFonts w:asciiTheme="minorHAnsi" w:hAnsiTheme="minorHAnsi" w:cstheme="minorHAnsi"/>
          <w:sz w:val="22"/>
          <w:szCs w:val="22"/>
          <w:lang w:val="en-GB"/>
        </w:rPr>
        <w:t>SVN</w:t>
      </w:r>
      <w:r w:rsidRPr="005460F5">
        <w:rPr>
          <w:rFonts w:asciiTheme="minorHAnsi" w:hAnsiTheme="minorHAnsi" w:cstheme="minorHAnsi"/>
          <w:sz w:val="22"/>
          <w:szCs w:val="22"/>
          <w:lang w:val="en-GB"/>
        </w:rPr>
        <w:t>, Jenkins, Testing tools like Junit ,Mockit</w:t>
      </w:r>
      <w:r w:rsidR="00707D83" w:rsidRPr="005460F5">
        <w:rPr>
          <w:rFonts w:asciiTheme="minorHAnsi" w:hAnsiTheme="minorHAnsi" w:cstheme="minorHAnsi"/>
          <w:sz w:val="22"/>
          <w:szCs w:val="22"/>
          <w:lang w:val="en-GB"/>
        </w:rPr>
        <w:t>o,Core java,JSON,XML,eclipse,microservices</w:t>
      </w:r>
      <w:r w:rsidRPr="005460F5">
        <w:rPr>
          <w:rFonts w:asciiTheme="minorHAnsi" w:hAnsiTheme="minorHAnsi" w:cstheme="minorHAnsi"/>
          <w:sz w:val="22"/>
          <w:szCs w:val="22"/>
          <w:lang w:val="en-GB"/>
        </w:rPr>
        <w:t>,Sonar Lint</w:t>
      </w:r>
      <w:r w:rsidRPr="005460F5">
        <w:rPr>
          <w:rFonts w:asciiTheme="minorHAnsi" w:hAnsiTheme="minorHAnsi" w:cstheme="minorHAnsi"/>
          <w:sz w:val="22"/>
          <w:szCs w:val="22"/>
        </w:rPr>
        <w:t xml:space="preserve"> </w:t>
      </w:r>
    </w:p>
    <w:p w:rsidR="00736D27" w:rsidRPr="005460F5" w:rsidRDefault="00C97F62" w:rsidP="005460F5">
      <w:pPr>
        <w:rPr>
          <w:rFonts w:asciiTheme="minorHAnsi" w:hAnsiTheme="minorHAnsi" w:cstheme="minorHAnsi"/>
          <w:b/>
          <w:sz w:val="22"/>
          <w:szCs w:val="22"/>
        </w:rPr>
      </w:pPr>
      <w:r w:rsidRPr="005460F5">
        <w:rPr>
          <w:rFonts w:asciiTheme="minorHAnsi" w:hAnsiTheme="minorHAnsi" w:cstheme="minorHAnsi"/>
          <w:b/>
          <w:sz w:val="22"/>
          <w:szCs w:val="22"/>
        </w:rPr>
        <w:t xml:space="preserve">Description of Project: </w:t>
      </w:r>
    </w:p>
    <w:p w:rsidR="00B454F0" w:rsidRPr="005460F5" w:rsidRDefault="00C97F62" w:rsidP="005460F5">
      <w:pPr>
        <w:pStyle w:val="ListParagraph"/>
        <w:tabs>
          <w:tab w:val="left" w:pos="2552"/>
          <w:tab w:val="left" w:pos="2694"/>
          <w:tab w:val="left" w:pos="2880"/>
          <w:tab w:val="left" w:pos="3060"/>
        </w:tabs>
        <w:rPr>
          <w:rFonts w:asciiTheme="minorHAnsi" w:hAnsiTheme="minorHAnsi" w:cstheme="minorHAnsi"/>
          <w:sz w:val="22"/>
          <w:szCs w:val="22"/>
        </w:rPr>
      </w:pPr>
      <w:r w:rsidRPr="005460F5">
        <w:rPr>
          <w:rFonts w:asciiTheme="minorHAnsi" w:hAnsiTheme="minorHAnsi" w:cstheme="minorHAnsi"/>
          <w:sz w:val="22"/>
          <w:szCs w:val="22"/>
        </w:rPr>
        <w:lastRenderedPageBreak/>
        <w:t xml:space="preserve">AIC of </w:t>
      </w:r>
      <w:r w:rsidR="00A538CC" w:rsidRPr="005460F5">
        <w:rPr>
          <w:rFonts w:asciiTheme="minorHAnsi" w:hAnsiTheme="minorHAnsi" w:cstheme="minorHAnsi"/>
          <w:sz w:val="22"/>
          <w:szCs w:val="22"/>
        </w:rPr>
        <w:t>India</w:t>
      </w:r>
      <w:r w:rsidRPr="005460F5">
        <w:rPr>
          <w:rFonts w:asciiTheme="minorHAnsi" w:hAnsiTheme="minorHAnsi" w:cstheme="minorHAnsi"/>
          <w:sz w:val="22"/>
          <w:szCs w:val="22"/>
        </w:rPr>
        <w:t xml:space="preserve"> is and web application. Is used by the farmers of </w:t>
      </w:r>
      <w:r w:rsidR="00A538CC" w:rsidRPr="005460F5">
        <w:rPr>
          <w:rFonts w:asciiTheme="minorHAnsi" w:hAnsiTheme="minorHAnsi" w:cstheme="minorHAnsi"/>
          <w:sz w:val="22"/>
          <w:szCs w:val="22"/>
        </w:rPr>
        <w:t>India</w:t>
      </w:r>
      <w:r w:rsidRPr="005460F5">
        <w:rPr>
          <w:rFonts w:asciiTheme="minorHAnsi" w:hAnsiTheme="minorHAnsi" w:cstheme="minorHAnsi"/>
          <w:sz w:val="22"/>
          <w:szCs w:val="22"/>
        </w:rPr>
        <w:t>, application basically helps user to get insurance for their crop.</w:t>
      </w:r>
    </w:p>
    <w:p w:rsidR="00B454F0" w:rsidRPr="005460F5" w:rsidRDefault="00C97F62" w:rsidP="005460F5">
      <w:pPr>
        <w:pStyle w:val="ListParagraph"/>
        <w:tabs>
          <w:tab w:val="left" w:pos="2552"/>
          <w:tab w:val="left" w:pos="2694"/>
          <w:tab w:val="left" w:pos="2880"/>
          <w:tab w:val="left" w:pos="3060"/>
        </w:tabs>
        <w:rPr>
          <w:rFonts w:asciiTheme="minorHAnsi" w:hAnsiTheme="minorHAnsi" w:cstheme="minorHAnsi"/>
          <w:sz w:val="22"/>
          <w:szCs w:val="22"/>
        </w:rPr>
      </w:pPr>
      <w:r w:rsidRPr="005460F5">
        <w:rPr>
          <w:rFonts w:asciiTheme="minorHAnsi" w:hAnsiTheme="minorHAnsi" w:cstheme="minorHAnsi"/>
          <w:sz w:val="22"/>
          <w:szCs w:val="22"/>
        </w:rPr>
        <w:t xml:space="preserve">Insurance companies are called channel </w:t>
      </w:r>
      <w:r w:rsidR="00083795" w:rsidRPr="005460F5">
        <w:rPr>
          <w:rFonts w:asciiTheme="minorHAnsi" w:hAnsiTheme="minorHAnsi" w:cstheme="minorHAnsi"/>
          <w:sz w:val="22"/>
          <w:szCs w:val="22"/>
        </w:rPr>
        <w:t>partner’s,</w:t>
      </w:r>
      <w:r w:rsidRPr="005460F5">
        <w:rPr>
          <w:rFonts w:asciiTheme="minorHAnsi" w:hAnsiTheme="minorHAnsi" w:cstheme="minorHAnsi"/>
          <w:sz w:val="22"/>
          <w:szCs w:val="22"/>
        </w:rPr>
        <w:t xml:space="preserve"> these channel partners can provide subsidies for </w:t>
      </w:r>
      <w:r w:rsidR="00083795" w:rsidRPr="005460F5">
        <w:rPr>
          <w:rFonts w:asciiTheme="minorHAnsi" w:hAnsiTheme="minorHAnsi" w:cstheme="minorHAnsi"/>
          <w:sz w:val="22"/>
          <w:szCs w:val="22"/>
        </w:rPr>
        <w:t>crops,</w:t>
      </w:r>
      <w:r w:rsidRPr="005460F5">
        <w:rPr>
          <w:rFonts w:asciiTheme="minorHAnsi" w:hAnsiTheme="minorHAnsi" w:cstheme="minorHAnsi"/>
          <w:sz w:val="22"/>
          <w:szCs w:val="22"/>
        </w:rPr>
        <w:t xml:space="preserve"> This application contains so many external web service validation like </w:t>
      </w:r>
    </w:p>
    <w:p w:rsidR="00B454F0" w:rsidRPr="005460F5" w:rsidRDefault="00C97F62" w:rsidP="005460F5">
      <w:pPr>
        <w:pStyle w:val="ListParagraph"/>
        <w:tabs>
          <w:tab w:val="left" w:pos="2552"/>
          <w:tab w:val="left" w:pos="2694"/>
          <w:tab w:val="left" w:pos="2880"/>
          <w:tab w:val="left" w:pos="3060"/>
        </w:tabs>
        <w:rPr>
          <w:rFonts w:asciiTheme="minorHAnsi" w:hAnsiTheme="minorHAnsi" w:cstheme="minorHAnsi"/>
          <w:sz w:val="22"/>
          <w:szCs w:val="22"/>
        </w:rPr>
      </w:pPr>
      <w:r w:rsidRPr="005460F5">
        <w:rPr>
          <w:rFonts w:asciiTheme="minorHAnsi" w:hAnsiTheme="minorHAnsi" w:cstheme="minorHAnsi"/>
          <w:sz w:val="22"/>
          <w:szCs w:val="22"/>
        </w:rPr>
        <w:t>AADHAR validation, LAND validation etc.</w:t>
      </w:r>
    </w:p>
    <w:p w:rsidR="00736D27" w:rsidRPr="005460F5" w:rsidRDefault="00736D27" w:rsidP="005460F5">
      <w:pPr>
        <w:pStyle w:val="ListParagraph"/>
        <w:tabs>
          <w:tab w:val="left" w:pos="2552"/>
          <w:tab w:val="left" w:pos="2694"/>
          <w:tab w:val="left" w:pos="2880"/>
          <w:tab w:val="left" w:pos="3060"/>
        </w:tabs>
        <w:jc w:val="both"/>
        <w:rPr>
          <w:rFonts w:asciiTheme="minorHAnsi" w:hAnsiTheme="minorHAnsi" w:cstheme="minorHAnsi"/>
          <w:sz w:val="22"/>
          <w:szCs w:val="22"/>
        </w:rPr>
      </w:pPr>
    </w:p>
    <w:p w:rsidR="00B454F0" w:rsidRPr="005460F5" w:rsidRDefault="00C97F62" w:rsidP="005460F5">
      <w:pPr>
        <w:pStyle w:val="BodyText"/>
        <w:numPr>
          <w:ilvl w:val="0"/>
          <w:numId w:val="5"/>
        </w:numPr>
        <w:tabs>
          <w:tab w:val="left" w:pos="540"/>
          <w:tab w:val="left" w:pos="720"/>
        </w:tabs>
        <w:spacing w:after="0" w:line="240" w:lineRule="auto"/>
        <w:ind w:left="1800" w:right="0"/>
        <w:jc w:val="both"/>
        <w:rPr>
          <w:rFonts w:asciiTheme="minorHAnsi" w:hAnsiTheme="minorHAnsi" w:cstheme="minorHAnsi"/>
          <w:sz w:val="22"/>
          <w:szCs w:val="22"/>
        </w:rPr>
      </w:pPr>
      <w:r w:rsidRPr="005460F5">
        <w:rPr>
          <w:rFonts w:asciiTheme="minorHAnsi" w:hAnsiTheme="minorHAnsi" w:cstheme="minorHAnsi"/>
          <w:sz w:val="22"/>
          <w:szCs w:val="22"/>
        </w:rPr>
        <w:t xml:space="preserve"> </w:t>
      </w:r>
      <w:r w:rsidRPr="005460F5">
        <w:rPr>
          <w:rFonts w:asciiTheme="minorHAnsi" w:hAnsiTheme="minorHAnsi" w:cstheme="minorHAnsi"/>
          <w:sz w:val="22"/>
          <w:szCs w:val="22"/>
        </w:rPr>
        <w:t xml:space="preserve">Development </w:t>
      </w:r>
      <w:r w:rsidR="00C9460E" w:rsidRPr="005460F5">
        <w:rPr>
          <w:rFonts w:asciiTheme="minorHAnsi" w:hAnsiTheme="minorHAnsi" w:cstheme="minorHAnsi"/>
          <w:sz w:val="22"/>
          <w:szCs w:val="22"/>
        </w:rPr>
        <w:t>using Angular</w:t>
      </w:r>
      <w:r w:rsidRPr="005460F5">
        <w:rPr>
          <w:rFonts w:asciiTheme="minorHAnsi" w:hAnsiTheme="minorHAnsi" w:cstheme="minorHAnsi"/>
          <w:sz w:val="22"/>
          <w:szCs w:val="22"/>
        </w:rPr>
        <w:t xml:space="preserve">, </w:t>
      </w:r>
      <w:r w:rsidR="00494D1F" w:rsidRPr="005460F5">
        <w:rPr>
          <w:rFonts w:asciiTheme="minorHAnsi" w:hAnsiTheme="minorHAnsi" w:cstheme="minorHAnsi"/>
          <w:sz w:val="22"/>
          <w:szCs w:val="22"/>
        </w:rPr>
        <w:t>Spring Boot</w:t>
      </w:r>
      <w:r w:rsidRPr="005460F5">
        <w:rPr>
          <w:rFonts w:asciiTheme="minorHAnsi" w:hAnsiTheme="minorHAnsi" w:cstheme="minorHAnsi"/>
          <w:sz w:val="22"/>
          <w:szCs w:val="22"/>
        </w:rPr>
        <w:t xml:space="preserve"> Framework to </w:t>
      </w:r>
      <w:r w:rsidR="00494D1F" w:rsidRPr="005460F5">
        <w:rPr>
          <w:rFonts w:asciiTheme="minorHAnsi" w:hAnsiTheme="minorHAnsi" w:cstheme="minorHAnsi"/>
          <w:sz w:val="22"/>
          <w:szCs w:val="22"/>
        </w:rPr>
        <w:t>build application</w:t>
      </w:r>
      <w:r w:rsidRPr="005460F5">
        <w:rPr>
          <w:rFonts w:asciiTheme="minorHAnsi" w:hAnsiTheme="minorHAnsi" w:cstheme="minorHAnsi"/>
          <w:sz w:val="22"/>
          <w:szCs w:val="22"/>
        </w:rPr>
        <w:t xml:space="preserve"> using </w:t>
      </w:r>
      <w:r w:rsidR="00494D1F" w:rsidRPr="005460F5">
        <w:rPr>
          <w:rFonts w:asciiTheme="minorHAnsi" w:hAnsiTheme="minorHAnsi" w:cstheme="minorHAnsi"/>
          <w:sz w:val="22"/>
          <w:szCs w:val="22"/>
        </w:rPr>
        <w:t>Restful and</w:t>
      </w:r>
      <w:r w:rsidRPr="005460F5">
        <w:rPr>
          <w:rFonts w:asciiTheme="minorHAnsi" w:hAnsiTheme="minorHAnsi" w:cstheme="minorHAnsi"/>
          <w:sz w:val="22"/>
          <w:szCs w:val="22"/>
        </w:rPr>
        <w:t xml:space="preserve"> other </w:t>
      </w:r>
      <w:r w:rsidR="00494D1F" w:rsidRPr="005460F5">
        <w:rPr>
          <w:rFonts w:asciiTheme="minorHAnsi" w:hAnsiTheme="minorHAnsi" w:cstheme="minorHAnsi"/>
          <w:sz w:val="22"/>
          <w:szCs w:val="22"/>
        </w:rPr>
        <w:t>spring security.</w:t>
      </w:r>
    </w:p>
    <w:p w:rsidR="00B454F0" w:rsidRPr="005460F5" w:rsidRDefault="00C97F62" w:rsidP="005460F5">
      <w:pPr>
        <w:pStyle w:val="BodyText"/>
        <w:numPr>
          <w:ilvl w:val="0"/>
          <w:numId w:val="5"/>
        </w:numPr>
        <w:tabs>
          <w:tab w:val="left" w:pos="540"/>
          <w:tab w:val="left" w:pos="720"/>
        </w:tabs>
        <w:spacing w:after="0" w:line="240" w:lineRule="auto"/>
        <w:ind w:left="1800" w:right="0"/>
        <w:jc w:val="both"/>
        <w:rPr>
          <w:rFonts w:asciiTheme="minorHAnsi" w:hAnsiTheme="minorHAnsi" w:cstheme="minorHAnsi"/>
          <w:sz w:val="22"/>
          <w:szCs w:val="22"/>
        </w:rPr>
      </w:pPr>
      <w:r w:rsidRPr="005460F5">
        <w:rPr>
          <w:rFonts w:asciiTheme="minorHAnsi" w:hAnsiTheme="minorHAnsi" w:cstheme="minorHAnsi"/>
          <w:sz w:val="22"/>
          <w:szCs w:val="22"/>
        </w:rPr>
        <w:t xml:space="preserve">Developed a RnD </w:t>
      </w:r>
      <w:r w:rsidR="00057202" w:rsidRPr="005460F5">
        <w:rPr>
          <w:rFonts w:asciiTheme="minorHAnsi" w:hAnsiTheme="minorHAnsi" w:cstheme="minorHAnsi"/>
          <w:sz w:val="22"/>
          <w:szCs w:val="22"/>
        </w:rPr>
        <w:t xml:space="preserve"> </w:t>
      </w:r>
      <w:r w:rsidRPr="005460F5">
        <w:rPr>
          <w:rFonts w:asciiTheme="minorHAnsi" w:hAnsiTheme="minorHAnsi" w:cstheme="minorHAnsi"/>
          <w:sz w:val="22"/>
          <w:szCs w:val="22"/>
        </w:rPr>
        <w:t xml:space="preserve"> and Masters </w:t>
      </w:r>
      <w:r w:rsidRPr="005460F5">
        <w:rPr>
          <w:rFonts w:asciiTheme="minorHAnsi" w:hAnsiTheme="minorHAnsi" w:cstheme="minorHAnsi"/>
          <w:sz w:val="22"/>
          <w:szCs w:val="22"/>
        </w:rPr>
        <w:t>module  .</w:t>
      </w:r>
    </w:p>
    <w:p w:rsidR="00B454F0" w:rsidRPr="005460F5" w:rsidRDefault="00C97F62" w:rsidP="005460F5">
      <w:pPr>
        <w:pStyle w:val="BodyText"/>
        <w:numPr>
          <w:ilvl w:val="0"/>
          <w:numId w:val="5"/>
        </w:numPr>
        <w:tabs>
          <w:tab w:val="left" w:pos="540"/>
          <w:tab w:val="left" w:pos="720"/>
        </w:tabs>
        <w:spacing w:after="0" w:line="240" w:lineRule="auto"/>
        <w:ind w:left="1800" w:right="0"/>
        <w:jc w:val="both"/>
        <w:rPr>
          <w:rFonts w:asciiTheme="minorHAnsi" w:hAnsiTheme="minorHAnsi" w:cstheme="minorHAnsi"/>
          <w:sz w:val="22"/>
          <w:szCs w:val="22"/>
        </w:rPr>
      </w:pPr>
      <w:r w:rsidRPr="005460F5">
        <w:rPr>
          <w:rFonts w:asciiTheme="minorHAnsi" w:hAnsiTheme="minorHAnsi" w:cstheme="minorHAnsi"/>
          <w:sz w:val="22"/>
          <w:szCs w:val="22"/>
        </w:rPr>
        <w:t xml:space="preserve">Designed </w:t>
      </w:r>
      <w:r w:rsidR="00A538CC" w:rsidRPr="005460F5">
        <w:rPr>
          <w:rFonts w:asciiTheme="minorHAnsi" w:hAnsiTheme="minorHAnsi" w:cstheme="minorHAnsi"/>
          <w:sz w:val="22"/>
          <w:szCs w:val="22"/>
        </w:rPr>
        <w:t>Spring Boot</w:t>
      </w:r>
      <w:r w:rsidRPr="005460F5">
        <w:rPr>
          <w:rFonts w:asciiTheme="minorHAnsi" w:hAnsiTheme="minorHAnsi" w:cstheme="minorHAnsi"/>
          <w:sz w:val="22"/>
          <w:szCs w:val="22"/>
        </w:rPr>
        <w:t xml:space="preserve"> Restful services.</w:t>
      </w:r>
    </w:p>
    <w:p w:rsidR="00B454F0" w:rsidRPr="005460F5" w:rsidRDefault="00C97F62" w:rsidP="005460F5">
      <w:pPr>
        <w:pStyle w:val="BodyText"/>
        <w:numPr>
          <w:ilvl w:val="0"/>
          <w:numId w:val="5"/>
        </w:numPr>
        <w:tabs>
          <w:tab w:val="left" w:pos="540"/>
          <w:tab w:val="left" w:pos="720"/>
        </w:tabs>
        <w:spacing w:after="0" w:line="240" w:lineRule="auto"/>
        <w:ind w:left="1800" w:right="0"/>
        <w:jc w:val="both"/>
        <w:rPr>
          <w:rFonts w:asciiTheme="minorHAnsi" w:hAnsiTheme="minorHAnsi" w:cstheme="minorHAnsi"/>
          <w:sz w:val="22"/>
          <w:szCs w:val="22"/>
        </w:rPr>
      </w:pPr>
      <w:r w:rsidRPr="005460F5">
        <w:rPr>
          <w:rFonts w:asciiTheme="minorHAnsi" w:hAnsiTheme="minorHAnsi" w:cstheme="minorHAnsi"/>
          <w:sz w:val="22"/>
          <w:szCs w:val="22"/>
        </w:rPr>
        <w:t xml:space="preserve">Training </w:t>
      </w:r>
      <w:r w:rsidR="00083795" w:rsidRPr="005460F5">
        <w:rPr>
          <w:rFonts w:asciiTheme="minorHAnsi" w:hAnsiTheme="minorHAnsi" w:cstheme="minorHAnsi"/>
          <w:sz w:val="22"/>
          <w:szCs w:val="22"/>
        </w:rPr>
        <w:t>freshers</w:t>
      </w:r>
      <w:r w:rsidRPr="005460F5">
        <w:rPr>
          <w:rFonts w:asciiTheme="minorHAnsi" w:hAnsiTheme="minorHAnsi" w:cstheme="minorHAnsi"/>
          <w:sz w:val="22"/>
          <w:szCs w:val="22"/>
        </w:rPr>
        <w:t xml:space="preserve"> on Job training, p</w:t>
      </w:r>
      <w:r w:rsidR="004D66C6" w:rsidRPr="005460F5">
        <w:rPr>
          <w:rFonts w:asciiTheme="minorHAnsi" w:hAnsiTheme="minorHAnsi" w:cstheme="minorHAnsi"/>
          <w:sz w:val="22"/>
          <w:szCs w:val="22"/>
        </w:rPr>
        <w:t>erforming code review and sonarqube.</w:t>
      </w:r>
    </w:p>
    <w:p w:rsidR="002A03B2" w:rsidRPr="00C97F62" w:rsidRDefault="00C97F62" w:rsidP="005460F5">
      <w:pPr>
        <w:pStyle w:val="BodyText"/>
        <w:numPr>
          <w:ilvl w:val="0"/>
          <w:numId w:val="5"/>
        </w:numPr>
        <w:tabs>
          <w:tab w:val="left" w:pos="540"/>
          <w:tab w:val="left" w:pos="720"/>
        </w:tabs>
        <w:spacing w:after="0" w:line="240" w:lineRule="auto"/>
        <w:ind w:left="1800" w:right="0"/>
        <w:jc w:val="both"/>
        <w:rPr>
          <w:rFonts w:asciiTheme="minorHAnsi" w:hAnsiTheme="minorHAnsi" w:cstheme="minorHAnsi"/>
          <w:sz w:val="22"/>
          <w:szCs w:val="22"/>
        </w:rPr>
      </w:pPr>
      <w:r w:rsidRPr="005460F5">
        <w:rPr>
          <w:rFonts w:asciiTheme="minorHAnsi" w:hAnsiTheme="minorHAnsi" w:cstheme="minorHAnsi"/>
          <w:sz w:val="22"/>
          <w:szCs w:val="22"/>
        </w:rPr>
        <w:t xml:space="preserve">Involved in </w:t>
      </w:r>
      <w:r w:rsidR="00A538CC" w:rsidRPr="005460F5">
        <w:rPr>
          <w:rFonts w:asciiTheme="minorHAnsi" w:hAnsiTheme="minorHAnsi" w:cstheme="minorHAnsi"/>
          <w:sz w:val="22"/>
          <w:szCs w:val="22"/>
        </w:rPr>
        <w:t>designing</w:t>
      </w:r>
      <w:r w:rsidRPr="005460F5">
        <w:rPr>
          <w:rFonts w:asciiTheme="minorHAnsi" w:hAnsiTheme="minorHAnsi" w:cstheme="minorHAnsi"/>
          <w:sz w:val="22"/>
          <w:szCs w:val="22"/>
        </w:rPr>
        <w:t xml:space="preserve"> the application.</w:t>
      </w:r>
    </w:p>
    <w:p w:rsidR="002A03B2" w:rsidRPr="005460F5" w:rsidRDefault="00C97F62" w:rsidP="005460F5">
      <w:pPr>
        <w:ind w:left="180" w:right="-540"/>
        <w:jc w:val="both"/>
        <w:rPr>
          <w:rFonts w:asciiTheme="minorHAnsi" w:hAnsiTheme="minorHAnsi" w:cstheme="minorHAnsi"/>
          <w:b/>
          <w:sz w:val="22"/>
          <w:szCs w:val="22"/>
          <w:u w:val="single"/>
          <w:shd w:val="clear" w:color="auto" w:fill="BFBFBF"/>
        </w:rPr>
      </w:pPr>
      <w:r w:rsidRPr="005460F5">
        <w:rPr>
          <w:rFonts w:asciiTheme="minorHAnsi" w:hAnsiTheme="minorHAnsi" w:cstheme="minorHAnsi"/>
          <w:b/>
          <w:sz w:val="22"/>
          <w:szCs w:val="22"/>
          <w:u w:val="single"/>
          <w:shd w:val="clear" w:color="auto" w:fill="BFBFBF"/>
        </w:rPr>
        <w:t>Project # 2</w:t>
      </w:r>
    </w:p>
    <w:p w:rsidR="002A03B2" w:rsidRPr="005460F5" w:rsidRDefault="002A03B2" w:rsidP="005460F5">
      <w:pPr>
        <w:ind w:left="180" w:right="-540"/>
        <w:jc w:val="both"/>
        <w:rPr>
          <w:rFonts w:asciiTheme="minorHAnsi" w:hAnsiTheme="minorHAnsi" w:cstheme="minorHAnsi"/>
          <w:b/>
          <w:sz w:val="22"/>
          <w:szCs w:val="22"/>
          <w:u w:val="single"/>
          <w:shd w:val="clear" w:color="auto" w:fill="BFBFBF"/>
        </w:rPr>
      </w:pPr>
    </w:p>
    <w:p w:rsidR="002A03B2" w:rsidRPr="005460F5" w:rsidRDefault="00C97F62" w:rsidP="005460F5">
      <w:pPr>
        <w:ind w:firstLine="720"/>
        <w:jc w:val="both"/>
        <w:rPr>
          <w:rFonts w:asciiTheme="minorHAnsi" w:hAnsiTheme="minorHAnsi" w:cstheme="minorHAnsi"/>
          <w:color w:val="000000"/>
          <w:sz w:val="22"/>
          <w:szCs w:val="22"/>
        </w:rPr>
      </w:pPr>
      <w:r w:rsidRPr="005460F5">
        <w:rPr>
          <w:rFonts w:asciiTheme="minorHAnsi" w:hAnsiTheme="minorHAnsi" w:cstheme="minorHAnsi"/>
          <w:b/>
          <w:sz w:val="22"/>
          <w:szCs w:val="22"/>
        </w:rPr>
        <w:t xml:space="preserve">Title                  </w:t>
      </w:r>
      <w:r w:rsidRPr="005460F5">
        <w:rPr>
          <w:rFonts w:asciiTheme="minorHAnsi" w:hAnsiTheme="minorHAnsi" w:cstheme="minorHAnsi"/>
          <w:b/>
          <w:sz w:val="22"/>
          <w:szCs w:val="22"/>
        </w:rPr>
        <w:tab/>
        <w:t>: EDPP (</w:t>
      </w:r>
      <w:r w:rsidR="000B5FA9" w:rsidRPr="005460F5">
        <w:rPr>
          <w:rFonts w:asciiTheme="minorHAnsi" w:hAnsiTheme="minorHAnsi" w:cstheme="minorHAnsi"/>
          <w:b/>
          <w:sz w:val="22"/>
          <w:szCs w:val="22"/>
        </w:rPr>
        <w:t>MYSU</w:t>
      </w:r>
      <w:r w:rsidRPr="005460F5">
        <w:rPr>
          <w:rFonts w:asciiTheme="minorHAnsi" w:hAnsiTheme="minorHAnsi" w:cstheme="minorHAnsi"/>
          <w:b/>
          <w:sz w:val="22"/>
          <w:szCs w:val="22"/>
        </w:rPr>
        <w:t>)</w:t>
      </w:r>
    </w:p>
    <w:p w:rsidR="002A03B2" w:rsidRPr="005460F5" w:rsidRDefault="00C97F62" w:rsidP="005460F5">
      <w:pPr>
        <w:ind w:left="180" w:right="-540" w:firstLine="540"/>
        <w:jc w:val="both"/>
        <w:rPr>
          <w:rFonts w:asciiTheme="minorHAnsi" w:hAnsiTheme="minorHAnsi" w:cstheme="minorHAnsi"/>
          <w:color w:val="000000"/>
          <w:sz w:val="22"/>
          <w:szCs w:val="22"/>
        </w:rPr>
      </w:pPr>
      <w:r w:rsidRPr="005460F5">
        <w:rPr>
          <w:rFonts w:asciiTheme="minorHAnsi" w:hAnsiTheme="minorHAnsi" w:cstheme="minorHAnsi"/>
          <w:color w:val="000000"/>
          <w:sz w:val="22"/>
          <w:szCs w:val="22"/>
        </w:rPr>
        <w:t xml:space="preserve">Client           </w:t>
      </w:r>
      <w:r w:rsidR="00CF2950" w:rsidRPr="005460F5">
        <w:rPr>
          <w:rFonts w:asciiTheme="minorHAnsi" w:hAnsiTheme="minorHAnsi" w:cstheme="minorHAnsi"/>
          <w:color w:val="000000"/>
          <w:sz w:val="22"/>
          <w:szCs w:val="22"/>
        </w:rPr>
        <w:tab/>
      </w:r>
      <w:r w:rsidRPr="005460F5">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5460F5">
        <w:rPr>
          <w:rFonts w:asciiTheme="minorHAnsi" w:hAnsiTheme="minorHAnsi" w:cstheme="minorHAnsi"/>
          <w:b/>
          <w:color w:val="000000"/>
          <w:sz w:val="22"/>
          <w:szCs w:val="22"/>
        </w:rPr>
        <w:t>Amex</w:t>
      </w:r>
    </w:p>
    <w:p w:rsidR="002A03B2" w:rsidRPr="005460F5" w:rsidRDefault="00C97F62" w:rsidP="005460F5">
      <w:pPr>
        <w:ind w:left="180" w:right="-540" w:firstLine="540"/>
        <w:jc w:val="both"/>
        <w:rPr>
          <w:rFonts w:asciiTheme="minorHAnsi" w:hAnsiTheme="minorHAnsi" w:cstheme="minorHAnsi"/>
          <w:sz w:val="22"/>
          <w:szCs w:val="22"/>
          <w:lang w:val="sv-SE"/>
        </w:rPr>
      </w:pPr>
      <w:r w:rsidRPr="005460F5">
        <w:rPr>
          <w:rFonts w:asciiTheme="minorHAnsi" w:hAnsiTheme="minorHAnsi" w:cstheme="minorHAnsi"/>
          <w:color w:val="000000"/>
          <w:sz w:val="22"/>
          <w:szCs w:val="22"/>
        </w:rPr>
        <w:t xml:space="preserve">Team           </w:t>
      </w:r>
      <w:r w:rsidR="00CF2950" w:rsidRPr="005460F5">
        <w:rPr>
          <w:rFonts w:asciiTheme="minorHAnsi" w:hAnsiTheme="minorHAnsi" w:cstheme="minorHAnsi"/>
          <w:color w:val="000000"/>
          <w:sz w:val="22"/>
          <w:szCs w:val="22"/>
        </w:rPr>
        <w:tab/>
      </w:r>
      <w:r w:rsidRPr="005460F5">
        <w:rPr>
          <w:rFonts w:asciiTheme="minorHAnsi" w:hAnsiTheme="minorHAnsi" w:cstheme="minorHAnsi"/>
          <w:color w:val="000000"/>
          <w:sz w:val="22"/>
          <w:szCs w:val="22"/>
        </w:rPr>
        <w:t>: 4</w:t>
      </w:r>
    </w:p>
    <w:p w:rsidR="00C97F62" w:rsidRDefault="00C97F62" w:rsidP="00C97F62">
      <w:pPr>
        <w:ind w:left="720" w:right="-540"/>
        <w:rPr>
          <w:rFonts w:asciiTheme="minorHAnsi" w:hAnsiTheme="minorHAnsi" w:cstheme="minorHAnsi"/>
          <w:sz w:val="22"/>
          <w:szCs w:val="22"/>
          <w:lang w:val="sv-SE"/>
        </w:rPr>
      </w:pPr>
      <w:r w:rsidRPr="005460F5">
        <w:rPr>
          <w:rFonts w:asciiTheme="minorHAnsi" w:hAnsiTheme="minorHAnsi" w:cstheme="minorHAnsi"/>
          <w:sz w:val="22"/>
          <w:szCs w:val="22"/>
          <w:lang w:val="sv-SE"/>
        </w:rPr>
        <w:t>Technologies     : Java, J2EE, JSP, Servlets</w:t>
      </w:r>
      <w:r w:rsidR="00320796" w:rsidRPr="005460F5">
        <w:rPr>
          <w:rFonts w:asciiTheme="minorHAnsi" w:hAnsiTheme="minorHAnsi" w:cstheme="minorHAnsi"/>
          <w:sz w:val="22"/>
          <w:szCs w:val="22"/>
          <w:lang w:val="sv-SE"/>
        </w:rPr>
        <w:t>, Spring 3.2</w:t>
      </w:r>
      <w:r w:rsidRPr="005460F5">
        <w:rPr>
          <w:rFonts w:asciiTheme="minorHAnsi" w:hAnsiTheme="minorHAnsi" w:cstheme="minorHAnsi"/>
          <w:sz w:val="22"/>
          <w:szCs w:val="22"/>
          <w:lang w:val="sv-SE"/>
        </w:rPr>
        <w:t xml:space="preserve">, Web Services, HTML, XHTML, DHTML, </w:t>
      </w:r>
      <w:r w:rsidRPr="005460F5">
        <w:rPr>
          <w:rFonts w:asciiTheme="minorHAnsi" w:hAnsiTheme="minorHAnsi" w:cstheme="minorHAnsi"/>
          <w:sz w:val="22"/>
          <w:szCs w:val="22"/>
          <w:lang w:val="sv-SE"/>
        </w:rPr>
        <w:t xml:space="preserve">JavaScript, </w:t>
      </w:r>
      <w:r>
        <w:rPr>
          <w:rFonts w:asciiTheme="minorHAnsi" w:hAnsiTheme="minorHAnsi" w:cstheme="minorHAnsi"/>
          <w:sz w:val="22"/>
          <w:szCs w:val="22"/>
          <w:lang w:val="sv-SE"/>
        </w:rPr>
        <w:t xml:space="preserve">  </w:t>
      </w:r>
    </w:p>
    <w:p w:rsidR="002A03B2" w:rsidRPr="005460F5" w:rsidRDefault="00C97F62" w:rsidP="00C97F62">
      <w:pPr>
        <w:ind w:left="720" w:right="-540"/>
        <w:rPr>
          <w:rFonts w:asciiTheme="minorHAnsi" w:hAnsiTheme="minorHAnsi" w:cstheme="minorHAnsi"/>
          <w:sz w:val="22"/>
          <w:szCs w:val="22"/>
        </w:rPr>
      </w:pPr>
      <w:r>
        <w:rPr>
          <w:rFonts w:asciiTheme="minorHAnsi" w:hAnsiTheme="minorHAnsi" w:cstheme="minorHAnsi"/>
          <w:sz w:val="22"/>
          <w:szCs w:val="22"/>
          <w:lang w:val="sv-SE"/>
        </w:rPr>
        <w:t xml:space="preserve">                               </w:t>
      </w:r>
      <w:r w:rsidRPr="005460F5">
        <w:rPr>
          <w:rFonts w:asciiTheme="minorHAnsi" w:hAnsiTheme="minorHAnsi" w:cstheme="minorHAnsi"/>
          <w:sz w:val="22"/>
          <w:szCs w:val="22"/>
          <w:lang w:val="sv-SE"/>
        </w:rPr>
        <w:t xml:space="preserve">JQuery, CSS, , XML, </w:t>
      </w:r>
      <w:r w:rsidR="00A16F2F" w:rsidRPr="005460F5">
        <w:rPr>
          <w:rFonts w:asciiTheme="minorHAnsi" w:hAnsiTheme="minorHAnsi" w:cstheme="minorHAnsi"/>
          <w:sz w:val="22"/>
          <w:szCs w:val="22"/>
          <w:lang w:val="sv-SE"/>
        </w:rPr>
        <w:t>JBoss, Log4j, DB2</w:t>
      </w:r>
      <w:r w:rsidRPr="005460F5">
        <w:rPr>
          <w:rFonts w:asciiTheme="minorHAnsi" w:hAnsiTheme="minorHAnsi" w:cstheme="minorHAnsi"/>
          <w:sz w:val="22"/>
          <w:szCs w:val="22"/>
          <w:lang w:val="sv-SE"/>
        </w:rPr>
        <w:t>, JUnit 4, JBPM, Eclipse 3.5, EJB.</w:t>
      </w:r>
    </w:p>
    <w:p w:rsidR="00C97F62" w:rsidRDefault="00C97F62" w:rsidP="005460F5">
      <w:pPr>
        <w:ind w:left="180" w:right="-540" w:firstLine="540"/>
        <w:jc w:val="both"/>
        <w:rPr>
          <w:rFonts w:asciiTheme="minorHAnsi" w:hAnsiTheme="minorHAnsi" w:cstheme="minorHAnsi"/>
          <w:sz w:val="22"/>
          <w:szCs w:val="22"/>
        </w:rPr>
      </w:pPr>
      <w:r w:rsidRPr="005460F5">
        <w:rPr>
          <w:rFonts w:asciiTheme="minorHAnsi" w:hAnsiTheme="minorHAnsi" w:cstheme="minorHAnsi"/>
          <w:sz w:val="22"/>
          <w:szCs w:val="22"/>
        </w:rPr>
        <w:t>Roles</w:t>
      </w:r>
      <w:r w:rsidRPr="005460F5">
        <w:rPr>
          <w:rFonts w:asciiTheme="minorHAnsi" w:hAnsiTheme="minorHAnsi" w:cstheme="minorHAnsi"/>
          <w:sz w:val="22"/>
          <w:szCs w:val="22"/>
        </w:rPr>
        <w:tab/>
      </w:r>
      <w:r w:rsidRPr="005460F5">
        <w:rPr>
          <w:rFonts w:asciiTheme="minorHAnsi" w:hAnsiTheme="minorHAnsi" w:cstheme="minorHAnsi"/>
          <w:sz w:val="22"/>
          <w:szCs w:val="22"/>
        </w:rPr>
        <w:tab/>
      </w:r>
      <w:r w:rsidR="00CF2950" w:rsidRPr="005460F5">
        <w:rPr>
          <w:rFonts w:asciiTheme="minorHAnsi" w:hAnsiTheme="minorHAnsi" w:cstheme="minorHAnsi"/>
          <w:sz w:val="22"/>
          <w:szCs w:val="22"/>
        </w:rPr>
        <w:t>: Programmer</w:t>
      </w:r>
    </w:p>
    <w:p w:rsidR="002A03B2" w:rsidRPr="005460F5" w:rsidRDefault="004D0C65" w:rsidP="005460F5">
      <w:pPr>
        <w:ind w:left="180" w:right="-540" w:firstLine="540"/>
        <w:jc w:val="both"/>
        <w:rPr>
          <w:rFonts w:asciiTheme="minorHAnsi" w:hAnsiTheme="minorHAnsi" w:cstheme="minorHAnsi"/>
          <w:b/>
          <w:sz w:val="22"/>
          <w:szCs w:val="22"/>
        </w:rPr>
      </w:pPr>
      <w:r w:rsidRPr="005460F5">
        <w:rPr>
          <w:rFonts w:asciiTheme="minorHAnsi" w:hAnsiTheme="minorHAnsi" w:cstheme="minorHAnsi"/>
          <w:sz w:val="22"/>
          <w:szCs w:val="22"/>
        </w:rPr>
        <w:t xml:space="preserve"> </w:t>
      </w:r>
    </w:p>
    <w:p w:rsidR="00486291" w:rsidRPr="005460F5" w:rsidRDefault="00C97F62" w:rsidP="005460F5">
      <w:pPr>
        <w:rPr>
          <w:rFonts w:asciiTheme="minorHAnsi" w:hAnsiTheme="minorHAnsi" w:cstheme="minorHAnsi"/>
          <w:b/>
          <w:sz w:val="22"/>
          <w:szCs w:val="22"/>
        </w:rPr>
      </w:pPr>
      <w:r w:rsidRPr="005460F5">
        <w:rPr>
          <w:rFonts w:asciiTheme="minorHAnsi" w:hAnsiTheme="minorHAnsi" w:cstheme="minorHAnsi"/>
          <w:b/>
          <w:sz w:val="22"/>
          <w:szCs w:val="22"/>
        </w:rPr>
        <w:t>Description of Project:</w:t>
      </w:r>
      <w:r w:rsidR="00C23A33" w:rsidRPr="005460F5">
        <w:rPr>
          <w:rFonts w:asciiTheme="minorHAnsi" w:hAnsiTheme="minorHAnsi" w:cstheme="minorHAnsi"/>
          <w:b/>
          <w:sz w:val="22"/>
          <w:szCs w:val="22"/>
        </w:rPr>
        <w:t xml:space="preserve"> </w:t>
      </w:r>
    </w:p>
    <w:p w:rsidR="002A03B2" w:rsidRPr="005460F5" w:rsidRDefault="00C97F62" w:rsidP="005460F5">
      <w:pPr>
        <w:ind w:left="630"/>
        <w:rPr>
          <w:rFonts w:asciiTheme="minorHAnsi" w:hAnsiTheme="minorHAnsi" w:cstheme="minorHAnsi"/>
          <w:color w:val="000000"/>
          <w:sz w:val="22"/>
          <w:szCs w:val="22"/>
          <w:shd w:val="clear" w:color="auto" w:fill="FFFFFF"/>
        </w:rPr>
      </w:pPr>
      <w:r w:rsidRPr="005460F5">
        <w:rPr>
          <w:rFonts w:asciiTheme="minorHAnsi" w:hAnsiTheme="minorHAnsi" w:cstheme="minorHAnsi"/>
          <w:sz w:val="22"/>
          <w:szCs w:val="22"/>
        </w:rPr>
        <w:t xml:space="preserve">American Express is one of </w:t>
      </w:r>
      <w:r w:rsidRPr="005460F5">
        <w:rPr>
          <w:rFonts w:asciiTheme="minorHAnsi" w:hAnsiTheme="minorHAnsi" w:cstheme="minorHAnsi"/>
          <w:sz w:val="22"/>
          <w:szCs w:val="22"/>
        </w:rPr>
        <w:t>the world's largest card issuer by purchase volume, processes millions of transactions </w:t>
      </w:r>
      <w:r w:rsidR="003E606F" w:rsidRPr="005460F5">
        <w:rPr>
          <w:rFonts w:asciiTheme="minorHAnsi" w:hAnsiTheme="minorHAnsi" w:cstheme="minorHAnsi"/>
          <w:sz w:val="22"/>
          <w:szCs w:val="22"/>
        </w:rPr>
        <w:t>.</w:t>
      </w:r>
      <w:r w:rsidRPr="005460F5">
        <w:rPr>
          <w:rFonts w:asciiTheme="minorHAnsi" w:hAnsiTheme="minorHAnsi" w:cstheme="minorHAnsi"/>
          <w:sz w:val="22"/>
          <w:szCs w:val="22"/>
        </w:rPr>
        <w:t>Daily as the premium network for high-spending card members, provide commercial payment tools and expertise </w:t>
      </w:r>
      <w:r w:rsidR="003E606F" w:rsidRPr="005460F5">
        <w:rPr>
          <w:rFonts w:asciiTheme="minorHAnsi" w:hAnsiTheme="minorHAnsi" w:cstheme="minorHAnsi"/>
          <w:sz w:val="22"/>
          <w:szCs w:val="22"/>
        </w:rPr>
        <w:t>,</w:t>
      </w:r>
      <w:r w:rsidRPr="005460F5">
        <w:rPr>
          <w:rFonts w:asciiTheme="minorHAnsi" w:hAnsiTheme="minorHAnsi" w:cstheme="minorHAnsi"/>
          <w:sz w:val="22"/>
          <w:szCs w:val="22"/>
        </w:rPr>
        <w:t>that helps companies control their spending and save billio</w:t>
      </w:r>
      <w:r w:rsidRPr="005460F5">
        <w:rPr>
          <w:rFonts w:asciiTheme="minorHAnsi" w:hAnsiTheme="minorHAnsi" w:cstheme="minorHAnsi"/>
          <w:sz w:val="22"/>
          <w:szCs w:val="22"/>
        </w:rPr>
        <w:t>ns of dollars, offer marketing and information management insights that help merchants build their businesses, are customer loyalty experts with industry- Leading rewards programs and platforms and operate one of the wo</w:t>
      </w:r>
      <w:r w:rsidR="007D2329" w:rsidRPr="005460F5">
        <w:rPr>
          <w:rFonts w:asciiTheme="minorHAnsi" w:hAnsiTheme="minorHAnsi" w:cstheme="minorHAnsi"/>
          <w:sz w:val="22"/>
          <w:szCs w:val="22"/>
        </w:rPr>
        <w:t>rld's largest travel networks. </w:t>
      </w:r>
    </w:p>
    <w:p w:rsidR="002A03B2" w:rsidRPr="005460F5" w:rsidRDefault="002A03B2" w:rsidP="005460F5">
      <w:pPr>
        <w:pStyle w:val="ListParagraph"/>
        <w:tabs>
          <w:tab w:val="left" w:pos="2552"/>
          <w:tab w:val="left" w:pos="2694"/>
          <w:tab w:val="left" w:pos="2880"/>
          <w:tab w:val="left" w:pos="3060"/>
        </w:tabs>
        <w:jc w:val="both"/>
        <w:rPr>
          <w:rFonts w:asciiTheme="minorHAnsi" w:hAnsiTheme="minorHAnsi" w:cstheme="minorHAnsi"/>
          <w:sz w:val="22"/>
          <w:szCs w:val="22"/>
        </w:rPr>
      </w:pPr>
    </w:p>
    <w:p w:rsidR="003E606F" w:rsidRPr="005460F5" w:rsidRDefault="00C97F62" w:rsidP="005460F5">
      <w:pPr>
        <w:numPr>
          <w:ilvl w:val="0"/>
          <w:numId w:val="3"/>
        </w:numPr>
        <w:jc w:val="both"/>
        <w:rPr>
          <w:rFonts w:asciiTheme="minorHAnsi" w:hAnsiTheme="minorHAnsi" w:cstheme="minorHAnsi"/>
          <w:sz w:val="22"/>
          <w:szCs w:val="22"/>
        </w:rPr>
      </w:pPr>
      <w:r w:rsidRPr="005460F5">
        <w:rPr>
          <w:rFonts w:asciiTheme="minorHAnsi" w:hAnsiTheme="minorHAnsi" w:cstheme="minorHAnsi"/>
          <w:sz w:val="22"/>
          <w:szCs w:val="22"/>
        </w:rPr>
        <w:t xml:space="preserve"> Followed agile methodology during development of the project and oversee the software development in Sprints by attending daily stand-ups. </w:t>
      </w:r>
    </w:p>
    <w:p w:rsidR="003E606F" w:rsidRPr="005460F5" w:rsidRDefault="00C97F62" w:rsidP="005460F5">
      <w:pPr>
        <w:numPr>
          <w:ilvl w:val="0"/>
          <w:numId w:val="3"/>
        </w:numPr>
        <w:jc w:val="both"/>
        <w:rPr>
          <w:rFonts w:asciiTheme="minorHAnsi" w:hAnsiTheme="minorHAnsi" w:cstheme="minorHAnsi"/>
          <w:sz w:val="22"/>
          <w:szCs w:val="22"/>
        </w:rPr>
      </w:pPr>
      <w:r w:rsidRPr="005460F5">
        <w:rPr>
          <w:rFonts w:asciiTheme="minorHAnsi" w:hAnsiTheme="minorHAnsi" w:cstheme="minorHAnsi"/>
          <w:sz w:val="22"/>
          <w:szCs w:val="22"/>
        </w:rPr>
        <w:t>Provided the level of efforts and estimations for multiple user stories</w:t>
      </w:r>
      <w:r w:rsidR="000C1E19" w:rsidRPr="005460F5">
        <w:rPr>
          <w:rFonts w:asciiTheme="minorHAnsi" w:hAnsiTheme="minorHAnsi" w:cstheme="minorHAnsi"/>
          <w:sz w:val="22"/>
          <w:szCs w:val="22"/>
        </w:rPr>
        <w:t>.</w:t>
      </w:r>
    </w:p>
    <w:p w:rsidR="000C1E19" w:rsidRPr="005460F5" w:rsidRDefault="00C97F62" w:rsidP="005460F5">
      <w:pPr>
        <w:numPr>
          <w:ilvl w:val="0"/>
          <w:numId w:val="3"/>
        </w:numPr>
        <w:jc w:val="both"/>
        <w:rPr>
          <w:rFonts w:asciiTheme="minorHAnsi" w:hAnsiTheme="minorHAnsi" w:cstheme="minorHAnsi"/>
          <w:sz w:val="22"/>
          <w:szCs w:val="22"/>
        </w:rPr>
      </w:pPr>
      <w:r w:rsidRPr="005460F5">
        <w:rPr>
          <w:rFonts w:asciiTheme="minorHAnsi" w:hAnsiTheme="minorHAnsi" w:cstheme="minorHAnsi"/>
          <w:sz w:val="22"/>
          <w:szCs w:val="22"/>
        </w:rPr>
        <w:t>Involved in Production deployment of the U</w:t>
      </w:r>
      <w:r w:rsidRPr="005460F5">
        <w:rPr>
          <w:rFonts w:asciiTheme="minorHAnsi" w:hAnsiTheme="minorHAnsi" w:cstheme="minorHAnsi"/>
          <w:sz w:val="22"/>
          <w:szCs w:val="22"/>
        </w:rPr>
        <w:t xml:space="preserve">ser stories on </w:t>
      </w:r>
      <w:r w:rsidR="0011776D" w:rsidRPr="005460F5">
        <w:rPr>
          <w:rFonts w:asciiTheme="minorHAnsi" w:hAnsiTheme="minorHAnsi" w:cstheme="minorHAnsi"/>
          <w:sz w:val="22"/>
          <w:szCs w:val="22"/>
        </w:rPr>
        <w:t>iteration</w:t>
      </w:r>
      <w:r w:rsidRPr="005460F5">
        <w:rPr>
          <w:rFonts w:asciiTheme="minorHAnsi" w:hAnsiTheme="minorHAnsi" w:cstheme="minorHAnsi"/>
          <w:sz w:val="22"/>
          <w:szCs w:val="22"/>
        </w:rPr>
        <w:t xml:space="preserve">  basis.</w:t>
      </w:r>
    </w:p>
    <w:p w:rsidR="009122BF" w:rsidRPr="005460F5" w:rsidRDefault="00C97F62" w:rsidP="005460F5">
      <w:pPr>
        <w:numPr>
          <w:ilvl w:val="0"/>
          <w:numId w:val="3"/>
        </w:numPr>
        <w:jc w:val="both"/>
        <w:rPr>
          <w:rFonts w:asciiTheme="minorHAnsi" w:hAnsiTheme="minorHAnsi" w:cstheme="minorHAnsi"/>
          <w:sz w:val="22"/>
          <w:szCs w:val="22"/>
        </w:rPr>
      </w:pPr>
      <w:r w:rsidRPr="005460F5">
        <w:rPr>
          <w:rFonts w:asciiTheme="minorHAnsi" w:hAnsiTheme="minorHAnsi" w:cstheme="minorHAnsi"/>
          <w:sz w:val="22"/>
          <w:szCs w:val="22"/>
        </w:rPr>
        <w:t xml:space="preserve">Worked on project build-script by using </w:t>
      </w:r>
      <w:r w:rsidR="006F6807" w:rsidRPr="005460F5">
        <w:rPr>
          <w:rFonts w:asciiTheme="minorHAnsi" w:hAnsiTheme="minorHAnsi" w:cstheme="minorHAnsi"/>
          <w:sz w:val="22"/>
          <w:szCs w:val="22"/>
        </w:rPr>
        <w:t>maven</w:t>
      </w:r>
      <w:r w:rsidRPr="005460F5">
        <w:rPr>
          <w:rFonts w:asciiTheme="minorHAnsi" w:hAnsiTheme="minorHAnsi" w:cstheme="minorHAnsi"/>
          <w:sz w:val="22"/>
          <w:szCs w:val="22"/>
        </w:rPr>
        <w:t xml:space="preserve"> and deployed on J</w:t>
      </w:r>
      <w:r w:rsidR="00620F51" w:rsidRPr="005460F5">
        <w:rPr>
          <w:rFonts w:asciiTheme="minorHAnsi" w:hAnsiTheme="minorHAnsi" w:cstheme="minorHAnsi"/>
          <w:sz w:val="22"/>
          <w:szCs w:val="22"/>
        </w:rPr>
        <w:t>b</w:t>
      </w:r>
      <w:r w:rsidRPr="005460F5">
        <w:rPr>
          <w:rFonts w:asciiTheme="minorHAnsi" w:hAnsiTheme="minorHAnsi" w:cstheme="minorHAnsi"/>
          <w:sz w:val="22"/>
          <w:szCs w:val="22"/>
        </w:rPr>
        <w:t>oss</w:t>
      </w:r>
      <w:r w:rsidR="00620F51" w:rsidRPr="005460F5">
        <w:rPr>
          <w:rFonts w:asciiTheme="minorHAnsi" w:hAnsiTheme="minorHAnsi" w:cstheme="minorHAnsi"/>
          <w:sz w:val="22"/>
          <w:szCs w:val="22"/>
        </w:rPr>
        <w:t xml:space="preserve"> server.</w:t>
      </w:r>
    </w:p>
    <w:p w:rsidR="002A03B2" w:rsidRPr="005460F5" w:rsidRDefault="00C97F62" w:rsidP="005460F5">
      <w:pPr>
        <w:numPr>
          <w:ilvl w:val="0"/>
          <w:numId w:val="3"/>
        </w:numPr>
        <w:jc w:val="both"/>
        <w:rPr>
          <w:rFonts w:asciiTheme="minorHAnsi" w:hAnsiTheme="minorHAnsi" w:cstheme="minorHAnsi"/>
          <w:sz w:val="22"/>
          <w:szCs w:val="22"/>
        </w:rPr>
      </w:pPr>
      <w:r w:rsidRPr="005460F5">
        <w:rPr>
          <w:rFonts w:asciiTheme="minorHAnsi" w:hAnsiTheme="minorHAnsi" w:cstheme="minorHAnsi"/>
          <w:sz w:val="22"/>
          <w:szCs w:val="22"/>
        </w:rPr>
        <w:t xml:space="preserve">Involved in requirement analysis and creation of Functional and Technical Design Documents </w:t>
      </w:r>
    </w:p>
    <w:p w:rsidR="002A03B2" w:rsidRPr="005460F5" w:rsidRDefault="00C97F62" w:rsidP="005460F5">
      <w:pPr>
        <w:numPr>
          <w:ilvl w:val="0"/>
          <w:numId w:val="3"/>
        </w:numPr>
        <w:jc w:val="both"/>
        <w:rPr>
          <w:rFonts w:asciiTheme="minorHAnsi" w:hAnsiTheme="minorHAnsi" w:cstheme="minorHAnsi"/>
          <w:sz w:val="22"/>
          <w:szCs w:val="22"/>
        </w:rPr>
      </w:pPr>
      <w:r w:rsidRPr="005460F5">
        <w:rPr>
          <w:rFonts w:asciiTheme="minorHAnsi" w:hAnsiTheme="minorHAnsi" w:cstheme="minorHAnsi"/>
          <w:sz w:val="22"/>
          <w:szCs w:val="22"/>
        </w:rPr>
        <w:t xml:space="preserve">Developed in implementation of Encryption and </w:t>
      </w:r>
      <w:r w:rsidRPr="005460F5">
        <w:rPr>
          <w:rFonts w:asciiTheme="minorHAnsi" w:hAnsiTheme="minorHAnsi" w:cstheme="minorHAnsi"/>
          <w:sz w:val="22"/>
          <w:szCs w:val="22"/>
        </w:rPr>
        <w:t>Decryption</w:t>
      </w:r>
      <w:r w:rsidR="002C2C98" w:rsidRPr="005460F5">
        <w:rPr>
          <w:rFonts w:asciiTheme="minorHAnsi" w:hAnsiTheme="minorHAnsi" w:cstheme="minorHAnsi"/>
          <w:sz w:val="22"/>
          <w:szCs w:val="22"/>
        </w:rPr>
        <w:t xml:space="preserve"> for requirement</w:t>
      </w:r>
      <w:r w:rsidR="00613BF2" w:rsidRPr="005460F5">
        <w:rPr>
          <w:rFonts w:asciiTheme="minorHAnsi" w:hAnsiTheme="minorHAnsi" w:cstheme="minorHAnsi"/>
          <w:sz w:val="22"/>
          <w:szCs w:val="22"/>
        </w:rPr>
        <w:t xml:space="preserve"> field.</w:t>
      </w:r>
      <w:r w:rsidRPr="005460F5">
        <w:rPr>
          <w:rFonts w:asciiTheme="minorHAnsi" w:hAnsiTheme="minorHAnsi" w:cstheme="minorHAnsi"/>
          <w:sz w:val="22"/>
          <w:szCs w:val="22"/>
        </w:rPr>
        <w:t xml:space="preserve"> </w:t>
      </w:r>
    </w:p>
    <w:p w:rsidR="002A03B2" w:rsidRPr="005460F5" w:rsidRDefault="00C97F62" w:rsidP="005460F5">
      <w:pPr>
        <w:ind w:left="180" w:right="-540"/>
        <w:jc w:val="both"/>
        <w:rPr>
          <w:rFonts w:asciiTheme="minorHAnsi" w:hAnsiTheme="minorHAnsi" w:cstheme="minorHAnsi"/>
          <w:b/>
          <w:sz w:val="22"/>
          <w:szCs w:val="22"/>
          <w:u w:val="single"/>
          <w:shd w:val="clear" w:color="auto" w:fill="BFBFBF"/>
        </w:rPr>
      </w:pPr>
      <w:r w:rsidRPr="005460F5">
        <w:rPr>
          <w:rFonts w:asciiTheme="minorHAnsi" w:hAnsiTheme="minorHAnsi" w:cstheme="minorHAnsi"/>
          <w:b/>
          <w:sz w:val="22"/>
          <w:szCs w:val="22"/>
          <w:u w:val="single"/>
          <w:shd w:val="clear" w:color="auto" w:fill="BFBFBF"/>
        </w:rPr>
        <w:t>Project # 3</w:t>
      </w:r>
    </w:p>
    <w:p w:rsidR="002A03B2" w:rsidRPr="005460F5" w:rsidRDefault="002A03B2" w:rsidP="005460F5">
      <w:pPr>
        <w:ind w:left="180" w:right="-540"/>
        <w:jc w:val="both"/>
        <w:rPr>
          <w:rFonts w:asciiTheme="minorHAnsi" w:hAnsiTheme="minorHAnsi" w:cstheme="minorHAnsi"/>
          <w:b/>
          <w:sz w:val="22"/>
          <w:szCs w:val="22"/>
          <w:u w:val="single"/>
          <w:shd w:val="clear" w:color="auto" w:fill="BFBFBF"/>
        </w:rPr>
      </w:pPr>
    </w:p>
    <w:p w:rsidR="002A03B2" w:rsidRPr="005460F5" w:rsidRDefault="00C97F62" w:rsidP="005460F5">
      <w:pPr>
        <w:ind w:left="720"/>
        <w:jc w:val="both"/>
        <w:rPr>
          <w:rFonts w:asciiTheme="minorHAnsi" w:hAnsiTheme="minorHAnsi" w:cstheme="minorHAnsi"/>
          <w:color w:val="000000"/>
          <w:sz w:val="22"/>
          <w:szCs w:val="22"/>
        </w:rPr>
      </w:pPr>
      <w:r w:rsidRPr="005460F5">
        <w:rPr>
          <w:rFonts w:asciiTheme="minorHAnsi" w:hAnsiTheme="minorHAnsi" w:cstheme="minorHAnsi"/>
          <w:b/>
          <w:sz w:val="22"/>
          <w:szCs w:val="22"/>
        </w:rPr>
        <w:t xml:space="preserve">Title                  </w:t>
      </w:r>
      <w:r w:rsidRPr="005460F5">
        <w:rPr>
          <w:rFonts w:asciiTheme="minorHAnsi" w:hAnsiTheme="minorHAnsi" w:cstheme="minorHAnsi"/>
          <w:b/>
          <w:sz w:val="22"/>
          <w:szCs w:val="22"/>
        </w:rPr>
        <w:tab/>
        <w:t>: RedShift UCTM (Product Based)</w:t>
      </w:r>
    </w:p>
    <w:p w:rsidR="002A03B2" w:rsidRPr="005460F5" w:rsidRDefault="00C97F62" w:rsidP="005460F5">
      <w:pPr>
        <w:ind w:left="180" w:right="-540" w:firstLine="540"/>
        <w:jc w:val="both"/>
        <w:rPr>
          <w:rFonts w:asciiTheme="minorHAnsi" w:hAnsiTheme="minorHAnsi" w:cstheme="minorHAnsi"/>
          <w:color w:val="000000"/>
          <w:sz w:val="22"/>
          <w:szCs w:val="22"/>
        </w:rPr>
      </w:pPr>
      <w:r w:rsidRPr="005460F5">
        <w:rPr>
          <w:rFonts w:asciiTheme="minorHAnsi" w:hAnsiTheme="minorHAnsi" w:cstheme="minorHAnsi"/>
          <w:color w:val="000000"/>
          <w:sz w:val="22"/>
          <w:szCs w:val="22"/>
        </w:rPr>
        <w:t xml:space="preserve">Client            </w:t>
      </w:r>
      <w:r w:rsidR="00EC32D5" w:rsidRPr="005460F5">
        <w:rPr>
          <w:rFonts w:asciiTheme="minorHAnsi" w:hAnsiTheme="minorHAnsi" w:cstheme="minorHAnsi"/>
          <w:color w:val="000000"/>
          <w:sz w:val="22"/>
          <w:szCs w:val="22"/>
        </w:rPr>
        <w:tab/>
      </w:r>
      <w:r w:rsidRPr="005460F5">
        <w:rPr>
          <w:rFonts w:asciiTheme="minorHAnsi" w:hAnsiTheme="minorHAnsi" w:cstheme="minorHAnsi"/>
          <w:color w:val="000000"/>
          <w:sz w:val="22"/>
          <w:szCs w:val="22"/>
        </w:rPr>
        <w:t xml:space="preserve">: </w:t>
      </w:r>
      <w:r w:rsidRPr="005460F5">
        <w:rPr>
          <w:rFonts w:asciiTheme="minorHAnsi" w:hAnsiTheme="minorHAnsi" w:cstheme="minorHAnsi"/>
          <w:b/>
          <w:color w:val="000000"/>
          <w:sz w:val="22"/>
          <w:szCs w:val="22"/>
        </w:rPr>
        <w:t>Redshift Internetworking India Pvt. Ltd</w:t>
      </w:r>
    </w:p>
    <w:p w:rsidR="002A03B2" w:rsidRPr="005460F5" w:rsidRDefault="00C97F62" w:rsidP="005460F5">
      <w:pPr>
        <w:ind w:left="180" w:right="-540" w:firstLine="540"/>
        <w:jc w:val="both"/>
        <w:rPr>
          <w:rFonts w:asciiTheme="minorHAnsi" w:hAnsiTheme="minorHAnsi" w:cstheme="minorHAnsi"/>
          <w:sz w:val="22"/>
          <w:szCs w:val="22"/>
          <w:lang w:val="sv-SE"/>
        </w:rPr>
      </w:pPr>
      <w:r w:rsidRPr="005460F5">
        <w:rPr>
          <w:rFonts w:asciiTheme="minorHAnsi" w:hAnsiTheme="minorHAnsi" w:cstheme="minorHAnsi"/>
          <w:color w:val="000000"/>
          <w:sz w:val="22"/>
          <w:szCs w:val="22"/>
        </w:rPr>
        <w:t xml:space="preserve">Team           </w:t>
      </w:r>
      <w:r w:rsidRPr="005460F5">
        <w:rPr>
          <w:rFonts w:asciiTheme="minorHAnsi" w:hAnsiTheme="minorHAnsi" w:cstheme="minorHAnsi"/>
          <w:color w:val="000000"/>
          <w:sz w:val="22"/>
          <w:szCs w:val="22"/>
        </w:rPr>
        <w:tab/>
      </w:r>
      <w:r w:rsidR="00A551B7" w:rsidRPr="005460F5">
        <w:rPr>
          <w:rFonts w:asciiTheme="minorHAnsi" w:hAnsiTheme="minorHAnsi" w:cstheme="minorHAnsi"/>
          <w:color w:val="000000"/>
          <w:sz w:val="22"/>
          <w:szCs w:val="22"/>
        </w:rPr>
        <w:t>:</w:t>
      </w:r>
      <w:r w:rsidR="00D436A8" w:rsidRPr="005460F5">
        <w:rPr>
          <w:rFonts w:asciiTheme="minorHAnsi" w:hAnsiTheme="minorHAnsi" w:cstheme="minorHAnsi"/>
          <w:color w:val="000000"/>
          <w:sz w:val="22"/>
          <w:szCs w:val="22"/>
        </w:rPr>
        <w:t xml:space="preserve"> </w:t>
      </w:r>
      <w:r w:rsidRPr="005460F5">
        <w:rPr>
          <w:rFonts w:asciiTheme="minorHAnsi" w:hAnsiTheme="minorHAnsi" w:cstheme="minorHAnsi"/>
          <w:color w:val="000000"/>
          <w:sz w:val="22"/>
          <w:szCs w:val="22"/>
        </w:rPr>
        <w:t>5</w:t>
      </w:r>
    </w:p>
    <w:p w:rsidR="002A03B2" w:rsidRPr="005460F5" w:rsidRDefault="00C97F62" w:rsidP="005460F5">
      <w:pPr>
        <w:ind w:left="180" w:right="-540" w:firstLine="540"/>
        <w:jc w:val="both"/>
        <w:rPr>
          <w:rFonts w:asciiTheme="minorHAnsi" w:hAnsiTheme="minorHAnsi" w:cstheme="minorHAnsi"/>
          <w:sz w:val="22"/>
          <w:szCs w:val="22"/>
          <w:lang w:val="sv-SE"/>
        </w:rPr>
      </w:pPr>
      <w:r w:rsidRPr="005460F5">
        <w:rPr>
          <w:rFonts w:asciiTheme="minorHAnsi" w:hAnsiTheme="minorHAnsi" w:cstheme="minorHAnsi"/>
          <w:sz w:val="22"/>
          <w:szCs w:val="22"/>
          <w:lang w:val="sv-SE"/>
        </w:rPr>
        <w:t>Technologies     :</w:t>
      </w:r>
      <w:r>
        <w:rPr>
          <w:rFonts w:asciiTheme="minorHAnsi" w:hAnsiTheme="minorHAnsi" w:cstheme="minorHAnsi"/>
          <w:sz w:val="22"/>
          <w:szCs w:val="22"/>
          <w:lang w:val="sv-SE"/>
        </w:rPr>
        <w:t xml:space="preserve"> </w:t>
      </w:r>
      <w:r w:rsidRPr="005460F5">
        <w:rPr>
          <w:rFonts w:asciiTheme="minorHAnsi" w:hAnsiTheme="minorHAnsi" w:cstheme="minorHAnsi"/>
          <w:sz w:val="22"/>
          <w:szCs w:val="22"/>
          <w:lang w:val="sv-SE"/>
        </w:rPr>
        <w:t xml:space="preserve">Spring 3.1.2 RELEASE, </w:t>
      </w:r>
      <w:r w:rsidRPr="005460F5">
        <w:rPr>
          <w:rFonts w:asciiTheme="minorHAnsi" w:hAnsiTheme="minorHAnsi" w:cstheme="minorHAnsi"/>
          <w:sz w:val="22"/>
          <w:szCs w:val="22"/>
        </w:rPr>
        <w:t>Web services</w:t>
      </w:r>
      <w:r w:rsidRPr="005460F5">
        <w:rPr>
          <w:rFonts w:asciiTheme="minorHAnsi" w:hAnsiTheme="minorHAnsi" w:cstheme="minorHAnsi"/>
          <w:sz w:val="22"/>
          <w:szCs w:val="22"/>
          <w:lang w:val="sv-SE"/>
        </w:rPr>
        <w:t xml:space="preserve"> ,Spring MVC , Spring  annotations ,  </w:t>
      </w:r>
      <w:r w:rsidRPr="005460F5">
        <w:rPr>
          <w:rFonts w:asciiTheme="minorHAnsi" w:hAnsiTheme="minorHAnsi" w:cstheme="minorHAnsi"/>
          <w:sz w:val="22"/>
          <w:szCs w:val="22"/>
          <w:lang w:val="sv-SE"/>
        </w:rPr>
        <w:tab/>
      </w:r>
      <w:r w:rsidRPr="005460F5">
        <w:rPr>
          <w:rFonts w:asciiTheme="minorHAnsi" w:hAnsiTheme="minorHAnsi" w:cstheme="minorHAnsi"/>
          <w:sz w:val="22"/>
          <w:szCs w:val="22"/>
          <w:lang w:val="sv-SE"/>
        </w:rPr>
        <w:tab/>
      </w:r>
      <w:r w:rsidRPr="005460F5">
        <w:rPr>
          <w:rFonts w:asciiTheme="minorHAnsi" w:hAnsiTheme="minorHAnsi" w:cstheme="minorHAnsi"/>
          <w:sz w:val="22"/>
          <w:szCs w:val="22"/>
          <w:lang w:val="sv-SE"/>
        </w:rPr>
        <w:tab/>
      </w:r>
      <w:r w:rsidRPr="005460F5">
        <w:rPr>
          <w:rFonts w:asciiTheme="minorHAnsi" w:hAnsiTheme="minorHAnsi" w:cstheme="minorHAnsi"/>
          <w:sz w:val="22"/>
          <w:szCs w:val="22"/>
          <w:lang w:val="sv-SE"/>
        </w:rPr>
        <w:tab/>
      </w:r>
      <w:r w:rsidR="00D436A8" w:rsidRPr="005460F5">
        <w:rPr>
          <w:rFonts w:asciiTheme="minorHAnsi" w:hAnsiTheme="minorHAnsi" w:cstheme="minorHAnsi"/>
          <w:sz w:val="22"/>
          <w:szCs w:val="22"/>
          <w:lang w:val="sv-SE"/>
        </w:rPr>
        <w:t xml:space="preserve">  </w:t>
      </w:r>
      <w:r w:rsidRPr="005460F5">
        <w:rPr>
          <w:rFonts w:asciiTheme="minorHAnsi" w:hAnsiTheme="minorHAnsi" w:cstheme="minorHAnsi"/>
          <w:sz w:val="22"/>
          <w:szCs w:val="22"/>
          <w:lang w:val="sv-SE"/>
        </w:rPr>
        <w:t>Spring IOC and Hiberante 3.1</w:t>
      </w:r>
    </w:p>
    <w:p w:rsidR="002A03B2" w:rsidRPr="005460F5" w:rsidRDefault="00C97F62" w:rsidP="005460F5">
      <w:pPr>
        <w:ind w:left="180" w:right="-540" w:firstLine="540"/>
        <w:jc w:val="both"/>
        <w:rPr>
          <w:rFonts w:asciiTheme="minorHAnsi" w:hAnsiTheme="minorHAnsi" w:cstheme="minorHAnsi"/>
          <w:sz w:val="22"/>
          <w:szCs w:val="22"/>
        </w:rPr>
      </w:pPr>
      <w:r w:rsidRPr="005460F5">
        <w:rPr>
          <w:rFonts w:asciiTheme="minorHAnsi" w:hAnsiTheme="minorHAnsi" w:cstheme="minorHAnsi"/>
          <w:sz w:val="22"/>
          <w:szCs w:val="22"/>
          <w:lang w:val="sv-SE"/>
        </w:rPr>
        <w:t xml:space="preserve">Tools                </w:t>
      </w:r>
      <w:r w:rsidRPr="005460F5">
        <w:rPr>
          <w:rFonts w:asciiTheme="minorHAnsi" w:hAnsiTheme="minorHAnsi" w:cstheme="minorHAnsi"/>
          <w:sz w:val="22"/>
          <w:szCs w:val="22"/>
          <w:lang w:val="sv-SE"/>
        </w:rPr>
        <w:tab/>
        <w:t>: SIP and VOIP .</w:t>
      </w:r>
    </w:p>
    <w:p w:rsidR="002A03B2" w:rsidRPr="005460F5" w:rsidRDefault="00C97F62" w:rsidP="005460F5">
      <w:pPr>
        <w:ind w:left="180" w:right="-540" w:firstLine="540"/>
        <w:jc w:val="both"/>
        <w:rPr>
          <w:rFonts w:asciiTheme="minorHAnsi" w:hAnsiTheme="minorHAnsi" w:cstheme="minorHAnsi"/>
          <w:b/>
          <w:sz w:val="22"/>
          <w:szCs w:val="22"/>
        </w:rPr>
      </w:pPr>
      <w:r w:rsidRPr="005460F5">
        <w:rPr>
          <w:rFonts w:asciiTheme="minorHAnsi" w:hAnsiTheme="minorHAnsi" w:cstheme="minorHAnsi"/>
          <w:sz w:val="22"/>
          <w:szCs w:val="22"/>
        </w:rPr>
        <w:t>Roles</w:t>
      </w:r>
      <w:r w:rsidRPr="005460F5">
        <w:rPr>
          <w:rFonts w:asciiTheme="minorHAnsi" w:hAnsiTheme="minorHAnsi" w:cstheme="minorHAnsi"/>
          <w:sz w:val="22"/>
          <w:szCs w:val="22"/>
        </w:rPr>
        <w:tab/>
      </w:r>
      <w:r w:rsidRPr="005460F5">
        <w:rPr>
          <w:rFonts w:asciiTheme="minorHAnsi" w:hAnsiTheme="minorHAnsi" w:cstheme="minorHAnsi"/>
          <w:sz w:val="22"/>
          <w:szCs w:val="22"/>
        </w:rPr>
        <w:tab/>
        <w:t>:</w:t>
      </w:r>
      <w:r w:rsidR="00EB080E" w:rsidRPr="005460F5">
        <w:rPr>
          <w:rFonts w:asciiTheme="minorHAnsi" w:hAnsiTheme="minorHAnsi" w:cstheme="minorHAnsi"/>
          <w:sz w:val="22"/>
          <w:szCs w:val="22"/>
        </w:rPr>
        <w:t xml:space="preserve"> </w:t>
      </w:r>
      <w:r w:rsidRPr="005460F5">
        <w:rPr>
          <w:rFonts w:asciiTheme="minorHAnsi" w:hAnsiTheme="minorHAnsi" w:cstheme="minorHAnsi"/>
          <w:sz w:val="22"/>
          <w:szCs w:val="22"/>
        </w:rPr>
        <w:t>Software Engineer</w:t>
      </w:r>
    </w:p>
    <w:p w:rsidR="002A03B2" w:rsidRPr="005460F5" w:rsidRDefault="00C97F62" w:rsidP="005460F5">
      <w:pPr>
        <w:jc w:val="both"/>
        <w:rPr>
          <w:rFonts w:asciiTheme="minorHAnsi" w:hAnsiTheme="minorHAnsi" w:cstheme="minorHAnsi"/>
          <w:sz w:val="22"/>
          <w:szCs w:val="22"/>
        </w:rPr>
      </w:pPr>
      <w:r w:rsidRPr="005460F5">
        <w:rPr>
          <w:rFonts w:asciiTheme="minorHAnsi" w:hAnsiTheme="minorHAnsi" w:cstheme="minorHAnsi"/>
          <w:b/>
          <w:sz w:val="22"/>
          <w:szCs w:val="22"/>
        </w:rPr>
        <w:t>Description of Project:</w:t>
      </w:r>
    </w:p>
    <w:p w:rsidR="002A03B2" w:rsidRPr="005460F5" w:rsidRDefault="00C97F62" w:rsidP="005460F5">
      <w:pPr>
        <w:pStyle w:val="ListParagraph"/>
        <w:tabs>
          <w:tab w:val="left" w:pos="2552"/>
          <w:tab w:val="left" w:pos="2694"/>
          <w:tab w:val="left" w:pos="2880"/>
          <w:tab w:val="left" w:pos="3060"/>
        </w:tabs>
        <w:jc w:val="both"/>
        <w:rPr>
          <w:rFonts w:asciiTheme="minorHAnsi" w:hAnsiTheme="minorHAnsi" w:cstheme="minorHAnsi"/>
          <w:sz w:val="22"/>
          <w:szCs w:val="22"/>
        </w:rPr>
      </w:pPr>
      <w:r w:rsidRPr="005460F5">
        <w:rPr>
          <w:rFonts w:asciiTheme="minorHAnsi" w:hAnsiTheme="minorHAnsi" w:cstheme="minorHAnsi"/>
          <w:sz w:val="22"/>
          <w:szCs w:val="22"/>
        </w:rPr>
        <w:t>“</w:t>
      </w:r>
      <w:r w:rsidRPr="005460F5">
        <w:rPr>
          <w:rFonts w:asciiTheme="minorHAnsi" w:hAnsiTheme="minorHAnsi" w:cstheme="minorHAnsi"/>
          <w:bCs/>
          <w:sz w:val="22"/>
          <w:szCs w:val="22"/>
        </w:rPr>
        <w:t>Redshift UCTM</w:t>
      </w:r>
      <w:r w:rsidRPr="005460F5">
        <w:rPr>
          <w:rFonts w:asciiTheme="minorHAnsi" w:hAnsiTheme="minorHAnsi" w:cstheme="minorHAnsi"/>
          <w:sz w:val="22"/>
          <w:szCs w:val="22"/>
        </w:rPr>
        <w:t xml:space="preserve"> “ </w:t>
      </w:r>
      <w:r w:rsidRPr="005460F5">
        <w:rPr>
          <w:rFonts w:asciiTheme="minorHAnsi" w:hAnsiTheme="minorHAnsi" w:cstheme="minorHAnsi"/>
          <w:sz w:val="22"/>
          <w:szCs w:val="22"/>
          <w:lang w:val="it-IT"/>
        </w:rPr>
        <w:t>project main aim is to provide the</w:t>
      </w:r>
      <w:r w:rsidRPr="005460F5">
        <w:rPr>
          <w:rFonts w:asciiTheme="minorHAnsi" w:hAnsiTheme="minorHAnsi" w:cstheme="minorHAnsi"/>
          <w:sz w:val="22"/>
          <w:szCs w:val="22"/>
        </w:rPr>
        <w:t xml:space="preserve"> </w:t>
      </w:r>
      <w:r w:rsidRPr="005460F5">
        <w:rPr>
          <w:rFonts w:asciiTheme="minorHAnsi" w:hAnsiTheme="minorHAnsi" w:cstheme="minorHAnsi"/>
          <w:color w:val="000000"/>
          <w:sz w:val="22"/>
          <w:szCs w:val="22"/>
          <w:shd w:val="clear" w:color="auto" w:fill="FFFFFF"/>
        </w:rPr>
        <w:t xml:space="preserve">securing Cloud based VoIP networks and </w:t>
      </w:r>
      <w:r w:rsidRPr="005460F5">
        <w:rPr>
          <w:rFonts w:asciiTheme="minorHAnsi" w:hAnsiTheme="minorHAnsi" w:cstheme="minorHAnsi"/>
          <w:color w:val="000000"/>
          <w:sz w:val="22"/>
          <w:szCs w:val="22"/>
          <w:shd w:val="clear" w:color="auto" w:fill="FFFFFF"/>
        </w:rPr>
        <w:t>provides the industry's first complete security solutions developed for Unified Communications (UC), VOIP and SIP. RedShift Networks has been solving the most difficult UC, VOIP and Video security challenges for service providers and enterprises with the c</w:t>
      </w:r>
      <w:r w:rsidRPr="005460F5">
        <w:rPr>
          <w:rFonts w:asciiTheme="minorHAnsi" w:hAnsiTheme="minorHAnsi" w:cstheme="minorHAnsi"/>
          <w:color w:val="000000"/>
          <w:sz w:val="22"/>
          <w:szCs w:val="22"/>
          <w:shd w:val="clear" w:color="auto" w:fill="FFFFFF"/>
        </w:rPr>
        <w:t>ompany's Unified Communications Threat Management (UCTM) product portfolio. Deploying the Redshift Network's user, application and network layer technology in the cloud ensures secure, reliable and hardened network and service.  The UCTM security platform </w:t>
      </w:r>
      <w:r w:rsidRPr="005460F5">
        <w:rPr>
          <w:rFonts w:asciiTheme="minorHAnsi" w:hAnsiTheme="minorHAnsi" w:cstheme="minorHAnsi"/>
          <w:color w:val="000000"/>
          <w:sz w:val="22"/>
          <w:szCs w:val="22"/>
          <w:shd w:val="clear" w:color="auto" w:fill="FFFFFF"/>
        </w:rPr>
        <w:t xml:space="preserve">provides a host of proactive, </w:t>
      </w:r>
      <w:r w:rsidRPr="005460F5">
        <w:rPr>
          <w:rFonts w:asciiTheme="minorHAnsi" w:hAnsiTheme="minorHAnsi" w:cstheme="minorHAnsi"/>
          <w:color w:val="000000"/>
          <w:sz w:val="22"/>
          <w:szCs w:val="22"/>
          <w:shd w:val="clear" w:color="auto" w:fill="FFFFFF"/>
        </w:rPr>
        <w:lastRenderedPageBreak/>
        <w:t>high-performance, and cost-effective security benefits designed to meet today's and tomorrow's UC, VOIP.</w:t>
      </w:r>
      <w:r w:rsidRPr="005460F5">
        <w:rPr>
          <w:rStyle w:val="apple-converted-space"/>
          <w:rFonts w:asciiTheme="minorHAnsi" w:hAnsiTheme="minorHAnsi" w:cstheme="minorHAnsi"/>
          <w:color w:val="000000"/>
          <w:sz w:val="22"/>
          <w:szCs w:val="22"/>
          <w:shd w:val="clear" w:color="auto" w:fill="FFFFFF"/>
        </w:rPr>
        <w:t> </w:t>
      </w:r>
    </w:p>
    <w:p w:rsidR="002A03B2" w:rsidRPr="005460F5" w:rsidRDefault="002A03B2" w:rsidP="005460F5">
      <w:pPr>
        <w:pStyle w:val="ListParagraph"/>
        <w:tabs>
          <w:tab w:val="left" w:pos="2552"/>
          <w:tab w:val="left" w:pos="2694"/>
          <w:tab w:val="left" w:pos="2880"/>
          <w:tab w:val="left" w:pos="3060"/>
        </w:tabs>
        <w:jc w:val="both"/>
        <w:rPr>
          <w:rFonts w:asciiTheme="minorHAnsi" w:hAnsiTheme="minorHAnsi" w:cstheme="minorHAnsi"/>
          <w:sz w:val="22"/>
          <w:szCs w:val="22"/>
        </w:rPr>
      </w:pPr>
    </w:p>
    <w:p w:rsidR="002A03B2" w:rsidRPr="005460F5" w:rsidRDefault="00C97F62" w:rsidP="005460F5">
      <w:pPr>
        <w:numPr>
          <w:ilvl w:val="0"/>
          <w:numId w:val="3"/>
        </w:numPr>
        <w:jc w:val="both"/>
        <w:rPr>
          <w:rFonts w:asciiTheme="minorHAnsi" w:hAnsiTheme="minorHAnsi" w:cstheme="minorHAnsi"/>
          <w:sz w:val="22"/>
          <w:szCs w:val="22"/>
        </w:rPr>
      </w:pPr>
      <w:r w:rsidRPr="005460F5">
        <w:rPr>
          <w:rFonts w:asciiTheme="minorHAnsi" w:hAnsiTheme="minorHAnsi" w:cstheme="minorHAnsi"/>
          <w:sz w:val="22"/>
          <w:szCs w:val="22"/>
        </w:rPr>
        <w:t>Developed the application using Spring Framework that uses Model View Controller (MVC) architecture</w:t>
      </w:r>
      <w:r w:rsidR="003C51E1" w:rsidRPr="005460F5">
        <w:rPr>
          <w:rFonts w:asciiTheme="minorHAnsi" w:hAnsiTheme="minorHAnsi" w:cstheme="minorHAnsi"/>
          <w:sz w:val="22"/>
          <w:szCs w:val="22"/>
        </w:rPr>
        <w:t>.</w:t>
      </w:r>
    </w:p>
    <w:p w:rsidR="002A03B2" w:rsidRPr="005460F5" w:rsidRDefault="00C97F62" w:rsidP="005460F5">
      <w:pPr>
        <w:numPr>
          <w:ilvl w:val="0"/>
          <w:numId w:val="3"/>
        </w:numPr>
        <w:jc w:val="both"/>
        <w:rPr>
          <w:rFonts w:asciiTheme="minorHAnsi" w:hAnsiTheme="minorHAnsi" w:cstheme="minorHAnsi"/>
          <w:sz w:val="22"/>
          <w:szCs w:val="22"/>
        </w:rPr>
      </w:pPr>
      <w:r w:rsidRPr="005460F5">
        <w:rPr>
          <w:rFonts w:asciiTheme="minorHAnsi" w:hAnsiTheme="minorHAnsi" w:cstheme="minorHAnsi"/>
          <w:sz w:val="22"/>
          <w:szCs w:val="22"/>
        </w:rPr>
        <w:t>Responsible</w:t>
      </w:r>
      <w:r w:rsidRPr="005460F5">
        <w:rPr>
          <w:rFonts w:asciiTheme="minorHAnsi" w:hAnsiTheme="minorHAnsi" w:cstheme="minorHAnsi"/>
          <w:sz w:val="22"/>
          <w:szCs w:val="22"/>
        </w:rPr>
        <w:t xml:space="preserve"> to integrate the controller </w:t>
      </w:r>
      <w:r w:rsidRPr="005460F5">
        <w:rPr>
          <w:rFonts w:asciiTheme="minorHAnsi" w:hAnsiTheme="minorHAnsi" w:cstheme="minorHAnsi"/>
          <w:sz w:val="22"/>
          <w:szCs w:val="22"/>
        </w:rPr>
        <w:t xml:space="preserve">layer with persistence </w:t>
      </w:r>
      <w:r w:rsidR="008B25D1" w:rsidRPr="005460F5">
        <w:rPr>
          <w:rFonts w:asciiTheme="minorHAnsi" w:hAnsiTheme="minorHAnsi" w:cstheme="minorHAnsi"/>
          <w:sz w:val="22"/>
          <w:szCs w:val="22"/>
        </w:rPr>
        <w:t>logic.</w:t>
      </w:r>
    </w:p>
    <w:p w:rsidR="002A03B2" w:rsidRPr="005460F5" w:rsidRDefault="00C97F62" w:rsidP="005460F5">
      <w:pPr>
        <w:numPr>
          <w:ilvl w:val="0"/>
          <w:numId w:val="3"/>
        </w:numPr>
        <w:jc w:val="both"/>
        <w:rPr>
          <w:rFonts w:asciiTheme="minorHAnsi" w:hAnsiTheme="minorHAnsi" w:cstheme="minorHAnsi"/>
          <w:sz w:val="22"/>
          <w:szCs w:val="22"/>
        </w:rPr>
      </w:pPr>
      <w:r w:rsidRPr="005460F5">
        <w:rPr>
          <w:rFonts w:asciiTheme="minorHAnsi" w:hAnsiTheme="minorHAnsi" w:cstheme="minorHAnsi"/>
          <w:sz w:val="22"/>
          <w:szCs w:val="22"/>
        </w:rPr>
        <w:t>Implemented Audit Interceptors to track the event changes at Database tables.</w:t>
      </w:r>
    </w:p>
    <w:p w:rsidR="002A03B2" w:rsidRPr="005460F5" w:rsidRDefault="00C97F62" w:rsidP="005460F5">
      <w:pPr>
        <w:pStyle w:val="ListParagraph"/>
        <w:numPr>
          <w:ilvl w:val="0"/>
          <w:numId w:val="3"/>
        </w:numPr>
        <w:jc w:val="both"/>
        <w:rPr>
          <w:rFonts w:asciiTheme="minorHAnsi" w:hAnsiTheme="minorHAnsi" w:cstheme="minorHAnsi"/>
          <w:color w:val="000000"/>
          <w:sz w:val="22"/>
          <w:szCs w:val="22"/>
          <w:shd w:val="clear" w:color="auto" w:fill="FFFFFF"/>
        </w:rPr>
      </w:pPr>
      <w:r w:rsidRPr="005460F5">
        <w:rPr>
          <w:rFonts w:asciiTheme="minorHAnsi" w:hAnsiTheme="minorHAnsi" w:cstheme="minorHAnsi"/>
          <w:color w:val="000000"/>
          <w:sz w:val="22"/>
          <w:szCs w:val="22"/>
          <w:shd w:val="clear" w:color="auto" w:fill="FFFFFF"/>
        </w:rPr>
        <w:t>Added features with latest business and system requirements as needed.</w:t>
      </w:r>
    </w:p>
    <w:p w:rsidR="002A03B2" w:rsidRPr="005460F5" w:rsidRDefault="00C97F62" w:rsidP="005460F5">
      <w:pPr>
        <w:pStyle w:val="ListParagraph"/>
        <w:numPr>
          <w:ilvl w:val="0"/>
          <w:numId w:val="3"/>
        </w:numPr>
        <w:jc w:val="both"/>
        <w:textAlignment w:val="baseline"/>
        <w:rPr>
          <w:rFonts w:asciiTheme="minorHAnsi" w:hAnsiTheme="minorHAnsi" w:cstheme="minorHAnsi"/>
          <w:color w:val="000000"/>
          <w:sz w:val="22"/>
          <w:szCs w:val="22"/>
          <w:shd w:val="clear" w:color="auto" w:fill="FFFFFF"/>
        </w:rPr>
      </w:pPr>
      <w:r w:rsidRPr="005460F5">
        <w:rPr>
          <w:rFonts w:asciiTheme="minorHAnsi" w:hAnsiTheme="minorHAnsi" w:cstheme="minorHAnsi"/>
          <w:color w:val="000000"/>
          <w:sz w:val="22"/>
          <w:szCs w:val="22"/>
          <w:shd w:val="clear" w:color="auto" w:fill="FFFFFF"/>
        </w:rPr>
        <w:t xml:space="preserve">Participation in Design, Issue Resolution and </w:t>
      </w:r>
      <w:r w:rsidRPr="005460F5">
        <w:rPr>
          <w:rFonts w:asciiTheme="minorHAnsi" w:hAnsiTheme="minorHAnsi" w:cstheme="minorHAnsi"/>
          <w:color w:val="000000"/>
          <w:sz w:val="22"/>
          <w:szCs w:val="22"/>
          <w:shd w:val="clear" w:color="auto" w:fill="FFFFFF"/>
        </w:rPr>
        <w:t>Sustainment meetings.</w:t>
      </w:r>
    </w:p>
    <w:p w:rsidR="002A03B2" w:rsidRPr="005460F5" w:rsidRDefault="002A03B2" w:rsidP="005460F5">
      <w:pPr>
        <w:ind w:left="720"/>
        <w:jc w:val="both"/>
        <w:rPr>
          <w:rFonts w:asciiTheme="minorHAnsi" w:hAnsiTheme="minorHAnsi" w:cstheme="minorHAnsi"/>
          <w:color w:val="000000"/>
          <w:sz w:val="22"/>
          <w:szCs w:val="22"/>
          <w:shd w:val="clear" w:color="auto" w:fill="FFFFFF"/>
        </w:rPr>
      </w:pPr>
    </w:p>
    <w:p w:rsidR="002A03B2" w:rsidRPr="005460F5" w:rsidRDefault="002A03B2" w:rsidP="005460F5">
      <w:pPr>
        <w:ind w:left="180" w:right="-540"/>
        <w:jc w:val="both"/>
        <w:rPr>
          <w:rFonts w:asciiTheme="minorHAnsi" w:hAnsiTheme="minorHAnsi" w:cstheme="minorHAnsi"/>
          <w:b/>
          <w:sz w:val="22"/>
          <w:szCs w:val="22"/>
          <w:u w:val="single"/>
          <w:shd w:val="clear" w:color="auto" w:fill="BFBFBF"/>
        </w:rPr>
      </w:pPr>
    </w:p>
    <w:p w:rsidR="002A03B2" w:rsidRPr="005460F5" w:rsidRDefault="00C97F62" w:rsidP="005460F5">
      <w:pPr>
        <w:ind w:left="180" w:right="-540"/>
        <w:jc w:val="both"/>
        <w:rPr>
          <w:rFonts w:asciiTheme="minorHAnsi" w:hAnsiTheme="minorHAnsi" w:cstheme="minorHAnsi"/>
          <w:b/>
          <w:sz w:val="22"/>
          <w:szCs w:val="22"/>
          <w:u w:val="single"/>
          <w:shd w:val="clear" w:color="auto" w:fill="BFBFBF"/>
        </w:rPr>
      </w:pPr>
      <w:r w:rsidRPr="005460F5">
        <w:rPr>
          <w:rFonts w:asciiTheme="minorHAnsi" w:hAnsiTheme="minorHAnsi" w:cstheme="minorHAnsi"/>
          <w:b/>
          <w:sz w:val="22"/>
          <w:szCs w:val="22"/>
          <w:u w:val="single"/>
          <w:shd w:val="clear" w:color="auto" w:fill="BFBFBF"/>
        </w:rPr>
        <w:t>Project # 4</w:t>
      </w:r>
    </w:p>
    <w:p w:rsidR="002A03B2" w:rsidRPr="005460F5" w:rsidRDefault="002A03B2" w:rsidP="005460F5">
      <w:pPr>
        <w:ind w:left="180" w:right="-540"/>
        <w:jc w:val="both"/>
        <w:rPr>
          <w:rFonts w:asciiTheme="minorHAnsi" w:hAnsiTheme="minorHAnsi" w:cstheme="minorHAnsi"/>
          <w:b/>
          <w:sz w:val="22"/>
          <w:szCs w:val="22"/>
          <w:u w:val="single"/>
          <w:shd w:val="clear" w:color="auto" w:fill="BFBFBF"/>
        </w:rPr>
      </w:pPr>
    </w:p>
    <w:p w:rsidR="002A03B2" w:rsidRPr="005460F5" w:rsidRDefault="00C97F62" w:rsidP="005460F5">
      <w:pPr>
        <w:ind w:firstLine="720"/>
        <w:jc w:val="both"/>
        <w:rPr>
          <w:rFonts w:asciiTheme="minorHAnsi" w:hAnsiTheme="minorHAnsi" w:cstheme="minorHAnsi"/>
          <w:color w:val="000000"/>
          <w:sz w:val="22"/>
          <w:szCs w:val="22"/>
        </w:rPr>
      </w:pPr>
      <w:r w:rsidRPr="005460F5">
        <w:rPr>
          <w:rFonts w:asciiTheme="minorHAnsi" w:hAnsiTheme="minorHAnsi" w:cstheme="minorHAnsi"/>
          <w:b/>
          <w:sz w:val="22"/>
          <w:szCs w:val="22"/>
        </w:rPr>
        <w:t xml:space="preserve">Title                  </w:t>
      </w:r>
      <w:r w:rsidRPr="005460F5">
        <w:rPr>
          <w:rFonts w:asciiTheme="minorHAnsi" w:hAnsiTheme="minorHAnsi" w:cstheme="minorHAnsi"/>
          <w:b/>
          <w:sz w:val="22"/>
          <w:szCs w:val="22"/>
        </w:rPr>
        <w:tab/>
        <w:t>:</w:t>
      </w:r>
      <w:r w:rsidR="00887688" w:rsidRPr="005460F5">
        <w:rPr>
          <w:rFonts w:asciiTheme="minorHAnsi" w:hAnsiTheme="minorHAnsi" w:cstheme="minorHAnsi"/>
          <w:b/>
          <w:sz w:val="22"/>
          <w:szCs w:val="22"/>
        </w:rPr>
        <w:t xml:space="preserve"> </w:t>
      </w:r>
      <w:r w:rsidRPr="005460F5">
        <w:rPr>
          <w:rFonts w:asciiTheme="minorHAnsi" w:hAnsiTheme="minorHAnsi" w:cstheme="minorHAnsi"/>
          <w:b/>
          <w:sz w:val="22"/>
          <w:szCs w:val="22"/>
        </w:rPr>
        <w:t>Scheme Management system</w:t>
      </w:r>
    </w:p>
    <w:p w:rsidR="002A03B2" w:rsidRPr="005460F5" w:rsidRDefault="00C97F62" w:rsidP="005460F5">
      <w:pPr>
        <w:ind w:left="180" w:right="-540" w:firstLine="540"/>
        <w:jc w:val="both"/>
        <w:rPr>
          <w:rFonts w:asciiTheme="minorHAnsi" w:hAnsiTheme="minorHAnsi" w:cstheme="minorHAnsi"/>
          <w:color w:val="000000"/>
          <w:sz w:val="22"/>
          <w:szCs w:val="22"/>
        </w:rPr>
      </w:pPr>
      <w:r w:rsidRPr="005460F5">
        <w:rPr>
          <w:rFonts w:asciiTheme="minorHAnsi" w:hAnsiTheme="minorHAnsi" w:cstheme="minorHAnsi"/>
          <w:color w:val="000000"/>
          <w:sz w:val="22"/>
          <w:szCs w:val="22"/>
        </w:rPr>
        <w:t xml:space="preserve">Client          </w:t>
      </w:r>
      <w:r w:rsidR="00AB3EE4" w:rsidRPr="005460F5">
        <w:rPr>
          <w:rFonts w:asciiTheme="minorHAnsi" w:hAnsiTheme="minorHAnsi" w:cstheme="minorHAnsi"/>
          <w:color w:val="000000"/>
          <w:sz w:val="22"/>
          <w:szCs w:val="22"/>
        </w:rPr>
        <w:tab/>
      </w:r>
      <w:r w:rsidR="00BF08ED" w:rsidRPr="005460F5">
        <w:rPr>
          <w:rFonts w:asciiTheme="minorHAnsi" w:hAnsiTheme="minorHAnsi" w:cstheme="minorHAnsi"/>
          <w:color w:val="000000"/>
          <w:sz w:val="22"/>
          <w:szCs w:val="22"/>
        </w:rPr>
        <w:t xml:space="preserve"> </w:t>
      </w:r>
      <w:r w:rsidRPr="005460F5">
        <w:rPr>
          <w:rFonts w:asciiTheme="minorHAnsi" w:hAnsiTheme="minorHAnsi" w:cstheme="minorHAnsi"/>
          <w:color w:val="000000"/>
          <w:sz w:val="22"/>
          <w:szCs w:val="22"/>
        </w:rPr>
        <w:t>:egate.</w:t>
      </w:r>
    </w:p>
    <w:p w:rsidR="002A03B2" w:rsidRPr="005460F5" w:rsidRDefault="00C97F62" w:rsidP="005460F5">
      <w:pPr>
        <w:ind w:left="180" w:right="-540" w:firstLine="540"/>
        <w:jc w:val="both"/>
        <w:rPr>
          <w:rFonts w:asciiTheme="minorHAnsi" w:hAnsiTheme="minorHAnsi" w:cstheme="minorHAnsi"/>
          <w:sz w:val="22"/>
          <w:szCs w:val="22"/>
          <w:lang w:val="sv-SE"/>
        </w:rPr>
      </w:pPr>
      <w:r w:rsidRPr="005460F5">
        <w:rPr>
          <w:rFonts w:asciiTheme="minorHAnsi" w:hAnsiTheme="minorHAnsi" w:cstheme="minorHAnsi"/>
          <w:color w:val="000000"/>
          <w:sz w:val="22"/>
          <w:szCs w:val="22"/>
        </w:rPr>
        <w:t xml:space="preserve">Team          </w:t>
      </w:r>
      <w:r w:rsidR="00AB3EE4" w:rsidRPr="005460F5">
        <w:rPr>
          <w:rFonts w:asciiTheme="minorHAnsi" w:hAnsiTheme="minorHAnsi" w:cstheme="minorHAnsi"/>
          <w:color w:val="000000"/>
          <w:sz w:val="22"/>
          <w:szCs w:val="22"/>
        </w:rPr>
        <w:tab/>
      </w:r>
      <w:r w:rsidR="008A413C" w:rsidRPr="005460F5">
        <w:rPr>
          <w:rFonts w:asciiTheme="minorHAnsi" w:hAnsiTheme="minorHAnsi" w:cstheme="minorHAnsi"/>
          <w:color w:val="000000"/>
          <w:sz w:val="22"/>
          <w:szCs w:val="22"/>
        </w:rPr>
        <w:t xml:space="preserve"> </w:t>
      </w:r>
      <w:r w:rsidRPr="005460F5">
        <w:rPr>
          <w:rFonts w:asciiTheme="minorHAnsi" w:hAnsiTheme="minorHAnsi" w:cstheme="minorHAnsi"/>
          <w:color w:val="000000"/>
          <w:sz w:val="22"/>
          <w:szCs w:val="22"/>
        </w:rPr>
        <w:t>:</w:t>
      </w:r>
      <w:r w:rsidR="00BF08ED" w:rsidRPr="005460F5">
        <w:rPr>
          <w:rFonts w:asciiTheme="minorHAnsi" w:hAnsiTheme="minorHAnsi" w:cstheme="minorHAnsi"/>
          <w:color w:val="000000"/>
          <w:sz w:val="22"/>
          <w:szCs w:val="22"/>
        </w:rPr>
        <w:t xml:space="preserve"> </w:t>
      </w:r>
      <w:r w:rsidRPr="005460F5">
        <w:rPr>
          <w:rFonts w:asciiTheme="minorHAnsi" w:hAnsiTheme="minorHAnsi" w:cstheme="minorHAnsi"/>
          <w:color w:val="000000"/>
          <w:sz w:val="22"/>
          <w:szCs w:val="22"/>
        </w:rPr>
        <w:t>5</w:t>
      </w:r>
    </w:p>
    <w:p w:rsidR="002A03B2" w:rsidRPr="005460F5" w:rsidRDefault="00C97F62" w:rsidP="005460F5">
      <w:pPr>
        <w:ind w:left="180" w:right="-540" w:firstLine="540"/>
        <w:jc w:val="both"/>
        <w:rPr>
          <w:rFonts w:asciiTheme="minorHAnsi" w:hAnsiTheme="minorHAnsi" w:cstheme="minorHAnsi"/>
          <w:sz w:val="22"/>
          <w:szCs w:val="22"/>
          <w:lang w:val="sv-SE"/>
        </w:rPr>
      </w:pPr>
      <w:r w:rsidRPr="005460F5">
        <w:rPr>
          <w:rFonts w:asciiTheme="minorHAnsi" w:hAnsiTheme="minorHAnsi" w:cstheme="minorHAnsi"/>
          <w:sz w:val="22"/>
          <w:szCs w:val="22"/>
          <w:lang w:val="sv-SE"/>
        </w:rPr>
        <w:t xml:space="preserve">Technologies     :JAVA ,J2EE ,Appatch tomcat server ,html,css  and mysql </w:t>
      </w:r>
    </w:p>
    <w:p w:rsidR="002A03B2" w:rsidRPr="005460F5" w:rsidRDefault="00C97F62" w:rsidP="005460F5">
      <w:pPr>
        <w:ind w:left="180" w:right="-540" w:firstLine="540"/>
        <w:jc w:val="both"/>
        <w:rPr>
          <w:rFonts w:asciiTheme="minorHAnsi" w:hAnsiTheme="minorHAnsi" w:cstheme="minorHAnsi"/>
          <w:sz w:val="22"/>
          <w:szCs w:val="22"/>
        </w:rPr>
      </w:pPr>
      <w:r w:rsidRPr="005460F5">
        <w:rPr>
          <w:rFonts w:asciiTheme="minorHAnsi" w:hAnsiTheme="minorHAnsi" w:cstheme="minorHAnsi"/>
          <w:sz w:val="22"/>
          <w:szCs w:val="22"/>
          <w:lang w:val="sv-SE"/>
        </w:rPr>
        <w:t xml:space="preserve">Tools                </w:t>
      </w:r>
      <w:r w:rsidRPr="005460F5">
        <w:rPr>
          <w:rFonts w:asciiTheme="minorHAnsi" w:hAnsiTheme="minorHAnsi" w:cstheme="minorHAnsi"/>
          <w:sz w:val="22"/>
          <w:szCs w:val="22"/>
          <w:lang w:val="sv-SE"/>
        </w:rPr>
        <w:tab/>
        <w:t xml:space="preserve">: Eclipse </w:t>
      </w:r>
    </w:p>
    <w:p w:rsidR="002A03B2" w:rsidRPr="005460F5" w:rsidRDefault="00C97F62" w:rsidP="005460F5">
      <w:pPr>
        <w:ind w:left="180" w:right="-540" w:firstLine="540"/>
        <w:jc w:val="both"/>
        <w:rPr>
          <w:rFonts w:asciiTheme="minorHAnsi" w:hAnsiTheme="minorHAnsi" w:cstheme="minorHAnsi"/>
          <w:b/>
          <w:sz w:val="22"/>
          <w:szCs w:val="22"/>
        </w:rPr>
      </w:pPr>
      <w:r w:rsidRPr="005460F5">
        <w:rPr>
          <w:rFonts w:asciiTheme="minorHAnsi" w:hAnsiTheme="minorHAnsi" w:cstheme="minorHAnsi"/>
          <w:sz w:val="22"/>
          <w:szCs w:val="22"/>
        </w:rPr>
        <w:t>Roles</w:t>
      </w:r>
      <w:r w:rsidRPr="005460F5">
        <w:rPr>
          <w:rFonts w:asciiTheme="minorHAnsi" w:hAnsiTheme="minorHAnsi" w:cstheme="minorHAnsi"/>
          <w:sz w:val="22"/>
          <w:szCs w:val="22"/>
        </w:rPr>
        <w:tab/>
      </w:r>
      <w:r w:rsidRPr="005460F5">
        <w:rPr>
          <w:rFonts w:asciiTheme="minorHAnsi" w:hAnsiTheme="minorHAnsi" w:cstheme="minorHAnsi"/>
          <w:sz w:val="22"/>
          <w:szCs w:val="22"/>
        </w:rPr>
        <w:tab/>
      </w:r>
      <w:r w:rsidR="00531B03" w:rsidRPr="005460F5">
        <w:rPr>
          <w:rFonts w:asciiTheme="minorHAnsi" w:hAnsiTheme="minorHAnsi" w:cstheme="minorHAnsi"/>
          <w:sz w:val="22"/>
          <w:szCs w:val="22"/>
        </w:rPr>
        <w:t>: Software</w:t>
      </w:r>
      <w:r w:rsidRPr="005460F5">
        <w:rPr>
          <w:rFonts w:asciiTheme="minorHAnsi" w:hAnsiTheme="minorHAnsi" w:cstheme="minorHAnsi"/>
          <w:sz w:val="22"/>
          <w:szCs w:val="22"/>
        </w:rPr>
        <w:t xml:space="preserve"> Engineer</w:t>
      </w:r>
    </w:p>
    <w:p w:rsidR="002A03B2" w:rsidRPr="005460F5" w:rsidRDefault="00C97F62" w:rsidP="005460F5">
      <w:pPr>
        <w:tabs>
          <w:tab w:val="left" w:pos="720"/>
        </w:tabs>
        <w:ind w:left="720" w:hanging="720"/>
        <w:rPr>
          <w:rFonts w:asciiTheme="minorHAnsi" w:hAnsiTheme="minorHAnsi" w:cstheme="minorHAnsi"/>
          <w:sz w:val="22"/>
          <w:szCs w:val="22"/>
        </w:rPr>
      </w:pPr>
      <w:r w:rsidRPr="005460F5">
        <w:rPr>
          <w:rFonts w:asciiTheme="minorHAnsi" w:hAnsiTheme="minorHAnsi" w:cstheme="minorHAnsi"/>
          <w:b/>
          <w:sz w:val="22"/>
          <w:szCs w:val="22"/>
        </w:rPr>
        <w:t>Description</w:t>
      </w:r>
      <w:r w:rsidRPr="005460F5">
        <w:rPr>
          <w:rFonts w:asciiTheme="minorHAnsi" w:hAnsiTheme="minorHAnsi" w:cstheme="minorHAnsi"/>
          <w:b/>
          <w:sz w:val="22"/>
          <w:szCs w:val="22"/>
        </w:rPr>
        <w:t>:</w:t>
      </w:r>
      <w:r w:rsidRPr="005460F5">
        <w:rPr>
          <w:rFonts w:asciiTheme="minorHAnsi" w:hAnsiTheme="minorHAnsi" w:cstheme="minorHAnsi"/>
          <w:b/>
          <w:sz w:val="22"/>
          <w:szCs w:val="22"/>
        </w:rPr>
        <w:br/>
      </w:r>
      <w:r w:rsidRPr="005460F5">
        <w:rPr>
          <w:rFonts w:asciiTheme="minorHAnsi" w:hAnsiTheme="minorHAnsi" w:cstheme="minorHAnsi"/>
          <w:sz w:val="22"/>
          <w:szCs w:val="22"/>
        </w:rPr>
        <w:t xml:space="preserve">Scheme Management system is a web enabled application used to keep track of schemes. Scheme Management system web application avoids more manual hours that need to spend in record keeping and generating reports. This </w:t>
      </w:r>
      <w:r w:rsidRPr="005460F5">
        <w:rPr>
          <w:rFonts w:asciiTheme="minorHAnsi" w:hAnsiTheme="minorHAnsi" w:cstheme="minorHAnsi"/>
          <w:sz w:val="22"/>
          <w:szCs w:val="22"/>
        </w:rPr>
        <w:t>application keeps the data in a centralized way which is available to all the users simultaneously.</w:t>
      </w:r>
    </w:p>
    <w:p w:rsidR="002A03B2" w:rsidRPr="005460F5" w:rsidRDefault="00C97F62" w:rsidP="005460F5">
      <w:pPr>
        <w:numPr>
          <w:ilvl w:val="0"/>
          <w:numId w:val="3"/>
        </w:numPr>
        <w:jc w:val="both"/>
        <w:rPr>
          <w:rFonts w:asciiTheme="minorHAnsi" w:hAnsiTheme="minorHAnsi" w:cstheme="minorHAnsi"/>
          <w:sz w:val="22"/>
          <w:szCs w:val="22"/>
        </w:rPr>
      </w:pPr>
      <w:r w:rsidRPr="005460F5">
        <w:rPr>
          <w:rFonts w:asciiTheme="minorHAnsi" w:hAnsiTheme="minorHAnsi" w:cstheme="minorHAnsi"/>
          <w:sz w:val="22"/>
          <w:szCs w:val="22"/>
        </w:rPr>
        <w:t>Based on the requirements, develop the website content and maintenance.</w:t>
      </w:r>
    </w:p>
    <w:p w:rsidR="002A03B2" w:rsidRPr="005460F5" w:rsidRDefault="00C97F62" w:rsidP="005460F5">
      <w:pPr>
        <w:numPr>
          <w:ilvl w:val="0"/>
          <w:numId w:val="3"/>
        </w:numPr>
        <w:jc w:val="both"/>
        <w:rPr>
          <w:rFonts w:asciiTheme="minorHAnsi" w:hAnsiTheme="minorHAnsi" w:cstheme="minorHAnsi"/>
          <w:sz w:val="22"/>
          <w:szCs w:val="22"/>
        </w:rPr>
      </w:pPr>
      <w:r w:rsidRPr="005460F5">
        <w:rPr>
          <w:rFonts w:asciiTheme="minorHAnsi" w:hAnsiTheme="minorHAnsi" w:cstheme="minorHAnsi"/>
          <w:sz w:val="22"/>
          <w:szCs w:val="22"/>
        </w:rPr>
        <w:t>Developing and maintaining the front end functionality of websites.</w:t>
      </w:r>
    </w:p>
    <w:p w:rsidR="002A03B2" w:rsidRPr="005460F5" w:rsidRDefault="00C97F62" w:rsidP="005460F5">
      <w:pPr>
        <w:pStyle w:val="ListParagraph"/>
        <w:numPr>
          <w:ilvl w:val="0"/>
          <w:numId w:val="3"/>
        </w:numPr>
        <w:jc w:val="both"/>
        <w:rPr>
          <w:rFonts w:asciiTheme="minorHAnsi" w:hAnsiTheme="minorHAnsi" w:cstheme="minorHAnsi"/>
          <w:sz w:val="22"/>
          <w:szCs w:val="22"/>
        </w:rPr>
      </w:pPr>
      <w:r w:rsidRPr="005460F5">
        <w:rPr>
          <w:rFonts w:asciiTheme="minorHAnsi" w:hAnsiTheme="minorHAnsi" w:cstheme="minorHAnsi"/>
          <w:sz w:val="22"/>
          <w:szCs w:val="22"/>
        </w:rPr>
        <w:t xml:space="preserve">Added features </w:t>
      </w:r>
      <w:r w:rsidRPr="005460F5">
        <w:rPr>
          <w:rFonts w:asciiTheme="minorHAnsi" w:hAnsiTheme="minorHAnsi" w:cstheme="minorHAnsi"/>
          <w:sz w:val="22"/>
          <w:szCs w:val="22"/>
        </w:rPr>
        <w:t>with latest business and system requirements as needed.</w:t>
      </w:r>
    </w:p>
    <w:p w:rsidR="00FF6582" w:rsidRPr="005460F5" w:rsidRDefault="00FF6582" w:rsidP="005460F5">
      <w:pPr>
        <w:ind w:left="180" w:right="-540"/>
        <w:jc w:val="both"/>
        <w:rPr>
          <w:rFonts w:asciiTheme="minorHAnsi" w:hAnsiTheme="minorHAnsi" w:cstheme="minorHAnsi"/>
          <w:b/>
          <w:sz w:val="22"/>
          <w:szCs w:val="22"/>
          <w:u w:val="single"/>
          <w:shd w:val="clear" w:color="auto" w:fill="BFBFBF"/>
        </w:rPr>
      </w:pPr>
    </w:p>
    <w:p w:rsidR="002A03B2" w:rsidRPr="005460F5" w:rsidRDefault="002A03B2" w:rsidP="005460F5">
      <w:pPr>
        <w:tabs>
          <w:tab w:val="left" w:pos="360"/>
          <w:tab w:val="left" w:pos="1491"/>
          <w:tab w:val="left" w:pos="2023"/>
          <w:tab w:val="left" w:pos="2880"/>
        </w:tabs>
        <w:rPr>
          <w:rFonts w:asciiTheme="minorHAnsi" w:hAnsiTheme="minorHAnsi" w:cstheme="minorHAnsi"/>
          <w:sz w:val="22"/>
          <w:szCs w:val="22"/>
        </w:rPr>
      </w:pPr>
    </w:p>
    <w:p w:rsidR="002A03B2" w:rsidRPr="005460F5" w:rsidRDefault="00C97F62" w:rsidP="005460F5">
      <w:pPr>
        <w:tabs>
          <w:tab w:val="left" w:pos="360"/>
          <w:tab w:val="left" w:pos="1491"/>
          <w:tab w:val="left" w:pos="2023"/>
          <w:tab w:val="left" w:pos="2880"/>
        </w:tabs>
        <w:rPr>
          <w:rFonts w:asciiTheme="minorHAnsi" w:hAnsiTheme="minorHAnsi" w:cstheme="minorHAnsi"/>
          <w:sz w:val="22"/>
          <w:szCs w:val="22"/>
        </w:rPr>
      </w:pPr>
      <w:r w:rsidRPr="005460F5">
        <w:rPr>
          <w:rFonts w:asciiTheme="minorHAnsi" w:hAnsiTheme="minorHAnsi" w:cstheme="minorHAnsi"/>
          <w:sz w:val="22"/>
          <w:szCs w:val="22"/>
        </w:rPr>
        <w:tab/>
        <w:t xml:space="preserve">I hereby declare that all the above mentioned particulars are true to the best of my knowledge and </w:t>
      </w:r>
      <w:r w:rsidR="00426CF9" w:rsidRPr="005460F5">
        <w:rPr>
          <w:rFonts w:asciiTheme="minorHAnsi" w:hAnsiTheme="minorHAnsi" w:cstheme="minorHAnsi"/>
          <w:sz w:val="22"/>
          <w:szCs w:val="22"/>
        </w:rPr>
        <w:t xml:space="preserve"> </w:t>
      </w:r>
      <w:r w:rsidRPr="005460F5">
        <w:rPr>
          <w:rFonts w:asciiTheme="minorHAnsi" w:hAnsiTheme="minorHAnsi" w:cstheme="minorHAnsi"/>
          <w:sz w:val="22"/>
          <w:szCs w:val="22"/>
        </w:rPr>
        <w:t>belief.</w:t>
      </w:r>
    </w:p>
    <w:p w:rsidR="002A03B2" w:rsidRPr="005460F5" w:rsidRDefault="002A03B2" w:rsidP="005460F5">
      <w:pPr>
        <w:rPr>
          <w:rFonts w:asciiTheme="minorHAnsi" w:hAnsiTheme="minorHAnsi" w:cstheme="minorHAnsi"/>
          <w:sz w:val="22"/>
          <w:szCs w:val="22"/>
        </w:rPr>
      </w:pPr>
    </w:p>
    <w:p w:rsidR="002A03B2" w:rsidRPr="005460F5" w:rsidRDefault="00C97F62" w:rsidP="005460F5">
      <w:pPr>
        <w:tabs>
          <w:tab w:val="left" w:pos="360"/>
          <w:tab w:val="left" w:pos="2880"/>
        </w:tabs>
        <w:rPr>
          <w:rFonts w:asciiTheme="minorHAnsi" w:hAnsiTheme="minorHAnsi" w:cstheme="minorHAnsi"/>
          <w:spacing w:val="105"/>
          <w:sz w:val="22"/>
          <w:szCs w:val="22"/>
        </w:rPr>
      </w:pPr>
      <w:r w:rsidRPr="005460F5">
        <w:rPr>
          <w:rFonts w:asciiTheme="minorHAnsi" w:hAnsiTheme="minorHAnsi" w:cstheme="minorHAnsi"/>
          <w:sz w:val="22"/>
          <w:szCs w:val="22"/>
        </w:rPr>
        <w:t xml:space="preserve">                               </w:t>
      </w:r>
      <w:r w:rsidRPr="005460F5">
        <w:rPr>
          <w:rFonts w:asciiTheme="minorHAnsi" w:hAnsiTheme="minorHAnsi" w:cstheme="minorHAnsi"/>
          <w:sz w:val="22"/>
          <w:szCs w:val="22"/>
        </w:rPr>
        <w:t xml:space="preserve">                                                         </w:t>
      </w:r>
      <w:r w:rsidRPr="005460F5">
        <w:rPr>
          <w:rFonts w:asciiTheme="minorHAnsi" w:hAnsiTheme="minorHAnsi" w:cstheme="minorHAnsi"/>
          <w:sz w:val="22"/>
          <w:szCs w:val="22"/>
        </w:rPr>
        <w:t xml:space="preserve">                                               (Elisha Kumar)</w:t>
      </w:r>
      <w:r w:rsidRPr="005460F5">
        <w:rPr>
          <w:rFonts w:asciiTheme="minorHAnsi" w:hAnsiTheme="minorHAnsi" w:cs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pt;height:1pt;z-index:251659264;mso-position-horizontal-relative:text;mso-position-vertical-relative:text">
            <v:imagedata r:id="rId5"/>
          </v:shape>
        </w:pict>
      </w:r>
    </w:p>
    <w:sectPr w:rsidR="002A03B2" w:rsidRPr="005460F5" w:rsidSect="009D25D4">
      <w:pgSz w:w="12240" w:h="15840"/>
      <w:pgMar w:top="547" w:right="1350" w:bottom="540" w:left="153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sz w:val="20"/>
        <w:szCs w:val="20"/>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sz w:val="20"/>
        <w:szCs w:val="20"/>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Wingdings"/>
        <w:sz w:val="20"/>
        <w:szCs w:val="20"/>
      </w:rPr>
    </w:lvl>
  </w:abstractNum>
  <w:abstractNum w:abstractNumId="4">
    <w:nsid w:val="3BB85182"/>
    <w:multiLevelType w:val="hybridMultilevel"/>
    <w:tmpl w:val="4C56151E"/>
    <w:lvl w:ilvl="0" w:tplc="8FEAA37C">
      <w:start w:val="1"/>
      <w:numFmt w:val="bullet"/>
      <w:lvlText w:val=""/>
      <w:lvlJc w:val="left"/>
      <w:pPr>
        <w:ind w:left="2310" w:hanging="360"/>
      </w:pPr>
      <w:rPr>
        <w:rFonts w:ascii="Wingdings" w:hAnsi="Wingdings" w:hint="default"/>
      </w:rPr>
    </w:lvl>
    <w:lvl w:ilvl="1" w:tplc="3A1CB420" w:tentative="1">
      <w:start w:val="1"/>
      <w:numFmt w:val="bullet"/>
      <w:lvlText w:val="o"/>
      <w:lvlJc w:val="left"/>
      <w:pPr>
        <w:ind w:left="3030" w:hanging="360"/>
      </w:pPr>
      <w:rPr>
        <w:rFonts w:ascii="Courier New" w:hAnsi="Courier New" w:cs="Courier New" w:hint="default"/>
      </w:rPr>
    </w:lvl>
    <w:lvl w:ilvl="2" w:tplc="9FCCBFD8" w:tentative="1">
      <w:start w:val="1"/>
      <w:numFmt w:val="bullet"/>
      <w:lvlText w:val=""/>
      <w:lvlJc w:val="left"/>
      <w:pPr>
        <w:ind w:left="3750" w:hanging="360"/>
      </w:pPr>
      <w:rPr>
        <w:rFonts w:ascii="Wingdings" w:hAnsi="Wingdings" w:hint="default"/>
      </w:rPr>
    </w:lvl>
    <w:lvl w:ilvl="3" w:tplc="72BE60F8" w:tentative="1">
      <w:start w:val="1"/>
      <w:numFmt w:val="bullet"/>
      <w:lvlText w:val=""/>
      <w:lvlJc w:val="left"/>
      <w:pPr>
        <w:ind w:left="4470" w:hanging="360"/>
      </w:pPr>
      <w:rPr>
        <w:rFonts w:ascii="Symbol" w:hAnsi="Symbol" w:hint="default"/>
      </w:rPr>
    </w:lvl>
    <w:lvl w:ilvl="4" w:tplc="9C980208" w:tentative="1">
      <w:start w:val="1"/>
      <w:numFmt w:val="bullet"/>
      <w:lvlText w:val="o"/>
      <w:lvlJc w:val="left"/>
      <w:pPr>
        <w:ind w:left="5190" w:hanging="360"/>
      </w:pPr>
      <w:rPr>
        <w:rFonts w:ascii="Courier New" w:hAnsi="Courier New" w:cs="Courier New" w:hint="default"/>
      </w:rPr>
    </w:lvl>
    <w:lvl w:ilvl="5" w:tplc="37C4E43A" w:tentative="1">
      <w:start w:val="1"/>
      <w:numFmt w:val="bullet"/>
      <w:lvlText w:val=""/>
      <w:lvlJc w:val="left"/>
      <w:pPr>
        <w:ind w:left="5910" w:hanging="360"/>
      </w:pPr>
      <w:rPr>
        <w:rFonts w:ascii="Wingdings" w:hAnsi="Wingdings" w:hint="default"/>
      </w:rPr>
    </w:lvl>
    <w:lvl w:ilvl="6" w:tplc="2EA855FC" w:tentative="1">
      <w:start w:val="1"/>
      <w:numFmt w:val="bullet"/>
      <w:lvlText w:val=""/>
      <w:lvlJc w:val="left"/>
      <w:pPr>
        <w:ind w:left="6630" w:hanging="360"/>
      </w:pPr>
      <w:rPr>
        <w:rFonts w:ascii="Symbol" w:hAnsi="Symbol" w:hint="default"/>
      </w:rPr>
    </w:lvl>
    <w:lvl w:ilvl="7" w:tplc="F8E05E76" w:tentative="1">
      <w:start w:val="1"/>
      <w:numFmt w:val="bullet"/>
      <w:lvlText w:val="o"/>
      <w:lvlJc w:val="left"/>
      <w:pPr>
        <w:ind w:left="7350" w:hanging="360"/>
      </w:pPr>
      <w:rPr>
        <w:rFonts w:ascii="Courier New" w:hAnsi="Courier New" w:cs="Courier New" w:hint="default"/>
      </w:rPr>
    </w:lvl>
    <w:lvl w:ilvl="8" w:tplc="58180436" w:tentative="1">
      <w:start w:val="1"/>
      <w:numFmt w:val="bullet"/>
      <w:lvlText w:val=""/>
      <w:lvlJc w:val="left"/>
      <w:pPr>
        <w:ind w:left="807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2"/>
  </w:compat>
  <w:rsids>
    <w:rsidRoot w:val="003E606F"/>
    <w:rsid w:val="00000025"/>
    <w:rsid w:val="00016CFB"/>
    <w:rsid w:val="00035565"/>
    <w:rsid w:val="000363BE"/>
    <w:rsid w:val="00037EC1"/>
    <w:rsid w:val="000447DD"/>
    <w:rsid w:val="00050929"/>
    <w:rsid w:val="00056DCC"/>
    <w:rsid w:val="00057202"/>
    <w:rsid w:val="00062A0D"/>
    <w:rsid w:val="000813BF"/>
    <w:rsid w:val="00083795"/>
    <w:rsid w:val="00087D70"/>
    <w:rsid w:val="000B5FA9"/>
    <w:rsid w:val="000C08B0"/>
    <w:rsid w:val="000C1E19"/>
    <w:rsid w:val="000C3870"/>
    <w:rsid w:val="001015EB"/>
    <w:rsid w:val="00114695"/>
    <w:rsid w:val="0011776D"/>
    <w:rsid w:val="00117EC6"/>
    <w:rsid w:val="00123CF9"/>
    <w:rsid w:val="001249F6"/>
    <w:rsid w:val="00130EC6"/>
    <w:rsid w:val="00131EC5"/>
    <w:rsid w:val="00152417"/>
    <w:rsid w:val="00160160"/>
    <w:rsid w:val="00164C0F"/>
    <w:rsid w:val="001720B3"/>
    <w:rsid w:val="001B12D8"/>
    <w:rsid w:val="001C1698"/>
    <w:rsid w:val="001D26CA"/>
    <w:rsid w:val="001E1587"/>
    <w:rsid w:val="001E7FFE"/>
    <w:rsid w:val="00216486"/>
    <w:rsid w:val="00220F15"/>
    <w:rsid w:val="0023635B"/>
    <w:rsid w:val="002550C9"/>
    <w:rsid w:val="0026645E"/>
    <w:rsid w:val="0027508C"/>
    <w:rsid w:val="00282D54"/>
    <w:rsid w:val="002919D1"/>
    <w:rsid w:val="0029543C"/>
    <w:rsid w:val="002A03B2"/>
    <w:rsid w:val="002C2C98"/>
    <w:rsid w:val="002C653F"/>
    <w:rsid w:val="002C797F"/>
    <w:rsid w:val="002E10DE"/>
    <w:rsid w:val="002E4B50"/>
    <w:rsid w:val="002F22AA"/>
    <w:rsid w:val="00320796"/>
    <w:rsid w:val="00332A76"/>
    <w:rsid w:val="00354F40"/>
    <w:rsid w:val="003711A2"/>
    <w:rsid w:val="00382481"/>
    <w:rsid w:val="00384E2E"/>
    <w:rsid w:val="003942A8"/>
    <w:rsid w:val="00395231"/>
    <w:rsid w:val="00396126"/>
    <w:rsid w:val="003A2FA9"/>
    <w:rsid w:val="003B0C95"/>
    <w:rsid w:val="003C51E1"/>
    <w:rsid w:val="003C5F03"/>
    <w:rsid w:val="003D1D21"/>
    <w:rsid w:val="003D75A2"/>
    <w:rsid w:val="003E606F"/>
    <w:rsid w:val="003F112B"/>
    <w:rsid w:val="003F67C9"/>
    <w:rsid w:val="004021A8"/>
    <w:rsid w:val="0041313E"/>
    <w:rsid w:val="00426CF9"/>
    <w:rsid w:val="004300C7"/>
    <w:rsid w:val="004329DC"/>
    <w:rsid w:val="00441BFF"/>
    <w:rsid w:val="00444F4B"/>
    <w:rsid w:val="004459A5"/>
    <w:rsid w:val="00457BE5"/>
    <w:rsid w:val="00484ADA"/>
    <w:rsid w:val="00486291"/>
    <w:rsid w:val="004933B8"/>
    <w:rsid w:val="00494D1F"/>
    <w:rsid w:val="004A2196"/>
    <w:rsid w:val="004A79CD"/>
    <w:rsid w:val="004C614C"/>
    <w:rsid w:val="004D0C65"/>
    <w:rsid w:val="004D106F"/>
    <w:rsid w:val="004D66C6"/>
    <w:rsid w:val="004E7142"/>
    <w:rsid w:val="004F5284"/>
    <w:rsid w:val="00502660"/>
    <w:rsid w:val="00507A26"/>
    <w:rsid w:val="00517F65"/>
    <w:rsid w:val="00523218"/>
    <w:rsid w:val="00531B03"/>
    <w:rsid w:val="005460F5"/>
    <w:rsid w:val="00564230"/>
    <w:rsid w:val="00565992"/>
    <w:rsid w:val="00570D4D"/>
    <w:rsid w:val="005B00EB"/>
    <w:rsid w:val="005B1AFA"/>
    <w:rsid w:val="005B5E40"/>
    <w:rsid w:val="005D3247"/>
    <w:rsid w:val="005D7BFA"/>
    <w:rsid w:val="005E6763"/>
    <w:rsid w:val="00613BF2"/>
    <w:rsid w:val="00620F51"/>
    <w:rsid w:val="00624801"/>
    <w:rsid w:val="00634BC7"/>
    <w:rsid w:val="00657EB5"/>
    <w:rsid w:val="006603E0"/>
    <w:rsid w:val="006939B6"/>
    <w:rsid w:val="006C26A4"/>
    <w:rsid w:val="006C4FFE"/>
    <w:rsid w:val="006C5F51"/>
    <w:rsid w:val="006C61BC"/>
    <w:rsid w:val="006F6807"/>
    <w:rsid w:val="00707A08"/>
    <w:rsid w:val="00707D83"/>
    <w:rsid w:val="00713482"/>
    <w:rsid w:val="0071357A"/>
    <w:rsid w:val="0071515E"/>
    <w:rsid w:val="00731167"/>
    <w:rsid w:val="00736D27"/>
    <w:rsid w:val="00742D91"/>
    <w:rsid w:val="007738B5"/>
    <w:rsid w:val="007803C3"/>
    <w:rsid w:val="0079058E"/>
    <w:rsid w:val="0079666C"/>
    <w:rsid w:val="007A4B9E"/>
    <w:rsid w:val="007A4D49"/>
    <w:rsid w:val="007A6182"/>
    <w:rsid w:val="007C386A"/>
    <w:rsid w:val="007D2329"/>
    <w:rsid w:val="007D6D75"/>
    <w:rsid w:val="007E5227"/>
    <w:rsid w:val="00806597"/>
    <w:rsid w:val="0080757D"/>
    <w:rsid w:val="00813514"/>
    <w:rsid w:val="008170D9"/>
    <w:rsid w:val="00845E23"/>
    <w:rsid w:val="008753A7"/>
    <w:rsid w:val="008837D6"/>
    <w:rsid w:val="0088490C"/>
    <w:rsid w:val="00887688"/>
    <w:rsid w:val="0089230B"/>
    <w:rsid w:val="00896ADA"/>
    <w:rsid w:val="008A0A17"/>
    <w:rsid w:val="008A1BAE"/>
    <w:rsid w:val="008A413C"/>
    <w:rsid w:val="008A5256"/>
    <w:rsid w:val="008B25D1"/>
    <w:rsid w:val="008B64DE"/>
    <w:rsid w:val="008C17C8"/>
    <w:rsid w:val="008D125A"/>
    <w:rsid w:val="008F1B4A"/>
    <w:rsid w:val="008F685C"/>
    <w:rsid w:val="00903C61"/>
    <w:rsid w:val="009122BF"/>
    <w:rsid w:val="009144AD"/>
    <w:rsid w:val="0091552E"/>
    <w:rsid w:val="0091583D"/>
    <w:rsid w:val="009219D8"/>
    <w:rsid w:val="00921CFB"/>
    <w:rsid w:val="00947741"/>
    <w:rsid w:val="00952E28"/>
    <w:rsid w:val="009669BD"/>
    <w:rsid w:val="00977B77"/>
    <w:rsid w:val="00987AA2"/>
    <w:rsid w:val="009A1414"/>
    <w:rsid w:val="009A5B7C"/>
    <w:rsid w:val="009D1ED9"/>
    <w:rsid w:val="009D25D4"/>
    <w:rsid w:val="009D2727"/>
    <w:rsid w:val="009F151F"/>
    <w:rsid w:val="009F3389"/>
    <w:rsid w:val="00A0055F"/>
    <w:rsid w:val="00A16F2F"/>
    <w:rsid w:val="00A314C9"/>
    <w:rsid w:val="00A3770A"/>
    <w:rsid w:val="00A4741E"/>
    <w:rsid w:val="00A47A67"/>
    <w:rsid w:val="00A538CC"/>
    <w:rsid w:val="00A551B7"/>
    <w:rsid w:val="00A67C6D"/>
    <w:rsid w:val="00A7552D"/>
    <w:rsid w:val="00A921BA"/>
    <w:rsid w:val="00A94310"/>
    <w:rsid w:val="00AA4DBC"/>
    <w:rsid w:val="00AB3EE4"/>
    <w:rsid w:val="00AD6145"/>
    <w:rsid w:val="00AE0BC2"/>
    <w:rsid w:val="00B20247"/>
    <w:rsid w:val="00B21B3A"/>
    <w:rsid w:val="00B454F0"/>
    <w:rsid w:val="00B75492"/>
    <w:rsid w:val="00B80F9C"/>
    <w:rsid w:val="00B874BC"/>
    <w:rsid w:val="00B93BCF"/>
    <w:rsid w:val="00B95CF6"/>
    <w:rsid w:val="00BE2833"/>
    <w:rsid w:val="00BF08ED"/>
    <w:rsid w:val="00C141D4"/>
    <w:rsid w:val="00C14E42"/>
    <w:rsid w:val="00C23A33"/>
    <w:rsid w:val="00C3368B"/>
    <w:rsid w:val="00C3762F"/>
    <w:rsid w:val="00C523E0"/>
    <w:rsid w:val="00C701F8"/>
    <w:rsid w:val="00C73EE0"/>
    <w:rsid w:val="00C9460E"/>
    <w:rsid w:val="00C97F62"/>
    <w:rsid w:val="00CC2EE1"/>
    <w:rsid w:val="00CE460E"/>
    <w:rsid w:val="00CF2950"/>
    <w:rsid w:val="00CF40FB"/>
    <w:rsid w:val="00CF6355"/>
    <w:rsid w:val="00D3446E"/>
    <w:rsid w:val="00D37DFA"/>
    <w:rsid w:val="00D41810"/>
    <w:rsid w:val="00D436A8"/>
    <w:rsid w:val="00D443EC"/>
    <w:rsid w:val="00D57104"/>
    <w:rsid w:val="00D66B66"/>
    <w:rsid w:val="00D87EAD"/>
    <w:rsid w:val="00D918BB"/>
    <w:rsid w:val="00D95FE6"/>
    <w:rsid w:val="00DB75E1"/>
    <w:rsid w:val="00DC3947"/>
    <w:rsid w:val="00DC45E7"/>
    <w:rsid w:val="00DD7A43"/>
    <w:rsid w:val="00DE7D43"/>
    <w:rsid w:val="00DF1240"/>
    <w:rsid w:val="00E03FAB"/>
    <w:rsid w:val="00E062AC"/>
    <w:rsid w:val="00E10451"/>
    <w:rsid w:val="00E105D8"/>
    <w:rsid w:val="00E37991"/>
    <w:rsid w:val="00E37DA2"/>
    <w:rsid w:val="00E4437C"/>
    <w:rsid w:val="00EA24B6"/>
    <w:rsid w:val="00EB049E"/>
    <w:rsid w:val="00EB080E"/>
    <w:rsid w:val="00EB1E4F"/>
    <w:rsid w:val="00EB773D"/>
    <w:rsid w:val="00EC32D5"/>
    <w:rsid w:val="00ED393C"/>
    <w:rsid w:val="00EF1231"/>
    <w:rsid w:val="00EF74C5"/>
    <w:rsid w:val="00F008A5"/>
    <w:rsid w:val="00F30481"/>
    <w:rsid w:val="00F409BC"/>
    <w:rsid w:val="00F84182"/>
    <w:rsid w:val="00F87D61"/>
    <w:rsid w:val="00F962FC"/>
    <w:rsid w:val="00FA2CBC"/>
    <w:rsid w:val="00FA7B89"/>
    <w:rsid w:val="00FC5F0E"/>
    <w:rsid w:val="00FF50D6"/>
    <w:rsid w:val="00FF658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5:docId w15:val="{05441DB1-0D47-4EEC-87E6-CFE755E9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e-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D4"/>
    <w:pPr>
      <w:suppressAutoHyphens/>
    </w:pPr>
    <w:rPr>
      <w:sz w:val="24"/>
      <w:szCs w:val="24"/>
      <w:lang w:eastAsia="ar-SA" w:bidi="ar-SA"/>
    </w:rPr>
  </w:style>
  <w:style w:type="paragraph" w:styleId="Heading2">
    <w:name w:val="heading 2"/>
    <w:basedOn w:val="Normal"/>
    <w:next w:val="Normal"/>
    <w:qFormat/>
    <w:rsid w:val="009D25D4"/>
    <w:pPr>
      <w:keepNext/>
      <w:tabs>
        <w:tab w:val="num" w:pos="0"/>
      </w:tabs>
      <w:spacing w:before="240" w:after="60"/>
      <w:ind w:left="576" w:hanging="576"/>
      <w:outlineLvl w:val="1"/>
    </w:pPr>
    <w:rPr>
      <w:rFonts w:ascii="Arial" w:eastAsia="MS Mincho"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D25D4"/>
    <w:rPr>
      <w:rFonts w:ascii="Wingdings" w:hAnsi="Wingdings" w:cs="Wingdings"/>
      <w:sz w:val="20"/>
      <w:szCs w:val="20"/>
    </w:rPr>
  </w:style>
  <w:style w:type="character" w:customStyle="1" w:styleId="WW8Num3z0">
    <w:name w:val="WW8Num3z0"/>
    <w:rsid w:val="009D25D4"/>
    <w:rPr>
      <w:rFonts w:ascii="Wingdings" w:hAnsi="Wingdings" w:cs="Wingdings"/>
      <w:sz w:val="20"/>
      <w:szCs w:val="20"/>
    </w:rPr>
  </w:style>
  <w:style w:type="character" w:customStyle="1" w:styleId="WW8Num4z0">
    <w:name w:val="WW8Num4z0"/>
    <w:rsid w:val="009D25D4"/>
    <w:rPr>
      <w:rFonts w:ascii="Wingdings" w:hAnsi="Wingdings" w:cs="Wingdings"/>
      <w:sz w:val="20"/>
      <w:szCs w:val="20"/>
    </w:rPr>
  </w:style>
  <w:style w:type="character" w:customStyle="1" w:styleId="WW8Num1z0">
    <w:name w:val="WW8Num1z0"/>
    <w:rsid w:val="009D25D4"/>
    <w:rPr>
      <w:rFonts w:ascii="Wingdings" w:hAnsi="Wingdings" w:cs="Wingdings"/>
      <w:sz w:val="20"/>
      <w:szCs w:val="20"/>
      <w:shd w:val="clear" w:color="auto" w:fill="BFBFBF"/>
    </w:rPr>
  </w:style>
  <w:style w:type="character" w:customStyle="1" w:styleId="WW8Num1z1">
    <w:name w:val="WW8Num1z1"/>
    <w:rsid w:val="009D25D4"/>
    <w:rPr>
      <w:rFonts w:ascii="Courier New" w:hAnsi="Courier New" w:cs="Courier New"/>
    </w:rPr>
  </w:style>
  <w:style w:type="character" w:customStyle="1" w:styleId="WW8Num1z3">
    <w:name w:val="WW8Num1z3"/>
    <w:rsid w:val="009D25D4"/>
    <w:rPr>
      <w:rFonts w:ascii="Symbol" w:hAnsi="Symbol" w:cs="Symbol"/>
    </w:rPr>
  </w:style>
  <w:style w:type="character" w:customStyle="1" w:styleId="WW8Num2z1">
    <w:name w:val="WW8Num2z1"/>
    <w:rsid w:val="009D25D4"/>
    <w:rPr>
      <w:rFonts w:ascii="Courier New" w:hAnsi="Courier New" w:cs="Courier New"/>
    </w:rPr>
  </w:style>
  <w:style w:type="character" w:customStyle="1" w:styleId="WW8Num2z3">
    <w:name w:val="WW8Num2z3"/>
    <w:rsid w:val="009D25D4"/>
    <w:rPr>
      <w:rFonts w:ascii="Symbol" w:hAnsi="Symbol" w:cs="Symbol"/>
    </w:rPr>
  </w:style>
  <w:style w:type="character" w:customStyle="1" w:styleId="WW8Num3z1">
    <w:name w:val="WW8Num3z1"/>
    <w:rsid w:val="009D25D4"/>
    <w:rPr>
      <w:rFonts w:ascii="Courier New" w:hAnsi="Courier New" w:cs="Courier New"/>
    </w:rPr>
  </w:style>
  <w:style w:type="character" w:customStyle="1" w:styleId="WW8Num3z3">
    <w:name w:val="WW8Num3z3"/>
    <w:rsid w:val="009D25D4"/>
    <w:rPr>
      <w:rFonts w:ascii="Symbol" w:hAnsi="Symbol" w:cs="Symbol"/>
    </w:rPr>
  </w:style>
  <w:style w:type="character" w:customStyle="1" w:styleId="WW-DefaultParagraphFont">
    <w:name w:val="WW-Default Paragraph Font"/>
    <w:rsid w:val="009D25D4"/>
  </w:style>
  <w:style w:type="character" w:customStyle="1" w:styleId="StyleBoldPattern25">
    <w:name w:val="Style Bold Pattern: 25%"/>
    <w:basedOn w:val="WW-DefaultParagraphFont"/>
    <w:rsid w:val="009D25D4"/>
    <w:rPr>
      <w:b/>
      <w:bCs/>
      <w:shd w:val="clear" w:color="auto" w:fill="BFBFBF"/>
    </w:rPr>
  </w:style>
  <w:style w:type="character" w:styleId="Hyperlink">
    <w:name w:val="Hyperlink"/>
    <w:basedOn w:val="WW-DefaultParagraphFont"/>
    <w:rsid w:val="009D25D4"/>
    <w:rPr>
      <w:color w:val="0000FF"/>
      <w:u w:val="single"/>
    </w:rPr>
  </w:style>
  <w:style w:type="character" w:customStyle="1" w:styleId="HeaderChar">
    <w:name w:val="Header Char"/>
    <w:basedOn w:val="WW-DefaultParagraphFont"/>
    <w:rsid w:val="009D25D4"/>
    <w:rPr>
      <w:sz w:val="24"/>
      <w:szCs w:val="24"/>
    </w:rPr>
  </w:style>
  <w:style w:type="character" w:customStyle="1" w:styleId="FooterChar">
    <w:name w:val="Footer Char"/>
    <w:basedOn w:val="WW-DefaultParagraphFont"/>
    <w:rsid w:val="009D25D4"/>
    <w:rPr>
      <w:sz w:val="24"/>
      <w:szCs w:val="24"/>
    </w:rPr>
  </w:style>
  <w:style w:type="character" w:customStyle="1" w:styleId="apple-converted-space">
    <w:name w:val="apple-converted-space"/>
    <w:basedOn w:val="WW-DefaultParagraphFont"/>
    <w:rsid w:val="009D25D4"/>
  </w:style>
  <w:style w:type="paragraph" w:customStyle="1" w:styleId="Heading">
    <w:name w:val="Heading"/>
    <w:basedOn w:val="Normal"/>
    <w:next w:val="BodyText"/>
    <w:rsid w:val="009D25D4"/>
    <w:pPr>
      <w:keepNext/>
      <w:spacing w:before="240" w:after="120"/>
    </w:pPr>
    <w:rPr>
      <w:rFonts w:ascii="Arial" w:eastAsia="Microsoft YaHei" w:hAnsi="Arial" w:cs="Mangal"/>
      <w:sz w:val="28"/>
      <w:szCs w:val="28"/>
    </w:rPr>
  </w:style>
  <w:style w:type="paragraph" w:styleId="BodyText">
    <w:name w:val="Body Text"/>
    <w:basedOn w:val="Normal"/>
    <w:rsid w:val="009D25D4"/>
    <w:pPr>
      <w:spacing w:after="220" w:line="220" w:lineRule="atLeast"/>
      <w:ind w:right="-360"/>
    </w:pPr>
    <w:rPr>
      <w:sz w:val="20"/>
      <w:szCs w:val="20"/>
    </w:rPr>
  </w:style>
  <w:style w:type="paragraph" w:styleId="List">
    <w:name w:val="List"/>
    <w:basedOn w:val="BodyText"/>
    <w:rsid w:val="009D25D4"/>
    <w:rPr>
      <w:rFonts w:cs="Mangal"/>
    </w:rPr>
  </w:style>
  <w:style w:type="paragraph" w:styleId="Caption">
    <w:name w:val="caption"/>
    <w:basedOn w:val="Normal"/>
    <w:qFormat/>
    <w:rsid w:val="009D25D4"/>
    <w:pPr>
      <w:suppressLineNumbers/>
      <w:spacing w:before="120" w:after="120"/>
    </w:pPr>
    <w:rPr>
      <w:rFonts w:cs="Mangal"/>
      <w:i/>
      <w:iCs/>
    </w:rPr>
  </w:style>
  <w:style w:type="paragraph" w:customStyle="1" w:styleId="Index">
    <w:name w:val="Index"/>
    <w:basedOn w:val="Normal"/>
    <w:rsid w:val="009D25D4"/>
    <w:pPr>
      <w:suppressLineNumbers/>
    </w:pPr>
    <w:rPr>
      <w:rFonts w:cs="Mangal"/>
    </w:rPr>
  </w:style>
  <w:style w:type="paragraph" w:styleId="BalloonText">
    <w:name w:val="Balloon Text"/>
    <w:basedOn w:val="Normal"/>
    <w:rsid w:val="009D25D4"/>
    <w:rPr>
      <w:rFonts w:ascii="Tahoma" w:hAnsi="Tahoma" w:cs="Tahoma"/>
      <w:sz w:val="16"/>
      <w:szCs w:val="16"/>
    </w:rPr>
  </w:style>
  <w:style w:type="paragraph" w:styleId="Header">
    <w:name w:val="header"/>
    <w:basedOn w:val="Normal"/>
    <w:rsid w:val="009D25D4"/>
  </w:style>
  <w:style w:type="paragraph" w:styleId="Footer">
    <w:name w:val="footer"/>
    <w:basedOn w:val="Normal"/>
    <w:rsid w:val="009D25D4"/>
  </w:style>
  <w:style w:type="paragraph" w:styleId="ListParagraph">
    <w:name w:val="List Paragraph"/>
    <w:basedOn w:val="Normal"/>
    <w:qFormat/>
    <w:rsid w:val="009D25D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d0882bd2e95549c4bebaa31a8eb0545c134f530e18705c4458440321091b5b581a0f1802114659591b4d58515c424154181c084b281e010303001948505d0e55580f1b425c4c01090340281e0103150613435f590f4d584b50535a4f162e024b4340010d120213105b5c0c004d145c455715445a5c5d57421a081105431458090d074b100a12031753444f4a081e010303001449585c0d53421008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sri sai</dc:creator>
  <cp:lastModifiedBy>Lenovo</cp:lastModifiedBy>
  <cp:revision>26</cp:revision>
  <cp:lastPrinted>2012-01-10T14:14:00Z</cp:lastPrinted>
  <dcterms:created xsi:type="dcterms:W3CDTF">2019-09-04T09:18:00Z</dcterms:created>
  <dcterms:modified xsi:type="dcterms:W3CDTF">2019-09-17T10:03:00Z</dcterms:modified>
</cp:coreProperties>
</file>