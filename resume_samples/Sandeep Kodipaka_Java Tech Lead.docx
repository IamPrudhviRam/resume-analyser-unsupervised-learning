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A8" w:rsidRPr="009B00A4" w:rsidRDefault="0058548A" w:rsidP="00007677">
      <w:pPr>
        <w:pStyle w:val="Heading8"/>
        <w:numPr>
          <w:ilvl w:val="0"/>
          <w:numId w:val="0"/>
        </w:numPr>
        <w:pBdr>
          <w:bottom w:val="single" w:sz="4" w:space="1" w:color="000000"/>
        </w:pBdr>
        <w:ind w:firstLine="720"/>
        <w:jc w:val="center"/>
        <w:rPr>
          <w:b/>
          <w:i w:val="0"/>
        </w:rPr>
      </w:pPr>
      <w:bookmarkStart w:id="0" w:name="_GoBack"/>
      <w:bookmarkEnd w:id="0"/>
      <w:r w:rsidRPr="009B00A4">
        <w:rPr>
          <w:b/>
          <w:i w:val="0"/>
        </w:rPr>
        <w:t>K.SANDEEP</w:t>
      </w:r>
    </w:p>
    <w:p w:rsidR="00542FC1" w:rsidRPr="009B00A4" w:rsidRDefault="0058548A" w:rsidP="009A34A8">
      <w:pPr>
        <w:pStyle w:val="Heading8"/>
        <w:numPr>
          <w:ilvl w:val="0"/>
          <w:numId w:val="0"/>
        </w:numPr>
        <w:pBdr>
          <w:bottom w:val="single" w:sz="4" w:space="1" w:color="000000"/>
        </w:pBdr>
        <w:rPr>
          <w:b/>
          <w:i w:val="0"/>
        </w:rPr>
      </w:pPr>
      <w:r w:rsidRPr="009B00A4">
        <w:rPr>
          <w:b/>
          <w:bCs/>
          <w:i w:val="0"/>
          <w:lang w:val="de-DE"/>
        </w:rPr>
        <w:t>E-mail:</w:t>
      </w:r>
      <w:r w:rsidRPr="009B00A4">
        <w:rPr>
          <w:b/>
          <w:i w:val="0"/>
        </w:rPr>
        <w:t xml:space="preserve"> ksandeep7575 @gmail.com</w:t>
      </w:r>
      <w:r w:rsidRPr="009B00A4">
        <w:rPr>
          <w:b/>
        </w:rPr>
        <w:tab/>
      </w:r>
      <w:r w:rsidR="00882FD8" w:rsidRPr="009B00A4">
        <w:rPr>
          <w:b/>
          <w:bCs/>
          <w:i w:val="0"/>
        </w:rPr>
        <w:tab/>
      </w:r>
      <w:r w:rsidR="00882FD8" w:rsidRPr="009B00A4">
        <w:rPr>
          <w:b/>
          <w:bCs/>
          <w:i w:val="0"/>
        </w:rPr>
        <w:tab/>
      </w:r>
      <w:r w:rsidR="00882FD8" w:rsidRPr="009B00A4">
        <w:rPr>
          <w:b/>
          <w:bCs/>
          <w:i w:val="0"/>
        </w:rPr>
        <w:tab/>
      </w:r>
      <w:r w:rsidR="00882FD8" w:rsidRPr="009B00A4">
        <w:rPr>
          <w:b/>
          <w:bCs/>
          <w:i w:val="0"/>
        </w:rPr>
        <w:tab/>
      </w:r>
      <w:r w:rsidR="00882FD8" w:rsidRPr="009B00A4">
        <w:rPr>
          <w:b/>
          <w:bCs/>
          <w:i w:val="0"/>
        </w:rPr>
        <w:tab/>
        <w:t>Mobile: 0</w:t>
      </w:r>
      <w:r w:rsidR="00D549E7">
        <w:rPr>
          <w:b/>
          <w:bCs/>
          <w:i w:val="0"/>
        </w:rPr>
        <w:t>8802490179</w:t>
      </w:r>
    </w:p>
    <w:p w:rsidR="00542FC1" w:rsidRDefault="00542FC1" w:rsidP="00D57DDA">
      <w:pPr>
        <w:pStyle w:val="Heading4"/>
        <w:keepNext/>
        <w:numPr>
          <w:ilvl w:val="0"/>
          <w:numId w:val="0"/>
        </w:numPr>
        <w:tabs>
          <w:tab w:val="left" w:pos="4698"/>
          <w:tab w:val="left" w:pos="5238"/>
        </w:tabs>
        <w:ind w:left="864" w:hanging="864"/>
        <w:jc w:val="both"/>
        <w:rPr>
          <w:rFonts w:ascii="Times New Roman" w:hAnsi="Times New Roman"/>
          <w:u w:val="single"/>
        </w:rPr>
      </w:pPr>
    </w:p>
    <w:p w:rsidR="00D57DDA" w:rsidRPr="00D57DDA" w:rsidRDefault="00D57DDA" w:rsidP="00D57DDA"/>
    <w:p w:rsidR="00542FC1" w:rsidRPr="009B00A4" w:rsidRDefault="0058548A" w:rsidP="006A5450">
      <w:pPr>
        <w:pStyle w:val="Heading4"/>
        <w:keepNext/>
        <w:numPr>
          <w:ilvl w:val="0"/>
          <w:numId w:val="0"/>
        </w:numPr>
        <w:tabs>
          <w:tab w:val="left" w:pos="4698"/>
          <w:tab w:val="left" w:pos="5238"/>
        </w:tabs>
        <w:jc w:val="both"/>
        <w:rPr>
          <w:rFonts w:ascii="Times New Roman" w:hAnsi="Times New Roman"/>
          <w:b/>
          <w:u w:val="single"/>
        </w:rPr>
      </w:pPr>
      <w:r w:rsidRPr="009B00A4">
        <w:rPr>
          <w:rFonts w:ascii="Times New Roman" w:hAnsi="Times New Roman"/>
          <w:b/>
          <w:u w:val="single"/>
        </w:rPr>
        <w:t>EXPERIENCE SUMMARY</w:t>
      </w:r>
    </w:p>
    <w:p w:rsidR="00542FC1" w:rsidRPr="00A21740" w:rsidRDefault="00542FC1">
      <w:pPr>
        <w:jc w:val="both"/>
        <w:rPr>
          <w:sz w:val="22"/>
          <w:szCs w:val="22"/>
        </w:rPr>
      </w:pPr>
    </w:p>
    <w:p w:rsidR="00542FC1" w:rsidRDefault="0058548A">
      <w:pPr>
        <w:numPr>
          <w:ilvl w:val="0"/>
          <w:numId w:val="2"/>
        </w:numPr>
        <w:tabs>
          <w:tab w:val="left" w:pos="2160"/>
        </w:tabs>
      </w:pPr>
      <w:r w:rsidRPr="009B00A4">
        <w:t>Having</w:t>
      </w:r>
      <w:r>
        <w:t xml:space="preserve"> </w:t>
      </w:r>
      <w:r w:rsidR="00A55DFE">
        <w:t>11</w:t>
      </w:r>
      <w:r w:rsidRPr="009B00A4">
        <w:rPr>
          <w:b/>
        </w:rPr>
        <w:t xml:space="preserve"> </w:t>
      </w:r>
      <w:r w:rsidRPr="009B00A4">
        <w:t xml:space="preserve">years </w:t>
      </w:r>
      <w:r w:rsidR="00732911">
        <w:t xml:space="preserve">of experience in </w:t>
      </w:r>
      <w:r w:rsidR="005E4B92" w:rsidRPr="00042898">
        <w:t>design and development of JavaEE applications</w:t>
      </w:r>
      <w:r w:rsidRPr="009B00A4">
        <w:t>.</w:t>
      </w:r>
    </w:p>
    <w:p w:rsidR="002A1C89" w:rsidRDefault="0058548A" w:rsidP="000551BB">
      <w:pPr>
        <w:numPr>
          <w:ilvl w:val="0"/>
          <w:numId w:val="2"/>
        </w:numPr>
        <w:tabs>
          <w:tab w:val="left" w:pos="2880"/>
        </w:tabs>
      </w:pPr>
      <w:r w:rsidRPr="009B00A4">
        <w:t xml:space="preserve">Experience in </w:t>
      </w:r>
      <w:r w:rsidRPr="008B70F9">
        <w:t xml:space="preserve">Agile Development and </w:t>
      </w:r>
      <w:r w:rsidR="003B5179" w:rsidRPr="008B70F9">
        <w:t>Test-Driven</w:t>
      </w:r>
      <w:r w:rsidRPr="008B70F9">
        <w:t xml:space="preserve"> Development</w:t>
      </w:r>
      <w:r>
        <w:t>.</w:t>
      </w:r>
    </w:p>
    <w:p w:rsidR="00542FC1" w:rsidRDefault="0058548A">
      <w:pPr>
        <w:numPr>
          <w:ilvl w:val="0"/>
          <w:numId w:val="2"/>
        </w:numPr>
        <w:tabs>
          <w:tab w:val="left" w:pos="2880"/>
        </w:tabs>
      </w:pPr>
      <w:r w:rsidRPr="009B00A4">
        <w:t xml:space="preserve">Experience in developing web-based applications using Servlets, JSP, </w:t>
      </w:r>
      <w:r w:rsidR="000018C9">
        <w:t>REST</w:t>
      </w:r>
      <w:r w:rsidR="004933D8">
        <w:t>ful</w:t>
      </w:r>
      <w:r w:rsidR="000018C9">
        <w:t xml:space="preserve">, </w:t>
      </w:r>
      <w:r w:rsidR="001109D7" w:rsidRPr="009B00A4">
        <w:t>Struts</w:t>
      </w:r>
      <w:r w:rsidR="00CD52F1" w:rsidRPr="009B00A4">
        <w:t xml:space="preserve"> 1.x, Strtus </w:t>
      </w:r>
      <w:r w:rsidR="008F7972" w:rsidRPr="009B00A4">
        <w:t>2.x,</w:t>
      </w:r>
      <w:r w:rsidR="00CB441C">
        <w:t xml:space="preserve"> </w:t>
      </w:r>
      <w:r w:rsidR="004B6262">
        <w:t>Spring</w:t>
      </w:r>
      <w:r w:rsidR="00654D6B">
        <w:t xml:space="preserve"> AOP,Spring boot</w:t>
      </w:r>
      <w:r w:rsidR="00214C07">
        <w:t xml:space="preserve">, </w:t>
      </w:r>
      <w:r w:rsidR="00ED1C4F" w:rsidRPr="009B00A4">
        <w:t xml:space="preserve">Hibernate, </w:t>
      </w:r>
      <w:r w:rsidR="008F7972" w:rsidRPr="009B00A4">
        <w:t>JPA,</w:t>
      </w:r>
      <w:r w:rsidR="00CD52F1" w:rsidRPr="009B00A4">
        <w:t xml:space="preserve"> </w:t>
      </w:r>
      <w:r w:rsidR="004E1227">
        <w:t xml:space="preserve">AngularJS </w:t>
      </w:r>
      <w:r w:rsidR="009C3B30">
        <w:t>etc</w:t>
      </w:r>
      <w:r w:rsidRPr="009B00A4">
        <w:t>.</w:t>
      </w:r>
    </w:p>
    <w:p w:rsidR="009D5543" w:rsidRPr="009B00A4" w:rsidRDefault="0058548A">
      <w:pPr>
        <w:numPr>
          <w:ilvl w:val="0"/>
          <w:numId w:val="2"/>
        </w:numPr>
        <w:tabs>
          <w:tab w:val="left" w:pos="2880"/>
        </w:tabs>
      </w:pPr>
      <w:r>
        <w:t xml:space="preserve">Experience in developing micro services </w:t>
      </w:r>
      <w:r w:rsidR="00D06B34">
        <w:t xml:space="preserve">with </w:t>
      </w:r>
      <w:r w:rsidR="00D06B34" w:rsidRPr="00117BE9">
        <w:rPr>
          <w:b/>
        </w:rPr>
        <w:t>PCF</w:t>
      </w:r>
      <w:r w:rsidR="00D06B34">
        <w:t xml:space="preserve"> </w:t>
      </w:r>
      <w:r w:rsidR="00117BE9">
        <w:t xml:space="preserve">platform. </w:t>
      </w:r>
    </w:p>
    <w:p w:rsidR="00040ADC" w:rsidRPr="009B00A4" w:rsidRDefault="0058548A" w:rsidP="00040ADC">
      <w:pPr>
        <w:numPr>
          <w:ilvl w:val="0"/>
          <w:numId w:val="2"/>
        </w:numPr>
        <w:tabs>
          <w:tab w:val="left" w:pos="360"/>
        </w:tabs>
        <w:suppressAutoHyphens w:val="0"/>
        <w:jc w:val="both"/>
      </w:pPr>
      <w:r w:rsidRPr="009B00A4">
        <w:t xml:space="preserve">Experienced with Java Tools like </w:t>
      </w:r>
      <w:r w:rsidR="0063230B">
        <w:t xml:space="preserve">Eclipse, </w:t>
      </w:r>
      <w:r w:rsidR="00CD52F1" w:rsidRPr="009B00A4">
        <w:t xml:space="preserve">RSA, </w:t>
      </w:r>
      <w:r w:rsidR="00B17F6D" w:rsidRPr="009B00A4">
        <w:t xml:space="preserve">RAD, </w:t>
      </w:r>
      <w:r w:rsidR="0063230B">
        <w:t xml:space="preserve">and </w:t>
      </w:r>
      <w:r w:rsidRPr="009B00A4">
        <w:t>Net beans</w:t>
      </w:r>
      <w:r w:rsidR="0028133C" w:rsidRPr="009B00A4">
        <w:t>.</w:t>
      </w:r>
    </w:p>
    <w:p w:rsidR="00040ADC" w:rsidRPr="009B00A4" w:rsidRDefault="0058548A" w:rsidP="00040ADC">
      <w:pPr>
        <w:numPr>
          <w:ilvl w:val="0"/>
          <w:numId w:val="2"/>
        </w:numPr>
        <w:tabs>
          <w:tab w:val="left" w:pos="360"/>
        </w:tabs>
        <w:suppressAutoHyphens w:val="0"/>
        <w:jc w:val="both"/>
      </w:pPr>
      <w:r w:rsidRPr="009B00A4">
        <w:t xml:space="preserve">Experienced with </w:t>
      </w:r>
      <w:r w:rsidR="00CD52F1" w:rsidRPr="009B00A4">
        <w:t xml:space="preserve">Web Sphere Application Server and </w:t>
      </w:r>
      <w:r w:rsidRPr="009B00A4">
        <w:t>Apache Tomcat Web Server.</w:t>
      </w:r>
    </w:p>
    <w:p w:rsidR="00542FC1" w:rsidRPr="009B00A4" w:rsidRDefault="0058548A">
      <w:pPr>
        <w:numPr>
          <w:ilvl w:val="0"/>
          <w:numId w:val="2"/>
        </w:numPr>
        <w:tabs>
          <w:tab w:val="left" w:pos="2880"/>
        </w:tabs>
      </w:pPr>
      <w:r w:rsidRPr="009B00A4">
        <w:t>Ability to deliver quality work under pressure and attitude to meet client deadlines.</w:t>
      </w:r>
    </w:p>
    <w:p w:rsidR="00D21675" w:rsidRDefault="0058548A" w:rsidP="00D21675">
      <w:pPr>
        <w:numPr>
          <w:ilvl w:val="0"/>
          <w:numId w:val="2"/>
        </w:numPr>
      </w:pPr>
      <w:r w:rsidRPr="009B00A4">
        <w:t xml:space="preserve">Knowledge on </w:t>
      </w:r>
      <w:r w:rsidR="00DE227F">
        <w:t>W</w:t>
      </w:r>
      <w:r w:rsidRPr="009B00A4">
        <w:t xml:space="preserve">eb </w:t>
      </w:r>
      <w:r w:rsidR="00DE227F">
        <w:t>S</w:t>
      </w:r>
      <w:r w:rsidRPr="009B00A4">
        <w:t xml:space="preserve">phere configurations like </w:t>
      </w:r>
      <w:r w:rsidR="00C15925" w:rsidRPr="009B00A4">
        <w:t>JNDI</w:t>
      </w:r>
      <w:r w:rsidRPr="009B00A4">
        <w:t>, LDAP</w:t>
      </w:r>
      <w:r w:rsidR="00C15925" w:rsidRPr="009B00A4">
        <w:t xml:space="preserve"> and </w:t>
      </w:r>
      <w:r w:rsidRPr="009B00A4">
        <w:t>JDBC connection Pools.</w:t>
      </w:r>
    </w:p>
    <w:p w:rsidR="002A1C89" w:rsidRDefault="0058548A" w:rsidP="00D21675">
      <w:pPr>
        <w:numPr>
          <w:ilvl w:val="0"/>
          <w:numId w:val="2"/>
        </w:numPr>
      </w:pPr>
      <w:r>
        <w:t xml:space="preserve">Good exposer on tools like JIRA, Bitbucket </w:t>
      </w:r>
      <w:r w:rsidR="00E75B2F">
        <w:t>and Jenkin.</w:t>
      </w:r>
    </w:p>
    <w:p w:rsidR="00641D76" w:rsidRPr="009B00A4" w:rsidRDefault="0058548A" w:rsidP="00641D76">
      <w:pPr>
        <w:numPr>
          <w:ilvl w:val="0"/>
          <w:numId w:val="2"/>
        </w:numPr>
      </w:pPr>
      <w:r w:rsidRPr="00641D76">
        <w:t xml:space="preserve">Experienced in Amazon Web Services (AWS) cloud platform and services like S3, Lambda, </w:t>
      </w:r>
      <w:r>
        <w:t>and Data Pipeline.</w:t>
      </w:r>
    </w:p>
    <w:p w:rsidR="00542FC1" w:rsidRPr="009B00A4" w:rsidRDefault="0058548A">
      <w:pPr>
        <w:numPr>
          <w:ilvl w:val="0"/>
          <w:numId w:val="2"/>
        </w:numPr>
        <w:tabs>
          <w:tab w:val="left" w:pos="2880"/>
        </w:tabs>
      </w:pPr>
      <w:r w:rsidRPr="009B00A4">
        <w:t>Good in problem study, Analysis and define methodical approach to problem</w:t>
      </w:r>
      <w:r w:rsidRPr="009B00A4">
        <w:t xml:space="preserve"> solution.</w:t>
      </w:r>
    </w:p>
    <w:p w:rsidR="00542FC1" w:rsidRPr="009B00A4" w:rsidRDefault="00542FC1" w:rsidP="006858B0">
      <w:pPr>
        <w:rPr>
          <w:b/>
          <w:bCs/>
        </w:rPr>
      </w:pPr>
    </w:p>
    <w:p w:rsidR="00542FC1" w:rsidRPr="009B00A4" w:rsidRDefault="0058548A" w:rsidP="009B00A4">
      <w:pPr>
        <w:pStyle w:val="Heading4"/>
        <w:numPr>
          <w:ilvl w:val="0"/>
          <w:numId w:val="0"/>
        </w:numPr>
        <w:jc w:val="both"/>
        <w:rPr>
          <w:rFonts w:ascii="Times New Roman" w:hAnsi="Times New Roman"/>
          <w:b/>
          <w:u w:val="single"/>
        </w:rPr>
      </w:pPr>
      <w:r w:rsidRPr="009B00A4">
        <w:rPr>
          <w:rFonts w:ascii="Times New Roman" w:hAnsi="Times New Roman"/>
          <w:b/>
          <w:u w:val="single"/>
        </w:rPr>
        <w:t>SKILL SET</w:t>
      </w:r>
    </w:p>
    <w:p w:rsidR="00542FC1" w:rsidRPr="009B00A4" w:rsidRDefault="00542FC1">
      <w:pPr>
        <w:jc w:val="both"/>
      </w:pPr>
    </w:p>
    <w:p w:rsidR="00542FC1" w:rsidRPr="009B00A4" w:rsidRDefault="0058548A">
      <w:pPr>
        <w:pStyle w:val="PlainText"/>
        <w:spacing w:line="240" w:lineRule="atLeast"/>
        <w:ind w:left="360"/>
        <w:rPr>
          <w:rFonts w:ascii="Times New Roman" w:hAnsi="Times New Roman" w:cs="Times New Roman"/>
          <w:color w:val="000000"/>
          <w:sz w:val="24"/>
          <w:szCs w:val="24"/>
        </w:rPr>
      </w:pPr>
      <w:r>
        <w:rPr>
          <w:rFonts w:ascii="Times New Roman" w:hAnsi="Times New Roman" w:cs="Times New Roman"/>
          <w:b/>
          <w:bCs/>
          <w:sz w:val="24"/>
          <w:szCs w:val="24"/>
        </w:rPr>
        <w:t>Languages</w:t>
      </w:r>
      <w:r>
        <w:rPr>
          <w:rFonts w:ascii="Times New Roman" w:hAnsi="Times New Roman" w:cs="Times New Roman"/>
          <w:b/>
          <w:bCs/>
          <w:sz w:val="24"/>
          <w:szCs w:val="24"/>
        </w:rPr>
        <w:tab/>
      </w:r>
      <w:r>
        <w:rPr>
          <w:rFonts w:ascii="Times New Roman" w:hAnsi="Times New Roman" w:cs="Times New Roman"/>
          <w:b/>
          <w:bCs/>
          <w:sz w:val="24"/>
          <w:szCs w:val="24"/>
        </w:rPr>
        <w:tab/>
      </w:r>
      <w:r w:rsidRPr="009B00A4">
        <w:rPr>
          <w:rFonts w:ascii="Times New Roman" w:hAnsi="Times New Roman" w:cs="Times New Roman"/>
          <w:b/>
          <w:bCs/>
          <w:sz w:val="24"/>
          <w:szCs w:val="24"/>
        </w:rPr>
        <w:t>:</w:t>
      </w:r>
      <w:r w:rsidRPr="009B00A4">
        <w:rPr>
          <w:rFonts w:ascii="Times New Roman" w:hAnsi="Times New Roman" w:cs="Times New Roman"/>
          <w:sz w:val="24"/>
          <w:szCs w:val="24"/>
        </w:rPr>
        <w:t xml:space="preserve">  </w:t>
      </w:r>
      <w:r w:rsidR="00531F58" w:rsidRPr="009B00A4">
        <w:rPr>
          <w:rFonts w:ascii="Times New Roman" w:hAnsi="Times New Roman" w:cs="Times New Roman"/>
          <w:sz w:val="24"/>
          <w:szCs w:val="24"/>
        </w:rPr>
        <w:t>Java</w:t>
      </w:r>
      <w:r w:rsidRPr="009B00A4">
        <w:rPr>
          <w:rFonts w:ascii="Times New Roman" w:hAnsi="Times New Roman" w:cs="Times New Roman"/>
          <w:color w:val="000000"/>
          <w:sz w:val="24"/>
          <w:szCs w:val="24"/>
        </w:rPr>
        <w:t>/J2ee</w:t>
      </w:r>
    </w:p>
    <w:p w:rsidR="00542FC1" w:rsidRPr="009B00A4" w:rsidRDefault="0058548A">
      <w:pPr>
        <w:pStyle w:val="PlainText"/>
        <w:spacing w:line="240" w:lineRule="atLeast"/>
        <w:ind w:left="360"/>
        <w:rPr>
          <w:rFonts w:ascii="Times New Roman" w:hAnsi="Times New Roman" w:cs="Times New Roman"/>
          <w:sz w:val="24"/>
          <w:szCs w:val="24"/>
        </w:rPr>
      </w:pPr>
      <w:r>
        <w:rPr>
          <w:rFonts w:ascii="Times New Roman" w:hAnsi="Times New Roman" w:cs="Times New Roman"/>
          <w:b/>
          <w:bCs/>
          <w:sz w:val="24"/>
          <w:szCs w:val="24"/>
        </w:rPr>
        <w:t>Web Technologies</w:t>
      </w:r>
      <w:r>
        <w:rPr>
          <w:rFonts w:ascii="Times New Roman" w:hAnsi="Times New Roman" w:cs="Times New Roman"/>
          <w:b/>
          <w:bCs/>
          <w:sz w:val="24"/>
          <w:szCs w:val="24"/>
        </w:rPr>
        <w:tab/>
      </w:r>
      <w:r w:rsidRPr="009B00A4">
        <w:rPr>
          <w:rFonts w:ascii="Times New Roman" w:hAnsi="Times New Roman" w:cs="Times New Roman"/>
          <w:b/>
          <w:bCs/>
          <w:sz w:val="24"/>
          <w:szCs w:val="24"/>
        </w:rPr>
        <w:t xml:space="preserve">:  </w:t>
      </w:r>
      <w:r w:rsidRPr="009B00A4">
        <w:rPr>
          <w:rFonts w:ascii="Times New Roman" w:hAnsi="Times New Roman" w:cs="Times New Roman"/>
          <w:sz w:val="24"/>
          <w:szCs w:val="24"/>
        </w:rPr>
        <w:t xml:space="preserve">Servlets, Jsp, </w:t>
      </w:r>
      <w:r w:rsidRPr="009B00A4">
        <w:rPr>
          <w:rFonts w:ascii="Times New Roman" w:hAnsi="Times New Roman" w:cs="Times New Roman"/>
          <w:b/>
          <w:bCs/>
          <w:sz w:val="24"/>
          <w:szCs w:val="24"/>
        </w:rPr>
        <w:t>Struts</w:t>
      </w:r>
      <w:r w:rsidR="00FE6278" w:rsidRPr="009B00A4">
        <w:rPr>
          <w:rFonts w:ascii="Times New Roman" w:hAnsi="Times New Roman" w:cs="Times New Roman"/>
          <w:b/>
          <w:bCs/>
          <w:sz w:val="24"/>
          <w:szCs w:val="24"/>
        </w:rPr>
        <w:t xml:space="preserve"> 1.x, Struts 2.x</w:t>
      </w:r>
      <w:r w:rsidRPr="009B00A4">
        <w:rPr>
          <w:rFonts w:ascii="Times New Roman" w:hAnsi="Times New Roman" w:cs="Times New Roman"/>
          <w:sz w:val="24"/>
          <w:szCs w:val="24"/>
        </w:rPr>
        <w:t>,</w:t>
      </w:r>
      <w:r w:rsidR="00214C07">
        <w:rPr>
          <w:rFonts w:ascii="Times New Roman" w:hAnsi="Times New Roman" w:cs="Times New Roman"/>
          <w:sz w:val="24"/>
          <w:szCs w:val="24"/>
        </w:rPr>
        <w:t xml:space="preserve"> </w:t>
      </w:r>
      <w:r w:rsidR="00214C07" w:rsidRPr="00214C07">
        <w:rPr>
          <w:rFonts w:ascii="Times New Roman" w:hAnsi="Times New Roman" w:cs="Times New Roman"/>
          <w:b/>
          <w:sz w:val="24"/>
          <w:szCs w:val="24"/>
        </w:rPr>
        <w:t>Spring</w:t>
      </w:r>
      <w:r w:rsidR="009E706C">
        <w:rPr>
          <w:rFonts w:ascii="Times New Roman" w:hAnsi="Times New Roman" w:cs="Times New Roman"/>
          <w:b/>
          <w:sz w:val="24"/>
          <w:szCs w:val="24"/>
        </w:rPr>
        <w:t xml:space="preserve"> 3.0</w:t>
      </w:r>
      <w:r w:rsidR="00706F76">
        <w:rPr>
          <w:rFonts w:ascii="Times New Roman" w:hAnsi="Times New Roman" w:cs="Times New Roman"/>
          <w:b/>
          <w:sz w:val="24"/>
          <w:szCs w:val="24"/>
        </w:rPr>
        <w:t>/4.0</w:t>
      </w:r>
      <w:r w:rsidR="00214C07">
        <w:rPr>
          <w:rFonts w:ascii="Times New Roman" w:hAnsi="Times New Roman" w:cs="Times New Roman"/>
          <w:sz w:val="24"/>
          <w:szCs w:val="24"/>
        </w:rPr>
        <w:t xml:space="preserve">, </w:t>
      </w:r>
      <w:r w:rsidR="00CB7491">
        <w:rPr>
          <w:rFonts w:ascii="Times New Roman" w:hAnsi="Times New Roman" w:cs="Times New Roman"/>
          <w:sz w:val="24"/>
          <w:szCs w:val="24"/>
        </w:rPr>
        <w:t xml:space="preserve">Spring Boot, </w:t>
      </w:r>
      <w:r w:rsidR="00214C07" w:rsidRPr="00214C07">
        <w:rPr>
          <w:rFonts w:ascii="Times New Roman" w:hAnsi="Times New Roman" w:cs="Times New Roman"/>
          <w:b/>
          <w:sz w:val="24"/>
          <w:szCs w:val="24"/>
        </w:rPr>
        <w:t>RESTFul</w:t>
      </w:r>
      <w:r w:rsidR="00A74AFC">
        <w:rPr>
          <w:rFonts w:ascii="Times New Roman" w:hAnsi="Times New Roman" w:cs="Times New Roman"/>
          <w:sz w:val="24"/>
          <w:szCs w:val="24"/>
        </w:rPr>
        <w:t xml:space="preserve"> Web services, </w:t>
      </w:r>
      <w:r w:rsidR="00FD6323">
        <w:rPr>
          <w:rFonts w:ascii="Times New Roman" w:hAnsi="Times New Roman" w:cs="Times New Roman"/>
          <w:sz w:val="24"/>
          <w:szCs w:val="24"/>
        </w:rPr>
        <w:t>AngularJS</w:t>
      </w:r>
      <w:r w:rsidR="009D5543">
        <w:rPr>
          <w:rFonts w:ascii="Times New Roman" w:hAnsi="Times New Roman" w:cs="Times New Roman"/>
          <w:sz w:val="24"/>
          <w:szCs w:val="24"/>
        </w:rPr>
        <w:t>,  ReactJS</w:t>
      </w:r>
    </w:p>
    <w:p w:rsidR="00920256" w:rsidRPr="009B00A4" w:rsidRDefault="0058548A">
      <w:pPr>
        <w:pStyle w:val="PlainText"/>
        <w:spacing w:line="240" w:lineRule="atLeast"/>
        <w:ind w:left="360"/>
        <w:rPr>
          <w:rFonts w:ascii="Times New Roman" w:hAnsi="Times New Roman" w:cs="Times New Roman"/>
          <w:sz w:val="24"/>
          <w:szCs w:val="24"/>
          <w:lang w:val="pt-BR"/>
        </w:rPr>
      </w:pPr>
      <w:r w:rsidRPr="009B00A4">
        <w:rPr>
          <w:rFonts w:ascii="Times New Roman" w:hAnsi="Times New Roman" w:cs="Times New Roman"/>
          <w:b/>
          <w:bCs/>
          <w:sz w:val="24"/>
          <w:szCs w:val="24"/>
        </w:rPr>
        <w:t>Servers</w:t>
      </w:r>
      <w:r w:rsidRPr="009B00A4">
        <w:rPr>
          <w:rFonts w:ascii="Times New Roman" w:hAnsi="Times New Roman" w:cs="Times New Roman"/>
          <w:b/>
          <w:bCs/>
          <w:sz w:val="24"/>
          <w:szCs w:val="24"/>
        </w:rPr>
        <w:tab/>
      </w:r>
      <w:r w:rsidRPr="009B00A4">
        <w:rPr>
          <w:rFonts w:ascii="Times New Roman" w:hAnsi="Times New Roman" w:cs="Times New Roman"/>
          <w:b/>
          <w:bCs/>
          <w:sz w:val="24"/>
          <w:szCs w:val="24"/>
        </w:rPr>
        <w:tab/>
      </w:r>
      <w:r w:rsidRPr="009B00A4">
        <w:rPr>
          <w:rFonts w:ascii="Times New Roman" w:hAnsi="Times New Roman" w:cs="Times New Roman"/>
          <w:b/>
          <w:bCs/>
          <w:sz w:val="24"/>
          <w:szCs w:val="24"/>
        </w:rPr>
        <w:tab/>
        <w:t xml:space="preserve">:  </w:t>
      </w:r>
      <w:r w:rsidR="00215EC2">
        <w:rPr>
          <w:rFonts w:ascii="Times New Roman" w:hAnsi="Times New Roman" w:cs="Times New Roman"/>
          <w:b/>
          <w:bCs/>
          <w:sz w:val="24"/>
          <w:szCs w:val="24"/>
        </w:rPr>
        <w:t xml:space="preserve">Tomcat 8.0, </w:t>
      </w:r>
      <w:r w:rsidR="00D5320D" w:rsidRPr="009B00A4">
        <w:rPr>
          <w:rFonts w:ascii="Times New Roman" w:hAnsi="Times New Roman" w:cs="Times New Roman"/>
          <w:sz w:val="24"/>
          <w:szCs w:val="24"/>
          <w:lang w:val="pt-BR"/>
        </w:rPr>
        <w:t>Websphere 8.0,</w:t>
      </w:r>
      <w:r w:rsidR="0003001C" w:rsidRPr="009B00A4">
        <w:rPr>
          <w:rFonts w:ascii="Times New Roman" w:hAnsi="Times New Roman" w:cs="Times New Roman"/>
          <w:sz w:val="24"/>
          <w:szCs w:val="24"/>
          <w:lang w:val="pt-BR"/>
        </w:rPr>
        <w:t xml:space="preserve"> </w:t>
      </w:r>
      <w:r w:rsidR="00215EC2" w:rsidRPr="009B00A4">
        <w:rPr>
          <w:rFonts w:ascii="Times New Roman" w:hAnsi="Times New Roman" w:cs="Times New Roman"/>
          <w:sz w:val="24"/>
          <w:szCs w:val="24"/>
          <w:lang w:val="pt-BR"/>
        </w:rPr>
        <w:t>Websphere 6.1</w:t>
      </w:r>
      <w:r w:rsidR="00215EC2">
        <w:rPr>
          <w:rFonts w:ascii="Times New Roman" w:hAnsi="Times New Roman" w:cs="Times New Roman"/>
          <w:sz w:val="24"/>
          <w:szCs w:val="24"/>
          <w:lang w:val="pt-BR"/>
        </w:rPr>
        <w:t xml:space="preserve">, </w:t>
      </w:r>
      <w:r w:rsidR="0003001C" w:rsidRPr="009B00A4">
        <w:rPr>
          <w:rFonts w:ascii="Times New Roman" w:hAnsi="Times New Roman" w:cs="Times New Roman"/>
          <w:sz w:val="24"/>
          <w:szCs w:val="24"/>
          <w:lang w:val="pt-BR"/>
        </w:rPr>
        <w:t>Tomcat</w:t>
      </w:r>
      <w:r w:rsidR="007F25E6" w:rsidRPr="009B00A4">
        <w:rPr>
          <w:rFonts w:ascii="Times New Roman" w:hAnsi="Times New Roman" w:cs="Times New Roman"/>
          <w:sz w:val="24"/>
          <w:szCs w:val="24"/>
          <w:lang w:val="pt-BR"/>
        </w:rPr>
        <w:t xml:space="preserve"> 5.0</w:t>
      </w:r>
    </w:p>
    <w:p w:rsidR="00542FC1" w:rsidRPr="009B00A4" w:rsidRDefault="0058548A">
      <w:pPr>
        <w:pStyle w:val="PlainText"/>
        <w:spacing w:line="240" w:lineRule="atLeast"/>
        <w:ind w:left="360"/>
        <w:rPr>
          <w:rFonts w:ascii="Times New Roman" w:hAnsi="Times New Roman" w:cs="Times New Roman"/>
          <w:sz w:val="24"/>
          <w:szCs w:val="24"/>
        </w:rPr>
      </w:pPr>
      <w:r w:rsidRPr="009B00A4">
        <w:rPr>
          <w:rFonts w:ascii="Times New Roman" w:hAnsi="Times New Roman" w:cs="Times New Roman"/>
          <w:b/>
          <w:bCs/>
          <w:sz w:val="24"/>
          <w:szCs w:val="24"/>
        </w:rPr>
        <w:t>RDBMS</w:t>
      </w:r>
      <w:r w:rsidRPr="009B00A4">
        <w:rPr>
          <w:rFonts w:ascii="Times New Roman" w:hAnsi="Times New Roman" w:cs="Times New Roman"/>
          <w:b/>
          <w:bCs/>
          <w:sz w:val="24"/>
          <w:szCs w:val="24"/>
        </w:rPr>
        <w:tab/>
      </w:r>
      <w:r w:rsidRPr="009B00A4">
        <w:rPr>
          <w:rFonts w:ascii="Times New Roman" w:hAnsi="Times New Roman" w:cs="Times New Roman"/>
          <w:b/>
          <w:bCs/>
          <w:sz w:val="24"/>
          <w:szCs w:val="24"/>
        </w:rPr>
        <w:tab/>
      </w:r>
      <w:r w:rsidRPr="009B00A4">
        <w:rPr>
          <w:rFonts w:ascii="Times New Roman" w:hAnsi="Times New Roman" w:cs="Times New Roman"/>
          <w:b/>
          <w:bCs/>
          <w:sz w:val="24"/>
          <w:szCs w:val="24"/>
        </w:rPr>
        <w:tab/>
        <w:t xml:space="preserve">: </w:t>
      </w:r>
      <w:r w:rsidRPr="009B00A4">
        <w:rPr>
          <w:rFonts w:ascii="Times New Roman" w:hAnsi="Times New Roman" w:cs="Times New Roman"/>
          <w:sz w:val="24"/>
          <w:szCs w:val="24"/>
        </w:rPr>
        <w:t xml:space="preserve"> </w:t>
      </w:r>
      <w:r w:rsidR="001D537B">
        <w:rPr>
          <w:rFonts w:ascii="Times New Roman" w:hAnsi="Times New Roman" w:cs="Times New Roman"/>
          <w:sz w:val="24"/>
          <w:szCs w:val="24"/>
        </w:rPr>
        <w:t xml:space="preserve">MySQL, </w:t>
      </w:r>
      <w:r w:rsidR="00CD52F1" w:rsidRPr="009B00A4">
        <w:rPr>
          <w:rFonts w:ascii="Times New Roman" w:hAnsi="Times New Roman" w:cs="Times New Roman"/>
          <w:sz w:val="24"/>
          <w:szCs w:val="24"/>
        </w:rPr>
        <w:t xml:space="preserve">DB2, </w:t>
      </w:r>
      <w:r w:rsidRPr="009B00A4">
        <w:rPr>
          <w:rFonts w:ascii="Times New Roman" w:hAnsi="Times New Roman" w:cs="Times New Roman"/>
          <w:sz w:val="24"/>
          <w:szCs w:val="24"/>
        </w:rPr>
        <w:t xml:space="preserve">Oracle </w:t>
      </w:r>
      <w:r w:rsidR="00D711B7" w:rsidRPr="009B00A4">
        <w:rPr>
          <w:rFonts w:ascii="Times New Roman" w:hAnsi="Times New Roman" w:cs="Times New Roman"/>
          <w:sz w:val="24"/>
          <w:szCs w:val="24"/>
        </w:rPr>
        <w:t>9i</w:t>
      </w:r>
      <w:r w:rsidR="0095167B">
        <w:rPr>
          <w:rFonts w:ascii="Times New Roman" w:hAnsi="Times New Roman" w:cs="Times New Roman"/>
          <w:sz w:val="24"/>
          <w:szCs w:val="24"/>
        </w:rPr>
        <w:t>/11g</w:t>
      </w:r>
    </w:p>
    <w:p w:rsidR="002908CE" w:rsidRPr="009B00A4" w:rsidRDefault="0058548A">
      <w:pPr>
        <w:pStyle w:val="PlainText"/>
        <w:spacing w:line="240" w:lineRule="atLeast"/>
        <w:ind w:left="360"/>
        <w:rPr>
          <w:rFonts w:ascii="Times New Roman" w:hAnsi="Times New Roman" w:cs="Times New Roman"/>
          <w:sz w:val="24"/>
          <w:szCs w:val="24"/>
        </w:rPr>
      </w:pPr>
      <w:r w:rsidRPr="009B00A4">
        <w:rPr>
          <w:rFonts w:ascii="Times New Roman" w:hAnsi="Times New Roman" w:cs="Times New Roman"/>
          <w:b/>
          <w:bCs/>
          <w:sz w:val="24"/>
          <w:szCs w:val="24"/>
          <w:lang w:val="en-IN"/>
        </w:rPr>
        <w:t>ORM</w:t>
      </w:r>
      <w:r w:rsidRPr="009B00A4">
        <w:rPr>
          <w:rFonts w:ascii="Times New Roman" w:hAnsi="Times New Roman" w:cs="Times New Roman"/>
          <w:b/>
          <w:bCs/>
          <w:sz w:val="24"/>
          <w:szCs w:val="24"/>
          <w:lang w:val="en-IN"/>
        </w:rPr>
        <w:tab/>
      </w:r>
      <w:r w:rsidRPr="009B00A4">
        <w:rPr>
          <w:rFonts w:ascii="Times New Roman" w:hAnsi="Times New Roman" w:cs="Times New Roman"/>
          <w:b/>
          <w:bCs/>
          <w:sz w:val="24"/>
          <w:szCs w:val="24"/>
          <w:lang w:val="en-IN"/>
        </w:rPr>
        <w:tab/>
      </w:r>
      <w:r w:rsidRPr="009B00A4">
        <w:rPr>
          <w:rFonts w:ascii="Times New Roman" w:hAnsi="Times New Roman" w:cs="Times New Roman"/>
          <w:b/>
          <w:bCs/>
          <w:sz w:val="24"/>
          <w:szCs w:val="24"/>
          <w:lang w:val="en-IN"/>
        </w:rPr>
        <w:tab/>
        <w:t>:</w:t>
      </w:r>
      <w:r w:rsidRPr="009B00A4">
        <w:rPr>
          <w:rFonts w:ascii="Times New Roman" w:hAnsi="Times New Roman" w:cs="Times New Roman"/>
          <w:sz w:val="24"/>
          <w:szCs w:val="24"/>
        </w:rPr>
        <w:t xml:space="preserve">  </w:t>
      </w:r>
      <w:r w:rsidR="00173D95" w:rsidRPr="009B00A4">
        <w:rPr>
          <w:rFonts w:ascii="Times New Roman" w:hAnsi="Times New Roman" w:cs="Times New Roman"/>
          <w:b/>
          <w:sz w:val="24"/>
          <w:szCs w:val="24"/>
        </w:rPr>
        <w:t>JPA</w:t>
      </w:r>
      <w:r w:rsidR="00173D95" w:rsidRPr="009B00A4">
        <w:rPr>
          <w:rFonts w:ascii="Times New Roman" w:hAnsi="Times New Roman" w:cs="Times New Roman"/>
          <w:sz w:val="24"/>
          <w:szCs w:val="24"/>
        </w:rPr>
        <w:t xml:space="preserve">, </w:t>
      </w:r>
      <w:r w:rsidRPr="009B00A4">
        <w:rPr>
          <w:rFonts w:ascii="Times New Roman" w:hAnsi="Times New Roman" w:cs="Times New Roman"/>
          <w:b/>
          <w:sz w:val="24"/>
          <w:szCs w:val="24"/>
        </w:rPr>
        <w:t>Hibernate</w:t>
      </w:r>
    </w:p>
    <w:p w:rsidR="003D4C2C" w:rsidRDefault="0058548A">
      <w:pPr>
        <w:pStyle w:val="PlainText"/>
        <w:spacing w:line="240" w:lineRule="atLeast"/>
        <w:ind w:left="360"/>
        <w:rPr>
          <w:rFonts w:ascii="Times New Roman" w:hAnsi="Times New Roman" w:cs="Times New Roman"/>
          <w:b/>
          <w:bCs/>
          <w:sz w:val="24"/>
          <w:szCs w:val="24"/>
        </w:rPr>
      </w:pPr>
      <w:r>
        <w:rPr>
          <w:rFonts w:ascii="Times New Roman" w:hAnsi="Times New Roman" w:cs="Times New Roman"/>
          <w:b/>
          <w:bCs/>
          <w:sz w:val="24"/>
          <w:szCs w:val="24"/>
        </w:rPr>
        <w:t>Operating Systems</w:t>
      </w:r>
      <w:r>
        <w:rPr>
          <w:rFonts w:ascii="Times New Roman" w:hAnsi="Times New Roman" w:cs="Times New Roman"/>
          <w:b/>
          <w:bCs/>
          <w:sz w:val="24"/>
          <w:szCs w:val="24"/>
        </w:rPr>
        <w:tab/>
        <w:t xml:space="preserve">: </w:t>
      </w:r>
      <w:r w:rsidR="00FD6323">
        <w:rPr>
          <w:rFonts w:ascii="Times New Roman" w:hAnsi="Times New Roman" w:cs="Times New Roman"/>
          <w:b/>
          <w:bCs/>
          <w:sz w:val="24"/>
          <w:szCs w:val="24"/>
        </w:rPr>
        <w:t xml:space="preserve"> </w:t>
      </w:r>
      <w:r w:rsidR="00754F70" w:rsidRPr="009B00A4">
        <w:rPr>
          <w:rFonts w:ascii="Times New Roman" w:hAnsi="Times New Roman" w:cs="Times New Roman"/>
          <w:sz w:val="24"/>
          <w:szCs w:val="24"/>
        </w:rPr>
        <w:t xml:space="preserve">MS Windows </w:t>
      </w:r>
      <w:r w:rsidR="00542FC1" w:rsidRPr="009B00A4">
        <w:rPr>
          <w:rFonts w:ascii="Times New Roman" w:hAnsi="Times New Roman" w:cs="Times New Roman"/>
          <w:sz w:val="24"/>
          <w:szCs w:val="24"/>
        </w:rPr>
        <w:t>XP</w:t>
      </w:r>
      <w:r w:rsidR="00754F70" w:rsidRPr="009B00A4">
        <w:rPr>
          <w:rFonts w:ascii="Times New Roman" w:hAnsi="Times New Roman" w:cs="Times New Roman"/>
          <w:b/>
          <w:sz w:val="24"/>
          <w:szCs w:val="24"/>
        </w:rPr>
        <w:t>/7</w:t>
      </w:r>
      <w:r w:rsidR="003107B9" w:rsidRPr="009B00A4">
        <w:rPr>
          <w:rFonts w:ascii="Times New Roman" w:hAnsi="Times New Roman" w:cs="Times New Roman"/>
          <w:sz w:val="24"/>
          <w:szCs w:val="24"/>
        </w:rPr>
        <w:t xml:space="preserve">, Linux, </w:t>
      </w:r>
      <w:r w:rsidR="00EC4A71">
        <w:rPr>
          <w:rFonts w:ascii="Times New Roman" w:hAnsi="Times New Roman" w:cs="Times New Roman"/>
          <w:b/>
          <w:bCs/>
          <w:sz w:val="24"/>
          <w:szCs w:val="24"/>
        </w:rPr>
        <w:t>AIX</w:t>
      </w:r>
    </w:p>
    <w:p w:rsidR="00EC4A71" w:rsidRPr="009B00A4" w:rsidRDefault="0058548A">
      <w:pPr>
        <w:pStyle w:val="PlainText"/>
        <w:spacing w:line="240" w:lineRule="atLeast"/>
        <w:ind w:left="360"/>
        <w:rPr>
          <w:rFonts w:ascii="Times New Roman" w:hAnsi="Times New Roman" w:cs="Times New Roman"/>
          <w:sz w:val="24"/>
          <w:szCs w:val="24"/>
        </w:rPr>
      </w:pPr>
      <w:r>
        <w:rPr>
          <w:rFonts w:ascii="Times New Roman" w:hAnsi="Times New Roman" w:cs="Times New Roman"/>
          <w:b/>
          <w:bCs/>
          <w:sz w:val="24"/>
          <w:szCs w:val="24"/>
        </w:rPr>
        <w:t>Cloud</w:t>
      </w:r>
      <w:r w:rsidR="00A74AFC">
        <w:rPr>
          <w:rFonts w:ascii="Times New Roman" w:hAnsi="Times New Roman" w:cs="Times New Roman"/>
          <w:b/>
          <w:bCs/>
          <w:sz w:val="24"/>
          <w:szCs w:val="24"/>
        </w:rPr>
        <w:t xml:space="preserve">                                :  AWS, S3,  PCF</w:t>
      </w:r>
    </w:p>
    <w:p w:rsidR="00542FC1" w:rsidRDefault="0058548A">
      <w:pPr>
        <w:pStyle w:val="PlainText"/>
        <w:spacing w:line="240" w:lineRule="atLeast"/>
        <w:ind w:left="360"/>
        <w:rPr>
          <w:rFonts w:ascii="Times New Roman" w:hAnsi="Times New Roman" w:cs="Times New Roman"/>
          <w:sz w:val="24"/>
          <w:szCs w:val="24"/>
        </w:rPr>
      </w:pPr>
      <w:r w:rsidRPr="009B00A4">
        <w:rPr>
          <w:rFonts w:ascii="Times New Roman" w:hAnsi="Times New Roman" w:cs="Times New Roman"/>
          <w:b/>
          <w:bCs/>
          <w:sz w:val="24"/>
          <w:szCs w:val="24"/>
        </w:rPr>
        <w:t>IDE</w:t>
      </w:r>
      <w:r w:rsidRPr="009B00A4">
        <w:rPr>
          <w:rFonts w:ascii="Times New Roman" w:hAnsi="Times New Roman" w:cs="Times New Roman"/>
          <w:b/>
          <w:bCs/>
          <w:sz w:val="24"/>
          <w:szCs w:val="24"/>
        </w:rPr>
        <w:tab/>
      </w:r>
      <w:r w:rsidRPr="009B00A4">
        <w:rPr>
          <w:rFonts w:ascii="Times New Roman" w:hAnsi="Times New Roman" w:cs="Times New Roman"/>
          <w:b/>
          <w:bCs/>
          <w:sz w:val="24"/>
          <w:szCs w:val="24"/>
        </w:rPr>
        <w:tab/>
      </w:r>
      <w:r w:rsidRPr="009B00A4">
        <w:rPr>
          <w:rFonts w:ascii="Times New Roman" w:hAnsi="Times New Roman" w:cs="Times New Roman"/>
          <w:b/>
          <w:bCs/>
          <w:sz w:val="24"/>
          <w:szCs w:val="24"/>
        </w:rPr>
        <w:tab/>
        <w:t xml:space="preserve">:  </w:t>
      </w:r>
      <w:r w:rsidR="00337C45" w:rsidRPr="009B00A4">
        <w:rPr>
          <w:rFonts w:ascii="Times New Roman" w:hAnsi="Times New Roman" w:cs="Times New Roman"/>
          <w:sz w:val="24"/>
          <w:szCs w:val="24"/>
        </w:rPr>
        <w:t>Eclipse</w:t>
      </w:r>
      <w:r w:rsidR="00337C45">
        <w:rPr>
          <w:rFonts w:ascii="Times New Roman" w:hAnsi="Times New Roman" w:cs="Times New Roman"/>
          <w:sz w:val="24"/>
          <w:szCs w:val="24"/>
        </w:rPr>
        <w:t>,</w:t>
      </w:r>
      <w:r w:rsidR="00337C45" w:rsidRPr="006C0A77">
        <w:rPr>
          <w:rFonts w:ascii="Times New Roman" w:hAnsi="Times New Roman" w:cs="Times New Roman"/>
          <w:bCs/>
          <w:sz w:val="24"/>
          <w:szCs w:val="24"/>
        </w:rPr>
        <w:t xml:space="preserve"> </w:t>
      </w:r>
      <w:r w:rsidR="00CD52F1" w:rsidRPr="006C0A77">
        <w:rPr>
          <w:rFonts w:ascii="Times New Roman" w:hAnsi="Times New Roman" w:cs="Times New Roman"/>
          <w:bCs/>
          <w:sz w:val="24"/>
          <w:szCs w:val="24"/>
        </w:rPr>
        <w:t>RSA</w:t>
      </w:r>
      <w:r w:rsidR="009659B1" w:rsidRPr="006C0A77">
        <w:rPr>
          <w:rFonts w:ascii="Times New Roman" w:hAnsi="Times New Roman" w:cs="Times New Roman"/>
          <w:bCs/>
          <w:sz w:val="24"/>
          <w:szCs w:val="24"/>
        </w:rPr>
        <w:t xml:space="preserve"> 7.5</w:t>
      </w:r>
      <w:r w:rsidR="00CD52F1" w:rsidRPr="006C0A77">
        <w:rPr>
          <w:rFonts w:ascii="Times New Roman" w:hAnsi="Times New Roman" w:cs="Times New Roman"/>
          <w:bCs/>
          <w:sz w:val="24"/>
          <w:szCs w:val="24"/>
        </w:rPr>
        <w:t xml:space="preserve">, </w:t>
      </w:r>
      <w:r w:rsidR="000F021C" w:rsidRPr="006C0A77">
        <w:rPr>
          <w:rFonts w:ascii="Times New Roman" w:hAnsi="Times New Roman" w:cs="Times New Roman"/>
          <w:bCs/>
          <w:sz w:val="24"/>
          <w:szCs w:val="24"/>
        </w:rPr>
        <w:t>RAD 8.0</w:t>
      </w:r>
      <w:r w:rsidR="00754F70" w:rsidRPr="009B00A4">
        <w:rPr>
          <w:rFonts w:ascii="Times New Roman" w:hAnsi="Times New Roman" w:cs="Times New Roman"/>
          <w:b/>
          <w:bCs/>
          <w:sz w:val="24"/>
          <w:szCs w:val="24"/>
        </w:rPr>
        <w:t>,</w:t>
      </w:r>
      <w:r w:rsidR="00B17F6D" w:rsidRPr="009B00A4">
        <w:rPr>
          <w:rFonts w:ascii="Times New Roman" w:hAnsi="Times New Roman" w:cs="Times New Roman"/>
          <w:b/>
          <w:bCs/>
          <w:sz w:val="24"/>
          <w:szCs w:val="24"/>
        </w:rPr>
        <w:t xml:space="preserve"> </w:t>
      </w:r>
      <w:r w:rsidRPr="009B00A4">
        <w:rPr>
          <w:rFonts w:ascii="Times New Roman" w:hAnsi="Times New Roman" w:cs="Times New Roman"/>
          <w:sz w:val="24"/>
          <w:szCs w:val="24"/>
        </w:rPr>
        <w:t xml:space="preserve">Net </w:t>
      </w:r>
      <w:r w:rsidR="00ED5BAB" w:rsidRPr="009B00A4">
        <w:rPr>
          <w:rFonts w:ascii="Times New Roman" w:hAnsi="Times New Roman" w:cs="Times New Roman"/>
          <w:sz w:val="24"/>
          <w:szCs w:val="24"/>
        </w:rPr>
        <w:t xml:space="preserve">Beans, </w:t>
      </w:r>
      <w:r w:rsidR="008F7972" w:rsidRPr="009B00A4">
        <w:rPr>
          <w:rFonts w:ascii="Times New Roman" w:hAnsi="Times New Roman" w:cs="Times New Roman"/>
          <w:sz w:val="24"/>
          <w:szCs w:val="24"/>
        </w:rPr>
        <w:t>TOAD</w:t>
      </w:r>
    </w:p>
    <w:p w:rsidR="00141238" w:rsidRDefault="0058548A" w:rsidP="00141238">
      <w:pPr>
        <w:pStyle w:val="PlainText"/>
        <w:spacing w:line="240" w:lineRule="atLeast"/>
        <w:ind w:left="360"/>
        <w:rPr>
          <w:rFonts w:ascii="Times New Roman" w:hAnsi="Times New Roman" w:cs="Times New Roman"/>
          <w:bCs/>
          <w:sz w:val="24"/>
          <w:szCs w:val="24"/>
        </w:rPr>
      </w:pPr>
      <w:r w:rsidRPr="00141238">
        <w:rPr>
          <w:rFonts w:ascii="Times New Roman" w:hAnsi="Times New Roman" w:cs="Times New Roman"/>
          <w:b/>
          <w:bCs/>
          <w:sz w:val="24"/>
          <w:szCs w:val="24"/>
        </w:rPr>
        <w:t>Logging Tool</w:t>
      </w:r>
      <w:r w:rsidRPr="00141238">
        <w:rPr>
          <w:rFonts w:ascii="Times New Roman" w:hAnsi="Times New Roman" w:cs="Times New Roman"/>
          <w:b/>
          <w:bCs/>
          <w:sz w:val="24"/>
          <w:szCs w:val="24"/>
        </w:rPr>
        <w:tab/>
      </w:r>
      <w:r>
        <w:rPr>
          <w:rFonts w:ascii="Times New Roman" w:hAnsi="Times New Roman" w:cs="Times New Roman"/>
          <w:b/>
          <w:bCs/>
          <w:sz w:val="24"/>
          <w:szCs w:val="24"/>
        </w:rPr>
        <w:tab/>
      </w:r>
      <w:r w:rsidRPr="00141238">
        <w:rPr>
          <w:rFonts w:ascii="Times New Roman" w:hAnsi="Times New Roman" w:cs="Times New Roman"/>
          <w:b/>
          <w:bCs/>
          <w:sz w:val="24"/>
          <w:szCs w:val="24"/>
        </w:rPr>
        <w:t xml:space="preserve">:  </w:t>
      </w:r>
      <w:r w:rsidRPr="00141238">
        <w:rPr>
          <w:rFonts w:ascii="Times New Roman" w:hAnsi="Times New Roman" w:cs="Times New Roman"/>
          <w:bCs/>
          <w:sz w:val="24"/>
          <w:szCs w:val="24"/>
        </w:rPr>
        <w:t>Log4j</w:t>
      </w:r>
      <w:r w:rsidR="0095090A">
        <w:rPr>
          <w:rFonts w:ascii="Times New Roman" w:hAnsi="Times New Roman" w:cs="Times New Roman"/>
          <w:bCs/>
          <w:sz w:val="24"/>
          <w:szCs w:val="24"/>
        </w:rPr>
        <w:t>,  splunk</w:t>
      </w:r>
    </w:p>
    <w:p w:rsidR="00A85D7E" w:rsidRPr="00141238" w:rsidRDefault="0058548A" w:rsidP="00141238">
      <w:pPr>
        <w:pStyle w:val="PlainText"/>
        <w:spacing w:line="240" w:lineRule="atLeast"/>
        <w:ind w:left="360"/>
        <w:rPr>
          <w:rFonts w:ascii="Times New Roman" w:hAnsi="Times New Roman" w:cs="Times New Roman"/>
          <w:sz w:val="24"/>
          <w:szCs w:val="24"/>
        </w:rPr>
      </w:pPr>
      <w:r>
        <w:rPr>
          <w:rFonts w:ascii="Times New Roman" w:hAnsi="Times New Roman" w:cs="Times New Roman"/>
          <w:b/>
          <w:bCs/>
          <w:sz w:val="24"/>
          <w:szCs w:val="24"/>
        </w:rPr>
        <w:t xml:space="preserve">Version Control </w:t>
      </w:r>
      <w:r>
        <w:rPr>
          <w:rFonts w:ascii="Times New Roman" w:hAnsi="Times New Roman" w:cs="Times New Roman"/>
          <w:b/>
          <w:bCs/>
          <w:sz w:val="24"/>
          <w:szCs w:val="24"/>
        </w:rPr>
        <w:t>Tools</w:t>
      </w:r>
      <w:r>
        <w:rPr>
          <w:rFonts w:ascii="Times New Roman" w:hAnsi="Times New Roman" w:cs="Times New Roman"/>
          <w:b/>
          <w:bCs/>
          <w:sz w:val="24"/>
          <w:szCs w:val="24"/>
        </w:rPr>
        <w:tab/>
        <w:t>:</w:t>
      </w:r>
      <w:r w:rsidR="009916A7">
        <w:rPr>
          <w:rFonts w:ascii="Times New Roman" w:hAnsi="Times New Roman" w:cs="Times New Roman"/>
          <w:b/>
          <w:bCs/>
          <w:sz w:val="24"/>
          <w:szCs w:val="24"/>
        </w:rPr>
        <w:t xml:space="preserve">  </w:t>
      </w:r>
      <w:r w:rsidR="00521E1F" w:rsidRPr="00521E1F">
        <w:rPr>
          <w:rFonts w:ascii="Times New Roman" w:hAnsi="Times New Roman" w:cs="Times New Roman"/>
          <w:bCs/>
          <w:sz w:val="24"/>
          <w:szCs w:val="24"/>
        </w:rPr>
        <w:t>Git</w:t>
      </w:r>
      <w:r w:rsidR="002A7C07">
        <w:rPr>
          <w:rFonts w:ascii="Times New Roman" w:hAnsi="Times New Roman" w:cs="Times New Roman"/>
          <w:bCs/>
          <w:sz w:val="24"/>
          <w:szCs w:val="24"/>
        </w:rPr>
        <w:t>(bit bucket)</w:t>
      </w:r>
      <w:r w:rsidR="00521E1F" w:rsidRPr="00521E1F">
        <w:rPr>
          <w:rFonts w:ascii="Times New Roman" w:hAnsi="Times New Roman" w:cs="Times New Roman"/>
          <w:bCs/>
          <w:sz w:val="24"/>
          <w:szCs w:val="24"/>
        </w:rPr>
        <w:t>, VSS</w:t>
      </w:r>
    </w:p>
    <w:p w:rsidR="00141238" w:rsidRPr="009B00A4" w:rsidRDefault="00141238">
      <w:pPr>
        <w:pStyle w:val="PlainText"/>
        <w:spacing w:line="240" w:lineRule="atLeast"/>
        <w:ind w:left="360"/>
        <w:rPr>
          <w:rFonts w:ascii="Times New Roman" w:hAnsi="Times New Roman" w:cs="Times New Roman"/>
          <w:b/>
          <w:bCs/>
          <w:sz w:val="24"/>
          <w:szCs w:val="24"/>
        </w:rPr>
      </w:pPr>
    </w:p>
    <w:p w:rsidR="00405177" w:rsidRPr="009B00A4" w:rsidRDefault="00405177" w:rsidP="00405177">
      <w:pPr>
        <w:pStyle w:val="PlainText"/>
        <w:spacing w:line="240" w:lineRule="atLeast"/>
        <w:rPr>
          <w:rFonts w:ascii="Times New Roman" w:hAnsi="Times New Roman" w:cs="Times New Roman"/>
          <w:b/>
          <w:bCs/>
          <w:sz w:val="24"/>
          <w:szCs w:val="24"/>
        </w:rPr>
      </w:pPr>
    </w:p>
    <w:p w:rsidR="00542FC1" w:rsidRPr="009B00A4" w:rsidRDefault="0058548A" w:rsidP="006A5450">
      <w:pPr>
        <w:pStyle w:val="Heading4"/>
        <w:numPr>
          <w:ilvl w:val="0"/>
          <w:numId w:val="0"/>
        </w:numPr>
        <w:jc w:val="both"/>
        <w:rPr>
          <w:rFonts w:ascii="Times New Roman" w:hAnsi="Times New Roman"/>
          <w:b/>
          <w:u w:val="single"/>
        </w:rPr>
      </w:pPr>
      <w:r w:rsidRPr="009B00A4">
        <w:rPr>
          <w:rFonts w:ascii="Times New Roman" w:hAnsi="Times New Roman"/>
          <w:b/>
          <w:u w:val="single"/>
        </w:rPr>
        <w:t>PROFESSIONAL EXPERIENCE</w:t>
      </w:r>
    </w:p>
    <w:p w:rsidR="00542FC1" w:rsidRDefault="0058548A">
      <w:pPr>
        <w:pStyle w:val="PlainText"/>
        <w:spacing w:line="240" w:lineRule="atLeast"/>
        <w:rPr>
          <w:rFonts w:ascii="Times New Roman" w:hAnsi="Times New Roman" w:cs="Times New Roman"/>
          <w:sz w:val="24"/>
          <w:szCs w:val="24"/>
        </w:rPr>
      </w:pPr>
      <w:r w:rsidRPr="009B00A4">
        <w:rPr>
          <w:rFonts w:ascii="Times New Roman" w:hAnsi="Times New Roman" w:cs="Times New Roman"/>
          <w:sz w:val="24"/>
          <w:szCs w:val="24"/>
        </w:rPr>
        <w:t xml:space="preserve"> </w:t>
      </w:r>
    </w:p>
    <w:p w:rsidR="009F79C7" w:rsidRDefault="0058548A" w:rsidP="00CB7491">
      <w:pPr>
        <w:pStyle w:val="PlainText"/>
        <w:numPr>
          <w:ilvl w:val="0"/>
          <w:numId w:val="8"/>
        </w:numPr>
        <w:spacing w:line="240" w:lineRule="atLeast"/>
        <w:rPr>
          <w:rFonts w:ascii="Times New Roman" w:hAnsi="Times New Roman" w:cs="Times New Roman"/>
          <w:sz w:val="24"/>
          <w:szCs w:val="24"/>
        </w:rPr>
      </w:pPr>
      <w:r>
        <w:rPr>
          <w:rFonts w:ascii="Times New Roman" w:hAnsi="Times New Roman" w:cs="Times New Roman"/>
          <w:sz w:val="24"/>
          <w:szCs w:val="24"/>
        </w:rPr>
        <w:t xml:space="preserve">Currently working in </w:t>
      </w:r>
      <w:r w:rsidRPr="00BB326C">
        <w:rPr>
          <w:rFonts w:ascii="Times New Roman" w:hAnsi="Times New Roman" w:cs="Times New Roman"/>
          <w:b/>
          <w:sz w:val="24"/>
          <w:szCs w:val="24"/>
        </w:rPr>
        <w:t xml:space="preserve">Birlasoft </w:t>
      </w:r>
      <w:r w:rsidR="00AC1231" w:rsidRPr="00BB326C">
        <w:rPr>
          <w:rFonts w:ascii="Times New Roman" w:hAnsi="Times New Roman" w:cs="Times New Roman"/>
          <w:b/>
          <w:sz w:val="24"/>
          <w:szCs w:val="24"/>
        </w:rPr>
        <w:t>Limited</w:t>
      </w:r>
      <w:r w:rsidR="00AC1231">
        <w:rPr>
          <w:rFonts w:ascii="Times New Roman" w:hAnsi="Times New Roman" w:cs="Times New Roman"/>
          <w:sz w:val="24"/>
          <w:szCs w:val="24"/>
        </w:rPr>
        <w:t xml:space="preserve">,  Hyderabad as technical lead from </w:t>
      </w:r>
      <w:r w:rsidR="00A72F94">
        <w:rPr>
          <w:rFonts w:ascii="Times New Roman" w:hAnsi="Times New Roman" w:cs="Times New Roman"/>
          <w:sz w:val="24"/>
          <w:szCs w:val="24"/>
        </w:rPr>
        <w:t xml:space="preserve">Oct-2017 to till date. </w:t>
      </w:r>
    </w:p>
    <w:p w:rsidR="00CB7491" w:rsidRPr="00CB7491" w:rsidRDefault="0058548A" w:rsidP="00CB7491">
      <w:pPr>
        <w:pStyle w:val="PlainText"/>
        <w:numPr>
          <w:ilvl w:val="0"/>
          <w:numId w:val="8"/>
        </w:numPr>
        <w:spacing w:line="240" w:lineRule="atLeast"/>
        <w:rPr>
          <w:rFonts w:ascii="Times New Roman" w:hAnsi="Times New Roman" w:cs="Times New Roman"/>
          <w:sz w:val="24"/>
          <w:szCs w:val="24"/>
        </w:rPr>
      </w:pPr>
      <w:r w:rsidRPr="00CB7491">
        <w:rPr>
          <w:rFonts w:ascii="Times New Roman" w:hAnsi="Times New Roman" w:cs="Times New Roman"/>
          <w:sz w:val="24"/>
          <w:szCs w:val="24"/>
        </w:rPr>
        <w:t xml:space="preserve">Currently working in </w:t>
      </w:r>
      <w:r w:rsidR="00C84638">
        <w:rPr>
          <w:rFonts w:ascii="Times New Roman" w:hAnsi="Times New Roman" w:cs="Times New Roman"/>
          <w:b/>
          <w:sz w:val="24"/>
          <w:szCs w:val="24"/>
        </w:rPr>
        <w:t>Info Vision Labs India Pvt Ltd</w:t>
      </w:r>
      <w:r w:rsidRPr="00CB7491">
        <w:rPr>
          <w:rFonts w:ascii="Times New Roman" w:hAnsi="Times New Roman" w:cs="Times New Roman"/>
          <w:b/>
          <w:sz w:val="24"/>
          <w:szCs w:val="24"/>
        </w:rPr>
        <w:t xml:space="preserve">., </w:t>
      </w:r>
      <w:r w:rsidR="00C84638">
        <w:rPr>
          <w:rFonts w:ascii="Times New Roman" w:hAnsi="Times New Roman" w:cs="Times New Roman"/>
          <w:b/>
          <w:sz w:val="24"/>
          <w:szCs w:val="24"/>
        </w:rPr>
        <w:t>Pune</w:t>
      </w:r>
      <w:r w:rsidRPr="00CB7491">
        <w:rPr>
          <w:rFonts w:ascii="Times New Roman" w:hAnsi="Times New Roman" w:cs="Times New Roman"/>
          <w:sz w:val="24"/>
          <w:szCs w:val="24"/>
        </w:rPr>
        <w:t xml:space="preserve"> as </w:t>
      </w:r>
      <w:r w:rsidR="005653D3">
        <w:rPr>
          <w:rFonts w:ascii="Times New Roman" w:hAnsi="Times New Roman" w:cs="Times New Roman"/>
          <w:sz w:val="24"/>
          <w:szCs w:val="24"/>
        </w:rPr>
        <w:t>technical lead</w:t>
      </w:r>
      <w:r w:rsidRPr="00CB7491">
        <w:rPr>
          <w:rFonts w:ascii="Times New Roman" w:hAnsi="Times New Roman" w:cs="Times New Roman"/>
          <w:sz w:val="24"/>
          <w:szCs w:val="24"/>
        </w:rPr>
        <w:t xml:space="preserve"> from </w:t>
      </w:r>
      <w:r w:rsidR="00C84638">
        <w:rPr>
          <w:rFonts w:ascii="Times New Roman" w:hAnsi="Times New Roman" w:cs="Times New Roman"/>
          <w:sz w:val="24"/>
          <w:szCs w:val="24"/>
        </w:rPr>
        <w:t>Aug</w:t>
      </w:r>
      <w:r w:rsidRPr="00CB7491">
        <w:rPr>
          <w:rFonts w:ascii="Times New Roman" w:hAnsi="Times New Roman" w:cs="Times New Roman"/>
          <w:sz w:val="24"/>
          <w:szCs w:val="24"/>
        </w:rPr>
        <w:t>-201</w:t>
      </w:r>
      <w:r w:rsidR="00C84638">
        <w:rPr>
          <w:rFonts w:ascii="Times New Roman" w:hAnsi="Times New Roman" w:cs="Times New Roman"/>
          <w:sz w:val="24"/>
          <w:szCs w:val="24"/>
        </w:rPr>
        <w:t>6</w:t>
      </w:r>
      <w:r w:rsidR="009A2C62">
        <w:rPr>
          <w:rFonts w:ascii="Times New Roman" w:hAnsi="Times New Roman" w:cs="Times New Roman"/>
          <w:sz w:val="24"/>
          <w:szCs w:val="24"/>
        </w:rPr>
        <w:t xml:space="preserve"> to Sep- 2017.</w:t>
      </w:r>
    </w:p>
    <w:p w:rsidR="00F32C94" w:rsidRPr="00F32C94" w:rsidRDefault="0058548A" w:rsidP="00F32C94">
      <w:pPr>
        <w:pStyle w:val="PlainText"/>
        <w:numPr>
          <w:ilvl w:val="0"/>
          <w:numId w:val="8"/>
        </w:numPr>
        <w:spacing w:line="240" w:lineRule="atLeast"/>
        <w:rPr>
          <w:rFonts w:ascii="Times New Roman" w:hAnsi="Times New Roman" w:cs="Times New Roman"/>
          <w:sz w:val="24"/>
          <w:szCs w:val="24"/>
        </w:rPr>
      </w:pPr>
      <w:r>
        <w:rPr>
          <w:rFonts w:ascii="Times New Roman" w:hAnsi="Times New Roman" w:cs="Times New Roman"/>
          <w:sz w:val="24"/>
          <w:szCs w:val="24"/>
        </w:rPr>
        <w:t>Worked as a senior system analyst</w:t>
      </w:r>
      <w:r w:rsidRPr="009B00A4">
        <w:rPr>
          <w:rFonts w:ascii="Times New Roman" w:hAnsi="Times New Roman" w:cs="Times New Roman"/>
          <w:sz w:val="24"/>
          <w:szCs w:val="24"/>
        </w:rPr>
        <w:t xml:space="preserve"> in </w:t>
      </w:r>
      <w:r w:rsidR="007937A4" w:rsidRPr="007937A4">
        <w:rPr>
          <w:rFonts w:ascii="Times New Roman" w:hAnsi="Times New Roman" w:cs="Times New Roman"/>
          <w:b/>
          <w:sz w:val="24"/>
          <w:szCs w:val="24"/>
        </w:rPr>
        <w:t>Concentrix Daksh Services India Pvt. Ltd.</w:t>
      </w:r>
      <w:r w:rsidRPr="009B00A4">
        <w:rPr>
          <w:rFonts w:ascii="Times New Roman" w:hAnsi="Times New Roman" w:cs="Times New Roman"/>
          <w:b/>
          <w:sz w:val="24"/>
          <w:szCs w:val="24"/>
        </w:rPr>
        <w:t>,</w:t>
      </w:r>
      <w:r w:rsidR="00605E31">
        <w:rPr>
          <w:rFonts w:ascii="Times New Roman" w:hAnsi="Times New Roman" w:cs="Times New Roman"/>
          <w:b/>
          <w:sz w:val="24"/>
          <w:szCs w:val="24"/>
        </w:rPr>
        <w:t xml:space="preserve"> </w:t>
      </w:r>
      <w:r w:rsidR="00521E1F">
        <w:rPr>
          <w:rFonts w:ascii="Times New Roman" w:hAnsi="Times New Roman" w:cs="Times New Roman"/>
          <w:b/>
          <w:sz w:val="24"/>
          <w:szCs w:val="24"/>
        </w:rPr>
        <w:t>Bangalore</w:t>
      </w:r>
      <w:r w:rsidRPr="009B00A4">
        <w:rPr>
          <w:rFonts w:ascii="Times New Roman" w:hAnsi="Times New Roman" w:cs="Times New Roman"/>
          <w:sz w:val="24"/>
          <w:szCs w:val="24"/>
        </w:rPr>
        <w:t xml:space="preserve"> as </w:t>
      </w:r>
      <w:r w:rsidR="009C2EE1">
        <w:rPr>
          <w:rFonts w:ascii="Times New Roman" w:hAnsi="Times New Roman" w:cs="Times New Roman"/>
          <w:sz w:val="24"/>
          <w:szCs w:val="24"/>
        </w:rPr>
        <w:t>from</w:t>
      </w:r>
      <w:r w:rsidRPr="009B00A4">
        <w:rPr>
          <w:rFonts w:ascii="Times New Roman" w:hAnsi="Times New Roman" w:cs="Times New Roman"/>
          <w:sz w:val="24"/>
          <w:szCs w:val="24"/>
        </w:rPr>
        <w:t xml:space="preserve"> </w:t>
      </w:r>
      <w:r w:rsidR="009C2EE1">
        <w:rPr>
          <w:rFonts w:ascii="Times New Roman" w:hAnsi="Times New Roman" w:cs="Times New Roman"/>
          <w:sz w:val="24"/>
          <w:szCs w:val="24"/>
        </w:rPr>
        <w:t>Feb</w:t>
      </w:r>
      <w:r w:rsidRPr="009B00A4">
        <w:rPr>
          <w:rFonts w:ascii="Times New Roman" w:hAnsi="Times New Roman" w:cs="Times New Roman"/>
          <w:sz w:val="24"/>
          <w:szCs w:val="24"/>
        </w:rPr>
        <w:t>-</w:t>
      </w:r>
      <w:r w:rsidR="009C2EE1">
        <w:rPr>
          <w:rFonts w:ascii="Times New Roman" w:hAnsi="Times New Roman" w:cs="Times New Roman"/>
          <w:sz w:val="24"/>
          <w:szCs w:val="24"/>
        </w:rPr>
        <w:t>2012</w:t>
      </w:r>
      <w:r>
        <w:rPr>
          <w:rFonts w:ascii="Times New Roman" w:hAnsi="Times New Roman" w:cs="Times New Roman"/>
          <w:sz w:val="24"/>
          <w:szCs w:val="24"/>
        </w:rPr>
        <w:t xml:space="preserve"> to July-2016</w:t>
      </w:r>
      <w:r w:rsidRPr="009B00A4">
        <w:rPr>
          <w:rFonts w:ascii="Times New Roman" w:hAnsi="Times New Roman" w:cs="Times New Roman"/>
          <w:sz w:val="24"/>
          <w:szCs w:val="24"/>
        </w:rPr>
        <w:t>.</w:t>
      </w:r>
    </w:p>
    <w:p w:rsidR="00542FC1" w:rsidRPr="009B00A4" w:rsidRDefault="0058548A" w:rsidP="00D253AC">
      <w:pPr>
        <w:pStyle w:val="PlainText"/>
        <w:numPr>
          <w:ilvl w:val="0"/>
          <w:numId w:val="8"/>
        </w:numPr>
        <w:spacing w:line="240" w:lineRule="atLeast"/>
        <w:rPr>
          <w:rFonts w:ascii="Times New Roman" w:hAnsi="Times New Roman" w:cs="Times New Roman"/>
          <w:sz w:val="24"/>
          <w:szCs w:val="24"/>
        </w:rPr>
      </w:pPr>
      <w:r w:rsidRPr="009B00A4">
        <w:rPr>
          <w:rFonts w:ascii="Times New Roman" w:hAnsi="Times New Roman" w:cs="Times New Roman"/>
          <w:sz w:val="24"/>
          <w:szCs w:val="24"/>
        </w:rPr>
        <w:t>W</w:t>
      </w:r>
      <w:r w:rsidR="005A4189" w:rsidRPr="009B00A4">
        <w:rPr>
          <w:rFonts w:ascii="Times New Roman" w:hAnsi="Times New Roman" w:cs="Times New Roman"/>
          <w:sz w:val="24"/>
          <w:szCs w:val="24"/>
        </w:rPr>
        <w:t>ork</w:t>
      </w:r>
      <w:r w:rsidRPr="009B00A4">
        <w:rPr>
          <w:rFonts w:ascii="Times New Roman" w:hAnsi="Times New Roman" w:cs="Times New Roman"/>
          <w:sz w:val="24"/>
          <w:szCs w:val="24"/>
        </w:rPr>
        <w:t xml:space="preserve">ed </w:t>
      </w:r>
      <w:r w:rsidR="008869E7">
        <w:rPr>
          <w:rFonts w:ascii="Times New Roman" w:hAnsi="Times New Roman" w:cs="Times New Roman"/>
          <w:sz w:val="24"/>
          <w:szCs w:val="24"/>
        </w:rPr>
        <w:t>as a Software Developer in</w:t>
      </w:r>
      <w:r w:rsidR="00C17708" w:rsidRPr="009B00A4">
        <w:rPr>
          <w:rFonts w:ascii="Times New Roman" w:hAnsi="Times New Roman" w:cs="Times New Roman"/>
          <w:sz w:val="24"/>
          <w:szCs w:val="24"/>
        </w:rPr>
        <w:t xml:space="preserve"> </w:t>
      </w:r>
      <w:r w:rsidR="009C2EE1" w:rsidRPr="009C2EE1">
        <w:rPr>
          <w:rFonts w:ascii="Times New Roman" w:hAnsi="Times New Roman" w:cs="Times New Roman"/>
          <w:b/>
          <w:sz w:val="24"/>
          <w:szCs w:val="24"/>
        </w:rPr>
        <w:t xml:space="preserve">IBM </w:t>
      </w:r>
      <w:r w:rsidR="000B4712">
        <w:rPr>
          <w:rFonts w:ascii="Times New Roman" w:hAnsi="Times New Roman" w:cs="Times New Roman"/>
          <w:b/>
          <w:sz w:val="24"/>
          <w:szCs w:val="24"/>
        </w:rPr>
        <w:t>GPS</w:t>
      </w:r>
      <w:r w:rsidR="0042256D">
        <w:rPr>
          <w:rFonts w:ascii="Times New Roman" w:hAnsi="Times New Roman" w:cs="Times New Roman"/>
          <w:sz w:val="24"/>
          <w:szCs w:val="24"/>
        </w:rPr>
        <w:t>,</w:t>
      </w:r>
      <w:r w:rsidR="008869E7">
        <w:rPr>
          <w:rFonts w:ascii="Times New Roman" w:hAnsi="Times New Roman" w:cs="Times New Roman"/>
          <w:sz w:val="24"/>
          <w:szCs w:val="24"/>
        </w:rPr>
        <w:t xml:space="preserve"> </w:t>
      </w:r>
      <w:r w:rsidR="008869E7">
        <w:rPr>
          <w:rFonts w:ascii="Times New Roman" w:hAnsi="Times New Roman" w:cs="Times New Roman"/>
          <w:b/>
          <w:sz w:val="24"/>
          <w:szCs w:val="24"/>
        </w:rPr>
        <w:t>Gurgao</w:t>
      </w:r>
      <w:r w:rsidR="008869E7" w:rsidRPr="008869E7">
        <w:rPr>
          <w:rFonts w:ascii="Times New Roman" w:hAnsi="Times New Roman" w:cs="Times New Roman"/>
          <w:b/>
          <w:sz w:val="24"/>
          <w:szCs w:val="24"/>
        </w:rPr>
        <w:t>n</w:t>
      </w:r>
      <w:r w:rsidR="008869E7">
        <w:rPr>
          <w:rFonts w:ascii="Times New Roman" w:hAnsi="Times New Roman" w:cs="Times New Roman"/>
          <w:sz w:val="24"/>
          <w:szCs w:val="24"/>
        </w:rPr>
        <w:t xml:space="preserve"> </w:t>
      </w:r>
      <w:r w:rsidR="00285874" w:rsidRPr="009B00A4">
        <w:rPr>
          <w:rFonts w:ascii="Times New Roman" w:hAnsi="Times New Roman" w:cs="Times New Roman"/>
          <w:sz w:val="24"/>
          <w:szCs w:val="24"/>
        </w:rPr>
        <w:t>f</w:t>
      </w:r>
      <w:r w:rsidR="005A4189" w:rsidRPr="009B00A4">
        <w:rPr>
          <w:rFonts w:ascii="Times New Roman" w:hAnsi="Times New Roman" w:cs="Times New Roman"/>
          <w:sz w:val="24"/>
          <w:szCs w:val="24"/>
        </w:rPr>
        <w:t xml:space="preserve">rom </w:t>
      </w:r>
      <w:r w:rsidRPr="009B00A4">
        <w:rPr>
          <w:rFonts w:ascii="Times New Roman" w:hAnsi="Times New Roman" w:cs="Times New Roman"/>
          <w:sz w:val="24"/>
          <w:szCs w:val="24"/>
        </w:rPr>
        <w:t>July-</w:t>
      </w:r>
      <w:r w:rsidR="00011D7C">
        <w:rPr>
          <w:rFonts w:ascii="Times New Roman" w:hAnsi="Times New Roman" w:cs="Times New Roman"/>
          <w:sz w:val="24"/>
          <w:szCs w:val="24"/>
        </w:rPr>
        <w:t>20</w:t>
      </w:r>
      <w:r w:rsidRPr="009B00A4">
        <w:rPr>
          <w:rFonts w:ascii="Times New Roman" w:hAnsi="Times New Roman" w:cs="Times New Roman"/>
          <w:sz w:val="24"/>
          <w:szCs w:val="24"/>
        </w:rPr>
        <w:t>10 to Jan-</w:t>
      </w:r>
      <w:r w:rsidR="00011D7C">
        <w:rPr>
          <w:rFonts w:ascii="Times New Roman" w:hAnsi="Times New Roman" w:cs="Times New Roman"/>
          <w:sz w:val="24"/>
          <w:szCs w:val="24"/>
        </w:rPr>
        <w:t>20</w:t>
      </w:r>
      <w:r w:rsidRPr="009B00A4">
        <w:rPr>
          <w:rFonts w:ascii="Times New Roman" w:hAnsi="Times New Roman" w:cs="Times New Roman"/>
          <w:sz w:val="24"/>
          <w:szCs w:val="24"/>
        </w:rPr>
        <w:t>12</w:t>
      </w:r>
      <w:r w:rsidR="00E2362D" w:rsidRPr="009B00A4">
        <w:rPr>
          <w:rFonts w:ascii="Times New Roman" w:hAnsi="Times New Roman" w:cs="Times New Roman"/>
          <w:sz w:val="24"/>
          <w:szCs w:val="24"/>
        </w:rPr>
        <w:t>.</w:t>
      </w:r>
    </w:p>
    <w:p w:rsidR="00542FC1" w:rsidRPr="009B00A4" w:rsidRDefault="0058548A" w:rsidP="00E2362D">
      <w:pPr>
        <w:pStyle w:val="PlainText"/>
        <w:numPr>
          <w:ilvl w:val="0"/>
          <w:numId w:val="8"/>
        </w:numPr>
        <w:rPr>
          <w:rFonts w:ascii="Times New Roman" w:hAnsi="Times New Roman" w:cs="Times New Roman"/>
          <w:sz w:val="24"/>
          <w:szCs w:val="24"/>
        </w:rPr>
      </w:pPr>
      <w:r w:rsidRPr="009B00A4">
        <w:rPr>
          <w:rFonts w:ascii="Times New Roman" w:hAnsi="Times New Roman" w:cs="Times New Roman"/>
          <w:sz w:val="24"/>
          <w:szCs w:val="24"/>
        </w:rPr>
        <w:t>Worked</w:t>
      </w:r>
      <w:r w:rsidR="005A4189" w:rsidRPr="009B00A4">
        <w:rPr>
          <w:rFonts w:ascii="Times New Roman" w:hAnsi="Times New Roman" w:cs="Times New Roman"/>
          <w:sz w:val="24"/>
          <w:szCs w:val="24"/>
        </w:rPr>
        <w:t xml:space="preserve"> as a Software Developer</w:t>
      </w:r>
      <w:r w:rsidRPr="009B00A4">
        <w:rPr>
          <w:rFonts w:ascii="Times New Roman" w:hAnsi="Times New Roman" w:cs="Times New Roman"/>
          <w:sz w:val="24"/>
          <w:szCs w:val="24"/>
        </w:rPr>
        <w:t xml:space="preserve"> in </w:t>
      </w:r>
      <w:r w:rsidRPr="009B00A4">
        <w:rPr>
          <w:rFonts w:ascii="Times New Roman" w:hAnsi="Times New Roman" w:cs="Times New Roman"/>
          <w:b/>
          <w:sz w:val="24"/>
          <w:szCs w:val="24"/>
        </w:rPr>
        <w:t>Manac</w:t>
      </w:r>
      <w:r w:rsidRPr="009B00A4">
        <w:rPr>
          <w:rFonts w:ascii="Times New Roman" w:hAnsi="Times New Roman" w:cs="Times New Roman"/>
          <w:b/>
          <w:sz w:val="24"/>
          <w:szCs w:val="24"/>
        </w:rPr>
        <w:t xml:space="preserve"> Info Tech Pvt Ltd</w:t>
      </w:r>
      <w:r w:rsidRPr="009B00A4">
        <w:rPr>
          <w:rFonts w:ascii="Times New Roman" w:hAnsi="Times New Roman" w:cs="Times New Roman"/>
          <w:sz w:val="24"/>
          <w:szCs w:val="24"/>
        </w:rPr>
        <w:t xml:space="preserve">, </w:t>
      </w:r>
      <w:r w:rsidRPr="00D747B0">
        <w:rPr>
          <w:rFonts w:ascii="Times New Roman" w:hAnsi="Times New Roman" w:cs="Times New Roman"/>
          <w:b/>
          <w:sz w:val="24"/>
          <w:szCs w:val="24"/>
        </w:rPr>
        <w:t>Hyderabad</w:t>
      </w:r>
      <w:r w:rsidR="00857CC3" w:rsidRPr="009B00A4">
        <w:rPr>
          <w:rFonts w:ascii="Times New Roman" w:hAnsi="Times New Roman" w:cs="Times New Roman"/>
          <w:sz w:val="24"/>
          <w:szCs w:val="24"/>
        </w:rPr>
        <w:t>, from May-</w:t>
      </w:r>
      <w:r w:rsidR="00324654">
        <w:rPr>
          <w:rFonts w:ascii="Times New Roman" w:hAnsi="Times New Roman" w:cs="Times New Roman"/>
          <w:sz w:val="24"/>
          <w:szCs w:val="24"/>
        </w:rPr>
        <w:t>20</w:t>
      </w:r>
      <w:r w:rsidR="00324654" w:rsidRPr="009B00A4">
        <w:rPr>
          <w:rFonts w:ascii="Times New Roman" w:hAnsi="Times New Roman" w:cs="Times New Roman"/>
          <w:sz w:val="24"/>
          <w:szCs w:val="24"/>
        </w:rPr>
        <w:t>08 to</w:t>
      </w:r>
      <w:r w:rsidRPr="009B00A4">
        <w:rPr>
          <w:rFonts w:ascii="Times New Roman" w:hAnsi="Times New Roman" w:cs="Times New Roman"/>
          <w:sz w:val="24"/>
          <w:szCs w:val="24"/>
        </w:rPr>
        <w:t xml:space="preserve"> Jun-</w:t>
      </w:r>
      <w:r w:rsidR="00011D7C">
        <w:rPr>
          <w:rFonts w:ascii="Times New Roman" w:hAnsi="Times New Roman" w:cs="Times New Roman"/>
          <w:sz w:val="24"/>
          <w:szCs w:val="24"/>
        </w:rPr>
        <w:t>20</w:t>
      </w:r>
      <w:r w:rsidRPr="009B00A4">
        <w:rPr>
          <w:rFonts w:ascii="Times New Roman" w:hAnsi="Times New Roman" w:cs="Times New Roman"/>
          <w:sz w:val="24"/>
          <w:szCs w:val="24"/>
        </w:rPr>
        <w:t>10</w:t>
      </w:r>
    </w:p>
    <w:p w:rsidR="008F7972" w:rsidRPr="009B00A4" w:rsidRDefault="008F7972">
      <w:pPr>
        <w:rPr>
          <w:b/>
          <w:u w:val="single"/>
        </w:rPr>
      </w:pPr>
    </w:p>
    <w:p w:rsidR="009313AC" w:rsidRPr="009B00A4" w:rsidRDefault="0058548A" w:rsidP="009313AC">
      <w:pPr>
        <w:pStyle w:val="Heading4"/>
        <w:numPr>
          <w:ilvl w:val="0"/>
          <w:numId w:val="0"/>
        </w:numPr>
        <w:tabs>
          <w:tab w:val="left" w:pos="4698"/>
          <w:tab w:val="left" w:pos="5238"/>
        </w:tabs>
        <w:jc w:val="both"/>
        <w:rPr>
          <w:rFonts w:ascii="Times New Roman" w:hAnsi="Times New Roman"/>
          <w:b/>
          <w:u w:val="single"/>
        </w:rPr>
      </w:pPr>
      <w:r w:rsidRPr="009B00A4">
        <w:rPr>
          <w:rFonts w:ascii="Times New Roman" w:hAnsi="Times New Roman"/>
          <w:b/>
          <w:u w:val="single"/>
        </w:rPr>
        <w:t>Education:</w:t>
      </w:r>
    </w:p>
    <w:p w:rsidR="009313AC" w:rsidRPr="009B00A4" w:rsidRDefault="009313AC" w:rsidP="009313AC">
      <w:pPr>
        <w:jc w:val="both"/>
      </w:pPr>
    </w:p>
    <w:p w:rsidR="009313AC" w:rsidRPr="009B00A4" w:rsidRDefault="0058548A" w:rsidP="009313AC">
      <w:pPr>
        <w:widowControl w:val="0"/>
        <w:numPr>
          <w:ilvl w:val="0"/>
          <w:numId w:val="3"/>
        </w:numPr>
        <w:autoSpaceDE w:val="0"/>
        <w:jc w:val="both"/>
      </w:pPr>
      <w:r w:rsidRPr="009B00A4">
        <w:t>B. Tech (Electronics &amp; Communication) from JNTU University, A.P</w:t>
      </w:r>
    </w:p>
    <w:p w:rsidR="009313AC" w:rsidRPr="009B00A4" w:rsidRDefault="009313AC">
      <w:pPr>
        <w:rPr>
          <w:b/>
          <w:u w:val="single"/>
        </w:rPr>
      </w:pPr>
    </w:p>
    <w:p w:rsidR="008F7972" w:rsidRDefault="008F7972">
      <w:pPr>
        <w:rPr>
          <w:b/>
          <w:u w:val="single"/>
        </w:rPr>
      </w:pPr>
    </w:p>
    <w:p w:rsidR="000B4712" w:rsidRDefault="000B4712">
      <w:pPr>
        <w:rPr>
          <w:b/>
          <w:u w:val="single"/>
        </w:rPr>
      </w:pPr>
    </w:p>
    <w:p w:rsidR="00753649" w:rsidRDefault="00753649">
      <w:pPr>
        <w:rPr>
          <w:b/>
          <w:u w:val="single"/>
        </w:rPr>
      </w:pPr>
    </w:p>
    <w:p w:rsidR="000B4712" w:rsidRDefault="000B4712">
      <w:pPr>
        <w:rPr>
          <w:b/>
          <w:u w:val="single"/>
        </w:rPr>
      </w:pPr>
    </w:p>
    <w:p w:rsidR="00D253AC" w:rsidRPr="009B00A4" w:rsidRDefault="0058548A">
      <w:pPr>
        <w:rPr>
          <w:b/>
          <w:u w:val="single"/>
        </w:rPr>
      </w:pPr>
      <w:r w:rsidRPr="009B00A4">
        <w:rPr>
          <w:b/>
          <w:u w:val="single"/>
        </w:rPr>
        <w:t>Projects</w:t>
      </w:r>
    </w:p>
    <w:p w:rsidR="00FC073A" w:rsidRDefault="00FC073A" w:rsidP="00FA161A">
      <w:pPr>
        <w:rPr>
          <w:rStyle w:val="Strong"/>
        </w:rPr>
      </w:pPr>
    </w:p>
    <w:p w:rsidR="00FC073A" w:rsidRPr="00363933" w:rsidRDefault="0058548A" w:rsidP="000201B3">
      <w:pPr>
        <w:rPr>
          <w:rStyle w:val="Strong"/>
          <w:b w:val="0"/>
        </w:rPr>
      </w:pPr>
      <w:r w:rsidRPr="00637942">
        <w:rPr>
          <w:rStyle w:val="Strong"/>
        </w:rPr>
        <w:t xml:space="preserve">Project: </w:t>
      </w:r>
      <w:r w:rsidR="001D2853">
        <w:rPr>
          <w:rStyle w:val="Strong"/>
        </w:rPr>
        <w:t>Intelligent Virtual Assistant</w:t>
      </w:r>
      <w:r w:rsidR="00DA45F3">
        <w:rPr>
          <w:rStyle w:val="Strong"/>
        </w:rPr>
        <w:t xml:space="preserve"> (</w:t>
      </w:r>
      <w:r w:rsidR="008D04EF">
        <w:rPr>
          <w:rStyle w:val="Strong"/>
        </w:rPr>
        <w:t>IVA)</w:t>
      </w:r>
      <w:r>
        <w:rPr>
          <w:rStyle w:val="Strong"/>
        </w:rPr>
        <w:tab/>
      </w:r>
      <w:r>
        <w:rPr>
          <w:rStyle w:val="Strong"/>
        </w:rPr>
        <w:tab/>
      </w:r>
      <w:r>
        <w:rPr>
          <w:rStyle w:val="Strong"/>
        </w:rPr>
        <w:tab/>
      </w:r>
      <w:r>
        <w:rPr>
          <w:rStyle w:val="Strong"/>
        </w:rPr>
        <w:tab/>
      </w:r>
      <w:r>
        <w:rPr>
          <w:rStyle w:val="Strong"/>
        </w:rPr>
        <w:tab/>
        <w:t xml:space="preserve">     </w:t>
      </w:r>
      <w:r w:rsidR="008D04EF">
        <w:rPr>
          <w:rStyle w:val="Strong"/>
          <w:b w:val="0"/>
        </w:rPr>
        <w:t>Oct</w:t>
      </w:r>
      <w:r w:rsidR="00B82F8C">
        <w:rPr>
          <w:rStyle w:val="Strong"/>
          <w:b w:val="0"/>
        </w:rPr>
        <w:t>’</w:t>
      </w:r>
      <w:r w:rsidR="008D04EF">
        <w:rPr>
          <w:rStyle w:val="Strong"/>
          <w:b w:val="0"/>
        </w:rPr>
        <w:t>17</w:t>
      </w:r>
      <w:r w:rsidRPr="00363933">
        <w:rPr>
          <w:rStyle w:val="Strong"/>
          <w:b w:val="0"/>
        </w:rPr>
        <w:t xml:space="preserve"> – Till Date </w:t>
      </w:r>
    </w:p>
    <w:p w:rsidR="00FC073A" w:rsidRPr="00FE5713" w:rsidRDefault="0058548A" w:rsidP="003E0495">
      <w:pPr>
        <w:pStyle w:val="ListParagraph"/>
        <w:ind w:left="0"/>
        <w:rPr>
          <w:rStyle w:val="apple-converted-space"/>
          <w:rFonts w:ascii="Times New Roman" w:eastAsia="Times New Roman" w:hAnsi="Times New Roman"/>
          <w:lang w:eastAsia="ar-SA"/>
        </w:rPr>
      </w:pPr>
      <w:r w:rsidRPr="009B00A4">
        <w:rPr>
          <w:rStyle w:val="Strong"/>
        </w:rPr>
        <w:t xml:space="preserve">Client: </w:t>
      </w:r>
      <w:r w:rsidR="00B86CA2">
        <w:rPr>
          <w:rStyle w:val="Strong"/>
        </w:rPr>
        <w:t xml:space="preserve">Synchrony </w:t>
      </w:r>
      <w:r w:rsidR="00B241BD">
        <w:rPr>
          <w:rStyle w:val="Strong"/>
        </w:rPr>
        <w:t>Financ</w:t>
      </w:r>
      <w:r w:rsidR="00B86CA2">
        <w:rPr>
          <w:rStyle w:val="Strong"/>
        </w:rPr>
        <w:t>ial</w:t>
      </w:r>
      <w:r w:rsidRPr="00637942">
        <w:rPr>
          <w:rStyle w:val="Strong"/>
        </w:rPr>
        <w:br/>
      </w:r>
      <w:r>
        <w:rPr>
          <w:b/>
        </w:rPr>
        <w:t>Description</w:t>
      </w:r>
      <w:r w:rsidRPr="00A75407">
        <w:rPr>
          <w:b/>
        </w:rPr>
        <w:t xml:space="preserve">: </w:t>
      </w:r>
      <w:r>
        <w:rPr>
          <w:b/>
        </w:rPr>
        <w:t xml:space="preserve"> </w:t>
      </w:r>
      <w:r w:rsidRPr="00637942">
        <w:t xml:space="preserve"> </w:t>
      </w:r>
      <w:r w:rsidR="00485C7A">
        <w:t xml:space="preserve">IVA </w:t>
      </w:r>
      <w:r w:rsidR="00E66756">
        <w:t xml:space="preserve">is a chat bot </w:t>
      </w:r>
      <w:r w:rsidR="00436679">
        <w:t>application for synchrony cardholders</w:t>
      </w:r>
      <w:r w:rsidR="00781618">
        <w:t xml:space="preserve"> to provide details about </w:t>
      </w:r>
      <w:r w:rsidR="00950D69">
        <w:t xml:space="preserve">account </w:t>
      </w:r>
      <w:r w:rsidR="00FD36E1">
        <w:t>holder.</w:t>
      </w:r>
      <w:r w:rsidR="00FD36E1">
        <w:rPr>
          <w:rFonts w:ascii="Times New Roman" w:eastAsia="Times New Roman" w:hAnsi="Times New Roman"/>
          <w:lang w:eastAsia="ar-SA"/>
        </w:rPr>
        <w:t xml:space="preserve"> An </w:t>
      </w:r>
      <w:r w:rsidR="0056337C" w:rsidRPr="0056337C">
        <w:rPr>
          <w:rFonts w:ascii="Times New Roman" w:eastAsia="Times New Roman" w:hAnsi="Times New Roman"/>
          <w:lang w:eastAsia="ar-SA"/>
        </w:rPr>
        <w:t xml:space="preserve"> account holder can initiate chat with virtual assistant to know about the detail o</w:t>
      </w:r>
      <w:r w:rsidR="00676505">
        <w:rPr>
          <w:rFonts w:ascii="Times New Roman" w:eastAsia="Times New Roman" w:hAnsi="Times New Roman"/>
          <w:lang w:eastAsia="ar-SA"/>
        </w:rPr>
        <w:t>f account balance, request for diferent services like l</w:t>
      </w:r>
      <w:r w:rsidR="0056337C" w:rsidRPr="0056337C">
        <w:rPr>
          <w:rFonts w:ascii="Times New Roman" w:eastAsia="Times New Roman" w:hAnsi="Times New Roman"/>
          <w:lang w:eastAsia="ar-SA"/>
        </w:rPr>
        <w:t xml:space="preserve">ate fee waiver, </w:t>
      </w:r>
      <w:r w:rsidR="00C37E90">
        <w:rPr>
          <w:rFonts w:ascii="Times New Roman" w:eastAsia="Times New Roman" w:hAnsi="Times New Roman"/>
          <w:lang w:eastAsia="ar-SA"/>
        </w:rPr>
        <w:t xml:space="preserve">Credit balance refund, </w:t>
      </w:r>
      <w:r w:rsidR="00DF0EB2">
        <w:rPr>
          <w:rFonts w:ascii="Times New Roman" w:eastAsia="Times New Roman" w:hAnsi="Times New Roman"/>
          <w:lang w:eastAsia="ar-SA"/>
        </w:rPr>
        <w:t xml:space="preserve">Name Change </w:t>
      </w:r>
      <w:r w:rsidR="006F6829">
        <w:rPr>
          <w:rFonts w:ascii="Times New Roman" w:eastAsia="Times New Roman" w:hAnsi="Times New Roman"/>
          <w:lang w:eastAsia="ar-SA"/>
        </w:rPr>
        <w:t xml:space="preserve">etc. and he </w:t>
      </w:r>
      <w:r w:rsidR="0056337C" w:rsidRPr="0056337C">
        <w:rPr>
          <w:rFonts w:ascii="Times New Roman" w:eastAsia="Times New Roman" w:hAnsi="Times New Roman"/>
          <w:lang w:eastAsia="ar-SA"/>
        </w:rPr>
        <w:t>can ask the details about previous transaction via chatting only. This application is built via using of different micro services. This service will also provide the update to the customer if account is eligible for getting late fee waiver or not.</w:t>
      </w:r>
    </w:p>
    <w:p w:rsidR="00E474F2" w:rsidRPr="00B30AD3" w:rsidRDefault="00E474F2" w:rsidP="000201B3">
      <w:pPr>
        <w:pStyle w:val="ListParagraph"/>
        <w:ind w:left="0" w:firstLine="720"/>
        <w:rPr>
          <w:rStyle w:val="apple-converted-space"/>
          <w:rFonts w:ascii="Times New Roman" w:hAnsi="Times New Roman"/>
          <w:b/>
          <w:bCs/>
          <w:sz w:val="24"/>
          <w:szCs w:val="24"/>
        </w:rPr>
      </w:pPr>
    </w:p>
    <w:p w:rsidR="00FC073A" w:rsidRPr="009B00A4" w:rsidRDefault="0058548A" w:rsidP="000201B3">
      <w:pPr>
        <w:pStyle w:val="ListParagraph"/>
        <w:spacing w:after="0"/>
        <w:ind w:left="0"/>
        <w:rPr>
          <w:b/>
          <w:bCs/>
        </w:rPr>
      </w:pPr>
      <w:r w:rsidRPr="009B00A4">
        <w:rPr>
          <w:rFonts w:ascii="Times New Roman" w:hAnsi="Times New Roman"/>
          <w:b/>
          <w:bCs/>
          <w:sz w:val="24"/>
          <w:szCs w:val="24"/>
        </w:rPr>
        <w:t>Roles and Responsibilities:</w:t>
      </w:r>
    </w:p>
    <w:p w:rsidR="00FC073A" w:rsidRPr="007D07FB" w:rsidRDefault="0058548A" w:rsidP="000201B3">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 w:rsidRPr="007D07FB">
        <w:t>Participated in the requirements analysis and technical assessments.</w:t>
      </w:r>
    </w:p>
    <w:p w:rsidR="00FC073A" w:rsidRDefault="0058548A" w:rsidP="000201B3">
      <w:pPr>
        <w:numPr>
          <w:ilvl w:val="0"/>
          <w:numId w:val="13"/>
        </w:numPr>
        <w:tabs>
          <w:tab w:val="left" w:pos="6408"/>
        </w:tabs>
        <w:suppressAutoHyphens w:val="0"/>
        <w:jc w:val="both"/>
      </w:pPr>
      <w:r w:rsidRPr="009B00A4">
        <w:t xml:space="preserve">Involved in development of the Application using </w:t>
      </w:r>
      <w:r>
        <w:t>SpringBoot</w:t>
      </w:r>
      <w:r w:rsidRPr="009B00A4">
        <w:t xml:space="preserve"> framework.</w:t>
      </w:r>
    </w:p>
    <w:p w:rsidR="00FC073A" w:rsidRPr="00001D4C" w:rsidRDefault="0058548A" w:rsidP="000201B3">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w:t>
      </w:r>
      <w:r w:rsidRPr="009B00A4">
        <w:rPr>
          <w:rFonts w:ascii="Times New Roman" w:hAnsi="Times New Roman"/>
        </w:rPr>
        <w:t>ll</w:t>
      </w:r>
      <w:r>
        <w:rPr>
          <w:rFonts w:ascii="Times New Roman" w:hAnsi="Times New Roman"/>
        </w:rPr>
        <w:t xml:space="preserve"> as Manipulation using Spring JDBCTemplate</w:t>
      </w:r>
      <w:r w:rsidRPr="009B00A4">
        <w:rPr>
          <w:rFonts w:ascii="Times New Roman" w:hAnsi="Times New Roman"/>
        </w:rPr>
        <w:t>.</w:t>
      </w:r>
    </w:p>
    <w:p w:rsidR="00001D4C" w:rsidRPr="009B00A4" w:rsidRDefault="0058548A" w:rsidP="000201B3">
      <w:pPr>
        <w:pStyle w:val="BodyText"/>
        <w:widowControl/>
        <w:numPr>
          <w:ilvl w:val="0"/>
          <w:numId w:val="13"/>
        </w:numPr>
        <w:autoSpaceDE/>
        <w:spacing w:after="0"/>
        <w:rPr>
          <w:rFonts w:ascii="Times New Roman" w:hAnsi="Times New Roman"/>
          <w:bCs/>
        </w:rPr>
      </w:pPr>
      <w:r>
        <w:rPr>
          <w:rFonts w:ascii="Times New Roman" w:hAnsi="Times New Roman"/>
        </w:rPr>
        <w:t xml:space="preserve">Build and deploy micro services </w:t>
      </w:r>
      <w:r w:rsidR="00210C90">
        <w:rPr>
          <w:rFonts w:ascii="Times New Roman" w:hAnsi="Times New Roman"/>
        </w:rPr>
        <w:t xml:space="preserve">into PCF. </w:t>
      </w:r>
    </w:p>
    <w:p w:rsidR="00FC073A" w:rsidRPr="00637B48" w:rsidRDefault="0058548A" w:rsidP="000201B3">
      <w:pPr>
        <w:widowControl w:val="0"/>
        <w:numPr>
          <w:ilvl w:val="0"/>
          <w:numId w:val="13"/>
        </w:numPr>
        <w:tabs>
          <w:tab w:val="left" w:pos="3960"/>
          <w:tab w:val="left" w:pos="9000"/>
        </w:tabs>
        <w:suppressAutoHyphens w:val="0"/>
        <w:autoSpaceDE w:val="0"/>
        <w:jc w:val="both"/>
      </w:pPr>
      <w:r w:rsidRPr="00637B48">
        <w:t>Unit testing and integration testing of owning use cases.</w:t>
      </w:r>
    </w:p>
    <w:p w:rsidR="00FC073A" w:rsidRPr="009B00A4" w:rsidRDefault="00FC073A" w:rsidP="000201B3">
      <w:pPr>
        <w:widowControl w:val="0"/>
        <w:tabs>
          <w:tab w:val="left" w:pos="3960"/>
          <w:tab w:val="left" w:pos="9000"/>
        </w:tabs>
        <w:suppressAutoHyphens w:val="0"/>
        <w:autoSpaceDE w:val="0"/>
        <w:ind w:left="720"/>
        <w:jc w:val="both"/>
      </w:pPr>
    </w:p>
    <w:p w:rsidR="00FC073A" w:rsidRPr="009B00A4" w:rsidRDefault="0058548A" w:rsidP="000201B3">
      <w:pPr>
        <w:jc w:val="both"/>
      </w:pPr>
      <w:r w:rsidRPr="009B00A4">
        <w:rPr>
          <w:b/>
          <w:bCs/>
        </w:rPr>
        <w:t xml:space="preserve">Environment: </w:t>
      </w:r>
      <w:r>
        <w:t>Java, J2EE</w:t>
      </w:r>
      <w:r w:rsidRPr="009B00A4">
        <w:t xml:space="preserve">, </w:t>
      </w:r>
      <w:r>
        <w:t>Spring Boot, SpringREST, SpringJDBCTemplate</w:t>
      </w:r>
      <w:r w:rsidRPr="009B00A4">
        <w:t>,</w:t>
      </w:r>
      <w:r>
        <w:t xml:space="preserve"> </w:t>
      </w:r>
      <w:r w:rsidR="005A00BB">
        <w:t xml:space="preserve">Maven, PCF, </w:t>
      </w:r>
      <w:r>
        <w:t>Swagger, Eclipse</w:t>
      </w:r>
      <w:r w:rsidRPr="009B00A4">
        <w:t xml:space="preserve">,  </w:t>
      </w:r>
      <w:r>
        <w:t xml:space="preserve">Tomcat </w:t>
      </w:r>
      <w:r>
        <w:t>8.0</w:t>
      </w:r>
    </w:p>
    <w:p w:rsidR="00FC073A" w:rsidRDefault="00FC073A" w:rsidP="00FA161A">
      <w:pPr>
        <w:rPr>
          <w:rStyle w:val="Strong"/>
        </w:rPr>
      </w:pPr>
    </w:p>
    <w:p w:rsidR="00FA161A" w:rsidRPr="00363933" w:rsidRDefault="0058548A" w:rsidP="00FA161A">
      <w:pPr>
        <w:rPr>
          <w:rStyle w:val="Strong"/>
          <w:b w:val="0"/>
        </w:rPr>
      </w:pPr>
      <w:r w:rsidRPr="00637942">
        <w:rPr>
          <w:rStyle w:val="Strong"/>
        </w:rPr>
        <w:t xml:space="preserve">Project: </w:t>
      </w:r>
      <w:r>
        <w:rPr>
          <w:rStyle w:val="Strong"/>
        </w:rPr>
        <w:t>JITR</w:t>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t xml:space="preserve">     </w:t>
      </w:r>
      <w:r w:rsidR="00B82F8C">
        <w:rPr>
          <w:rStyle w:val="Strong"/>
          <w:b w:val="0"/>
        </w:rPr>
        <w:t>Aug’16 – Sep' 17</w:t>
      </w:r>
    </w:p>
    <w:p w:rsidR="00FA161A" w:rsidRPr="00637942" w:rsidRDefault="0058548A" w:rsidP="00FA161A">
      <w:pPr>
        <w:rPr>
          <w:sz w:val="22"/>
          <w:szCs w:val="22"/>
        </w:rPr>
      </w:pPr>
      <w:r w:rsidRPr="009B00A4">
        <w:rPr>
          <w:rStyle w:val="Strong"/>
        </w:rPr>
        <w:t xml:space="preserve">Client: </w:t>
      </w:r>
      <w:r>
        <w:rPr>
          <w:rStyle w:val="Strong"/>
        </w:rPr>
        <w:t>Verizon Wireless</w:t>
      </w:r>
      <w:r w:rsidRPr="009B00A4">
        <w:rPr>
          <w:rStyle w:val="Strong"/>
        </w:rPr>
        <w:t xml:space="preserve">, </w:t>
      </w:r>
      <w:r>
        <w:rPr>
          <w:rStyle w:val="Strong"/>
        </w:rPr>
        <w:t>USA</w:t>
      </w:r>
      <w:r w:rsidRPr="00637942">
        <w:rPr>
          <w:rStyle w:val="Strong"/>
        </w:rPr>
        <w:br/>
      </w:r>
      <w:r>
        <w:rPr>
          <w:b/>
        </w:rPr>
        <w:t>Description</w:t>
      </w:r>
      <w:r w:rsidRPr="00A75407">
        <w:rPr>
          <w:b/>
        </w:rPr>
        <w:t xml:space="preserve">: </w:t>
      </w:r>
      <w:r>
        <w:rPr>
          <w:b/>
        </w:rPr>
        <w:t xml:space="preserve"> </w:t>
      </w:r>
      <w:r w:rsidRPr="00637942">
        <w:rPr>
          <w:sz w:val="22"/>
          <w:szCs w:val="22"/>
        </w:rPr>
        <w:t xml:space="preserve"> </w:t>
      </w:r>
      <w:r>
        <w:rPr>
          <w:sz w:val="22"/>
          <w:szCs w:val="22"/>
        </w:rPr>
        <w:t>JITR is</w:t>
      </w:r>
      <w:r w:rsidRPr="00637942">
        <w:rPr>
          <w:sz w:val="22"/>
          <w:szCs w:val="22"/>
        </w:rPr>
        <w:t xml:space="preserve"> one of the subsystems</w:t>
      </w:r>
      <w:r>
        <w:rPr>
          <w:sz w:val="22"/>
          <w:szCs w:val="22"/>
        </w:rPr>
        <w:t xml:space="preserve"> of</w:t>
      </w:r>
      <w:r w:rsidRPr="00637942">
        <w:rPr>
          <w:sz w:val="22"/>
          <w:szCs w:val="22"/>
        </w:rPr>
        <w:t xml:space="preserve"> Verizon Wireless - Billing Test Automation</w:t>
      </w:r>
      <w:r>
        <w:rPr>
          <w:sz w:val="22"/>
          <w:szCs w:val="22"/>
        </w:rPr>
        <w:t>. It</w:t>
      </w:r>
      <w:r w:rsidRPr="00637942">
        <w:rPr>
          <w:sz w:val="22"/>
          <w:szCs w:val="22"/>
        </w:rPr>
        <w:t xml:space="preserve"> caters to automating tasks involved in testing activities of IT system for differ</w:t>
      </w:r>
      <w:r w:rsidRPr="00637942">
        <w:rPr>
          <w:sz w:val="22"/>
          <w:szCs w:val="22"/>
        </w:rPr>
        <w:t xml:space="preserve">ent releases. IT system comprises of subsystems/applications like DVS, VISION, JITR, CPI and others. </w:t>
      </w:r>
      <w:r>
        <w:rPr>
          <w:sz w:val="22"/>
          <w:szCs w:val="22"/>
        </w:rPr>
        <w:t xml:space="preserve">In existing </w:t>
      </w:r>
      <w:r w:rsidRPr="00637942">
        <w:rPr>
          <w:sz w:val="22"/>
          <w:szCs w:val="22"/>
        </w:rPr>
        <w:t>testing process involves lot of manual intervention in testing JITR system for various releases. This manual intervention is in form of uploadi</w:t>
      </w:r>
      <w:r w:rsidRPr="00637942">
        <w:rPr>
          <w:sz w:val="22"/>
          <w:szCs w:val="22"/>
        </w:rPr>
        <w:t xml:space="preserve">ng data, validating data, running jobs, executing API’s and verifying results using database. </w:t>
      </w:r>
    </w:p>
    <w:p w:rsidR="00FA161A" w:rsidRPr="00B30AD3" w:rsidRDefault="0058548A" w:rsidP="00FA161A">
      <w:pPr>
        <w:pStyle w:val="ListParagraph"/>
        <w:ind w:left="0" w:firstLine="720"/>
        <w:rPr>
          <w:rStyle w:val="apple-converted-space"/>
          <w:rFonts w:ascii="Times New Roman" w:hAnsi="Times New Roman"/>
          <w:b/>
          <w:bCs/>
          <w:sz w:val="24"/>
          <w:szCs w:val="24"/>
        </w:rPr>
      </w:pPr>
      <w:r w:rsidRPr="00637942">
        <w:rPr>
          <w:rFonts w:ascii="Times New Roman" w:eastAsia="Times New Roman" w:hAnsi="Times New Roman"/>
          <w:lang w:eastAsia="ar-SA"/>
        </w:rPr>
        <w:t>JITR automation will target to minimize manual intervention and thereby improving efficiency of testing and project management processes. This will enable Verizo</w:t>
      </w:r>
      <w:r w:rsidRPr="00637942">
        <w:rPr>
          <w:rFonts w:ascii="Times New Roman" w:eastAsia="Times New Roman" w:hAnsi="Times New Roman"/>
          <w:lang w:eastAsia="ar-SA"/>
        </w:rPr>
        <w:t>n Wireless to have IT system with more streamlined and effective internal processes.</w:t>
      </w:r>
      <w:r w:rsidRPr="00A75407">
        <w:rPr>
          <w:rStyle w:val="apple-converted-space"/>
          <w:rFonts w:ascii="Times New Roman" w:hAnsi="Times New Roman"/>
          <w:color w:val="000000"/>
          <w:sz w:val="24"/>
          <w:szCs w:val="24"/>
          <w:shd w:val="clear" w:color="auto" w:fill="FFFFFF"/>
        </w:rPr>
        <w:t> </w:t>
      </w:r>
    </w:p>
    <w:p w:rsidR="00FA161A" w:rsidRPr="009B00A4" w:rsidRDefault="0058548A" w:rsidP="00FA161A">
      <w:pPr>
        <w:pStyle w:val="ListParagraph"/>
        <w:spacing w:after="0"/>
        <w:ind w:left="0"/>
        <w:rPr>
          <w:b/>
          <w:bCs/>
        </w:rPr>
      </w:pPr>
      <w:r w:rsidRPr="009B00A4">
        <w:rPr>
          <w:rFonts w:ascii="Times New Roman" w:hAnsi="Times New Roman"/>
          <w:b/>
          <w:bCs/>
          <w:sz w:val="24"/>
          <w:szCs w:val="24"/>
        </w:rPr>
        <w:t>Roles and Responsibilities:</w:t>
      </w:r>
    </w:p>
    <w:p w:rsidR="00FA161A" w:rsidRPr="007D07FB" w:rsidRDefault="0058548A" w:rsidP="00FA161A">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 w:rsidRPr="007D07FB">
        <w:t>Participated in the requirements analysis and technical assessments.</w:t>
      </w:r>
    </w:p>
    <w:p w:rsidR="00FA161A" w:rsidRDefault="0058548A" w:rsidP="00FA161A">
      <w:pPr>
        <w:numPr>
          <w:ilvl w:val="0"/>
          <w:numId w:val="13"/>
        </w:numPr>
        <w:tabs>
          <w:tab w:val="left" w:pos="6408"/>
        </w:tabs>
        <w:suppressAutoHyphens w:val="0"/>
        <w:jc w:val="both"/>
      </w:pPr>
      <w:r w:rsidRPr="009B00A4">
        <w:t xml:space="preserve">Involved in development of the Application using </w:t>
      </w:r>
      <w:r>
        <w:t>SpringBoot</w:t>
      </w:r>
      <w:r w:rsidRPr="009B00A4">
        <w:t xml:space="preserve"> framework.</w:t>
      </w:r>
    </w:p>
    <w:p w:rsidR="00FA161A" w:rsidRPr="009B00A4" w:rsidRDefault="0058548A" w:rsidP="00FA161A">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well</w:t>
      </w:r>
      <w:r>
        <w:rPr>
          <w:rFonts w:ascii="Times New Roman" w:hAnsi="Times New Roman"/>
        </w:rPr>
        <w:t xml:space="preserve"> as Manipulation using Spring JDBCTemplate</w:t>
      </w:r>
      <w:r w:rsidRPr="009B00A4">
        <w:rPr>
          <w:rFonts w:ascii="Times New Roman" w:hAnsi="Times New Roman"/>
        </w:rPr>
        <w:t>.</w:t>
      </w:r>
    </w:p>
    <w:p w:rsidR="00FA161A" w:rsidRPr="00637B48" w:rsidRDefault="0058548A" w:rsidP="00FA161A">
      <w:pPr>
        <w:widowControl w:val="0"/>
        <w:numPr>
          <w:ilvl w:val="0"/>
          <w:numId w:val="13"/>
        </w:numPr>
        <w:tabs>
          <w:tab w:val="left" w:pos="3960"/>
          <w:tab w:val="left" w:pos="9000"/>
        </w:tabs>
        <w:suppressAutoHyphens w:val="0"/>
        <w:autoSpaceDE w:val="0"/>
        <w:jc w:val="both"/>
      </w:pPr>
      <w:r w:rsidRPr="00637B48">
        <w:t>Unit testing and integration testing of owning use cases.</w:t>
      </w:r>
    </w:p>
    <w:p w:rsidR="00FA161A" w:rsidRPr="009B00A4" w:rsidRDefault="00FA161A" w:rsidP="00FA161A">
      <w:pPr>
        <w:widowControl w:val="0"/>
        <w:tabs>
          <w:tab w:val="left" w:pos="3960"/>
          <w:tab w:val="left" w:pos="9000"/>
        </w:tabs>
        <w:suppressAutoHyphens w:val="0"/>
        <w:autoSpaceDE w:val="0"/>
        <w:ind w:left="720"/>
        <w:jc w:val="both"/>
      </w:pPr>
    </w:p>
    <w:p w:rsidR="00FA161A" w:rsidRPr="009B00A4" w:rsidRDefault="0058548A" w:rsidP="00FA161A">
      <w:pPr>
        <w:jc w:val="both"/>
      </w:pPr>
      <w:r w:rsidRPr="009B00A4">
        <w:rPr>
          <w:b/>
          <w:bCs/>
        </w:rPr>
        <w:t xml:space="preserve">Environment: </w:t>
      </w:r>
      <w:r>
        <w:t>Java, J2EE</w:t>
      </w:r>
      <w:r w:rsidRPr="009B00A4">
        <w:t xml:space="preserve">, </w:t>
      </w:r>
      <w:r>
        <w:t>Spring Boot, SpringREST, SpringJDBCTemplate</w:t>
      </w:r>
      <w:r w:rsidRPr="009B00A4">
        <w:t>,</w:t>
      </w:r>
      <w:r>
        <w:t xml:space="preserve"> Swagger, Eclipse</w:t>
      </w:r>
      <w:r w:rsidRPr="009B00A4">
        <w:t xml:space="preserve">, </w:t>
      </w:r>
      <w:r>
        <w:t>Oracle 11g</w:t>
      </w:r>
      <w:r w:rsidRPr="009B00A4">
        <w:t xml:space="preserve">, </w:t>
      </w:r>
      <w:r>
        <w:t>Tomcat 8.0</w:t>
      </w:r>
    </w:p>
    <w:p w:rsidR="00FA161A" w:rsidRDefault="00FA161A" w:rsidP="0029142E">
      <w:pPr>
        <w:pStyle w:val="ListParagraph"/>
        <w:ind w:left="0"/>
        <w:rPr>
          <w:rFonts w:ascii="Arial" w:hAnsi="Arial" w:cs="Arial"/>
          <w:color w:val="000000"/>
          <w:sz w:val="19"/>
          <w:szCs w:val="19"/>
        </w:rPr>
      </w:pPr>
    </w:p>
    <w:p w:rsidR="00645A80" w:rsidRDefault="0058548A" w:rsidP="00645A80">
      <w:pPr>
        <w:pStyle w:val="ListParagraph"/>
        <w:ind w:left="0"/>
        <w:rPr>
          <w:rStyle w:val="apple-converted-space"/>
          <w:rFonts w:ascii="Arial" w:hAnsi="Arial" w:cs="Arial"/>
          <w:color w:val="000000"/>
          <w:sz w:val="19"/>
          <w:szCs w:val="19"/>
          <w:shd w:val="clear" w:color="auto" w:fill="FFFFFF"/>
        </w:rPr>
      </w:pPr>
      <w:r>
        <w:rPr>
          <w:rStyle w:val="Strong"/>
          <w:rFonts w:ascii="Times New Roman" w:hAnsi="Times New Roman"/>
          <w:sz w:val="24"/>
          <w:szCs w:val="24"/>
        </w:rPr>
        <w:t xml:space="preserve">Project: </w:t>
      </w:r>
      <w:r w:rsidR="004F0F9C">
        <w:rPr>
          <w:rStyle w:val="Strong"/>
          <w:rFonts w:ascii="Times New Roman" w:hAnsi="Times New Roman"/>
          <w:sz w:val="24"/>
          <w:szCs w:val="24"/>
        </w:rPr>
        <w:t>ZETTA</w:t>
      </w:r>
      <w:r w:rsidR="004F0F9C">
        <w:rPr>
          <w:rStyle w:val="Strong"/>
          <w:rFonts w:ascii="Times New Roman" w:hAnsi="Times New Roman"/>
          <w:sz w:val="24"/>
          <w:szCs w:val="24"/>
        </w:rPr>
        <w:tab/>
      </w:r>
      <w:r w:rsidRPr="00A75407">
        <w:rPr>
          <w:rStyle w:val="Strong"/>
          <w:rFonts w:ascii="Times New Roman" w:hAnsi="Times New Roman"/>
          <w:sz w:val="24"/>
          <w:szCs w:val="24"/>
        </w:rPr>
        <w:t> </w:t>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t xml:space="preserve">     </w:t>
      </w:r>
      <w:r w:rsidR="004F0F9C">
        <w:rPr>
          <w:rFonts w:ascii="Times New Roman" w:hAnsi="Times New Roman"/>
          <w:color w:val="000000"/>
          <w:sz w:val="24"/>
          <w:szCs w:val="24"/>
          <w:shd w:val="clear" w:color="auto" w:fill="FFFFFF"/>
        </w:rPr>
        <w:t>Jun</w:t>
      </w:r>
      <w:r w:rsidRPr="00A75407">
        <w:rPr>
          <w:rFonts w:ascii="Times New Roman" w:hAnsi="Times New Roman"/>
          <w:color w:val="000000"/>
          <w:sz w:val="24"/>
          <w:szCs w:val="24"/>
          <w:shd w:val="clear" w:color="auto" w:fill="FFFFFF"/>
        </w:rPr>
        <w:t>’1</w:t>
      </w:r>
      <w:r w:rsidR="004F0F9C">
        <w:rPr>
          <w:rFonts w:ascii="Times New Roman" w:hAnsi="Times New Roman"/>
          <w:color w:val="000000"/>
          <w:sz w:val="24"/>
          <w:szCs w:val="24"/>
          <w:shd w:val="clear" w:color="auto" w:fill="FFFFFF"/>
        </w:rPr>
        <w:t>5</w:t>
      </w:r>
      <w:r w:rsidRPr="00A75407">
        <w:rPr>
          <w:rFonts w:ascii="Times New Roman" w:hAnsi="Times New Roman"/>
          <w:color w:val="000000"/>
          <w:sz w:val="24"/>
          <w:szCs w:val="24"/>
          <w:shd w:val="clear" w:color="auto" w:fill="FFFFFF"/>
        </w:rPr>
        <w:t xml:space="preserve"> – </w:t>
      </w:r>
      <w:r w:rsidR="0045655A">
        <w:rPr>
          <w:rFonts w:ascii="Times New Roman" w:hAnsi="Times New Roman"/>
          <w:color w:val="000000"/>
          <w:sz w:val="24"/>
          <w:szCs w:val="24"/>
          <w:shd w:val="clear" w:color="auto" w:fill="FFFFFF"/>
        </w:rPr>
        <w:t>Jul’16</w:t>
      </w:r>
      <w:r>
        <w:rPr>
          <w:rStyle w:val="apple-converted-space"/>
          <w:rFonts w:ascii="Arial" w:hAnsi="Arial" w:cs="Arial"/>
          <w:color w:val="000000"/>
          <w:sz w:val="19"/>
          <w:szCs w:val="19"/>
          <w:shd w:val="clear" w:color="auto" w:fill="FFFFFF"/>
        </w:rPr>
        <w:t> </w:t>
      </w:r>
    </w:p>
    <w:p w:rsidR="00645A80" w:rsidRPr="00B30AD3" w:rsidRDefault="0058548A" w:rsidP="00645A80">
      <w:pPr>
        <w:pStyle w:val="ListParagraph"/>
        <w:ind w:left="0"/>
        <w:rPr>
          <w:rStyle w:val="apple-converted-space"/>
          <w:rFonts w:ascii="Times New Roman" w:hAnsi="Times New Roman"/>
          <w:b/>
          <w:bCs/>
          <w:sz w:val="24"/>
          <w:szCs w:val="24"/>
        </w:rPr>
      </w:pPr>
      <w:r w:rsidRPr="009B00A4">
        <w:rPr>
          <w:rStyle w:val="Strong"/>
          <w:rFonts w:ascii="Times New Roman" w:hAnsi="Times New Roman"/>
          <w:sz w:val="24"/>
          <w:szCs w:val="24"/>
        </w:rPr>
        <w:t xml:space="preserve">Client: </w:t>
      </w:r>
      <w:r w:rsidR="009E5086">
        <w:rPr>
          <w:rStyle w:val="Strong"/>
          <w:rFonts w:ascii="Times New Roman" w:hAnsi="Times New Roman"/>
          <w:sz w:val="24"/>
          <w:szCs w:val="24"/>
        </w:rPr>
        <w:t>Concentrix</w:t>
      </w:r>
      <w:r>
        <w:rPr>
          <w:rFonts w:ascii="Arial" w:hAnsi="Arial" w:cs="Arial"/>
          <w:color w:val="000000"/>
          <w:sz w:val="19"/>
          <w:szCs w:val="19"/>
        </w:rPr>
        <w:br/>
      </w:r>
      <w:r>
        <w:rPr>
          <w:rFonts w:ascii="Times New Roman" w:eastAsia="Times New Roman" w:hAnsi="Times New Roman"/>
          <w:b/>
          <w:sz w:val="24"/>
          <w:szCs w:val="24"/>
          <w:lang w:eastAsia="ar-SA"/>
        </w:rPr>
        <w:t>Description</w:t>
      </w:r>
      <w:r w:rsidRPr="00A75407">
        <w:rPr>
          <w:rFonts w:ascii="Times New Roman" w:eastAsia="Times New Roman" w:hAnsi="Times New Roman"/>
          <w:b/>
          <w:lang w:eastAsia="ar-SA"/>
        </w:rPr>
        <w:t xml:space="preserve">: </w:t>
      </w:r>
      <w:r w:rsidR="00E95DB8" w:rsidRPr="00E95DB8">
        <w:rPr>
          <w:rFonts w:ascii="Times New Roman" w:eastAsia="Times New Roman" w:hAnsi="Times New Roman"/>
          <w:lang w:eastAsia="ar-SA"/>
        </w:rPr>
        <w:t>ZETTA</w:t>
      </w:r>
      <w:r w:rsidR="00E95DB8">
        <w:rPr>
          <w:rFonts w:ascii="Times New Roman" w:eastAsia="Times New Roman" w:hAnsi="Times New Roman"/>
          <w:b/>
          <w:lang w:eastAsia="ar-SA"/>
        </w:rPr>
        <w:t xml:space="preserve"> </w:t>
      </w:r>
      <w:r w:rsidR="00E95DB8" w:rsidRPr="00E95DB8">
        <w:rPr>
          <w:rFonts w:ascii="Times New Roman" w:eastAsia="Times New Roman" w:hAnsi="Times New Roman"/>
          <w:lang w:eastAsia="ar-SA"/>
        </w:rPr>
        <w:t xml:space="preserve">Application </w:t>
      </w:r>
      <w:r w:rsidR="00E95DB8" w:rsidRPr="00E95DB8">
        <w:rPr>
          <w:rFonts w:ascii="Times New Roman" w:hAnsi="Times New Roman"/>
          <w:color w:val="000000"/>
          <w:sz w:val="24"/>
          <w:szCs w:val="24"/>
          <w:shd w:val="clear" w:color="auto" w:fill="FFFFFF"/>
        </w:rPr>
        <w:t>intends to unify the major requirements from different account</w:t>
      </w:r>
      <w:r w:rsidR="00E95DB8">
        <w:rPr>
          <w:rFonts w:ascii="Times New Roman" w:hAnsi="Times New Roman"/>
          <w:color w:val="000000"/>
          <w:sz w:val="24"/>
          <w:szCs w:val="24"/>
          <w:shd w:val="clear" w:color="auto" w:fill="FFFFFF"/>
        </w:rPr>
        <w:t xml:space="preserve"> in organization </w:t>
      </w:r>
      <w:r w:rsidR="00E95DB8" w:rsidRPr="00E95DB8">
        <w:rPr>
          <w:rFonts w:ascii="Times New Roman" w:hAnsi="Times New Roman"/>
          <w:color w:val="000000"/>
          <w:sz w:val="24"/>
          <w:szCs w:val="24"/>
          <w:shd w:val="clear" w:color="auto" w:fill="FFFFFF"/>
        </w:rPr>
        <w:t>to produce a one stop solution to answer their monitoring needs against some key aspects through its modules namely</w:t>
      </w:r>
      <w:r w:rsidRPr="00A75407">
        <w:rPr>
          <w:rStyle w:val="apple-converted-space"/>
          <w:rFonts w:ascii="Times New Roman" w:hAnsi="Times New Roman"/>
          <w:color w:val="000000"/>
          <w:sz w:val="24"/>
          <w:szCs w:val="24"/>
          <w:shd w:val="clear" w:color="auto" w:fill="FFFFFF"/>
        </w:rPr>
        <w:t> </w:t>
      </w:r>
      <w:r w:rsidRPr="00A75407">
        <w:rPr>
          <w:rFonts w:ascii="Times New Roman" w:hAnsi="Times New Roman"/>
          <w:color w:val="000000"/>
          <w:sz w:val="24"/>
          <w:szCs w:val="24"/>
        </w:rPr>
        <w:br/>
      </w:r>
      <w:r w:rsidRPr="00A75407">
        <w:rPr>
          <w:rFonts w:ascii="Times New Roman" w:hAnsi="Times New Roman"/>
          <w:color w:val="000000"/>
          <w:sz w:val="24"/>
          <w:szCs w:val="24"/>
          <w:shd w:val="clear" w:color="auto" w:fill="FFFFFF"/>
        </w:rPr>
        <w:lastRenderedPageBreak/>
        <w:t>•        </w:t>
      </w:r>
      <w:r w:rsidR="009E5086">
        <w:rPr>
          <w:rFonts w:ascii="Times New Roman" w:hAnsi="Times New Roman"/>
          <w:color w:val="000000"/>
          <w:sz w:val="24"/>
          <w:szCs w:val="24"/>
          <w:shd w:val="clear" w:color="auto" w:fill="FFFFFF"/>
        </w:rPr>
        <w:t>Coaching</w:t>
      </w:r>
      <w:r w:rsidRPr="00A75407">
        <w:rPr>
          <w:rFonts w:ascii="Times New Roman" w:hAnsi="Times New Roman"/>
          <w:color w:val="000000"/>
          <w:sz w:val="24"/>
          <w:szCs w:val="24"/>
          <w:shd w:val="clear" w:color="auto" w:fill="FFFFFF"/>
        </w:rPr>
        <w:t xml:space="preserve"> Module</w:t>
      </w:r>
      <w:r w:rsidRPr="00A75407">
        <w:rPr>
          <w:rStyle w:val="apple-converted-space"/>
          <w:rFonts w:ascii="Times New Roman" w:hAnsi="Times New Roman"/>
          <w:color w:val="000000"/>
          <w:sz w:val="24"/>
          <w:szCs w:val="24"/>
          <w:shd w:val="clear" w:color="auto" w:fill="FFFFFF"/>
        </w:rPr>
        <w:t> </w:t>
      </w:r>
      <w:r w:rsidR="00E95DB8">
        <w:rPr>
          <w:rStyle w:val="apple-converted-space"/>
          <w:rFonts w:ascii="Times New Roman" w:hAnsi="Times New Roman"/>
          <w:color w:val="000000"/>
          <w:sz w:val="24"/>
          <w:szCs w:val="24"/>
          <w:shd w:val="clear" w:color="auto" w:fill="FFFFFF"/>
        </w:rPr>
        <w:t xml:space="preserve"> -- </w:t>
      </w:r>
      <w:r w:rsidR="00E95DB8" w:rsidRPr="00AA0CBE">
        <w:rPr>
          <w:rFonts w:ascii="Times New Roman" w:hAnsi="Times New Roman"/>
          <w:color w:val="000000"/>
          <w:sz w:val="24"/>
          <w:szCs w:val="24"/>
          <w:shd w:val="clear" w:color="auto" w:fill="FFFFFF"/>
        </w:rPr>
        <w:t>Engagement to gauge employee satisfaction and prepare action plan</w:t>
      </w:r>
      <w:r w:rsidRPr="00AA0CBE">
        <w:rPr>
          <w:rFonts w:ascii="Times New Roman" w:hAnsi="Times New Roman"/>
          <w:color w:val="000000"/>
          <w:sz w:val="24"/>
          <w:szCs w:val="24"/>
          <w:shd w:val="clear" w:color="auto" w:fill="FFFFFF"/>
        </w:rPr>
        <w:br/>
      </w:r>
      <w:r w:rsidRPr="00A75407">
        <w:rPr>
          <w:rFonts w:ascii="Times New Roman" w:hAnsi="Times New Roman"/>
          <w:color w:val="000000"/>
          <w:sz w:val="24"/>
          <w:szCs w:val="24"/>
          <w:shd w:val="clear" w:color="auto" w:fill="FFFFFF"/>
        </w:rPr>
        <w:t>•        </w:t>
      </w:r>
      <w:r w:rsidR="009E5086">
        <w:rPr>
          <w:rFonts w:ascii="Times New Roman" w:hAnsi="Times New Roman"/>
          <w:color w:val="000000"/>
          <w:sz w:val="24"/>
          <w:szCs w:val="24"/>
          <w:shd w:val="clear" w:color="auto" w:fill="FFFFFF"/>
        </w:rPr>
        <w:t>Quality</w:t>
      </w:r>
      <w:r w:rsidRPr="00A75407">
        <w:rPr>
          <w:rFonts w:ascii="Times New Roman" w:hAnsi="Times New Roman"/>
          <w:color w:val="000000"/>
          <w:sz w:val="24"/>
          <w:szCs w:val="24"/>
          <w:shd w:val="clear" w:color="auto" w:fill="FFFFFF"/>
        </w:rPr>
        <w:t xml:space="preserve"> Module</w:t>
      </w:r>
      <w:r w:rsidRPr="00AA0CBE">
        <w:t> </w:t>
      </w:r>
      <w:r w:rsidR="00E95DB8" w:rsidRPr="00AA0CBE">
        <w:t xml:space="preserve">-- </w:t>
      </w:r>
      <w:r w:rsidR="00E95DB8" w:rsidRPr="00AA0CBE">
        <w:rPr>
          <w:rFonts w:ascii="Times New Roman" w:hAnsi="Times New Roman"/>
          <w:color w:val="000000"/>
          <w:sz w:val="24"/>
          <w:szCs w:val="24"/>
          <w:shd w:val="clear" w:color="auto" w:fill="FFFFFF"/>
        </w:rPr>
        <w:t>Solution to audit and maintain transaction quality</w:t>
      </w:r>
      <w:r w:rsidRPr="00AA0CBE">
        <w:rPr>
          <w:rFonts w:ascii="Times New Roman" w:hAnsi="Times New Roman"/>
          <w:color w:val="000000"/>
          <w:sz w:val="24"/>
          <w:szCs w:val="24"/>
          <w:shd w:val="clear" w:color="auto" w:fill="FFFFFF"/>
        </w:rPr>
        <w:br/>
      </w:r>
      <w:r w:rsidRPr="00A75407">
        <w:rPr>
          <w:rFonts w:ascii="Times New Roman" w:hAnsi="Times New Roman"/>
          <w:color w:val="000000"/>
          <w:sz w:val="24"/>
          <w:szCs w:val="24"/>
          <w:shd w:val="clear" w:color="auto" w:fill="FFFFFF"/>
        </w:rPr>
        <w:t>•        </w:t>
      </w:r>
      <w:r w:rsidR="009E5086">
        <w:rPr>
          <w:rFonts w:ascii="Times New Roman" w:hAnsi="Times New Roman"/>
          <w:color w:val="000000"/>
          <w:sz w:val="24"/>
          <w:szCs w:val="24"/>
          <w:shd w:val="clear" w:color="auto" w:fill="FFFFFF"/>
        </w:rPr>
        <w:t>Quiz</w:t>
      </w:r>
      <w:r w:rsidRPr="00A75407">
        <w:rPr>
          <w:rFonts w:ascii="Times New Roman" w:hAnsi="Times New Roman"/>
          <w:color w:val="000000"/>
          <w:sz w:val="24"/>
          <w:szCs w:val="24"/>
          <w:shd w:val="clear" w:color="auto" w:fill="FFFFFF"/>
        </w:rPr>
        <w:t xml:space="preserve"> </w:t>
      </w:r>
      <w:r w:rsidR="009E5086">
        <w:rPr>
          <w:rFonts w:ascii="Times New Roman" w:hAnsi="Times New Roman"/>
          <w:color w:val="000000"/>
          <w:sz w:val="24"/>
          <w:szCs w:val="24"/>
          <w:shd w:val="clear" w:color="auto" w:fill="FFFFFF"/>
        </w:rPr>
        <w:t xml:space="preserve">and Survey </w:t>
      </w:r>
      <w:r w:rsidRPr="00A75407">
        <w:rPr>
          <w:rFonts w:ascii="Times New Roman" w:hAnsi="Times New Roman"/>
          <w:color w:val="000000"/>
          <w:sz w:val="24"/>
          <w:szCs w:val="24"/>
          <w:shd w:val="clear" w:color="auto" w:fill="FFFFFF"/>
        </w:rPr>
        <w:t>Management</w:t>
      </w:r>
      <w:r w:rsidRPr="00AA0CBE">
        <w:t> </w:t>
      </w:r>
      <w:r w:rsidR="00E95DB8" w:rsidRPr="00AA0CBE">
        <w:t xml:space="preserve">-- </w:t>
      </w:r>
      <w:r w:rsidR="00E95DB8" w:rsidRPr="00AA0CBE">
        <w:rPr>
          <w:rFonts w:ascii="Times New Roman" w:hAnsi="Times New Roman"/>
          <w:color w:val="000000"/>
          <w:sz w:val="24"/>
          <w:szCs w:val="24"/>
          <w:shd w:val="clear" w:color="auto" w:fill="FFFFFF"/>
        </w:rPr>
        <w:t>Periodically access agents on skill</w:t>
      </w:r>
      <w:r w:rsidRPr="00AA0CBE">
        <w:rPr>
          <w:rFonts w:ascii="Times New Roman" w:hAnsi="Times New Roman"/>
          <w:color w:val="000000"/>
          <w:sz w:val="24"/>
          <w:szCs w:val="24"/>
          <w:shd w:val="clear" w:color="auto" w:fill="FFFFFF"/>
        </w:rPr>
        <w:br/>
      </w:r>
      <w:r w:rsidRPr="00A75407">
        <w:rPr>
          <w:rFonts w:ascii="Times New Roman" w:hAnsi="Times New Roman"/>
          <w:color w:val="000000"/>
          <w:sz w:val="24"/>
          <w:szCs w:val="24"/>
          <w:shd w:val="clear" w:color="auto" w:fill="FFFFFF"/>
        </w:rPr>
        <w:t>•        </w:t>
      </w:r>
      <w:r w:rsidR="009E5086">
        <w:rPr>
          <w:rFonts w:ascii="Times New Roman" w:hAnsi="Times New Roman"/>
          <w:color w:val="000000"/>
          <w:sz w:val="24"/>
          <w:szCs w:val="24"/>
          <w:shd w:val="clear" w:color="auto" w:fill="FFFFFF"/>
        </w:rPr>
        <w:t xml:space="preserve">Knowledge </w:t>
      </w:r>
      <w:r w:rsidR="00DB7F79">
        <w:rPr>
          <w:rFonts w:ascii="Times New Roman" w:hAnsi="Times New Roman"/>
          <w:color w:val="000000"/>
          <w:sz w:val="24"/>
          <w:szCs w:val="24"/>
          <w:shd w:val="clear" w:color="auto" w:fill="FFFFFF"/>
        </w:rPr>
        <w:t>B</w:t>
      </w:r>
      <w:r w:rsidR="009E5086">
        <w:rPr>
          <w:rFonts w:ascii="Times New Roman" w:hAnsi="Times New Roman"/>
          <w:color w:val="000000"/>
          <w:sz w:val="24"/>
          <w:szCs w:val="24"/>
          <w:shd w:val="clear" w:color="auto" w:fill="FFFFFF"/>
        </w:rPr>
        <w:t>ase</w:t>
      </w:r>
      <w:r w:rsidRPr="00A75407">
        <w:rPr>
          <w:rFonts w:ascii="Times New Roman" w:hAnsi="Times New Roman"/>
          <w:color w:val="000000"/>
          <w:sz w:val="24"/>
          <w:szCs w:val="24"/>
          <w:shd w:val="clear" w:color="auto" w:fill="FFFFFF"/>
        </w:rPr>
        <w:t xml:space="preserve"> Module</w:t>
      </w:r>
      <w:r w:rsidRPr="00AA0CBE">
        <w:t> </w:t>
      </w:r>
      <w:r w:rsidR="00E95DB8" w:rsidRPr="00AA0CBE">
        <w:t xml:space="preserve">-- </w:t>
      </w:r>
      <w:r w:rsidR="00E95DB8" w:rsidRPr="00AA0CBE">
        <w:rPr>
          <w:rFonts w:ascii="Times New Roman" w:hAnsi="Times New Roman"/>
          <w:color w:val="000000"/>
          <w:sz w:val="24"/>
          <w:szCs w:val="24"/>
          <w:shd w:val="clear" w:color="auto" w:fill="FFFFFF"/>
        </w:rPr>
        <w:t>Central repository to maintain and manage knowledge</w:t>
      </w:r>
      <w:r w:rsidRPr="00AA0CBE">
        <w:rPr>
          <w:rFonts w:ascii="Times New Roman" w:hAnsi="Times New Roman"/>
          <w:color w:val="000000"/>
          <w:sz w:val="24"/>
          <w:szCs w:val="24"/>
          <w:shd w:val="clear" w:color="auto" w:fill="FFFFFF"/>
        </w:rPr>
        <w:br/>
      </w:r>
      <w:r w:rsidRPr="00A75407">
        <w:rPr>
          <w:rFonts w:ascii="Times New Roman" w:hAnsi="Times New Roman"/>
          <w:color w:val="000000"/>
          <w:sz w:val="24"/>
          <w:szCs w:val="24"/>
          <w:shd w:val="clear" w:color="auto" w:fill="FFFFFF"/>
        </w:rPr>
        <w:t>•        </w:t>
      </w:r>
      <w:r w:rsidR="009E5086">
        <w:rPr>
          <w:rFonts w:ascii="Times New Roman" w:hAnsi="Times New Roman"/>
          <w:color w:val="000000"/>
          <w:sz w:val="24"/>
          <w:szCs w:val="24"/>
          <w:shd w:val="clear" w:color="auto" w:fill="FFFFFF"/>
        </w:rPr>
        <w:t>News</w:t>
      </w:r>
      <w:r w:rsidRPr="00A75407">
        <w:rPr>
          <w:rFonts w:ascii="Times New Roman" w:hAnsi="Times New Roman"/>
          <w:color w:val="000000"/>
          <w:sz w:val="24"/>
          <w:szCs w:val="24"/>
          <w:shd w:val="clear" w:color="auto" w:fill="FFFFFF"/>
        </w:rPr>
        <w:t xml:space="preserve"> Module</w:t>
      </w:r>
      <w:r w:rsidRPr="00AA0CBE">
        <w:t> </w:t>
      </w:r>
      <w:r w:rsidR="00E95DB8" w:rsidRPr="00AA0CBE">
        <w:t xml:space="preserve"> -- </w:t>
      </w:r>
      <w:r w:rsidR="00E95DB8" w:rsidRPr="00AA0CBE">
        <w:rPr>
          <w:rFonts w:ascii="Times New Roman" w:hAnsi="Times New Roman"/>
          <w:color w:val="000000"/>
          <w:sz w:val="24"/>
          <w:szCs w:val="24"/>
          <w:shd w:val="clear" w:color="auto" w:fill="FFFFFF"/>
        </w:rPr>
        <w:t>Timely Cascading of information to suit the dynamics of contact center business</w:t>
      </w:r>
      <w:r w:rsidRPr="00AA0CBE">
        <w:rPr>
          <w:rFonts w:ascii="Times New Roman" w:hAnsi="Times New Roman"/>
          <w:color w:val="000000"/>
          <w:sz w:val="24"/>
          <w:szCs w:val="24"/>
          <w:shd w:val="clear" w:color="auto" w:fill="FFFFFF"/>
        </w:rPr>
        <w:br/>
      </w:r>
      <w:r w:rsidRPr="00A75407">
        <w:rPr>
          <w:rFonts w:ascii="Times New Roman" w:hAnsi="Times New Roman"/>
          <w:color w:val="000000"/>
          <w:sz w:val="24"/>
          <w:szCs w:val="24"/>
          <w:shd w:val="clear" w:color="auto" w:fill="FFFFFF"/>
        </w:rPr>
        <w:t>•        </w:t>
      </w:r>
      <w:r w:rsidR="009E5086">
        <w:rPr>
          <w:rFonts w:ascii="Times New Roman" w:hAnsi="Times New Roman"/>
          <w:color w:val="000000"/>
          <w:sz w:val="24"/>
          <w:szCs w:val="24"/>
          <w:shd w:val="clear" w:color="auto" w:fill="FFFFFF"/>
        </w:rPr>
        <w:t>User</w:t>
      </w:r>
      <w:r w:rsidR="009E5086" w:rsidRPr="00A75407">
        <w:rPr>
          <w:rFonts w:ascii="Times New Roman" w:hAnsi="Times New Roman"/>
          <w:color w:val="000000"/>
          <w:sz w:val="24"/>
          <w:szCs w:val="24"/>
          <w:shd w:val="clear" w:color="auto" w:fill="FFFFFF"/>
        </w:rPr>
        <w:t xml:space="preserve"> Management</w:t>
      </w:r>
      <w:r w:rsidRPr="00A75407">
        <w:rPr>
          <w:rFonts w:ascii="Times New Roman" w:hAnsi="Times New Roman"/>
          <w:color w:val="000000"/>
          <w:sz w:val="24"/>
          <w:szCs w:val="24"/>
          <w:shd w:val="clear" w:color="auto" w:fill="FFFFFF"/>
        </w:rPr>
        <w:t xml:space="preserve"> Modu</w:t>
      </w:r>
      <w:r w:rsidRPr="00A75407">
        <w:rPr>
          <w:rFonts w:ascii="Times New Roman" w:hAnsi="Times New Roman"/>
          <w:color w:val="000000"/>
          <w:sz w:val="24"/>
          <w:szCs w:val="24"/>
          <w:shd w:val="clear" w:color="auto" w:fill="FFFFFF"/>
        </w:rPr>
        <w:t>le</w:t>
      </w:r>
      <w:r w:rsidRPr="00AA0CBE">
        <w:t> </w:t>
      </w:r>
      <w:r w:rsidR="00E95DB8" w:rsidRPr="00AA0CBE">
        <w:t xml:space="preserve">-- </w:t>
      </w:r>
      <w:r w:rsidR="00E95DB8" w:rsidRPr="00AA0CBE">
        <w:rPr>
          <w:rFonts w:ascii="Times New Roman" w:hAnsi="Times New Roman"/>
          <w:color w:val="000000"/>
          <w:sz w:val="24"/>
          <w:szCs w:val="24"/>
          <w:shd w:val="clear" w:color="auto" w:fill="FFFFFF"/>
        </w:rPr>
        <w:t>All the user related tasks will reside within this module</w:t>
      </w:r>
      <w:r w:rsidRPr="00AA0CBE">
        <w:rPr>
          <w:rFonts w:ascii="Times New Roman" w:hAnsi="Times New Roman"/>
          <w:color w:val="000000"/>
          <w:sz w:val="24"/>
          <w:szCs w:val="24"/>
          <w:shd w:val="clear" w:color="auto" w:fill="FFFFFF"/>
        </w:rPr>
        <w:br/>
      </w:r>
      <w:r w:rsidRPr="00A75407">
        <w:rPr>
          <w:rFonts w:ascii="Times New Roman" w:hAnsi="Times New Roman"/>
          <w:color w:val="000000"/>
          <w:sz w:val="24"/>
          <w:szCs w:val="24"/>
          <w:shd w:val="clear" w:color="auto" w:fill="FFFFFF"/>
        </w:rPr>
        <w:t>•        </w:t>
      </w:r>
      <w:r w:rsidR="009E5086" w:rsidRPr="00A75407">
        <w:rPr>
          <w:rFonts w:ascii="Times New Roman" w:hAnsi="Times New Roman"/>
          <w:color w:val="000000"/>
          <w:sz w:val="24"/>
          <w:szCs w:val="24"/>
          <w:shd w:val="clear" w:color="auto" w:fill="FFFFFF"/>
        </w:rPr>
        <w:t>Performance Metric Management Module</w:t>
      </w:r>
      <w:r w:rsidR="009E5086" w:rsidRPr="00AA0CBE">
        <w:t> </w:t>
      </w:r>
      <w:r w:rsidR="00E95DB8" w:rsidRPr="00AA0CBE">
        <w:t xml:space="preserve">-- </w:t>
      </w:r>
      <w:r w:rsidR="00E95DB8" w:rsidRPr="00AA0CBE">
        <w:rPr>
          <w:rFonts w:ascii="Times New Roman" w:hAnsi="Times New Roman"/>
          <w:color w:val="000000"/>
          <w:sz w:val="24"/>
          <w:szCs w:val="24"/>
          <w:shd w:val="clear" w:color="auto" w:fill="FFFFFF"/>
        </w:rPr>
        <w:t>To upload metric based performance for reporting purpose</w:t>
      </w:r>
      <w:r w:rsidR="009E5086" w:rsidRPr="00A75407">
        <w:rPr>
          <w:rFonts w:ascii="Times New Roman" w:hAnsi="Times New Roman"/>
          <w:color w:val="000000"/>
          <w:sz w:val="24"/>
          <w:szCs w:val="24"/>
        </w:rPr>
        <w:br/>
      </w:r>
      <w:r w:rsidRPr="00A75407">
        <w:rPr>
          <w:rStyle w:val="apple-converted-space"/>
          <w:rFonts w:ascii="Times New Roman" w:hAnsi="Times New Roman"/>
          <w:color w:val="000000"/>
          <w:sz w:val="24"/>
          <w:szCs w:val="24"/>
          <w:shd w:val="clear" w:color="auto" w:fill="FFFFFF"/>
        </w:rPr>
        <w:t> </w:t>
      </w:r>
    </w:p>
    <w:p w:rsidR="00645A80" w:rsidRPr="009B00A4" w:rsidRDefault="0058548A" w:rsidP="00645A80">
      <w:pPr>
        <w:pStyle w:val="ListParagraph"/>
        <w:spacing w:after="0"/>
        <w:ind w:left="0"/>
        <w:rPr>
          <w:b/>
          <w:bCs/>
        </w:rPr>
      </w:pPr>
      <w:r w:rsidRPr="009B00A4">
        <w:rPr>
          <w:rFonts w:ascii="Times New Roman" w:hAnsi="Times New Roman"/>
          <w:b/>
          <w:bCs/>
          <w:sz w:val="24"/>
          <w:szCs w:val="24"/>
        </w:rPr>
        <w:t>Roles and Responsibilities:</w:t>
      </w:r>
    </w:p>
    <w:p w:rsidR="00645A80" w:rsidRDefault="0058548A" w:rsidP="00645A80">
      <w:pPr>
        <w:numPr>
          <w:ilvl w:val="0"/>
          <w:numId w:val="13"/>
        </w:numPr>
        <w:tabs>
          <w:tab w:val="left" w:pos="6408"/>
        </w:tabs>
        <w:suppressAutoHyphens w:val="0"/>
        <w:jc w:val="both"/>
      </w:pPr>
      <w:r w:rsidRPr="009B00A4">
        <w:t xml:space="preserve">Involved in development of the Application using </w:t>
      </w:r>
      <w:r w:rsidR="00C56064">
        <w:t>REST</w:t>
      </w:r>
      <w:r w:rsidR="004933D8">
        <w:t>ful Jersey</w:t>
      </w:r>
      <w:r w:rsidRPr="009B00A4">
        <w:t xml:space="preserve"> framework.</w:t>
      </w:r>
    </w:p>
    <w:p w:rsidR="00645A80" w:rsidRPr="009B00A4" w:rsidRDefault="0058548A" w:rsidP="00645A80">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well as Manipulation using Hibernate.</w:t>
      </w:r>
    </w:p>
    <w:p w:rsidR="004933D8" w:rsidRDefault="0058548A" w:rsidP="00645A80">
      <w:pPr>
        <w:widowControl w:val="0"/>
        <w:numPr>
          <w:ilvl w:val="0"/>
          <w:numId w:val="13"/>
        </w:numPr>
        <w:tabs>
          <w:tab w:val="left" w:pos="3960"/>
          <w:tab w:val="left" w:pos="9000"/>
        </w:tabs>
        <w:suppressAutoHyphens w:val="0"/>
        <w:autoSpaceDE w:val="0"/>
        <w:jc w:val="both"/>
      </w:pPr>
      <w:r>
        <w:t>Involved in development of UI integration with REST services using angularJS.</w:t>
      </w:r>
    </w:p>
    <w:p w:rsidR="004933D8" w:rsidRDefault="0058548A" w:rsidP="00645A80">
      <w:pPr>
        <w:widowControl w:val="0"/>
        <w:numPr>
          <w:ilvl w:val="0"/>
          <w:numId w:val="13"/>
        </w:numPr>
        <w:tabs>
          <w:tab w:val="left" w:pos="3960"/>
          <w:tab w:val="left" w:pos="9000"/>
        </w:tabs>
        <w:suppressAutoHyphens w:val="0"/>
        <w:autoSpaceDE w:val="0"/>
        <w:jc w:val="both"/>
      </w:pPr>
      <w:r>
        <w:t>Involved in develop</w:t>
      </w:r>
      <w:r w:rsidR="00A85D7E">
        <w:t>ment of file upload into Amazon S3 bucket.</w:t>
      </w:r>
    </w:p>
    <w:p w:rsidR="004933D8" w:rsidRPr="009B00A4" w:rsidRDefault="004933D8" w:rsidP="004933D8">
      <w:pPr>
        <w:widowControl w:val="0"/>
        <w:tabs>
          <w:tab w:val="left" w:pos="3960"/>
          <w:tab w:val="left" w:pos="9000"/>
        </w:tabs>
        <w:suppressAutoHyphens w:val="0"/>
        <w:autoSpaceDE w:val="0"/>
        <w:ind w:left="720"/>
        <w:jc w:val="both"/>
      </w:pPr>
    </w:p>
    <w:p w:rsidR="00645A80" w:rsidRPr="009B00A4" w:rsidRDefault="0058548A" w:rsidP="00645A80">
      <w:pPr>
        <w:jc w:val="both"/>
      </w:pPr>
      <w:r w:rsidRPr="009B00A4">
        <w:rPr>
          <w:b/>
          <w:bCs/>
        </w:rPr>
        <w:t xml:space="preserve">Environment: </w:t>
      </w:r>
      <w:r w:rsidR="00C67D88">
        <w:t>JDK1.7</w:t>
      </w:r>
      <w:r>
        <w:t xml:space="preserve">, </w:t>
      </w:r>
      <w:r w:rsidR="00D112CE">
        <w:t>Jersey 2.17</w:t>
      </w:r>
      <w:r>
        <w:t xml:space="preserve">, </w:t>
      </w:r>
      <w:r w:rsidR="008F535E">
        <w:t>Spring</w:t>
      </w:r>
      <w:r w:rsidR="00742B8D">
        <w:t xml:space="preserve"> 4</w:t>
      </w:r>
      <w:r w:rsidR="009E706C">
        <w:t>.0</w:t>
      </w:r>
      <w:r w:rsidR="00F53BE5">
        <w:t xml:space="preserve">, </w:t>
      </w:r>
      <w:r w:rsidR="00F21C49">
        <w:t>Hibernate 4.3</w:t>
      </w:r>
      <w:r w:rsidRPr="009B00A4">
        <w:t>,</w:t>
      </w:r>
      <w:r>
        <w:t xml:space="preserve"> AngularJS,</w:t>
      </w:r>
      <w:r w:rsidRPr="009B00A4">
        <w:t xml:space="preserve"> </w:t>
      </w:r>
      <w:r>
        <w:t>Eclipse</w:t>
      </w:r>
      <w:r w:rsidRPr="009B00A4">
        <w:t xml:space="preserve">, </w:t>
      </w:r>
      <w:r>
        <w:t>MySQL</w:t>
      </w:r>
      <w:r w:rsidRPr="009B00A4">
        <w:t xml:space="preserve">, </w:t>
      </w:r>
      <w:r>
        <w:t>Tomcat 8.0</w:t>
      </w:r>
      <w:r w:rsidR="004933D8">
        <w:t xml:space="preserve"> and </w:t>
      </w:r>
      <w:r w:rsidR="000551BB">
        <w:t>A</w:t>
      </w:r>
      <w:r w:rsidR="004933D8">
        <w:t>mazon cloud</w:t>
      </w:r>
    </w:p>
    <w:p w:rsidR="00A03F0B" w:rsidRDefault="00A03F0B" w:rsidP="0029142E">
      <w:pPr>
        <w:pStyle w:val="ListParagraph"/>
        <w:ind w:left="0"/>
        <w:rPr>
          <w:rFonts w:ascii="Arial" w:hAnsi="Arial" w:cs="Arial"/>
          <w:color w:val="000000"/>
          <w:sz w:val="19"/>
          <w:szCs w:val="19"/>
        </w:rPr>
      </w:pPr>
    </w:p>
    <w:p w:rsidR="006C16C4" w:rsidRDefault="006C16C4" w:rsidP="0029142E">
      <w:pPr>
        <w:pStyle w:val="ListParagraph"/>
        <w:ind w:left="0"/>
        <w:rPr>
          <w:rFonts w:ascii="Arial" w:hAnsi="Arial" w:cs="Arial"/>
          <w:color w:val="000000"/>
          <w:sz w:val="19"/>
          <w:szCs w:val="19"/>
        </w:rPr>
      </w:pPr>
    </w:p>
    <w:p w:rsidR="006C16C4" w:rsidRDefault="006C16C4" w:rsidP="0029142E">
      <w:pPr>
        <w:pStyle w:val="ListParagraph"/>
        <w:ind w:left="0"/>
        <w:rPr>
          <w:rFonts w:ascii="Arial" w:hAnsi="Arial" w:cs="Arial"/>
          <w:color w:val="000000"/>
          <w:sz w:val="19"/>
          <w:szCs w:val="19"/>
        </w:rPr>
      </w:pPr>
    </w:p>
    <w:p w:rsidR="006C16C4" w:rsidRDefault="006C16C4" w:rsidP="0029142E">
      <w:pPr>
        <w:pStyle w:val="ListParagraph"/>
        <w:ind w:left="0"/>
        <w:rPr>
          <w:rFonts w:ascii="Arial" w:hAnsi="Arial" w:cs="Arial"/>
          <w:color w:val="000000"/>
          <w:sz w:val="19"/>
          <w:szCs w:val="19"/>
        </w:rPr>
      </w:pPr>
    </w:p>
    <w:p w:rsidR="006C16C4" w:rsidRDefault="006C16C4" w:rsidP="0029142E">
      <w:pPr>
        <w:pStyle w:val="ListParagraph"/>
        <w:ind w:left="0"/>
        <w:rPr>
          <w:rFonts w:ascii="Arial" w:hAnsi="Arial" w:cs="Arial"/>
          <w:color w:val="000000"/>
          <w:sz w:val="19"/>
          <w:szCs w:val="19"/>
        </w:rPr>
      </w:pPr>
    </w:p>
    <w:p w:rsidR="006C16C4" w:rsidRDefault="006C16C4" w:rsidP="0029142E">
      <w:pPr>
        <w:pStyle w:val="ListParagraph"/>
        <w:ind w:left="0"/>
        <w:rPr>
          <w:rFonts w:ascii="Arial" w:hAnsi="Arial" w:cs="Arial"/>
          <w:color w:val="000000"/>
          <w:sz w:val="19"/>
          <w:szCs w:val="19"/>
        </w:rPr>
      </w:pPr>
    </w:p>
    <w:p w:rsidR="00B30AD3" w:rsidRDefault="0058548A" w:rsidP="0029142E">
      <w:pPr>
        <w:pStyle w:val="ListParagraph"/>
        <w:ind w:left="0"/>
        <w:rPr>
          <w:rStyle w:val="apple-converted-space"/>
          <w:rFonts w:ascii="Arial" w:hAnsi="Arial" w:cs="Arial"/>
          <w:color w:val="000000"/>
          <w:sz w:val="19"/>
          <w:szCs w:val="19"/>
          <w:shd w:val="clear" w:color="auto" w:fill="FFFFFF"/>
        </w:rPr>
      </w:pPr>
      <w:r>
        <w:rPr>
          <w:rFonts w:ascii="Arial" w:hAnsi="Arial" w:cs="Arial"/>
          <w:color w:val="000000"/>
          <w:sz w:val="19"/>
          <w:szCs w:val="19"/>
        </w:rPr>
        <w:br/>
      </w:r>
      <w:r>
        <w:rPr>
          <w:rStyle w:val="Strong"/>
          <w:rFonts w:ascii="Times New Roman" w:hAnsi="Times New Roman"/>
          <w:sz w:val="24"/>
          <w:szCs w:val="24"/>
        </w:rPr>
        <w:t xml:space="preserve">Project: </w:t>
      </w:r>
      <w:r w:rsidRPr="00A75407">
        <w:rPr>
          <w:rStyle w:val="Strong"/>
          <w:rFonts w:ascii="Times New Roman" w:hAnsi="Times New Roman"/>
          <w:sz w:val="24"/>
          <w:szCs w:val="24"/>
        </w:rPr>
        <w:t>GAIN Manager </w:t>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sidR="00A04B01">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sidR="00E77B65">
        <w:rPr>
          <w:rStyle w:val="Strong"/>
          <w:rFonts w:ascii="Times New Roman" w:hAnsi="Times New Roman"/>
          <w:sz w:val="24"/>
          <w:szCs w:val="24"/>
        </w:rPr>
        <w:t xml:space="preserve">     </w:t>
      </w:r>
      <w:r w:rsidR="00A04B01">
        <w:rPr>
          <w:rFonts w:ascii="Times New Roman" w:hAnsi="Times New Roman"/>
          <w:color w:val="000000"/>
          <w:sz w:val="24"/>
          <w:szCs w:val="24"/>
          <w:shd w:val="clear" w:color="auto" w:fill="FFFFFF"/>
        </w:rPr>
        <w:t>Mar</w:t>
      </w:r>
      <w:r w:rsidRPr="00A75407">
        <w:rPr>
          <w:rFonts w:ascii="Times New Roman" w:hAnsi="Times New Roman"/>
          <w:color w:val="000000"/>
          <w:sz w:val="24"/>
          <w:szCs w:val="24"/>
          <w:shd w:val="clear" w:color="auto" w:fill="FFFFFF"/>
        </w:rPr>
        <w:t>’1</w:t>
      </w:r>
      <w:r w:rsidR="00A04B01">
        <w:rPr>
          <w:rFonts w:ascii="Times New Roman" w:hAnsi="Times New Roman"/>
          <w:color w:val="000000"/>
          <w:sz w:val="24"/>
          <w:szCs w:val="24"/>
          <w:shd w:val="clear" w:color="auto" w:fill="FFFFFF"/>
        </w:rPr>
        <w:t>4</w:t>
      </w:r>
      <w:r w:rsidRPr="00A75407">
        <w:rPr>
          <w:rFonts w:ascii="Times New Roman" w:hAnsi="Times New Roman"/>
          <w:color w:val="000000"/>
          <w:sz w:val="24"/>
          <w:szCs w:val="24"/>
          <w:shd w:val="clear" w:color="auto" w:fill="FFFFFF"/>
        </w:rPr>
        <w:t xml:space="preserve"> – </w:t>
      </w:r>
      <w:r w:rsidR="004F0F9C">
        <w:rPr>
          <w:rFonts w:ascii="Times New Roman" w:hAnsi="Times New Roman"/>
          <w:color w:val="000000"/>
          <w:sz w:val="24"/>
          <w:szCs w:val="24"/>
          <w:shd w:val="clear" w:color="auto" w:fill="FFFFFF"/>
        </w:rPr>
        <w:t>May’15</w:t>
      </w:r>
      <w:r>
        <w:rPr>
          <w:rStyle w:val="apple-converted-space"/>
          <w:rFonts w:ascii="Arial" w:hAnsi="Arial" w:cs="Arial"/>
          <w:color w:val="000000"/>
          <w:sz w:val="19"/>
          <w:szCs w:val="19"/>
          <w:shd w:val="clear" w:color="auto" w:fill="FFFFFF"/>
        </w:rPr>
        <w:t> </w:t>
      </w:r>
    </w:p>
    <w:p w:rsidR="0029142E" w:rsidRPr="00B30AD3" w:rsidRDefault="0058548A" w:rsidP="0029142E">
      <w:pPr>
        <w:pStyle w:val="ListParagraph"/>
        <w:ind w:left="0"/>
        <w:rPr>
          <w:rStyle w:val="apple-converted-space"/>
          <w:rFonts w:ascii="Times New Roman" w:hAnsi="Times New Roman"/>
          <w:b/>
          <w:bCs/>
          <w:sz w:val="24"/>
          <w:szCs w:val="24"/>
        </w:rPr>
      </w:pPr>
      <w:r>
        <w:rPr>
          <w:rStyle w:val="Strong"/>
          <w:rFonts w:ascii="Times New Roman" w:hAnsi="Times New Roman"/>
          <w:sz w:val="24"/>
          <w:szCs w:val="24"/>
        </w:rPr>
        <w:t>Client: IBM GPS</w:t>
      </w:r>
      <w:r w:rsidR="00A75407">
        <w:rPr>
          <w:rFonts w:ascii="Arial" w:hAnsi="Arial" w:cs="Arial"/>
          <w:color w:val="000000"/>
          <w:sz w:val="19"/>
          <w:szCs w:val="19"/>
        </w:rPr>
        <w:br/>
      </w:r>
      <w:r w:rsidR="00A75407">
        <w:rPr>
          <w:rFonts w:ascii="Times New Roman" w:eastAsia="Times New Roman" w:hAnsi="Times New Roman"/>
          <w:b/>
          <w:sz w:val="24"/>
          <w:szCs w:val="24"/>
          <w:lang w:eastAsia="ar-SA"/>
        </w:rPr>
        <w:t>Description</w:t>
      </w:r>
      <w:r w:rsidR="00A75407" w:rsidRPr="00A75407">
        <w:rPr>
          <w:rFonts w:ascii="Times New Roman" w:eastAsia="Times New Roman" w:hAnsi="Times New Roman"/>
          <w:b/>
          <w:lang w:eastAsia="ar-SA"/>
        </w:rPr>
        <w:t xml:space="preserve">: </w:t>
      </w:r>
      <w:r w:rsidR="00D4165D">
        <w:rPr>
          <w:rFonts w:ascii="Times New Roman" w:hAnsi="Times New Roman"/>
          <w:color w:val="000000"/>
          <w:shd w:val="clear" w:color="auto" w:fill="FFFFFF"/>
        </w:rPr>
        <w:t>GAIN</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shd w:val="clear" w:color="auto" w:fill="FFFFFF"/>
        </w:rPr>
        <w:t>Manager is the Performance Management application.</w:t>
      </w:r>
      <w:r w:rsidR="00D4165D">
        <w:rPr>
          <w:rStyle w:val="apple-converted-space"/>
          <w:rFonts w:ascii="Times New Roman" w:hAnsi="Times New Roman"/>
          <w:color w:val="000000"/>
          <w:sz w:val="24"/>
          <w:szCs w:val="24"/>
          <w:shd w:val="clear" w:color="auto" w:fill="FFFFFF"/>
        </w:rPr>
        <w:t xml:space="preserve"> GAIN </w:t>
      </w:r>
      <w:r w:rsidR="00A75407" w:rsidRPr="00A75407">
        <w:rPr>
          <w:rFonts w:ascii="Times New Roman" w:hAnsi="Times New Roman"/>
          <w:color w:val="000000"/>
          <w:sz w:val="24"/>
          <w:szCs w:val="24"/>
          <w:shd w:val="clear" w:color="auto" w:fill="FFFFFF"/>
        </w:rPr>
        <w:t>Manager calculates the Monthly incentives and arrears of all employees who are belong to band 3 to 7 and job family of operations and quality.</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The following modules will be addressed by the application:</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        Performance Metric Management Module</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        Incentive Rule Management Module</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        Approval hierarchy Management</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        Arrear Module</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        Budget Module</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        Reports Module</w:t>
      </w:r>
      <w:r w:rsidR="00A75407" w:rsidRPr="00A75407">
        <w:rPr>
          <w:rStyle w:val="apple-converted-space"/>
          <w:rFonts w:ascii="Times New Roman" w:hAnsi="Times New Roman"/>
          <w:color w:val="000000"/>
          <w:sz w:val="24"/>
          <w:szCs w:val="24"/>
          <w:shd w:val="clear" w:color="auto" w:fill="FFFFFF"/>
        </w:rPr>
        <w:t> </w:t>
      </w:r>
      <w:r w:rsidR="00A75407" w:rsidRPr="00A75407">
        <w:rPr>
          <w:rFonts w:ascii="Times New Roman" w:hAnsi="Times New Roman"/>
          <w:color w:val="000000"/>
          <w:sz w:val="24"/>
          <w:szCs w:val="24"/>
        </w:rPr>
        <w:br/>
      </w:r>
      <w:r w:rsidR="00A75407" w:rsidRPr="00A75407">
        <w:rPr>
          <w:rFonts w:ascii="Times New Roman" w:hAnsi="Times New Roman"/>
          <w:color w:val="000000"/>
          <w:sz w:val="24"/>
          <w:szCs w:val="24"/>
          <w:shd w:val="clear" w:color="auto" w:fill="FFFFFF"/>
        </w:rPr>
        <w:t>•        Payout Module</w:t>
      </w:r>
      <w:r w:rsidR="00A75407" w:rsidRPr="00A75407">
        <w:rPr>
          <w:rStyle w:val="apple-converted-space"/>
          <w:rFonts w:ascii="Times New Roman" w:hAnsi="Times New Roman"/>
          <w:color w:val="000000"/>
          <w:sz w:val="24"/>
          <w:szCs w:val="24"/>
          <w:shd w:val="clear" w:color="auto" w:fill="FFFFFF"/>
        </w:rPr>
        <w:t> </w:t>
      </w:r>
    </w:p>
    <w:p w:rsidR="00A75407" w:rsidRPr="009B00A4" w:rsidRDefault="0058548A" w:rsidP="0029142E">
      <w:pPr>
        <w:pStyle w:val="ListParagraph"/>
        <w:spacing w:after="0"/>
        <w:ind w:left="0"/>
        <w:rPr>
          <w:b/>
          <w:bCs/>
        </w:rPr>
      </w:pPr>
      <w:r w:rsidRPr="009B00A4">
        <w:rPr>
          <w:rFonts w:ascii="Times New Roman" w:hAnsi="Times New Roman"/>
          <w:b/>
          <w:bCs/>
          <w:sz w:val="24"/>
          <w:szCs w:val="24"/>
        </w:rPr>
        <w:t>Roles and Responsibilities:</w:t>
      </w:r>
    </w:p>
    <w:p w:rsidR="00A75407" w:rsidRDefault="0058548A" w:rsidP="00A75407">
      <w:pPr>
        <w:numPr>
          <w:ilvl w:val="0"/>
          <w:numId w:val="13"/>
        </w:numPr>
        <w:tabs>
          <w:tab w:val="left" w:pos="6408"/>
        </w:tabs>
        <w:suppressAutoHyphens w:val="0"/>
        <w:jc w:val="both"/>
      </w:pPr>
      <w:r w:rsidRPr="009B00A4">
        <w:t>Involved in development of the Application using Struts</w:t>
      </w:r>
      <w:r w:rsidR="00A04B01">
        <w:t xml:space="preserve"> 2</w:t>
      </w:r>
      <w:r w:rsidRPr="009B00A4">
        <w:t xml:space="preserve"> framework.</w:t>
      </w:r>
    </w:p>
    <w:p w:rsidR="00A04B01" w:rsidRPr="009B00A4" w:rsidRDefault="0058548A" w:rsidP="00A04B01">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well as Manipulation using Hibernate.</w:t>
      </w:r>
    </w:p>
    <w:p w:rsidR="00A04B01" w:rsidRPr="009B00A4" w:rsidRDefault="0058548A" w:rsidP="00A04B01">
      <w:pPr>
        <w:widowControl w:val="0"/>
        <w:numPr>
          <w:ilvl w:val="0"/>
          <w:numId w:val="13"/>
        </w:numPr>
        <w:tabs>
          <w:tab w:val="left" w:pos="3960"/>
          <w:tab w:val="left" w:pos="9000"/>
        </w:tabs>
        <w:suppressAutoHyphens w:val="0"/>
        <w:autoSpaceDE w:val="0"/>
        <w:jc w:val="both"/>
      </w:pPr>
      <w:r w:rsidRPr="009B00A4">
        <w:t>Performed Client side validations Using Validation Framework.</w:t>
      </w:r>
    </w:p>
    <w:p w:rsidR="00A04B01" w:rsidRPr="009B00A4" w:rsidRDefault="0058548A" w:rsidP="00034B6D">
      <w:pPr>
        <w:jc w:val="both"/>
      </w:pPr>
      <w:r w:rsidRPr="009B00A4">
        <w:rPr>
          <w:b/>
          <w:bCs/>
        </w:rPr>
        <w:t xml:space="preserve">Environment: </w:t>
      </w:r>
      <w:r w:rsidR="00C67D88" w:rsidRPr="009B00A4">
        <w:t>JDK1.6</w:t>
      </w:r>
      <w:r>
        <w:t xml:space="preserve">, </w:t>
      </w:r>
      <w:r w:rsidR="00683AEB">
        <w:t>SpringMVC</w:t>
      </w:r>
      <w:r>
        <w:t>, Hibernate 3.0</w:t>
      </w:r>
      <w:r w:rsidRPr="009B00A4">
        <w:t>,</w:t>
      </w:r>
      <w:r>
        <w:t xml:space="preserve"> </w:t>
      </w:r>
      <w:r w:rsidRPr="009B00A4">
        <w:t xml:space="preserve">RAD 8, DB2 9.7, Web </w:t>
      </w:r>
      <w:r w:rsidRPr="009B00A4">
        <w:rPr>
          <w:bCs/>
        </w:rPr>
        <w:t>Sphere 8.0</w:t>
      </w:r>
    </w:p>
    <w:p w:rsidR="00A75407" w:rsidRDefault="00A75407" w:rsidP="00CD52F1">
      <w:pPr>
        <w:pStyle w:val="ListParagraph"/>
        <w:ind w:left="0"/>
        <w:rPr>
          <w:rStyle w:val="Strong"/>
          <w:rFonts w:ascii="Times New Roman" w:hAnsi="Times New Roman"/>
          <w:sz w:val="24"/>
          <w:szCs w:val="24"/>
        </w:rPr>
      </w:pPr>
    </w:p>
    <w:p w:rsidR="004933D8" w:rsidRDefault="004933D8" w:rsidP="00CD52F1">
      <w:pPr>
        <w:pStyle w:val="ListParagraph"/>
        <w:ind w:left="0"/>
        <w:rPr>
          <w:rStyle w:val="Strong"/>
          <w:rFonts w:ascii="Times New Roman" w:hAnsi="Times New Roman"/>
          <w:sz w:val="24"/>
          <w:szCs w:val="24"/>
        </w:rPr>
      </w:pPr>
    </w:p>
    <w:p w:rsidR="00CD52F1" w:rsidRPr="009B00A4" w:rsidRDefault="0058548A" w:rsidP="00CD52F1">
      <w:pPr>
        <w:pStyle w:val="ListParagraph"/>
        <w:ind w:left="0"/>
        <w:rPr>
          <w:rStyle w:val="Strong"/>
          <w:rFonts w:ascii="Times New Roman" w:hAnsi="Times New Roman"/>
          <w:b w:val="0"/>
          <w:sz w:val="24"/>
          <w:szCs w:val="24"/>
        </w:rPr>
      </w:pPr>
      <w:r w:rsidRPr="009B00A4">
        <w:rPr>
          <w:rStyle w:val="Strong"/>
          <w:rFonts w:ascii="Times New Roman" w:hAnsi="Times New Roman"/>
          <w:sz w:val="24"/>
          <w:szCs w:val="24"/>
        </w:rPr>
        <w:t>Project:  UnI</w:t>
      </w:r>
      <w:r w:rsidR="00A20378" w:rsidRPr="009B00A4">
        <w:rPr>
          <w:rStyle w:val="Strong"/>
          <w:rFonts w:ascii="Times New Roman" w:hAnsi="Times New Roman"/>
          <w:sz w:val="24"/>
          <w:szCs w:val="24"/>
        </w:rPr>
        <w:t xml:space="preserve"> </w:t>
      </w:r>
      <w:r w:rsidR="00A20378"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00162FD1" w:rsidRPr="009B00A4">
        <w:rPr>
          <w:rStyle w:val="Strong"/>
          <w:rFonts w:ascii="Times New Roman" w:hAnsi="Times New Roman"/>
          <w:b w:val="0"/>
          <w:sz w:val="24"/>
          <w:szCs w:val="24"/>
        </w:rPr>
        <w:t>Feb</w:t>
      </w:r>
      <w:r w:rsidRPr="009B00A4">
        <w:rPr>
          <w:rStyle w:val="Strong"/>
          <w:rFonts w:ascii="Times New Roman" w:hAnsi="Times New Roman"/>
          <w:b w:val="0"/>
          <w:sz w:val="24"/>
          <w:szCs w:val="24"/>
        </w:rPr>
        <w:t>-1</w:t>
      </w:r>
      <w:r w:rsidR="00162FD1" w:rsidRPr="009B00A4">
        <w:rPr>
          <w:rStyle w:val="Strong"/>
          <w:rFonts w:ascii="Times New Roman" w:hAnsi="Times New Roman"/>
          <w:b w:val="0"/>
          <w:sz w:val="24"/>
          <w:szCs w:val="24"/>
        </w:rPr>
        <w:t>1</w:t>
      </w:r>
      <w:r w:rsidRPr="009B00A4">
        <w:rPr>
          <w:rStyle w:val="Strong"/>
          <w:rFonts w:ascii="Times New Roman" w:hAnsi="Times New Roman"/>
          <w:b w:val="0"/>
          <w:sz w:val="24"/>
          <w:szCs w:val="24"/>
        </w:rPr>
        <w:t xml:space="preserve"> </w:t>
      </w:r>
      <w:r w:rsidR="00A86B97" w:rsidRPr="009B00A4">
        <w:rPr>
          <w:rStyle w:val="Strong"/>
          <w:rFonts w:ascii="Times New Roman" w:hAnsi="Times New Roman"/>
          <w:b w:val="0"/>
          <w:sz w:val="24"/>
          <w:szCs w:val="24"/>
        </w:rPr>
        <w:t xml:space="preserve">to </w:t>
      </w:r>
      <w:r w:rsidR="00DF27D0">
        <w:rPr>
          <w:rStyle w:val="Strong"/>
          <w:rFonts w:ascii="Times New Roman" w:hAnsi="Times New Roman"/>
          <w:b w:val="0"/>
          <w:sz w:val="24"/>
          <w:szCs w:val="24"/>
        </w:rPr>
        <w:t>Mar-14</w:t>
      </w:r>
    </w:p>
    <w:p w:rsidR="0029142E" w:rsidRDefault="0058548A" w:rsidP="0029142E">
      <w:pPr>
        <w:pStyle w:val="ListParagraph"/>
        <w:ind w:left="0"/>
        <w:rPr>
          <w:rStyle w:val="Strong"/>
          <w:rFonts w:ascii="Times New Roman" w:hAnsi="Times New Roman"/>
          <w:sz w:val="24"/>
          <w:szCs w:val="24"/>
        </w:rPr>
      </w:pPr>
      <w:r w:rsidRPr="009B00A4">
        <w:rPr>
          <w:rStyle w:val="Strong"/>
          <w:rFonts w:ascii="Times New Roman" w:hAnsi="Times New Roman"/>
          <w:sz w:val="24"/>
          <w:szCs w:val="24"/>
        </w:rPr>
        <w:t>Client: IBM</w:t>
      </w:r>
      <w:r w:rsidR="00774AA9" w:rsidRPr="009B00A4">
        <w:rPr>
          <w:rStyle w:val="Strong"/>
          <w:rFonts w:ascii="Times New Roman" w:hAnsi="Times New Roman"/>
          <w:sz w:val="24"/>
          <w:szCs w:val="24"/>
        </w:rPr>
        <w:t xml:space="preserve"> GPS</w:t>
      </w:r>
    </w:p>
    <w:p w:rsidR="0029142E" w:rsidRDefault="0058548A" w:rsidP="0029142E">
      <w:pPr>
        <w:pStyle w:val="ListParagraph"/>
        <w:ind w:left="0"/>
        <w:rPr>
          <w:rFonts w:ascii="Times New Roman" w:hAnsi="Times New Roman"/>
          <w:sz w:val="24"/>
          <w:szCs w:val="24"/>
          <w:lang w:val="en-GB"/>
        </w:rPr>
      </w:pPr>
      <w:r w:rsidRPr="0029142E">
        <w:rPr>
          <w:rFonts w:ascii="Times New Roman" w:hAnsi="Times New Roman"/>
          <w:b/>
          <w:sz w:val="24"/>
          <w:szCs w:val="24"/>
        </w:rPr>
        <w:t>Description:</w:t>
      </w:r>
      <w:r w:rsidRPr="0029142E">
        <w:rPr>
          <w:rFonts w:ascii="Times New Roman" w:hAnsi="Times New Roman"/>
          <w:sz w:val="24"/>
          <w:szCs w:val="24"/>
        </w:rPr>
        <w:t xml:space="preserve"> </w:t>
      </w:r>
      <w:r w:rsidR="00AC6BCD" w:rsidRPr="0029142E">
        <w:rPr>
          <w:rFonts w:ascii="Times New Roman" w:hAnsi="Times New Roman"/>
          <w:sz w:val="24"/>
          <w:szCs w:val="24"/>
        </w:rPr>
        <w:t xml:space="preserve">U-n-I is a system to capture the performance and attrition pattern of the employees.  Apart from capturing the performance and attrition pattern of the employee, the system will be used for mapping </w:t>
      </w:r>
      <w:r w:rsidR="00AC6BCD" w:rsidRPr="0029142E">
        <w:rPr>
          <w:rFonts w:ascii="Times New Roman" w:hAnsi="Times New Roman"/>
          <w:sz w:val="24"/>
          <w:szCs w:val="24"/>
        </w:rPr>
        <w:lastRenderedPageBreak/>
        <w:t>newly appointed agents to different trainers. The performance of the employees will be captured using tools like OneOnOne and EWI. Depending upon the roles of the employees they can view different historical data of the employees who directly or indirectly report to him.</w:t>
      </w:r>
      <w:r w:rsidR="00AC6BCD" w:rsidRPr="0029142E">
        <w:rPr>
          <w:rFonts w:ascii="Times New Roman" w:hAnsi="Times New Roman"/>
          <w:sz w:val="24"/>
          <w:szCs w:val="24"/>
          <w:lang w:val="en-GB"/>
        </w:rPr>
        <w:t xml:space="preserve"> </w:t>
      </w:r>
    </w:p>
    <w:p w:rsidR="00AC6BCD" w:rsidRPr="0029142E" w:rsidRDefault="0058548A" w:rsidP="0029142E">
      <w:pPr>
        <w:pStyle w:val="ListParagraph"/>
        <w:ind w:left="0" w:firstLine="720"/>
        <w:rPr>
          <w:rFonts w:ascii="Times New Roman" w:hAnsi="Times New Roman"/>
          <w:sz w:val="24"/>
          <w:szCs w:val="24"/>
        </w:rPr>
      </w:pPr>
      <w:r w:rsidRPr="0029142E">
        <w:rPr>
          <w:rFonts w:ascii="Times New Roman" w:hAnsi="Times New Roman"/>
          <w:sz w:val="24"/>
          <w:szCs w:val="24"/>
        </w:rPr>
        <w:t>UnI</w:t>
      </w:r>
      <w:r w:rsidRPr="0029142E">
        <w:rPr>
          <w:rFonts w:ascii="Times New Roman" w:hAnsi="Times New Roman"/>
          <w:sz w:val="24"/>
          <w:szCs w:val="24"/>
        </w:rPr>
        <w:t xml:space="preserve"> is designed to host different types of meets online such as OxO template/New OxO template, HR Skip Meeting , Manager Skip Meeting so that anyone authorized person can view all current status of any employee like employee’s current EWI rating, his releasab</w:t>
      </w:r>
      <w:r w:rsidRPr="0029142E">
        <w:rPr>
          <w:rFonts w:ascii="Times New Roman" w:hAnsi="Times New Roman"/>
          <w:sz w:val="24"/>
          <w:szCs w:val="24"/>
        </w:rPr>
        <w:t>le status, historical OxO record etc.</w:t>
      </w:r>
    </w:p>
    <w:p w:rsidR="0029142E" w:rsidRDefault="0058548A" w:rsidP="0029142E">
      <w:pPr>
        <w:pStyle w:val="ListParagraph"/>
        <w:ind w:left="0"/>
        <w:rPr>
          <w:rFonts w:ascii="Times New Roman" w:hAnsi="Times New Roman"/>
          <w:sz w:val="24"/>
          <w:szCs w:val="24"/>
        </w:rPr>
      </w:pPr>
      <w:r w:rsidRPr="0029142E">
        <w:rPr>
          <w:rFonts w:ascii="Times New Roman" w:hAnsi="Times New Roman"/>
          <w:sz w:val="24"/>
          <w:szCs w:val="24"/>
        </w:rPr>
        <w:t>The project would maintain its own employee database that would be maintained by the HR dept. HR would ensure that the employees and added / attrite from the system.</w:t>
      </w:r>
    </w:p>
    <w:p w:rsidR="00ED4EFF" w:rsidRPr="0029142E" w:rsidRDefault="0058548A" w:rsidP="0029142E">
      <w:pPr>
        <w:pStyle w:val="ListParagraph"/>
        <w:spacing w:after="0"/>
        <w:ind w:left="0"/>
        <w:rPr>
          <w:rFonts w:ascii="Times New Roman" w:hAnsi="Times New Roman"/>
          <w:sz w:val="24"/>
          <w:szCs w:val="24"/>
        </w:rPr>
      </w:pPr>
      <w:r w:rsidRPr="009B00A4">
        <w:rPr>
          <w:rFonts w:ascii="Times New Roman" w:hAnsi="Times New Roman"/>
          <w:b/>
          <w:bCs/>
          <w:sz w:val="24"/>
          <w:szCs w:val="24"/>
        </w:rPr>
        <w:t>Roles and Responsibilities:</w:t>
      </w:r>
    </w:p>
    <w:p w:rsidR="00ED4EFF" w:rsidRPr="009B00A4" w:rsidRDefault="0058548A" w:rsidP="00ED4EFF">
      <w:pPr>
        <w:numPr>
          <w:ilvl w:val="0"/>
          <w:numId w:val="13"/>
        </w:numPr>
        <w:tabs>
          <w:tab w:val="left" w:pos="6408"/>
        </w:tabs>
        <w:suppressAutoHyphens w:val="0"/>
        <w:jc w:val="both"/>
      </w:pPr>
      <w:r w:rsidRPr="009B00A4">
        <w:t xml:space="preserve">Involved in development </w:t>
      </w:r>
      <w:r w:rsidRPr="009B00A4">
        <w:t>of the Application using Struts</w:t>
      </w:r>
      <w:r w:rsidR="00A04B01">
        <w:t xml:space="preserve"> 2</w:t>
      </w:r>
      <w:r w:rsidRPr="009B00A4">
        <w:t xml:space="preserve"> framework.</w:t>
      </w:r>
    </w:p>
    <w:p w:rsidR="00ED4EFF" w:rsidRPr="009B00A4" w:rsidRDefault="0058548A" w:rsidP="00ED4EFF">
      <w:pPr>
        <w:pStyle w:val="BodyText"/>
        <w:widowControl/>
        <w:numPr>
          <w:ilvl w:val="0"/>
          <w:numId w:val="13"/>
        </w:numPr>
        <w:autoSpaceDE/>
        <w:spacing w:after="0"/>
        <w:rPr>
          <w:rFonts w:ascii="Times New Roman" w:hAnsi="Times New Roman"/>
          <w:bCs/>
        </w:rPr>
      </w:pPr>
      <w:r w:rsidRPr="009B00A4">
        <w:rPr>
          <w:rFonts w:ascii="Times New Roman" w:hAnsi="Times New Roman"/>
        </w:rPr>
        <w:t>Developed UI using JSP, Ajax</w:t>
      </w:r>
      <w:r w:rsidR="00511A03" w:rsidRPr="009B00A4">
        <w:rPr>
          <w:rFonts w:ascii="Times New Roman" w:hAnsi="Times New Roman"/>
        </w:rPr>
        <w:t>, J</w:t>
      </w:r>
      <w:r w:rsidRPr="009B00A4">
        <w:rPr>
          <w:rFonts w:ascii="Times New Roman" w:hAnsi="Times New Roman"/>
        </w:rPr>
        <w:t>query and JGrid.</w:t>
      </w:r>
    </w:p>
    <w:p w:rsidR="00F71BFC" w:rsidRPr="009B00A4" w:rsidRDefault="0058548A" w:rsidP="00ED4EFF">
      <w:pPr>
        <w:pStyle w:val="BodyText"/>
        <w:widowControl/>
        <w:numPr>
          <w:ilvl w:val="0"/>
          <w:numId w:val="13"/>
        </w:numPr>
        <w:autoSpaceDE/>
        <w:spacing w:after="0"/>
        <w:rPr>
          <w:rFonts w:ascii="Times New Roman" w:hAnsi="Times New Roman"/>
          <w:bCs/>
        </w:rPr>
      </w:pPr>
      <w:r w:rsidRPr="009B00A4">
        <w:rPr>
          <w:rFonts w:ascii="Times New Roman" w:hAnsi="Times New Roman"/>
          <w:bCs/>
        </w:rPr>
        <w:t xml:space="preserve">Involved in implementing </w:t>
      </w:r>
      <w:r w:rsidR="00532DA8" w:rsidRPr="009B00A4">
        <w:rPr>
          <w:rFonts w:ascii="Times New Roman" w:hAnsi="Times New Roman"/>
          <w:bCs/>
        </w:rPr>
        <w:t>of i18n</w:t>
      </w:r>
      <w:r w:rsidRPr="009B00A4">
        <w:rPr>
          <w:rFonts w:ascii="Times New Roman" w:hAnsi="Times New Roman"/>
          <w:bCs/>
        </w:rPr>
        <w:t xml:space="preserve"> in the application.</w:t>
      </w:r>
    </w:p>
    <w:p w:rsidR="00ED4EFF" w:rsidRPr="009B00A4" w:rsidRDefault="0058548A" w:rsidP="00ED4EFF">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w:t>
      </w:r>
      <w:r w:rsidR="00F71BFC" w:rsidRPr="009B00A4">
        <w:rPr>
          <w:rFonts w:ascii="Times New Roman" w:hAnsi="Times New Roman"/>
        </w:rPr>
        <w:t>ll as Manipulation using Hibernate</w:t>
      </w:r>
      <w:r w:rsidRPr="009B00A4">
        <w:rPr>
          <w:rFonts w:ascii="Times New Roman" w:hAnsi="Times New Roman"/>
        </w:rPr>
        <w:t>.</w:t>
      </w:r>
    </w:p>
    <w:p w:rsidR="00ED4EFF" w:rsidRPr="009B00A4" w:rsidRDefault="0058548A" w:rsidP="00ED4EFF">
      <w:pPr>
        <w:widowControl w:val="0"/>
        <w:numPr>
          <w:ilvl w:val="0"/>
          <w:numId w:val="13"/>
        </w:numPr>
        <w:tabs>
          <w:tab w:val="left" w:pos="3960"/>
          <w:tab w:val="left" w:pos="9000"/>
        </w:tabs>
        <w:suppressAutoHyphens w:val="0"/>
        <w:autoSpaceDE w:val="0"/>
        <w:jc w:val="both"/>
      </w:pPr>
      <w:r w:rsidRPr="009B00A4">
        <w:t xml:space="preserve">Performed Client side validations Using </w:t>
      </w:r>
      <w:r w:rsidRPr="009B00A4">
        <w:t>Validation Framework</w:t>
      </w:r>
      <w:r w:rsidR="00F71BFC" w:rsidRPr="009B00A4">
        <w:t>.</w:t>
      </w:r>
    </w:p>
    <w:p w:rsidR="00EE4B09" w:rsidRPr="009B00A4" w:rsidRDefault="0058548A" w:rsidP="00EE4B09">
      <w:pPr>
        <w:widowControl w:val="0"/>
        <w:numPr>
          <w:ilvl w:val="0"/>
          <w:numId w:val="13"/>
        </w:numPr>
        <w:tabs>
          <w:tab w:val="left" w:pos="3960"/>
          <w:tab w:val="left" w:pos="9000"/>
        </w:tabs>
        <w:suppressAutoHyphens w:val="0"/>
        <w:autoSpaceDE w:val="0"/>
        <w:jc w:val="both"/>
      </w:pPr>
      <w:r w:rsidRPr="009B00A4">
        <w:t>Involved in migrating application from hibernate to JPA technology.</w:t>
      </w:r>
    </w:p>
    <w:p w:rsidR="00CD52F1" w:rsidRPr="009B00A4" w:rsidRDefault="0058548A" w:rsidP="00034B6D">
      <w:pPr>
        <w:jc w:val="both"/>
      </w:pPr>
      <w:r w:rsidRPr="009B00A4">
        <w:rPr>
          <w:b/>
          <w:bCs/>
        </w:rPr>
        <w:t xml:space="preserve">Environment: </w:t>
      </w:r>
      <w:r w:rsidR="00F57FF1" w:rsidRPr="009B00A4">
        <w:t>JDK1.6</w:t>
      </w:r>
      <w:r w:rsidRPr="009B00A4">
        <w:t xml:space="preserve">, </w:t>
      </w:r>
      <w:r w:rsidR="00BC6DA3" w:rsidRPr="009B00A4">
        <w:t>Struts 2.1</w:t>
      </w:r>
      <w:r w:rsidR="00AC6BCD" w:rsidRPr="009B00A4">
        <w:t>, Hibernate 3.0,</w:t>
      </w:r>
      <w:r w:rsidR="00A86B97" w:rsidRPr="009B00A4">
        <w:t xml:space="preserve"> JPA,</w:t>
      </w:r>
      <w:r w:rsidR="00AC6BCD" w:rsidRPr="009B00A4">
        <w:t xml:space="preserve"> jQuery</w:t>
      </w:r>
      <w:r w:rsidRPr="009B00A4">
        <w:t xml:space="preserve">, </w:t>
      </w:r>
      <w:r w:rsidR="00693632" w:rsidRPr="009B00A4">
        <w:t>RAD</w:t>
      </w:r>
      <w:r w:rsidR="00F57FF1" w:rsidRPr="009B00A4">
        <w:t xml:space="preserve"> 8</w:t>
      </w:r>
      <w:r w:rsidRPr="009B00A4">
        <w:t>, DB2</w:t>
      </w:r>
      <w:r w:rsidR="00AC6BCD" w:rsidRPr="009B00A4">
        <w:t xml:space="preserve"> 9.</w:t>
      </w:r>
      <w:r w:rsidR="00F57FF1" w:rsidRPr="009B00A4">
        <w:t>7</w:t>
      </w:r>
      <w:r w:rsidR="00E920D1" w:rsidRPr="009B00A4">
        <w:t>, Web</w:t>
      </w:r>
      <w:r w:rsidR="00AC6BCD" w:rsidRPr="009B00A4">
        <w:t xml:space="preserve"> </w:t>
      </w:r>
      <w:r w:rsidR="00AC6BCD" w:rsidRPr="009B00A4">
        <w:rPr>
          <w:bCs/>
        </w:rPr>
        <w:t>Sphere</w:t>
      </w:r>
      <w:r w:rsidR="00F57FF1" w:rsidRPr="009B00A4">
        <w:rPr>
          <w:bCs/>
        </w:rPr>
        <w:t xml:space="preserve"> 8.0</w:t>
      </w:r>
      <w:r w:rsidR="00AC6BCD" w:rsidRPr="009B00A4">
        <w:rPr>
          <w:bCs/>
        </w:rPr>
        <w:t>,</w:t>
      </w:r>
      <w:r w:rsidR="004203F5" w:rsidRPr="009B00A4">
        <w:t xml:space="preserve"> Linux</w:t>
      </w:r>
    </w:p>
    <w:p w:rsidR="00CD52F1" w:rsidRDefault="00CD52F1" w:rsidP="00ED5DDE">
      <w:pPr>
        <w:pStyle w:val="BodyText"/>
        <w:spacing w:after="0"/>
        <w:rPr>
          <w:rFonts w:ascii="Times New Roman" w:hAnsi="Times New Roman"/>
          <w:b/>
        </w:rPr>
      </w:pPr>
    </w:p>
    <w:p w:rsidR="00A03F0B" w:rsidRDefault="00A03F0B" w:rsidP="00ED5DDE">
      <w:pPr>
        <w:pStyle w:val="BodyText"/>
        <w:spacing w:after="0"/>
        <w:rPr>
          <w:rFonts w:ascii="Times New Roman" w:hAnsi="Times New Roman"/>
          <w:b/>
        </w:rPr>
      </w:pPr>
    </w:p>
    <w:p w:rsidR="009A248A" w:rsidRDefault="009A248A" w:rsidP="00ED5DDE">
      <w:pPr>
        <w:pStyle w:val="BodyText"/>
        <w:spacing w:after="0"/>
        <w:rPr>
          <w:rFonts w:ascii="Times New Roman" w:hAnsi="Times New Roman"/>
          <w:b/>
        </w:rPr>
      </w:pPr>
    </w:p>
    <w:p w:rsidR="009A248A" w:rsidRDefault="009A248A" w:rsidP="00ED5DDE">
      <w:pPr>
        <w:pStyle w:val="BodyText"/>
        <w:spacing w:after="0"/>
        <w:rPr>
          <w:rFonts w:ascii="Times New Roman" w:hAnsi="Times New Roman"/>
          <w:b/>
        </w:rPr>
      </w:pPr>
    </w:p>
    <w:p w:rsidR="009A248A" w:rsidRPr="009B00A4" w:rsidRDefault="009A248A" w:rsidP="00ED5DDE">
      <w:pPr>
        <w:pStyle w:val="BodyText"/>
        <w:spacing w:after="0"/>
        <w:rPr>
          <w:rFonts w:ascii="Times New Roman" w:hAnsi="Times New Roman"/>
          <w:b/>
        </w:rPr>
      </w:pPr>
    </w:p>
    <w:p w:rsidR="005A332C" w:rsidRPr="009B00A4" w:rsidRDefault="0058548A" w:rsidP="005A332C">
      <w:pPr>
        <w:pStyle w:val="ListParagraph"/>
        <w:ind w:left="0"/>
        <w:rPr>
          <w:rStyle w:val="Strong"/>
          <w:rFonts w:ascii="Times New Roman" w:hAnsi="Times New Roman"/>
          <w:b w:val="0"/>
          <w:sz w:val="24"/>
          <w:szCs w:val="24"/>
        </w:rPr>
      </w:pPr>
      <w:r w:rsidRPr="009B00A4">
        <w:rPr>
          <w:rStyle w:val="Strong"/>
          <w:rFonts w:ascii="Times New Roman" w:hAnsi="Times New Roman"/>
          <w:sz w:val="24"/>
          <w:szCs w:val="24"/>
        </w:rPr>
        <w:t>Project:  DNC Project</w:t>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0045524B">
        <w:rPr>
          <w:rStyle w:val="Strong"/>
          <w:rFonts w:ascii="Times New Roman" w:hAnsi="Times New Roman"/>
          <w:b w:val="0"/>
          <w:sz w:val="24"/>
          <w:szCs w:val="24"/>
        </w:rPr>
        <w:t>Jan-13 to Apr-14</w:t>
      </w:r>
    </w:p>
    <w:p w:rsidR="009B0945" w:rsidRDefault="0058548A" w:rsidP="009B0945">
      <w:pPr>
        <w:pStyle w:val="ListParagraph"/>
        <w:ind w:left="0"/>
        <w:rPr>
          <w:rStyle w:val="Strong"/>
          <w:rFonts w:ascii="Times New Roman" w:hAnsi="Times New Roman"/>
          <w:sz w:val="24"/>
          <w:szCs w:val="24"/>
        </w:rPr>
      </w:pPr>
      <w:r w:rsidRPr="009B00A4">
        <w:rPr>
          <w:rStyle w:val="Strong"/>
          <w:rFonts w:ascii="Times New Roman" w:hAnsi="Times New Roman"/>
          <w:sz w:val="24"/>
          <w:szCs w:val="24"/>
        </w:rPr>
        <w:t>Client: IB</w:t>
      </w:r>
      <w:r w:rsidR="00214C07">
        <w:rPr>
          <w:rStyle w:val="Strong"/>
          <w:rFonts w:ascii="Times New Roman" w:hAnsi="Times New Roman"/>
          <w:sz w:val="24"/>
          <w:szCs w:val="24"/>
        </w:rPr>
        <w:t>M GPS</w:t>
      </w:r>
    </w:p>
    <w:p w:rsidR="009B0945" w:rsidRPr="009B0945" w:rsidRDefault="0058548A" w:rsidP="009B0945">
      <w:pPr>
        <w:pStyle w:val="ListParagraph"/>
        <w:ind w:left="0"/>
        <w:rPr>
          <w:rFonts w:ascii="Times New Roman" w:hAnsi="Times New Roman"/>
          <w:color w:val="000000"/>
          <w:sz w:val="24"/>
          <w:szCs w:val="24"/>
          <w:shd w:val="clear" w:color="auto" w:fill="FFFFFF"/>
        </w:rPr>
      </w:pPr>
      <w:r w:rsidRPr="009B00A4">
        <w:rPr>
          <w:rFonts w:ascii="Times New Roman" w:hAnsi="Times New Roman"/>
          <w:b/>
        </w:rPr>
        <w:t>Description:</w:t>
      </w:r>
      <w:r w:rsidRPr="009B00A4">
        <w:rPr>
          <w:rFonts w:ascii="Times New Roman" w:hAnsi="Times New Roman"/>
        </w:rPr>
        <w:t xml:space="preserve"> - </w:t>
      </w:r>
      <w:r w:rsidRPr="009B0945">
        <w:rPr>
          <w:rFonts w:ascii="Times New Roman" w:hAnsi="Times New Roman"/>
          <w:color w:val="000000"/>
          <w:sz w:val="24"/>
          <w:szCs w:val="24"/>
          <w:shd w:val="clear" w:color="auto" w:fill="FFFFFF"/>
        </w:rPr>
        <w:t>DNC (Do Not Call) application is serve as a centralized web-based application which helps the business operations to be compliant with the legal requirements provided by TRAI.</w:t>
      </w:r>
      <w:r w:rsidRPr="009B0945">
        <w:rPr>
          <w:rStyle w:val="apple-converted-space"/>
          <w:rFonts w:ascii="Times New Roman" w:hAnsi="Times New Roman"/>
          <w:color w:val="000000"/>
          <w:sz w:val="24"/>
          <w:szCs w:val="24"/>
          <w:shd w:val="clear" w:color="auto" w:fill="FFFFFF"/>
        </w:rPr>
        <w:t> </w:t>
      </w:r>
      <w:r w:rsidRPr="009B0945">
        <w:rPr>
          <w:rFonts w:ascii="Times New Roman" w:hAnsi="Times New Roman"/>
          <w:color w:val="000000"/>
          <w:sz w:val="24"/>
          <w:szCs w:val="24"/>
        </w:rPr>
        <w:br/>
      </w:r>
      <w:r w:rsidRPr="009B0945">
        <w:rPr>
          <w:rFonts w:ascii="Times New Roman" w:hAnsi="Times New Roman"/>
          <w:color w:val="000000"/>
          <w:sz w:val="24"/>
          <w:szCs w:val="24"/>
          <w:shd w:val="clear" w:color="auto" w:fill="FFFFFF"/>
        </w:rPr>
        <w:t xml:space="preserve">When user upload data, the tool will automatically trigger a </w:t>
      </w:r>
      <w:r w:rsidRPr="009B0945">
        <w:rPr>
          <w:rFonts w:ascii="Times New Roman" w:hAnsi="Times New Roman"/>
          <w:color w:val="000000"/>
          <w:sz w:val="24"/>
          <w:szCs w:val="24"/>
          <w:shd w:val="clear" w:color="auto" w:fill="FFFFFF"/>
        </w:rPr>
        <w:t>comparison among the existing TRAI data and the customer data provided by the bank to check for update in do not call data.</w:t>
      </w:r>
      <w:r w:rsidRPr="009B0945">
        <w:rPr>
          <w:rStyle w:val="apple-converted-space"/>
          <w:rFonts w:ascii="Times New Roman" w:hAnsi="Times New Roman"/>
          <w:color w:val="000000"/>
          <w:sz w:val="24"/>
          <w:szCs w:val="24"/>
          <w:shd w:val="clear" w:color="auto" w:fill="FFFFFF"/>
        </w:rPr>
        <w:t> </w:t>
      </w:r>
      <w:r w:rsidRPr="009B0945">
        <w:rPr>
          <w:rFonts w:ascii="Times New Roman" w:hAnsi="Times New Roman"/>
          <w:color w:val="000000"/>
          <w:sz w:val="24"/>
          <w:szCs w:val="24"/>
        </w:rPr>
        <w:br/>
      </w:r>
      <w:r w:rsidRPr="009B0945">
        <w:rPr>
          <w:rFonts w:ascii="Times New Roman" w:hAnsi="Times New Roman"/>
          <w:color w:val="000000"/>
          <w:sz w:val="24"/>
          <w:szCs w:val="24"/>
          <w:shd w:val="clear" w:color="auto" w:fill="FFFFFF"/>
        </w:rPr>
        <w:t>Mainly the application serves the outbound phone number calling list with comparison of existing TRAI data.</w:t>
      </w:r>
    </w:p>
    <w:p w:rsidR="00DD68B6" w:rsidRDefault="0058548A" w:rsidP="00DD68B6">
      <w:pPr>
        <w:pStyle w:val="ListParagraph"/>
        <w:spacing w:after="0" w:line="240" w:lineRule="auto"/>
        <w:ind w:left="0"/>
        <w:rPr>
          <w:rFonts w:ascii="Times New Roman" w:hAnsi="Times New Roman"/>
          <w:b/>
          <w:bCs/>
          <w:sz w:val="24"/>
          <w:szCs w:val="24"/>
        </w:rPr>
      </w:pPr>
      <w:r w:rsidRPr="009B00A4">
        <w:rPr>
          <w:rFonts w:ascii="Times New Roman" w:hAnsi="Times New Roman"/>
          <w:b/>
          <w:bCs/>
          <w:sz w:val="24"/>
          <w:szCs w:val="24"/>
        </w:rPr>
        <w:t>Roles and Responsibilit</w:t>
      </w:r>
      <w:r w:rsidRPr="009B00A4">
        <w:rPr>
          <w:rFonts w:ascii="Times New Roman" w:hAnsi="Times New Roman"/>
          <w:b/>
          <w:bCs/>
          <w:sz w:val="24"/>
          <w:szCs w:val="24"/>
        </w:rPr>
        <w:t>ies:</w:t>
      </w:r>
    </w:p>
    <w:p w:rsidR="00DD68B6" w:rsidRDefault="0058548A" w:rsidP="00DD68B6">
      <w:pPr>
        <w:numPr>
          <w:ilvl w:val="0"/>
          <w:numId w:val="13"/>
        </w:numPr>
        <w:tabs>
          <w:tab w:val="left" w:pos="6408"/>
        </w:tabs>
        <w:suppressAutoHyphens w:val="0"/>
        <w:jc w:val="both"/>
      </w:pPr>
      <w:r w:rsidRPr="00DD68B6">
        <w:t>Involved in development of the Application using Struts framework.</w:t>
      </w:r>
    </w:p>
    <w:p w:rsidR="00DD68B6" w:rsidRDefault="0058548A" w:rsidP="00DD68B6">
      <w:pPr>
        <w:numPr>
          <w:ilvl w:val="0"/>
          <w:numId w:val="13"/>
        </w:numPr>
        <w:tabs>
          <w:tab w:val="left" w:pos="6408"/>
        </w:tabs>
        <w:suppressAutoHyphens w:val="0"/>
        <w:jc w:val="both"/>
      </w:pPr>
      <w:r w:rsidRPr="009B00A4">
        <w:t>Developed UI using JSP, Ajax.</w:t>
      </w:r>
    </w:p>
    <w:p w:rsidR="005A332C" w:rsidRPr="00DD68B6" w:rsidRDefault="0058548A" w:rsidP="00DD68B6">
      <w:pPr>
        <w:numPr>
          <w:ilvl w:val="0"/>
          <w:numId w:val="13"/>
        </w:numPr>
        <w:tabs>
          <w:tab w:val="left" w:pos="6408"/>
        </w:tabs>
        <w:suppressAutoHyphens w:val="0"/>
        <w:jc w:val="both"/>
      </w:pPr>
      <w:r w:rsidRPr="00DD68B6">
        <w:t>Involved in database design.</w:t>
      </w:r>
    </w:p>
    <w:p w:rsidR="005A332C" w:rsidRPr="009B00A4" w:rsidRDefault="0058548A" w:rsidP="00034B6D">
      <w:pPr>
        <w:pStyle w:val="ListParagraph"/>
        <w:spacing w:after="0"/>
        <w:ind w:left="0"/>
        <w:rPr>
          <w:rFonts w:ascii="Times New Roman" w:hAnsi="Times New Roman"/>
          <w:sz w:val="24"/>
          <w:szCs w:val="24"/>
        </w:rPr>
      </w:pPr>
      <w:r w:rsidRPr="009B00A4">
        <w:rPr>
          <w:rFonts w:ascii="Times New Roman" w:hAnsi="Times New Roman"/>
          <w:b/>
          <w:bCs/>
          <w:sz w:val="24"/>
          <w:szCs w:val="24"/>
        </w:rPr>
        <w:t xml:space="preserve">Environment: </w:t>
      </w:r>
      <w:r w:rsidRPr="009B00A4">
        <w:rPr>
          <w:rFonts w:ascii="Times New Roman" w:hAnsi="Times New Roman"/>
          <w:sz w:val="24"/>
          <w:szCs w:val="24"/>
        </w:rPr>
        <w:t>JDK1.</w:t>
      </w:r>
      <w:r w:rsidR="00B64C77" w:rsidRPr="009B00A4">
        <w:rPr>
          <w:rFonts w:ascii="Times New Roman" w:hAnsi="Times New Roman"/>
          <w:sz w:val="24"/>
          <w:szCs w:val="24"/>
        </w:rPr>
        <w:t>6</w:t>
      </w:r>
      <w:r w:rsidRPr="009B00A4">
        <w:rPr>
          <w:rFonts w:ascii="Times New Roman" w:hAnsi="Times New Roman"/>
          <w:sz w:val="24"/>
          <w:szCs w:val="24"/>
        </w:rPr>
        <w:t xml:space="preserve">, </w:t>
      </w:r>
      <w:r w:rsidR="00693632" w:rsidRPr="009B00A4">
        <w:rPr>
          <w:rFonts w:ascii="Times New Roman" w:hAnsi="Times New Roman"/>
          <w:sz w:val="24"/>
          <w:szCs w:val="24"/>
        </w:rPr>
        <w:t>RAD 8.0</w:t>
      </w:r>
      <w:r w:rsidRPr="009B00A4">
        <w:rPr>
          <w:rFonts w:ascii="Times New Roman" w:hAnsi="Times New Roman"/>
          <w:sz w:val="24"/>
          <w:szCs w:val="24"/>
        </w:rPr>
        <w:t>, DB2 9.</w:t>
      </w:r>
      <w:r w:rsidR="00693632" w:rsidRPr="009B00A4">
        <w:rPr>
          <w:rFonts w:ascii="Times New Roman" w:hAnsi="Times New Roman"/>
          <w:sz w:val="24"/>
          <w:szCs w:val="24"/>
        </w:rPr>
        <w:t>7</w:t>
      </w:r>
      <w:r w:rsidRPr="009B00A4">
        <w:rPr>
          <w:rFonts w:ascii="Times New Roman" w:hAnsi="Times New Roman"/>
          <w:sz w:val="24"/>
          <w:szCs w:val="24"/>
        </w:rPr>
        <w:t>, Windows XP</w:t>
      </w:r>
    </w:p>
    <w:p w:rsidR="00011D7C" w:rsidRDefault="00011D7C" w:rsidP="00ED5DDE">
      <w:pPr>
        <w:pStyle w:val="BodyText"/>
        <w:spacing w:after="0"/>
        <w:rPr>
          <w:rFonts w:ascii="Times New Roman" w:hAnsi="Times New Roman"/>
          <w:b/>
        </w:rPr>
      </w:pPr>
    </w:p>
    <w:p w:rsidR="00034B6D" w:rsidRPr="009B00A4" w:rsidRDefault="00034B6D" w:rsidP="00ED5DDE">
      <w:pPr>
        <w:pStyle w:val="BodyText"/>
        <w:spacing w:after="0"/>
        <w:rPr>
          <w:rFonts w:ascii="Times New Roman" w:hAnsi="Times New Roman"/>
          <w:b/>
        </w:rPr>
      </w:pPr>
    </w:p>
    <w:p w:rsidR="00CD52F1" w:rsidRPr="009B00A4" w:rsidRDefault="0058548A" w:rsidP="00CD52F1">
      <w:pPr>
        <w:pStyle w:val="ListParagraph"/>
        <w:ind w:left="0"/>
        <w:rPr>
          <w:rStyle w:val="Strong"/>
          <w:rFonts w:ascii="Times New Roman" w:hAnsi="Times New Roman"/>
          <w:b w:val="0"/>
          <w:sz w:val="24"/>
          <w:szCs w:val="24"/>
        </w:rPr>
      </w:pPr>
      <w:r w:rsidRPr="009B00A4">
        <w:rPr>
          <w:rStyle w:val="Strong"/>
          <w:rFonts w:ascii="Times New Roman" w:hAnsi="Times New Roman"/>
          <w:sz w:val="24"/>
          <w:szCs w:val="24"/>
        </w:rPr>
        <w:t>Pr</w:t>
      </w:r>
      <w:r w:rsidR="00831FA2">
        <w:rPr>
          <w:rStyle w:val="Strong"/>
          <w:rFonts w:ascii="Times New Roman" w:hAnsi="Times New Roman"/>
          <w:sz w:val="24"/>
          <w:szCs w:val="24"/>
        </w:rPr>
        <w:t>oject:  ODM Project</w:t>
      </w:r>
      <w:r w:rsidR="00831FA2">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Pr="009B00A4">
        <w:rPr>
          <w:rStyle w:val="Strong"/>
          <w:rFonts w:ascii="Times New Roman" w:hAnsi="Times New Roman"/>
          <w:sz w:val="24"/>
          <w:szCs w:val="24"/>
        </w:rPr>
        <w:tab/>
      </w:r>
      <w:r w:rsidR="004A4791" w:rsidRPr="009B00A4">
        <w:rPr>
          <w:rStyle w:val="Strong"/>
          <w:rFonts w:ascii="Times New Roman" w:hAnsi="Times New Roman"/>
          <w:b w:val="0"/>
          <w:sz w:val="24"/>
          <w:szCs w:val="24"/>
        </w:rPr>
        <w:t>Aug</w:t>
      </w:r>
      <w:r w:rsidRPr="009B00A4">
        <w:rPr>
          <w:rStyle w:val="Strong"/>
          <w:rFonts w:ascii="Times New Roman" w:hAnsi="Times New Roman"/>
          <w:b w:val="0"/>
          <w:sz w:val="24"/>
          <w:szCs w:val="24"/>
        </w:rPr>
        <w:t>-10 to Jan-11</w:t>
      </w:r>
    </w:p>
    <w:p w:rsidR="00CD52F1" w:rsidRPr="009B00A4" w:rsidRDefault="0058548A" w:rsidP="00CD52F1">
      <w:pPr>
        <w:pStyle w:val="ListParagraph"/>
        <w:ind w:left="0"/>
        <w:rPr>
          <w:rStyle w:val="Strong"/>
          <w:rFonts w:ascii="Times New Roman" w:hAnsi="Times New Roman"/>
          <w:sz w:val="24"/>
          <w:szCs w:val="24"/>
        </w:rPr>
      </w:pPr>
      <w:r w:rsidRPr="009B00A4">
        <w:rPr>
          <w:rStyle w:val="Strong"/>
          <w:rFonts w:ascii="Times New Roman" w:hAnsi="Times New Roman"/>
          <w:sz w:val="24"/>
          <w:szCs w:val="24"/>
        </w:rPr>
        <w:t>Client: IBM</w:t>
      </w:r>
      <w:r w:rsidR="00774AA9" w:rsidRPr="009B00A4">
        <w:rPr>
          <w:rStyle w:val="Strong"/>
          <w:rFonts w:ascii="Times New Roman" w:hAnsi="Times New Roman"/>
          <w:sz w:val="24"/>
          <w:szCs w:val="24"/>
        </w:rPr>
        <w:t xml:space="preserve"> GPS</w:t>
      </w:r>
    </w:p>
    <w:p w:rsidR="00CD52F1" w:rsidRPr="009B00A4" w:rsidRDefault="0058548A" w:rsidP="00CD52F1">
      <w:pPr>
        <w:pStyle w:val="ListParagraph"/>
        <w:ind w:left="0"/>
        <w:rPr>
          <w:rFonts w:ascii="Times New Roman" w:hAnsi="Times New Roman"/>
          <w:color w:val="000000"/>
          <w:sz w:val="24"/>
          <w:szCs w:val="24"/>
        </w:rPr>
      </w:pPr>
      <w:r w:rsidRPr="009B00A4">
        <w:rPr>
          <w:rFonts w:ascii="Times New Roman" w:hAnsi="Times New Roman"/>
          <w:b/>
          <w:sz w:val="24"/>
          <w:szCs w:val="24"/>
        </w:rPr>
        <w:t>Description:</w:t>
      </w:r>
      <w:r w:rsidRPr="009B00A4">
        <w:rPr>
          <w:rFonts w:ascii="Times New Roman" w:hAnsi="Times New Roman"/>
          <w:sz w:val="24"/>
          <w:szCs w:val="24"/>
        </w:rPr>
        <w:t xml:space="preserve"> - ODM is a java based application utility which is used to extract the HR information’s from the people soft database and create a HR report (Excel Format and Encrypted format) and later to be uploaded into the Australian Server. </w:t>
      </w:r>
      <w:r w:rsidRPr="009B00A4">
        <w:rPr>
          <w:rFonts w:ascii="Times New Roman" w:hAnsi="Times New Roman"/>
          <w:color w:val="000000"/>
          <w:sz w:val="24"/>
          <w:szCs w:val="24"/>
        </w:rPr>
        <w:t>ODM are event</w:t>
      </w:r>
      <w:r w:rsidRPr="009B00A4">
        <w:rPr>
          <w:rFonts w:ascii="Times New Roman" w:hAnsi="Times New Roman"/>
          <w:color w:val="000000"/>
          <w:sz w:val="24"/>
          <w:szCs w:val="24"/>
        </w:rPr>
        <w:t xml:space="preserve"> based process which takes two parameters during the runtime </w:t>
      </w:r>
      <w:r w:rsidRPr="009B00A4">
        <w:rPr>
          <w:rFonts w:ascii="Times New Roman" w:hAnsi="Times New Roman"/>
          <w:bCs/>
          <w:color w:val="000000"/>
          <w:sz w:val="24"/>
          <w:szCs w:val="24"/>
        </w:rPr>
        <w:t>D–DELTA FEED</w:t>
      </w:r>
      <w:r w:rsidRPr="009B00A4">
        <w:rPr>
          <w:rFonts w:ascii="Times New Roman" w:hAnsi="Times New Roman"/>
          <w:color w:val="000000"/>
          <w:sz w:val="24"/>
          <w:szCs w:val="24"/>
        </w:rPr>
        <w:t xml:space="preserve"> and </w:t>
      </w:r>
      <w:r w:rsidRPr="009B00A4">
        <w:rPr>
          <w:rFonts w:ascii="Times New Roman" w:hAnsi="Times New Roman"/>
          <w:bCs/>
          <w:color w:val="000000"/>
          <w:sz w:val="24"/>
          <w:szCs w:val="24"/>
        </w:rPr>
        <w:t>F–FULL FEED</w:t>
      </w:r>
      <w:r w:rsidRPr="009B00A4">
        <w:rPr>
          <w:rFonts w:ascii="Times New Roman" w:hAnsi="Times New Roman"/>
          <w:color w:val="000000"/>
          <w:sz w:val="24"/>
          <w:szCs w:val="24"/>
        </w:rPr>
        <w:t>. The ODM utility is triggered by a windows scheduler on daily basis automatically. Upon the event getting triggered the ODM generates log files which include the repo</w:t>
      </w:r>
      <w:r w:rsidRPr="009B00A4">
        <w:rPr>
          <w:rFonts w:ascii="Times New Roman" w:hAnsi="Times New Roman"/>
          <w:color w:val="000000"/>
          <w:sz w:val="24"/>
          <w:szCs w:val="24"/>
        </w:rPr>
        <w:t xml:space="preserve">rt of the HR extract details from the people soft database. Upon the event getting triggered by the parameter </w:t>
      </w:r>
      <w:r w:rsidRPr="009B00A4">
        <w:rPr>
          <w:rFonts w:ascii="Times New Roman" w:hAnsi="Times New Roman"/>
          <w:bCs/>
          <w:color w:val="000000"/>
          <w:sz w:val="24"/>
          <w:szCs w:val="24"/>
        </w:rPr>
        <w:t>D-DELTAFEED</w:t>
      </w:r>
      <w:r w:rsidRPr="009B00A4">
        <w:rPr>
          <w:rFonts w:ascii="Times New Roman" w:hAnsi="Times New Roman"/>
          <w:color w:val="000000"/>
          <w:sz w:val="24"/>
          <w:szCs w:val="24"/>
        </w:rPr>
        <w:t xml:space="preserve"> will extract the HR details based on the daily intervals from the previous day to the current day consecutively. When report needs to </w:t>
      </w:r>
      <w:r w:rsidRPr="009B00A4">
        <w:rPr>
          <w:rFonts w:ascii="Times New Roman" w:hAnsi="Times New Roman"/>
          <w:color w:val="000000"/>
          <w:sz w:val="24"/>
          <w:szCs w:val="24"/>
        </w:rPr>
        <w:t xml:space="preserve">be generated for a whole period on account of even trace </w:t>
      </w:r>
      <w:r w:rsidRPr="009B00A4">
        <w:rPr>
          <w:rFonts w:ascii="Times New Roman" w:hAnsi="Times New Roman"/>
          <w:color w:val="000000"/>
          <w:sz w:val="24"/>
          <w:szCs w:val="24"/>
        </w:rPr>
        <w:lastRenderedPageBreak/>
        <w:t xml:space="preserve">or audit, the parameter </w:t>
      </w:r>
      <w:r w:rsidRPr="009B00A4">
        <w:rPr>
          <w:rFonts w:ascii="Times New Roman" w:hAnsi="Times New Roman"/>
          <w:bCs/>
          <w:color w:val="000000"/>
          <w:sz w:val="24"/>
          <w:szCs w:val="24"/>
        </w:rPr>
        <w:t>F-FULLFEED</w:t>
      </w:r>
      <w:r w:rsidRPr="009B00A4">
        <w:rPr>
          <w:rFonts w:ascii="Times New Roman" w:hAnsi="Times New Roman"/>
          <w:b/>
          <w:bCs/>
          <w:color w:val="000000"/>
          <w:sz w:val="24"/>
          <w:szCs w:val="24"/>
        </w:rPr>
        <w:t xml:space="preserve"> </w:t>
      </w:r>
      <w:r w:rsidRPr="009B00A4">
        <w:rPr>
          <w:rFonts w:ascii="Times New Roman" w:hAnsi="Times New Roman"/>
          <w:color w:val="000000"/>
          <w:sz w:val="24"/>
          <w:szCs w:val="24"/>
        </w:rPr>
        <w:t>can also be applied. ODM also gives provision for the triggered event on manual basis when the parameter is F.</w:t>
      </w:r>
    </w:p>
    <w:p w:rsidR="00034B6D" w:rsidRDefault="0058548A" w:rsidP="00034B6D">
      <w:pPr>
        <w:pStyle w:val="ListParagraph"/>
        <w:ind w:left="0"/>
        <w:rPr>
          <w:rFonts w:ascii="Times New Roman" w:hAnsi="Times New Roman"/>
          <w:sz w:val="24"/>
          <w:szCs w:val="24"/>
        </w:rPr>
      </w:pPr>
      <w:r w:rsidRPr="009B00A4">
        <w:rPr>
          <w:rFonts w:ascii="Times New Roman" w:hAnsi="Times New Roman"/>
          <w:sz w:val="24"/>
          <w:szCs w:val="24"/>
        </w:rPr>
        <w:t xml:space="preserve">ODM stand for Operational Data Mart. In this project </w:t>
      </w:r>
      <w:r w:rsidRPr="009B00A4">
        <w:rPr>
          <w:rFonts w:ascii="Times New Roman" w:hAnsi="Times New Roman"/>
          <w:sz w:val="24"/>
          <w:szCs w:val="24"/>
        </w:rPr>
        <w:t>we have to send the IBM employee details to Client.</w:t>
      </w:r>
    </w:p>
    <w:p w:rsidR="009375B4" w:rsidRPr="00034B6D" w:rsidRDefault="0058548A" w:rsidP="00034B6D">
      <w:pPr>
        <w:pStyle w:val="ListParagraph"/>
        <w:spacing w:after="0"/>
        <w:ind w:left="0"/>
        <w:rPr>
          <w:rFonts w:ascii="Times New Roman" w:hAnsi="Times New Roman"/>
          <w:sz w:val="24"/>
          <w:szCs w:val="24"/>
        </w:rPr>
      </w:pPr>
      <w:r w:rsidRPr="009B00A4">
        <w:rPr>
          <w:rFonts w:ascii="Times New Roman" w:hAnsi="Times New Roman"/>
          <w:b/>
          <w:bCs/>
          <w:sz w:val="24"/>
          <w:szCs w:val="24"/>
        </w:rPr>
        <w:t>Roles and Responsibilities:</w:t>
      </w:r>
    </w:p>
    <w:p w:rsidR="009375B4" w:rsidRPr="003B4B7F" w:rsidRDefault="0058548A" w:rsidP="009375B4">
      <w:pPr>
        <w:pStyle w:val="BodyText"/>
        <w:widowControl/>
        <w:numPr>
          <w:ilvl w:val="0"/>
          <w:numId w:val="13"/>
        </w:numPr>
        <w:autoSpaceDE/>
        <w:spacing w:after="0"/>
        <w:rPr>
          <w:rFonts w:ascii="Times New Roman" w:hAnsi="Times New Roman"/>
          <w:bCs/>
        </w:rPr>
      </w:pPr>
      <w:r w:rsidRPr="009B00A4">
        <w:rPr>
          <w:rFonts w:ascii="Times New Roman" w:hAnsi="Times New Roman"/>
        </w:rPr>
        <w:t xml:space="preserve">Involved in Data Retrieval as well as Manipulation using </w:t>
      </w:r>
      <w:r>
        <w:rPr>
          <w:rFonts w:ascii="Times New Roman" w:hAnsi="Times New Roman"/>
        </w:rPr>
        <w:t>JDBC</w:t>
      </w:r>
      <w:r w:rsidRPr="009B00A4">
        <w:rPr>
          <w:rFonts w:ascii="Times New Roman" w:hAnsi="Times New Roman"/>
        </w:rPr>
        <w:t>.</w:t>
      </w:r>
    </w:p>
    <w:p w:rsidR="003B4B7F" w:rsidRPr="009B00A4" w:rsidRDefault="0058548A" w:rsidP="003B4B7F">
      <w:pPr>
        <w:widowControl w:val="0"/>
        <w:numPr>
          <w:ilvl w:val="0"/>
          <w:numId w:val="13"/>
        </w:numPr>
        <w:tabs>
          <w:tab w:val="left" w:pos="3960"/>
          <w:tab w:val="left" w:pos="9000"/>
        </w:tabs>
        <w:suppressAutoHyphens w:val="0"/>
        <w:autoSpaceDE w:val="0"/>
        <w:jc w:val="both"/>
      </w:pPr>
      <w:r w:rsidRPr="009B00A4">
        <w:t>Involved in Writing Database Queries</w:t>
      </w:r>
      <w:r>
        <w:t>.</w:t>
      </w:r>
    </w:p>
    <w:p w:rsidR="00CD52F1" w:rsidRPr="009B00A4" w:rsidRDefault="0058548A" w:rsidP="00034B6D">
      <w:pPr>
        <w:jc w:val="both"/>
      </w:pPr>
      <w:r w:rsidRPr="009B00A4">
        <w:rPr>
          <w:b/>
          <w:bCs/>
        </w:rPr>
        <w:t xml:space="preserve">Environment: </w:t>
      </w:r>
      <w:r w:rsidRPr="009B00A4">
        <w:t xml:space="preserve">JDK1.5, POI API, </w:t>
      </w:r>
      <w:r w:rsidR="001006D0" w:rsidRPr="009B00A4">
        <w:t>RSA</w:t>
      </w:r>
      <w:r w:rsidR="005106BD" w:rsidRPr="009B00A4">
        <w:t xml:space="preserve"> 7.5</w:t>
      </w:r>
      <w:r w:rsidRPr="009B00A4">
        <w:t>, DB2</w:t>
      </w:r>
      <w:r w:rsidR="005106BD" w:rsidRPr="009B00A4">
        <w:t xml:space="preserve"> 9.1,</w:t>
      </w:r>
      <w:r w:rsidRPr="009B00A4">
        <w:t xml:space="preserve"> Windows XP</w:t>
      </w:r>
    </w:p>
    <w:p w:rsidR="00CD52F1" w:rsidRPr="009B00A4" w:rsidRDefault="00CD52F1" w:rsidP="00ED5DDE">
      <w:pPr>
        <w:pStyle w:val="BodyText"/>
        <w:spacing w:after="0"/>
        <w:rPr>
          <w:rFonts w:ascii="Times New Roman" w:hAnsi="Times New Roman"/>
          <w:b/>
        </w:rPr>
      </w:pPr>
    </w:p>
    <w:p w:rsidR="00F71BFC" w:rsidRPr="009B00A4" w:rsidRDefault="00F71BFC" w:rsidP="00ED5DDE">
      <w:pPr>
        <w:pStyle w:val="BodyText"/>
        <w:spacing w:after="0"/>
        <w:rPr>
          <w:rFonts w:ascii="Times New Roman" w:hAnsi="Times New Roman"/>
          <w:b/>
        </w:rPr>
      </w:pPr>
    </w:p>
    <w:p w:rsidR="00CA00A2" w:rsidRPr="009B00A4" w:rsidRDefault="0058548A" w:rsidP="003556FE">
      <w:pPr>
        <w:pStyle w:val="BodyText"/>
        <w:spacing w:after="0"/>
        <w:rPr>
          <w:b/>
        </w:rPr>
      </w:pPr>
      <w:r w:rsidRPr="009B00A4">
        <w:rPr>
          <w:rFonts w:ascii="Times New Roman" w:hAnsi="Times New Roman"/>
          <w:b/>
        </w:rPr>
        <w:t xml:space="preserve">Project: </w:t>
      </w:r>
      <w:r w:rsidRPr="009B00A4">
        <w:rPr>
          <w:rFonts w:ascii="Times New Roman" w:hAnsi="Times New Roman"/>
          <w:b/>
          <w:color w:val="000000"/>
        </w:rPr>
        <w:t>Dream</w:t>
      </w:r>
      <w:r w:rsidRPr="009B00A4">
        <w:rPr>
          <w:rFonts w:ascii="Times New Roman" w:hAnsi="Times New Roman"/>
          <w:b/>
          <w:color w:val="000000"/>
        </w:rPr>
        <w:t xml:space="preserve"> Jobs</w:t>
      </w:r>
      <w:r w:rsidR="00B82969" w:rsidRPr="009B00A4">
        <w:rPr>
          <w:rFonts w:ascii="Times New Roman" w:hAnsi="Times New Roman"/>
          <w:b/>
          <w:color w:val="000000"/>
        </w:rPr>
        <w:t xml:space="preserve">   </w:t>
      </w:r>
      <w:r w:rsidR="001F648F">
        <w:rPr>
          <w:rFonts w:ascii="Times New Roman" w:hAnsi="Times New Roman"/>
          <w:b/>
          <w:color w:val="000000"/>
        </w:rPr>
        <w:t xml:space="preserve">                          </w:t>
      </w:r>
      <w:r w:rsidR="00B82969" w:rsidRPr="009B00A4">
        <w:rPr>
          <w:rFonts w:ascii="Times New Roman" w:hAnsi="Times New Roman"/>
          <w:b/>
          <w:color w:val="000000"/>
        </w:rPr>
        <w:t xml:space="preserve">       </w:t>
      </w:r>
      <w:r w:rsidRPr="009B00A4">
        <w:rPr>
          <w:rFonts w:ascii="Times New Roman" w:hAnsi="Times New Roman"/>
          <w:color w:val="000000"/>
        </w:rPr>
        <w:tab/>
      </w:r>
      <w:r w:rsidRPr="009B00A4">
        <w:rPr>
          <w:rFonts w:ascii="Times New Roman" w:hAnsi="Times New Roman"/>
          <w:color w:val="000000"/>
        </w:rPr>
        <w:tab/>
      </w:r>
      <w:r w:rsidRPr="009B00A4">
        <w:rPr>
          <w:rFonts w:ascii="Times New Roman" w:hAnsi="Times New Roman"/>
          <w:color w:val="000000"/>
        </w:rPr>
        <w:tab/>
      </w:r>
      <w:r w:rsidRPr="009B00A4">
        <w:rPr>
          <w:rFonts w:ascii="Times New Roman" w:hAnsi="Times New Roman"/>
          <w:color w:val="000000"/>
        </w:rPr>
        <w:tab/>
      </w:r>
      <w:r w:rsidR="00F54F9F" w:rsidRPr="009B00A4">
        <w:rPr>
          <w:rFonts w:ascii="Times New Roman" w:hAnsi="Times New Roman"/>
          <w:color w:val="000000"/>
        </w:rPr>
        <w:t xml:space="preserve">               </w:t>
      </w:r>
      <w:r w:rsidRPr="009B00A4">
        <w:rPr>
          <w:rFonts w:ascii="Times New Roman" w:hAnsi="Times New Roman"/>
          <w:color w:val="000000"/>
        </w:rPr>
        <w:tab/>
      </w:r>
      <w:r w:rsidR="00ED5DDE" w:rsidRPr="009B00A4">
        <w:rPr>
          <w:b/>
          <w:bCs/>
        </w:rPr>
        <w:t xml:space="preserve">    </w:t>
      </w:r>
      <w:r w:rsidR="004A4791" w:rsidRPr="009B00A4">
        <w:rPr>
          <w:rFonts w:ascii="Times New Roman" w:hAnsi="Times New Roman"/>
          <w:bCs/>
          <w:color w:val="000000"/>
        </w:rPr>
        <w:t>Oct</w:t>
      </w:r>
      <w:r w:rsidR="00ED5DDE" w:rsidRPr="009B00A4">
        <w:rPr>
          <w:rFonts w:ascii="Times New Roman" w:hAnsi="Times New Roman"/>
          <w:bCs/>
          <w:color w:val="000000"/>
        </w:rPr>
        <w:t>-09 to Jun-10</w:t>
      </w:r>
    </w:p>
    <w:p w:rsidR="004505FB" w:rsidRPr="0029142E" w:rsidRDefault="0058548A">
      <w:pPr>
        <w:rPr>
          <w:b/>
        </w:rPr>
      </w:pPr>
      <w:r w:rsidRPr="009B00A4">
        <w:rPr>
          <w:b/>
        </w:rPr>
        <w:t>Client:</w:t>
      </w:r>
      <w:r w:rsidR="00AA227D" w:rsidRPr="009B00A4">
        <w:rPr>
          <w:b/>
        </w:rPr>
        <w:t xml:space="preserve"> Om Technologies</w:t>
      </w:r>
    </w:p>
    <w:p w:rsidR="00D5788B" w:rsidRPr="009B00A4" w:rsidRDefault="0058548A">
      <w:pPr>
        <w:rPr>
          <w:b/>
          <w:bCs/>
        </w:rPr>
      </w:pPr>
      <w:r w:rsidRPr="009B00A4">
        <w:rPr>
          <w:b/>
          <w:bCs/>
        </w:rPr>
        <w:t xml:space="preserve">Description: </w:t>
      </w:r>
    </w:p>
    <w:p w:rsidR="00542FC1" w:rsidRPr="009B00A4" w:rsidRDefault="0058548A" w:rsidP="00034B6D">
      <w:pPr>
        <w:ind w:firstLine="720"/>
        <w:rPr>
          <w:b/>
          <w:bCs/>
        </w:rPr>
      </w:pPr>
      <w:r w:rsidRPr="009B00A4">
        <w:rPr>
          <w:color w:val="000000"/>
        </w:rPr>
        <w:t xml:space="preserve">  </w:t>
      </w:r>
      <w:r w:rsidR="003611E3" w:rsidRPr="009B00A4">
        <w:rPr>
          <w:color w:val="000000"/>
        </w:rPr>
        <w:t xml:space="preserve">    </w:t>
      </w:r>
      <w:r w:rsidRPr="009B00A4">
        <w:rPr>
          <w:color w:val="000000"/>
        </w:rPr>
        <w:t xml:space="preserve">   Dream Jobs is a job portal and the main objective of this application is to ease the process of searching for jobs by job seeke</w:t>
      </w:r>
      <w:r w:rsidRPr="009B00A4">
        <w:rPr>
          <w:color w:val="000000"/>
        </w:rPr>
        <w:t>rs and employers to post their jobs and to search for job seekers. This portal helps to hire the highest quality candidates in the shortest possible time frame. Dream Jobs makes it easy for visitors to find and apply for their suitable positions by using c</w:t>
      </w:r>
      <w:r w:rsidRPr="009B00A4">
        <w:rPr>
          <w:color w:val="000000"/>
        </w:rPr>
        <w:t xml:space="preserve">ustomized job search operation. This also provides job messenger to inform the job seekers about the new positions by automatically sending emails to the job seekers. This also makes it easy to the recruiting firms to search for the right candidates using </w:t>
      </w:r>
      <w:r w:rsidRPr="009B00A4">
        <w:rPr>
          <w:color w:val="000000"/>
        </w:rPr>
        <w:t>the search options provided for the recruiters and to send emails for the job seekers to inform about their new positions.</w:t>
      </w:r>
    </w:p>
    <w:p w:rsidR="00A54432" w:rsidRPr="009B00A4" w:rsidRDefault="0058548A" w:rsidP="003556FE">
      <w:pPr>
        <w:pStyle w:val="PlainText"/>
        <w:spacing w:line="240" w:lineRule="atLeast"/>
        <w:rPr>
          <w:b/>
          <w:bCs/>
          <w:sz w:val="24"/>
          <w:szCs w:val="24"/>
        </w:rPr>
      </w:pPr>
      <w:r w:rsidRPr="009B00A4">
        <w:rPr>
          <w:rFonts w:ascii="Times New Roman" w:hAnsi="Times New Roman" w:cs="Times New Roman"/>
          <w:b/>
          <w:bCs/>
          <w:sz w:val="24"/>
          <w:szCs w:val="24"/>
        </w:rPr>
        <w:t>Roles and Responsibilities:</w:t>
      </w:r>
    </w:p>
    <w:p w:rsidR="007107DB" w:rsidRPr="009B00A4" w:rsidRDefault="0058548A" w:rsidP="00E10CE2">
      <w:pPr>
        <w:numPr>
          <w:ilvl w:val="0"/>
          <w:numId w:val="13"/>
        </w:numPr>
        <w:tabs>
          <w:tab w:val="left" w:pos="6408"/>
        </w:tabs>
        <w:suppressAutoHyphens w:val="0"/>
        <w:jc w:val="both"/>
      </w:pPr>
      <w:r w:rsidRPr="009B00A4">
        <w:t>Involved in development of the Application using Struts framework.</w:t>
      </w:r>
    </w:p>
    <w:p w:rsidR="00E9780E" w:rsidRPr="009B00A4" w:rsidRDefault="0058548A" w:rsidP="00E10CE2">
      <w:pPr>
        <w:pStyle w:val="BodyText"/>
        <w:widowControl/>
        <w:numPr>
          <w:ilvl w:val="0"/>
          <w:numId w:val="13"/>
        </w:numPr>
        <w:autoSpaceDE/>
        <w:spacing w:after="0"/>
        <w:rPr>
          <w:rFonts w:ascii="Times New Roman" w:hAnsi="Times New Roman"/>
          <w:bCs/>
        </w:rPr>
      </w:pPr>
      <w:r w:rsidRPr="009B00A4">
        <w:rPr>
          <w:rFonts w:ascii="Times New Roman" w:hAnsi="Times New Roman"/>
        </w:rPr>
        <w:t>Developed view using JSP, Ajax.</w:t>
      </w:r>
    </w:p>
    <w:p w:rsidR="007937ED" w:rsidRPr="009B00A4" w:rsidRDefault="0058548A" w:rsidP="00E10CE2">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well as Manipulation using JDBC.</w:t>
      </w:r>
    </w:p>
    <w:p w:rsidR="000C5744" w:rsidRPr="009B00A4" w:rsidRDefault="0058548A" w:rsidP="00E10CE2">
      <w:pPr>
        <w:widowControl w:val="0"/>
        <w:numPr>
          <w:ilvl w:val="0"/>
          <w:numId w:val="13"/>
        </w:numPr>
        <w:tabs>
          <w:tab w:val="left" w:pos="3960"/>
          <w:tab w:val="left" w:pos="9000"/>
        </w:tabs>
        <w:suppressAutoHyphens w:val="0"/>
        <w:autoSpaceDE w:val="0"/>
        <w:jc w:val="both"/>
      </w:pPr>
      <w:r w:rsidRPr="009B00A4">
        <w:t>Involved in Writing Database Queries</w:t>
      </w:r>
    </w:p>
    <w:p w:rsidR="000C5744" w:rsidRPr="009B00A4" w:rsidRDefault="0058548A" w:rsidP="00E10CE2">
      <w:pPr>
        <w:widowControl w:val="0"/>
        <w:numPr>
          <w:ilvl w:val="0"/>
          <w:numId w:val="13"/>
        </w:numPr>
        <w:tabs>
          <w:tab w:val="left" w:pos="3960"/>
          <w:tab w:val="left" w:pos="9000"/>
        </w:tabs>
        <w:suppressAutoHyphens w:val="0"/>
        <w:autoSpaceDE w:val="0"/>
        <w:jc w:val="both"/>
      </w:pPr>
      <w:r w:rsidRPr="009B00A4">
        <w:t>Performed Client si</w:t>
      </w:r>
      <w:r w:rsidR="002D34E0" w:rsidRPr="009B00A4">
        <w:t xml:space="preserve">de validations Using Validation </w:t>
      </w:r>
      <w:r w:rsidR="005061C7" w:rsidRPr="009B00A4">
        <w:t>Framework</w:t>
      </w:r>
    </w:p>
    <w:p w:rsidR="00FA1A7C" w:rsidRPr="009B00A4" w:rsidRDefault="0058548A" w:rsidP="00034B6D">
      <w:pPr>
        <w:jc w:val="both"/>
      </w:pPr>
      <w:r w:rsidRPr="009B00A4">
        <w:rPr>
          <w:b/>
          <w:bCs/>
        </w:rPr>
        <w:t xml:space="preserve">Environment: </w:t>
      </w:r>
      <w:r w:rsidRPr="009B00A4">
        <w:t>JDK1.5, Struts 1.2, Net Beans</w:t>
      </w:r>
      <w:r w:rsidR="0050291E" w:rsidRPr="009B00A4">
        <w:t>, Tomcat, Oracle 10g, Ajax</w:t>
      </w:r>
      <w:r w:rsidRPr="009B00A4">
        <w:t>, Windows XP</w:t>
      </w:r>
    </w:p>
    <w:p w:rsidR="00FA1A7C" w:rsidRDefault="00FA1A7C" w:rsidP="00FA1A7C">
      <w:pPr>
        <w:ind w:left="1260" w:hanging="1260"/>
        <w:jc w:val="both"/>
        <w:rPr>
          <w:bCs/>
        </w:rPr>
      </w:pPr>
    </w:p>
    <w:p w:rsidR="00F70E7F" w:rsidRPr="009B00A4" w:rsidRDefault="00F70E7F" w:rsidP="00FA1A7C">
      <w:pPr>
        <w:ind w:left="1260" w:hanging="1260"/>
        <w:jc w:val="both"/>
        <w:rPr>
          <w:bCs/>
        </w:rPr>
      </w:pPr>
    </w:p>
    <w:p w:rsidR="00ED5DDE" w:rsidRPr="009B00A4" w:rsidRDefault="0058548A" w:rsidP="00FA1A7C">
      <w:pPr>
        <w:ind w:left="1260" w:hanging="1260"/>
        <w:jc w:val="both"/>
      </w:pPr>
      <w:r w:rsidRPr="009B00A4">
        <w:rPr>
          <w:b/>
          <w:bCs/>
        </w:rPr>
        <w:t>Project:</w:t>
      </w:r>
      <w:r w:rsidR="00542FC1" w:rsidRPr="009B00A4">
        <w:rPr>
          <w:b/>
        </w:rPr>
        <w:t xml:space="preserve"> </w:t>
      </w:r>
      <w:r w:rsidR="003611E3" w:rsidRPr="009B00A4">
        <w:rPr>
          <w:b/>
          <w:bCs/>
        </w:rPr>
        <w:t>We Care</w:t>
      </w:r>
      <w:r w:rsidR="00542FC1" w:rsidRPr="009B00A4">
        <w:rPr>
          <w:bCs/>
        </w:rPr>
        <w:tab/>
      </w:r>
      <w:r w:rsidR="00542FC1" w:rsidRPr="009B00A4">
        <w:rPr>
          <w:b/>
          <w:bCs/>
        </w:rPr>
        <w:tab/>
      </w:r>
      <w:r w:rsidR="00542FC1" w:rsidRPr="009B00A4">
        <w:rPr>
          <w:b/>
          <w:bCs/>
        </w:rPr>
        <w:tab/>
      </w:r>
      <w:r w:rsidR="00542FC1" w:rsidRPr="009B00A4">
        <w:rPr>
          <w:b/>
          <w:bCs/>
        </w:rPr>
        <w:tab/>
      </w:r>
      <w:r w:rsidR="00542FC1" w:rsidRPr="009B00A4">
        <w:rPr>
          <w:b/>
          <w:bCs/>
        </w:rPr>
        <w:tab/>
      </w:r>
      <w:r w:rsidR="00542FC1" w:rsidRPr="009B00A4">
        <w:rPr>
          <w:b/>
          <w:bCs/>
        </w:rPr>
        <w:tab/>
      </w:r>
      <w:r w:rsidR="00542FC1" w:rsidRPr="009B00A4">
        <w:rPr>
          <w:b/>
          <w:bCs/>
        </w:rPr>
        <w:tab/>
      </w:r>
      <w:r w:rsidR="00542FC1" w:rsidRPr="009B00A4">
        <w:rPr>
          <w:b/>
          <w:bCs/>
        </w:rPr>
        <w:tab/>
      </w:r>
      <w:r w:rsidR="00F54F9F" w:rsidRPr="009B00A4">
        <w:rPr>
          <w:b/>
          <w:bCs/>
        </w:rPr>
        <w:t xml:space="preserve">                </w:t>
      </w:r>
      <w:r w:rsidRPr="009B00A4">
        <w:rPr>
          <w:color w:val="000000"/>
        </w:rPr>
        <w:t xml:space="preserve">   </w:t>
      </w:r>
      <w:r w:rsidR="004A4791" w:rsidRPr="009B00A4">
        <w:rPr>
          <w:bCs/>
        </w:rPr>
        <w:t>Mar</w:t>
      </w:r>
      <w:r w:rsidR="004A4791" w:rsidRPr="009B00A4">
        <w:t>-09 to Sep</w:t>
      </w:r>
      <w:r w:rsidRPr="009B00A4">
        <w:t>-09</w:t>
      </w:r>
    </w:p>
    <w:p w:rsidR="00542FC1" w:rsidRPr="009B00A4" w:rsidRDefault="0058548A">
      <w:pPr>
        <w:jc w:val="both"/>
      </w:pPr>
      <w:r w:rsidRPr="009B00A4">
        <w:rPr>
          <w:b/>
        </w:rPr>
        <w:t>Client:</w:t>
      </w:r>
      <w:r w:rsidR="00BF28DE">
        <w:t xml:space="preserve"> Glory Corp</w:t>
      </w:r>
    </w:p>
    <w:p w:rsidR="00A327B5" w:rsidRPr="009B00A4" w:rsidRDefault="0058548A" w:rsidP="00FE7361">
      <w:r w:rsidRPr="009B00A4">
        <w:rPr>
          <w:b/>
          <w:bCs/>
        </w:rPr>
        <w:t>Description</w:t>
      </w:r>
      <w:r w:rsidRPr="009B00A4">
        <w:t xml:space="preserve">: </w:t>
      </w:r>
    </w:p>
    <w:p w:rsidR="00542FC1" w:rsidRPr="009B00A4" w:rsidRDefault="0058548A" w:rsidP="006D646E">
      <w:pPr>
        <w:ind w:firstLine="720"/>
      </w:pPr>
      <w:r w:rsidRPr="009B00A4">
        <w:t xml:space="preserve">       </w:t>
      </w:r>
      <w:r w:rsidRPr="009B00A4">
        <w:t xml:space="preserve"> We Care is intended to automate different activities performed by a typical Health Care agency. Agency maintains special care staff to provide services to registered consumers at their home by performing required tasks such as giving bath, giving medicine</w:t>
      </w:r>
      <w:r w:rsidRPr="009B00A4">
        <w:t xml:space="preserve">s, and some health checkup activities. Service can also be provided in the home of the care giver, as with respite. </w:t>
      </w:r>
      <w:r w:rsidRPr="009B00A4">
        <w:br/>
        <w:t>The system captures and tracks the information to allow a seamless way of providing services.</w:t>
      </w:r>
    </w:p>
    <w:p w:rsidR="00091D6C" w:rsidRPr="009B00A4" w:rsidRDefault="0058548A" w:rsidP="003438BD">
      <w:pPr>
        <w:pStyle w:val="PlainText"/>
        <w:spacing w:line="240" w:lineRule="atLeast"/>
        <w:rPr>
          <w:rFonts w:ascii="Times New Roman" w:hAnsi="Times New Roman" w:cs="Times New Roman"/>
          <w:b/>
          <w:bCs/>
          <w:sz w:val="24"/>
          <w:szCs w:val="24"/>
        </w:rPr>
      </w:pPr>
      <w:r w:rsidRPr="009B00A4">
        <w:rPr>
          <w:rFonts w:ascii="Times New Roman" w:hAnsi="Times New Roman" w:cs="Times New Roman"/>
          <w:b/>
          <w:bCs/>
          <w:sz w:val="24"/>
          <w:szCs w:val="24"/>
        </w:rPr>
        <w:t>Roles and Responsibilities:</w:t>
      </w:r>
    </w:p>
    <w:p w:rsidR="00104C2A" w:rsidRPr="009B00A4" w:rsidRDefault="0058548A" w:rsidP="00104C2A">
      <w:pPr>
        <w:numPr>
          <w:ilvl w:val="0"/>
          <w:numId w:val="13"/>
        </w:numPr>
        <w:tabs>
          <w:tab w:val="left" w:pos="6408"/>
        </w:tabs>
        <w:suppressAutoHyphens w:val="0"/>
        <w:jc w:val="both"/>
      </w:pPr>
      <w:r w:rsidRPr="009B00A4">
        <w:t>Involved in devel</w:t>
      </w:r>
      <w:r w:rsidRPr="009B00A4">
        <w:t>opment of the Application using Struts framework.</w:t>
      </w:r>
    </w:p>
    <w:p w:rsidR="00104C2A" w:rsidRPr="009B00A4" w:rsidRDefault="0058548A" w:rsidP="00104C2A">
      <w:pPr>
        <w:pStyle w:val="BodyText"/>
        <w:widowControl/>
        <w:numPr>
          <w:ilvl w:val="0"/>
          <w:numId w:val="13"/>
        </w:numPr>
        <w:autoSpaceDE/>
        <w:spacing w:after="0"/>
        <w:rPr>
          <w:rFonts w:ascii="Times New Roman" w:hAnsi="Times New Roman"/>
          <w:bCs/>
        </w:rPr>
      </w:pPr>
      <w:r w:rsidRPr="009B00A4">
        <w:rPr>
          <w:rFonts w:ascii="Times New Roman" w:hAnsi="Times New Roman"/>
        </w:rPr>
        <w:t>Developed view using JSP, HTML.</w:t>
      </w:r>
    </w:p>
    <w:p w:rsidR="00104C2A" w:rsidRPr="009B00A4" w:rsidRDefault="0058548A" w:rsidP="00104C2A">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well as Manipulation using JDBC.</w:t>
      </w:r>
    </w:p>
    <w:p w:rsidR="00104C2A" w:rsidRPr="009B00A4" w:rsidRDefault="0058548A" w:rsidP="00104C2A">
      <w:pPr>
        <w:widowControl w:val="0"/>
        <w:numPr>
          <w:ilvl w:val="0"/>
          <w:numId w:val="13"/>
        </w:numPr>
        <w:tabs>
          <w:tab w:val="left" w:pos="3960"/>
          <w:tab w:val="left" w:pos="9000"/>
        </w:tabs>
        <w:suppressAutoHyphens w:val="0"/>
        <w:autoSpaceDE w:val="0"/>
        <w:jc w:val="both"/>
      </w:pPr>
      <w:r w:rsidRPr="009B00A4">
        <w:t>Involved in Writing Database Queries</w:t>
      </w:r>
    </w:p>
    <w:p w:rsidR="00542FC1" w:rsidRPr="009B00A4" w:rsidRDefault="0058548A" w:rsidP="00034B6D">
      <w:pPr>
        <w:jc w:val="both"/>
      </w:pPr>
      <w:r w:rsidRPr="009B00A4">
        <w:rPr>
          <w:b/>
          <w:bCs/>
        </w:rPr>
        <w:t xml:space="preserve">Environment:  </w:t>
      </w:r>
      <w:r w:rsidR="007D4668" w:rsidRPr="009B00A4">
        <w:t>JDK1.4,</w:t>
      </w:r>
      <w:r w:rsidR="00BF7604" w:rsidRPr="009B00A4">
        <w:t xml:space="preserve"> </w:t>
      </w:r>
      <w:r w:rsidR="001021D5" w:rsidRPr="009B00A4">
        <w:t xml:space="preserve">Struts 1.2, </w:t>
      </w:r>
      <w:r w:rsidR="00231B02" w:rsidRPr="009B00A4">
        <w:t>Net Beans</w:t>
      </w:r>
      <w:r w:rsidR="005F4CB4" w:rsidRPr="009B00A4">
        <w:t>, Tomcat</w:t>
      </w:r>
      <w:r w:rsidR="00EC0128" w:rsidRPr="009B00A4">
        <w:t xml:space="preserve"> 6.0</w:t>
      </w:r>
      <w:r w:rsidR="008550A8" w:rsidRPr="009B00A4">
        <w:t>, Oracle 9i</w:t>
      </w:r>
      <w:r w:rsidRPr="009B00A4">
        <w:t>, Window</w:t>
      </w:r>
      <w:r w:rsidRPr="009B00A4">
        <w:t>s XP</w:t>
      </w:r>
    </w:p>
    <w:p w:rsidR="00BD6E27" w:rsidRPr="009B00A4" w:rsidRDefault="00BD6E27" w:rsidP="00BD6E27"/>
    <w:p w:rsidR="00DD1ABB" w:rsidRDefault="00DD1ABB" w:rsidP="00BD6E27"/>
    <w:p w:rsidR="006F3B4C" w:rsidRDefault="0058548A" w:rsidP="003556FE">
      <w:pPr>
        <w:jc w:val="both"/>
      </w:pPr>
      <w:r w:rsidRPr="009B00A4">
        <w:rPr>
          <w:b/>
        </w:rPr>
        <w:t>Project: HRMS</w:t>
      </w:r>
      <w:r w:rsidRPr="009B00A4">
        <w:rPr>
          <w:b/>
          <w:bCs/>
        </w:rPr>
        <w:tab/>
      </w:r>
      <w:r w:rsidR="00831FA2">
        <w:rPr>
          <w:b/>
          <w:bCs/>
        </w:rPr>
        <w:tab/>
      </w:r>
      <w:r w:rsidR="00831FA2">
        <w:rPr>
          <w:b/>
          <w:bCs/>
        </w:rPr>
        <w:tab/>
      </w:r>
      <w:r w:rsidRPr="009B00A4">
        <w:rPr>
          <w:b/>
          <w:bCs/>
        </w:rPr>
        <w:tab/>
      </w:r>
      <w:r w:rsidRPr="009B00A4">
        <w:rPr>
          <w:b/>
          <w:bCs/>
        </w:rPr>
        <w:tab/>
      </w:r>
      <w:r w:rsidRPr="009B00A4">
        <w:rPr>
          <w:b/>
          <w:bCs/>
        </w:rPr>
        <w:tab/>
      </w:r>
      <w:r w:rsidR="00F54F9F" w:rsidRPr="009B00A4">
        <w:rPr>
          <w:b/>
          <w:bCs/>
        </w:rPr>
        <w:t xml:space="preserve">             </w:t>
      </w:r>
      <w:r w:rsidR="00F54F9F" w:rsidRPr="009B00A4">
        <w:rPr>
          <w:b/>
          <w:bCs/>
        </w:rPr>
        <w:tab/>
      </w:r>
      <w:r w:rsidRPr="009B00A4">
        <w:rPr>
          <w:b/>
          <w:bCs/>
        </w:rPr>
        <w:tab/>
      </w:r>
      <w:r w:rsidRPr="009B00A4">
        <w:rPr>
          <w:b/>
          <w:bCs/>
        </w:rPr>
        <w:tab/>
      </w:r>
      <w:r w:rsidR="004A4791" w:rsidRPr="009B00A4">
        <w:rPr>
          <w:bCs/>
        </w:rPr>
        <w:t>Jul</w:t>
      </w:r>
      <w:r w:rsidR="00ED5DDE" w:rsidRPr="009B00A4">
        <w:t>-0</w:t>
      </w:r>
      <w:r w:rsidR="004A4791" w:rsidRPr="009B00A4">
        <w:t>8 to Jan-09</w:t>
      </w:r>
    </w:p>
    <w:p w:rsidR="006F3B4C" w:rsidRPr="009B00A4" w:rsidRDefault="0058548A" w:rsidP="006F3B4C">
      <w:pPr>
        <w:jc w:val="both"/>
        <w:rPr>
          <w:b/>
          <w:bCs/>
        </w:rPr>
      </w:pPr>
      <w:r w:rsidRPr="009B00A4">
        <w:rPr>
          <w:b/>
          <w:bCs/>
        </w:rPr>
        <w:t>Description:</w:t>
      </w:r>
    </w:p>
    <w:p w:rsidR="006F3B4C" w:rsidRPr="009B00A4" w:rsidRDefault="0058548A" w:rsidP="005B74B6">
      <w:pPr>
        <w:ind w:firstLine="720"/>
        <w:jc w:val="both"/>
      </w:pPr>
      <w:r w:rsidRPr="009B00A4">
        <w:rPr>
          <w:b/>
          <w:bCs/>
        </w:rPr>
        <w:t xml:space="preserve">       </w:t>
      </w:r>
      <w:r w:rsidRPr="009B00A4">
        <w:t xml:space="preserve"> The overall objective of HRMS is to create Human Resource Database and put in place hardware and software systems to update and maintain the database. This database facilitates uniform decision making process on employee records in a predictable time. The</w:t>
      </w:r>
      <w:r w:rsidRPr="009B00A4">
        <w:t xml:space="preserve"> System provides a consistent and unified picture of the </w:t>
      </w:r>
      <w:r w:rsidRPr="009B00A4">
        <w:lastRenderedPageBreak/>
        <w:t xml:space="preserve">employee data facilitating an error free and correct generation of pay bills and salary </w:t>
      </w:r>
      <w:r w:rsidR="00146CD3" w:rsidRPr="009B00A4">
        <w:t>slips. The</w:t>
      </w:r>
      <w:r w:rsidRPr="009B00A4">
        <w:t xml:space="preserve"> System facilitates electronic transfer of pay bill data to the relevant Treasury. Transfers and prom</w:t>
      </w:r>
      <w:r w:rsidRPr="009B00A4">
        <w:t>otions are computerized</w:t>
      </w:r>
    </w:p>
    <w:p w:rsidR="00011D7C" w:rsidRPr="009B00A4" w:rsidRDefault="0058548A" w:rsidP="006F3B4C">
      <w:pPr>
        <w:pStyle w:val="PlainText"/>
        <w:spacing w:line="240" w:lineRule="atLeast"/>
        <w:rPr>
          <w:rFonts w:ascii="Times New Roman" w:hAnsi="Times New Roman" w:cs="Times New Roman"/>
          <w:b/>
          <w:bCs/>
          <w:sz w:val="24"/>
          <w:szCs w:val="24"/>
        </w:rPr>
      </w:pPr>
      <w:r w:rsidRPr="009B00A4">
        <w:rPr>
          <w:rFonts w:ascii="Times New Roman" w:hAnsi="Times New Roman" w:cs="Times New Roman"/>
          <w:b/>
          <w:bCs/>
          <w:sz w:val="24"/>
          <w:szCs w:val="24"/>
        </w:rPr>
        <w:t>Roles and Responsibilities:</w:t>
      </w:r>
    </w:p>
    <w:p w:rsidR="006F3B4C" w:rsidRPr="009B00A4" w:rsidRDefault="0058548A" w:rsidP="006F3B4C">
      <w:pPr>
        <w:pStyle w:val="BodyText"/>
        <w:widowControl/>
        <w:numPr>
          <w:ilvl w:val="0"/>
          <w:numId w:val="13"/>
        </w:numPr>
        <w:autoSpaceDE/>
        <w:spacing w:after="0"/>
        <w:rPr>
          <w:rFonts w:ascii="Times New Roman" w:hAnsi="Times New Roman"/>
          <w:bCs/>
        </w:rPr>
      </w:pPr>
      <w:r w:rsidRPr="009B00A4">
        <w:rPr>
          <w:rFonts w:ascii="Times New Roman" w:hAnsi="Times New Roman"/>
        </w:rPr>
        <w:t>Developed view using JSP, HTML.</w:t>
      </w:r>
    </w:p>
    <w:p w:rsidR="006F3B4C" w:rsidRPr="009B00A4" w:rsidRDefault="0058548A" w:rsidP="006F3B4C">
      <w:pPr>
        <w:pStyle w:val="BodyText"/>
        <w:widowControl/>
        <w:numPr>
          <w:ilvl w:val="0"/>
          <w:numId w:val="13"/>
        </w:numPr>
        <w:autoSpaceDE/>
        <w:spacing w:after="0"/>
        <w:rPr>
          <w:rFonts w:ascii="Times New Roman" w:hAnsi="Times New Roman"/>
          <w:bCs/>
        </w:rPr>
      </w:pPr>
      <w:r w:rsidRPr="009B00A4">
        <w:rPr>
          <w:rFonts w:ascii="Times New Roman" w:hAnsi="Times New Roman"/>
        </w:rPr>
        <w:t>Involved in Data Retrieval as well as Manipulation using JDBC.</w:t>
      </w:r>
    </w:p>
    <w:p w:rsidR="006F3B4C" w:rsidRPr="009B00A4" w:rsidRDefault="0058548A" w:rsidP="006F3B4C">
      <w:pPr>
        <w:widowControl w:val="0"/>
        <w:numPr>
          <w:ilvl w:val="0"/>
          <w:numId w:val="13"/>
        </w:numPr>
        <w:tabs>
          <w:tab w:val="left" w:pos="3960"/>
          <w:tab w:val="left" w:pos="9000"/>
        </w:tabs>
        <w:suppressAutoHyphens w:val="0"/>
        <w:autoSpaceDE w:val="0"/>
        <w:jc w:val="both"/>
      </w:pPr>
      <w:r w:rsidRPr="009B00A4">
        <w:t>Involved in Writing Database Queries</w:t>
      </w:r>
    </w:p>
    <w:p w:rsidR="006F3B4C" w:rsidRPr="009B00A4" w:rsidRDefault="0058548A" w:rsidP="00034B6D">
      <w:pPr>
        <w:jc w:val="both"/>
      </w:pPr>
      <w:r w:rsidRPr="009B00A4">
        <w:rPr>
          <w:b/>
          <w:bCs/>
        </w:rPr>
        <w:t xml:space="preserve">Environment: </w:t>
      </w:r>
      <w:r w:rsidRPr="009B00A4">
        <w:t xml:space="preserve"> JDK1.</w:t>
      </w:r>
      <w:r w:rsidR="00F043E9" w:rsidRPr="009B00A4">
        <w:t>4</w:t>
      </w:r>
      <w:r w:rsidRPr="009B00A4">
        <w:t>, S</w:t>
      </w:r>
      <w:r w:rsidR="004B02E3" w:rsidRPr="009B00A4">
        <w:t>ervlets, Jsp</w:t>
      </w:r>
      <w:r w:rsidRPr="009B00A4">
        <w:t xml:space="preserve">, </w:t>
      </w:r>
      <w:r w:rsidRPr="009B00A4">
        <w:rPr>
          <w:rStyle w:val="HTMLTypewriter2"/>
          <w:rFonts w:ascii="Times New Roman" w:hAnsi="Times New Roman" w:cs="Times New Roman"/>
          <w:bCs/>
          <w:sz w:val="24"/>
          <w:szCs w:val="24"/>
        </w:rPr>
        <w:t>JDBC,</w:t>
      </w:r>
      <w:r w:rsidRPr="009B00A4">
        <w:t xml:space="preserve"> Oracle 9i</w:t>
      </w:r>
      <w:r w:rsidR="00736274" w:rsidRPr="009B00A4">
        <w:t>, Tomcat</w:t>
      </w:r>
      <w:r w:rsidR="00B07D0A" w:rsidRPr="009B00A4">
        <w:t xml:space="preserve"> 5.0</w:t>
      </w:r>
      <w:r w:rsidRPr="009B00A4">
        <w:rPr>
          <w:rStyle w:val="HTMLTypewriter2"/>
          <w:rFonts w:ascii="Times New Roman" w:hAnsi="Times New Roman" w:cs="Times New Roman"/>
          <w:bCs/>
          <w:sz w:val="24"/>
          <w:szCs w:val="24"/>
        </w:rPr>
        <w:t xml:space="preserve"> and </w:t>
      </w:r>
      <w:r w:rsidR="00FA7FE0" w:rsidRPr="009B00A4">
        <w:t>Eclipse</w:t>
      </w:r>
      <w:r w:rsidRPr="009B00A4">
        <w:t>.</w:t>
      </w:r>
    </w:p>
    <w:p w:rsidR="006F3B4C" w:rsidRPr="009B00A4" w:rsidRDefault="006F3B4C" w:rsidP="006F3B4C">
      <w:pPr>
        <w:jc w:val="both"/>
      </w:pPr>
    </w:p>
    <w:p w:rsidR="00C2580A" w:rsidRPr="009B00A4" w:rsidRDefault="00C2580A" w:rsidP="00C2580A">
      <w:pPr>
        <w:rPr>
          <w:b/>
          <w:u w:val="single"/>
        </w:rPr>
      </w:pPr>
    </w:p>
    <w:p w:rsidR="00C2580A" w:rsidRPr="009B00A4" w:rsidRDefault="0058548A" w:rsidP="00C2580A">
      <w:pPr>
        <w:rPr>
          <w:b/>
          <w:u w:val="single"/>
        </w:rPr>
      </w:pPr>
      <w:r w:rsidRPr="009B00A4">
        <w:rPr>
          <w:b/>
          <w:u w:val="single"/>
        </w:rPr>
        <w:t>Personal Profile:</w:t>
      </w:r>
    </w:p>
    <w:p w:rsidR="00C2580A" w:rsidRPr="009B00A4" w:rsidRDefault="00C2580A" w:rsidP="00C2580A">
      <w:pPr>
        <w:spacing w:line="360" w:lineRule="auto"/>
        <w:rPr>
          <w:b/>
        </w:rPr>
      </w:pPr>
    </w:p>
    <w:p w:rsidR="00C2580A" w:rsidRPr="009B00A4" w:rsidRDefault="0058548A" w:rsidP="00C2580A">
      <w:pPr>
        <w:spacing w:line="360" w:lineRule="auto"/>
      </w:pPr>
      <w:r w:rsidRPr="009B00A4">
        <w:rPr>
          <w:b/>
        </w:rPr>
        <w:t xml:space="preserve">Name </w:t>
      </w:r>
      <w:r w:rsidRPr="009B00A4">
        <w:tab/>
      </w:r>
      <w:r w:rsidRPr="009B00A4">
        <w:tab/>
        <w:t xml:space="preserve">    </w:t>
      </w:r>
      <w:r w:rsidRPr="009B00A4">
        <w:rPr>
          <w:b/>
        </w:rPr>
        <w:t>:</w:t>
      </w:r>
      <w:r w:rsidRPr="009B00A4">
        <w:tab/>
        <w:t>K .Sandeep</w:t>
      </w:r>
    </w:p>
    <w:p w:rsidR="00C2580A" w:rsidRPr="009B00A4" w:rsidRDefault="0058548A" w:rsidP="00C2580A">
      <w:pPr>
        <w:spacing w:line="360" w:lineRule="auto"/>
      </w:pPr>
      <w:r w:rsidRPr="009B00A4">
        <w:rPr>
          <w:b/>
        </w:rPr>
        <w:t>Date of Birth</w:t>
      </w:r>
      <w:r w:rsidRPr="009B00A4">
        <w:t xml:space="preserve">      </w:t>
      </w:r>
      <w:r w:rsidRPr="009B00A4">
        <w:rPr>
          <w:b/>
        </w:rPr>
        <w:t>:</w:t>
      </w:r>
      <w:r w:rsidRPr="009B00A4">
        <w:tab/>
        <w:t>4</w:t>
      </w:r>
      <w:r w:rsidRPr="009B00A4">
        <w:rPr>
          <w:vertAlign w:val="superscript"/>
        </w:rPr>
        <w:t>th</w:t>
      </w:r>
      <w:r w:rsidRPr="009B00A4">
        <w:t xml:space="preserve"> Aug, 1984</w:t>
      </w:r>
    </w:p>
    <w:p w:rsidR="00BD6E27" w:rsidRPr="00BD6E27" w:rsidRDefault="0058548A" w:rsidP="001D23F5">
      <w:pPr>
        <w:spacing w:line="360" w:lineRule="auto"/>
        <w:ind w:right="-900"/>
      </w:pPr>
      <w:r w:rsidRPr="009B00A4">
        <w:rPr>
          <w:b/>
          <w:bCs/>
        </w:rPr>
        <w:t>Marital Status    :</w:t>
      </w:r>
      <w:r w:rsidRPr="009B00A4">
        <w:rPr>
          <w:b/>
          <w:bCs/>
        </w:rPr>
        <w:tab/>
      </w:r>
      <w:r w:rsidRPr="009B00A4">
        <w:t>Married</w:t>
      </w:r>
    </w:p>
    <w:p w:rsidR="00542FC1" w:rsidRPr="00A21740" w:rsidRDefault="00542FC1">
      <w:pPr>
        <w:rPr>
          <w:sz w:val="22"/>
          <w:szCs w:val="22"/>
        </w:rPr>
      </w:pPr>
    </w:p>
    <w:p w:rsidR="00542FC1" w:rsidRPr="00A21740" w:rsidRDefault="0058548A">
      <w:pPr>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542FC1" w:rsidRPr="00A21740">
      <w:footnotePr>
        <w:pos w:val="beneathText"/>
      </w:footnotePr>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Open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Times New Roman"/>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3E8"/>
    <w:multiLevelType w:val="singleLevel"/>
    <w:tmpl w:val="000004FB"/>
    <w:lvl w:ilvl="0">
      <w:start w:val="1"/>
      <w:numFmt w:val="bullet"/>
      <w:lvlText w:val="·"/>
      <w:lvlJc w:val="left"/>
      <w:pPr>
        <w:ind w:left="360" w:hanging="360"/>
      </w:pPr>
      <w:rPr>
        <w:rFonts w:ascii="Symbol" w:hAnsi="Symbol" w:cs="Times New Roman"/>
      </w:rPr>
    </w:lvl>
  </w:abstractNum>
  <w:abstractNum w:abstractNumId="7">
    <w:nsid w:val="027A29C5"/>
    <w:multiLevelType w:val="hybridMultilevel"/>
    <w:tmpl w:val="0088BB4C"/>
    <w:lvl w:ilvl="0" w:tplc="BFF8456A">
      <w:start w:val="1"/>
      <w:numFmt w:val="bullet"/>
      <w:lvlText w:val=""/>
      <w:lvlJc w:val="left"/>
      <w:pPr>
        <w:tabs>
          <w:tab w:val="num" w:pos="720"/>
        </w:tabs>
        <w:ind w:left="720" w:hanging="360"/>
      </w:pPr>
      <w:rPr>
        <w:rFonts w:ascii="Wingdings" w:hAnsi="Wingdings" w:hint="default"/>
      </w:rPr>
    </w:lvl>
    <w:lvl w:ilvl="1" w:tplc="895639FA" w:tentative="1">
      <w:start w:val="1"/>
      <w:numFmt w:val="bullet"/>
      <w:lvlText w:val="o"/>
      <w:lvlJc w:val="left"/>
      <w:pPr>
        <w:tabs>
          <w:tab w:val="num" w:pos="1440"/>
        </w:tabs>
        <w:ind w:left="1440" w:hanging="360"/>
      </w:pPr>
      <w:rPr>
        <w:rFonts w:ascii="Courier New" w:hAnsi="Courier New" w:cs="Courier New" w:hint="default"/>
      </w:rPr>
    </w:lvl>
    <w:lvl w:ilvl="2" w:tplc="9628E1B6" w:tentative="1">
      <w:start w:val="1"/>
      <w:numFmt w:val="bullet"/>
      <w:lvlText w:val=""/>
      <w:lvlJc w:val="left"/>
      <w:pPr>
        <w:tabs>
          <w:tab w:val="num" w:pos="2160"/>
        </w:tabs>
        <w:ind w:left="2160" w:hanging="360"/>
      </w:pPr>
      <w:rPr>
        <w:rFonts w:ascii="Wingdings" w:hAnsi="Wingdings" w:hint="default"/>
      </w:rPr>
    </w:lvl>
    <w:lvl w:ilvl="3" w:tplc="89B2FA96" w:tentative="1">
      <w:start w:val="1"/>
      <w:numFmt w:val="bullet"/>
      <w:lvlText w:val=""/>
      <w:lvlJc w:val="left"/>
      <w:pPr>
        <w:tabs>
          <w:tab w:val="num" w:pos="2880"/>
        </w:tabs>
        <w:ind w:left="2880" w:hanging="360"/>
      </w:pPr>
      <w:rPr>
        <w:rFonts w:ascii="Symbol" w:hAnsi="Symbol" w:hint="default"/>
      </w:rPr>
    </w:lvl>
    <w:lvl w:ilvl="4" w:tplc="F75E7738" w:tentative="1">
      <w:start w:val="1"/>
      <w:numFmt w:val="bullet"/>
      <w:lvlText w:val="o"/>
      <w:lvlJc w:val="left"/>
      <w:pPr>
        <w:tabs>
          <w:tab w:val="num" w:pos="3600"/>
        </w:tabs>
        <w:ind w:left="3600" w:hanging="360"/>
      </w:pPr>
      <w:rPr>
        <w:rFonts w:ascii="Courier New" w:hAnsi="Courier New" w:cs="Courier New" w:hint="default"/>
      </w:rPr>
    </w:lvl>
    <w:lvl w:ilvl="5" w:tplc="237806DA" w:tentative="1">
      <w:start w:val="1"/>
      <w:numFmt w:val="bullet"/>
      <w:lvlText w:val=""/>
      <w:lvlJc w:val="left"/>
      <w:pPr>
        <w:tabs>
          <w:tab w:val="num" w:pos="4320"/>
        </w:tabs>
        <w:ind w:left="4320" w:hanging="360"/>
      </w:pPr>
      <w:rPr>
        <w:rFonts w:ascii="Wingdings" w:hAnsi="Wingdings" w:hint="default"/>
      </w:rPr>
    </w:lvl>
    <w:lvl w:ilvl="6" w:tplc="2F740532" w:tentative="1">
      <w:start w:val="1"/>
      <w:numFmt w:val="bullet"/>
      <w:lvlText w:val=""/>
      <w:lvlJc w:val="left"/>
      <w:pPr>
        <w:tabs>
          <w:tab w:val="num" w:pos="5040"/>
        </w:tabs>
        <w:ind w:left="5040" w:hanging="360"/>
      </w:pPr>
      <w:rPr>
        <w:rFonts w:ascii="Symbol" w:hAnsi="Symbol" w:hint="default"/>
      </w:rPr>
    </w:lvl>
    <w:lvl w:ilvl="7" w:tplc="90348174" w:tentative="1">
      <w:start w:val="1"/>
      <w:numFmt w:val="bullet"/>
      <w:lvlText w:val="o"/>
      <w:lvlJc w:val="left"/>
      <w:pPr>
        <w:tabs>
          <w:tab w:val="num" w:pos="5760"/>
        </w:tabs>
        <w:ind w:left="5760" w:hanging="360"/>
      </w:pPr>
      <w:rPr>
        <w:rFonts w:ascii="Courier New" w:hAnsi="Courier New" w:cs="Courier New" w:hint="default"/>
      </w:rPr>
    </w:lvl>
    <w:lvl w:ilvl="8" w:tplc="A5820D30" w:tentative="1">
      <w:start w:val="1"/>
      <w:numFmt w:val="bullet"/>
      <w:lvlText w:val=""/>
      <w:lvlJc w:val="left"/>
      <w:pPr>
        <w:tabs>
          <w:tab w:val="num" w:pos="6480"/>
        </w:tabs>
        <w:ind w:left="6480" w:hanging="360"/>
      </w:pPr>
      <w:rPr>
        <w:rFonts w:ascii="Wingdings" w:hAnsi="Wingdings" w:hint="default"/>
      </w:rPr>
    </w:lvl>
  </w:abstractNum>
  <w:abstractNum w:abstractNumId="8">
    <w:nsid w:val="11D00A2D"/>
    <w:multiLevelType w:val="hybridMultilevel"/>
    <w:tmpl w:val="2DE28246"/>
    <w:lvl w:ilvl="0" w:tplc="738651E6">
      <w:start w:val="1"/>
      <w:numFmt w:val="bullet"/>
      <w:lvlText w:val=""/>
      <w:lvlJc w:val="left"/>
      <w:pPr>
        <w:tabs>
          <w:tab w:val="num" w:pos="720"/>
        </w:tabs>
        <w:ind w:left="720" w:hanging="360"/>
      </w:pPr>
      <w:rPr>
        <w:rFonts w:ascii="Wingdings" w:hAnsi="Wingdings" w:hint="default"/>
      </w:rPr>
    </w:lvl>
    <w:lvl w:ilvl="1" w:tplc="62DC2B9E">
      <w:start w:val="1"/>
      <w:numFmt w:val="bullet"/>
      <w:lvlText w:val="o"/>
      <w:lvlJc w:val="left"/>
      <w:pPr>
        <w:tabs>
          <w:tab w:val="num" w:pos="1440"/>
        </w:tabs>
        <w:ind w:left="1440" w:hanging="360"/>
      </w:pPr>
      <w:rPr>
        <w:rFonts w:ascii="Courier New" w:hAnsi="Courier New" w:cs="Courier New" w:hint="default"/>
      </w:rPr>
    </w:lvl>
    <w:lvl w:ilvl="2" w:tplc="D6C84B02" w:tentative="1">
      <w:start w:val="1"/>
      <w:numFmt w:val="bullet"/>
      <w:lvlText w:val=""/>
      <w:lvlJc w:val="left"/>
      <w:pPr>
        <w:tabs>
          <w:tab w:val="num" w:pos="2160"/>
        </w:tabs>
        <w:ind w:left="2160" w:hanging="360"/>
      </w:pPr>
      <w:rPr>
        <w:rFonts w:ascii="Wingdings" w:hAnsi="Wingdings" w:hint="default"/>
      </w:rPr>
    </w:lvl>
    <w:lvl w:ilvl="3" w:tplc="EE54B232" w:tentative="1">
      <w:start w:val="1"/>
      <w:numFmt w:val="bullet"/>
      <w:lvlText w:val=""/>
      <w:lvlJc w:val="left"/>
      <w:pPr>
        <w:tabs>
          <w:tab w:val="num" w:pos="2880"/>
        </w:tabs>
        <w:ind w:left="2880" w:hanging="360"/>
      </w:pPr>
      <w:rPr>
        <w:rFonts w:ascii="Symbol" w:hAnsi="Symbol" w:hint="default"/>
      </w:rPr>
    </w:lvl>
    <w:lvl w:ilvl="4" w:tplc="D7BCF762" w:tentative="1">
      <w:start w:val="1"/>
      <w:numFmt w:val="bullet"/>
      <w:lvlText w:val="o"/>
      <w:lvlJc w:val="left"/>
      <w:pPr>
        <w:tabs>
          <w:tab w:val="num" w:pos="3600"/>
        </w:tabs>
        <w:ind w:left="3600" w:hanging="360"/>
      </w:pPr>
      <w:rPr>
        <w:rFonts w:ascii="Courier New" w:hAnsi="Courier New" w:cs="Courier New" w:hint="default"/>
      </w:rPr>
    </w:lvl>
    <w:lvl w:ilvl="5" w:tplc="1AF44F90" w:tentative="1">
      <w:start w:val="1"/>
      <w:numFmt w:val="bullet"/>
      <w:lvlText w:val=""/>
      <w:lvlJc w:val="left"/>
      <w:pPr>
        <w:tabs>
          <w:tab w:val="num" w:pos="4320"/>
        </w:tabs>
        <w:ind w:left="4320" w:hanging="360"/>
      </w:pPr>
      <w:rPr>
        <w:rFonts w:ascii="Wingdings" w:hAnsi="Wingdings" w:hint="default"/>
      </w:rPr>
    </w:lvl>
    <w:lvl w:ilvl="6" w:tplc="B5088850" w:tentative="1">
      <w:start w:val="1"/>
      <w:numFmt w:val="bullet"/>
      <w:lvlText w:val=""/>
      <w:lvlJc w:val="left"/>
      <w:pPr>
        <w:tabs>
          <w:tab w:val="num" w:pos="5040"/>
        </w:tabs>
        <w:ind w:left="5040" w:hanging="360"/>
      </w:pPr>
      <w:rPr>
        <w:rFonts w:ascii="Symbol" w:hAnsi="Symbol" w:hint="default"/>
      </w:rPr>
    </w:lvl>
    <w:lvl w:ilvl="7" w:tplc="FB7EA36C" w:tentative="1">
      <w:start w:val="1"/>
      <w:numFmt w:val="bullet"/>
      <w:lvlText w:val="o"/>
      <w:lvlJc w:val="left"/>
      <w:pPr>
        <w:tabs>
          <w:tab w:val="num" w:pos="5760"/>
        </w:tabs>
        <w:ind w:left="5760" w:hanging="360"/>
      </w:pPr>
      <w:rPr>
        <w:rFonts w:ascii="Courier New" w:hAnsi="Courier New" w:cs="Courier New" w:hint="default"/>
      </w:rPr>
    </w:lvl>
    <w:lvl w:ilvl="8" w:tplc="E020AA6C" w:tentative="1">
      <w:start w:val="1"/>
      <w:numFmt w:val="bullet"/>
      <w:lvlText w:val=""/>
      <w:lvlJc w:val="left"/>
      <w:pPr>
        <w:tabs>
          <w:tab w:val="num" w:pos="6480"/>
        </w:tabs>
        <w:ind w:left="6480" w:hanging="360"/>
      </w:pPr>
      <w:rPr>
        <w:rFonts w:ascii="Wingdings" w:hAnsi="Wingdings" w:hint="default"/>
      </w:rPr>
    </w:lvl>
  </w:abstractNum>
  <w:abstractNum w:abstractNumId="9">
    <w:nsid w:val="2308114E"/>
    <w:multiLevelType w:val="hybridMultilevel"/>
    <w:tmpl w:val="3708BD14"/>
    <w:lvl w:ilvl="0" w:tplc="BDDE8418">
      <w:start w:val="1"/>
      <w:numFmt w:val="bullet"/>
      <w:lvlText w:val=""/>
      <w:lvlJc w:val="left"/>
      <w:pPr>
        <w:tabs>
          <w:tab w:val="num" w:pos="720"/>
        </w:tabs>
        <w:ind w:left="720" w:hanging="360"/>
      </w:pPr>
      <w:rPr>
        <w:rFonts w:ascii="Symbol" w:hAnsi="Symbol" w:hint="default"/>
      </w:rPr>
    </w:lvl>
    <w:lvl w:ilvl="1" w:tplc="29E0D83A" w:tentative="1">
      <w:start w:val="1"/>
      <w:numFmt w:val="bullet"/>
      <w:lvlText w:val="o"/>
      <w:lvlJc w:val="left"/>
      <w:pPr>
        <w:tabs>
          <w:tab w:val="num" w:pos="1440"/>
        </w:tabs>
        <w:ind w:left="1440" w:hanging="360"/>
      </w:pPr>
      <w:rPr>
        <w:rFonts w:ascii="Courier New" w:hAnsi="Courier New" w:cs="Courier New" w:hint="default"/>
      </w:rPr>
    </w:lvl>
    <w:lvl w:ilvl="2" w:tplc="A42A876E" w:tentative="1">
      <w:start w:val="1"/>
      <w:numFmt w:val="bullet"/>
      <w:lvlText w:val=""/>
      <w:lvlJc w:val="left"/>
      <w:pPr>
        <w:tabs>
          <w:tab w:val="num" w:pos="2160"/>
        </w:tabs>
        <w:ind w:left="2160" w:hanging="360"/>
      </w:pPr>
      <w:rPr>
        <w:rFonts w:ascii="Wingdings" w:hAnsi="Wingdings" w:hint="default"/>
      </w:rPr>
    </w:lvl>
    <w:lvl w:ilvl="3" w:tplc="290E54DC" w:tentative="1">
      <w:start w:val="1"/>
      <w:numFmt w:val="bullet"/>
      <w:lvlText w:val=""/>
      <w:lvlJc w:val="left"/>
      <w:pPr>
        <w:tabs>
          <w:tab w:val="num" w:pos="2880"/>
        </w:tabs>
        <w:ind w:left="2880" w:hanging="360"/>
      </w:pPr>
      <w:rPr>
        <w:rFonts w:ascii="Symbol" w:hAnsi="Symbol" w:hint="default"/>
      </w:rPr>
    </w:lvl>
    <w:lvl w:ilvl="4" w:tplc="DDB64CD2" w:tentative="1">
      <w:start w:val="1"/>
      <w:numFmt w:val="bullet"/>
      <w:lvlText w:val="o"/>
      <w:lvlJc w:val="left"/>
      <w:pPr>
        <w:tabs>
          <w:tab w:val="num" w:pos="3600"/>
        </w:tabs>
        <w:ind w:left="3600" w:hanging="360"/>
      </w:pPr>
      <w:rPr>
        <w:rFonts w:ascii="Courier New" w:hAnsi="Courier New" w:cs="Courier New" w:hint="default"/>
      </w:rPr>
    </w:lvl>
    <w:lvl w:ilvl="5" w:tplc="7DE8CB36" w:tentative="1">
      <w:start w:val="1"/>
      <w:numFmt w:val="bullet"/>
      <w:lvlText w:val=""/>
      <w:lvlJc w:val="left"/>
      <w:pPr>
        <w:tabs>
          <w:tab w:val="num" w:pos="4320"/>
        </w:tabs>
        <w:ind w:left="4320" w:hanging="360"/>
      </w:pPr>
      <w:rPr>
        <w:rFonts w:ascii="Wingdings" w:hAnsi="Wingdings" w:hint="default"/>
      </w:rPr>
    </w:lvl>
    <w:lvl w:ilvl="6" w:tplc="84B44E86" w:tentative="1">
      <w:start w:val="1"/>
      <w:numFmt w:val="bullet"/>
      <w:lvlText w:val=""/>
      <w:lvlJc w:val="left"/>
      <w:pPr>
        <w:tabs>
          <w:tab w:val="num" w:pos="5040"/>
        </w:tabs>
        <w:ind w:left="5040" w:hanging="360"/>
      </w:pPr>
      <w:rPr>
        <w:rFonts w:ascii="Symbol" w:hAnsi="Symbol" w:hint="default"/>
      </w:rPr>
    </w:lvl>
    <w:lvl w:ilvl="7" w:tplc="F1FE6380" w:tentative="1">
      <w:start w:val="1"/>
      <w:numFmt w:val="bullet"/>
      <w:lvlText w:val="o"/>
      <w:lvlJc w:val="left"/>
      <w:pPr>
        <w:tabs>
          <w:tab w:val="num" w:pos="5760"/>
        </w:tabs>
        <w:ind w:left="5760" w:hanging="360"/>
      </w:pPr>
      <w:rPr>
        <w:rFonts w:ascii="Courier New" w:hAnsi="Courier New" w:cs="Courier New" w:hint="default"/>
      </w:rPr>
    </w:lvl>
    <w:lvl w:ilvl="8" w:tplc="8D6A9AF6" w:tentative="1">
      <w:start w:val="1"/>
      <w:numFmt w:val="bullet"/>
      <w:lvlText w:val=""/>
      <w:lvlJc w:val="left"/>
      <w:pPr>
        <w:tabs>
          <w:tab w:val="num" w:pos="6480"/>
        </w:tabs>
        <w:ind w:left="6480" w:hanging="360"/>
      </w:pPr>
      <w:rPr>
        <w:rFonts w:ascii="Wingdings" w:hAnsi="Wingdings" w:hint="default"/>
      </w:rPr>
    </w:lvl>
  </w:abstractNum>
  <w:abstractNum w:abstractNumId="10">
    <w:nsid w:val="26C46A5F"/>
    <w:multiLevelType w:val="hybridMultilevel"/>
    <w:tmpl w:val="04F0C238"/>
    <w:lvl w:ilvl="0" w:tplc="20D055EE">
      <w:start w:val="1"/>
      <w:numFmt w:val="bullet"/>
      <w:lvlText w:val=""/>
      <w:lvlJc w:val="left"/>
      <w:pPr>
        <w:tabs>
          <w:tab w:val="num" w:pos="1800"/>
        </w:tabs>
        <w:ind w:left="1800" w:hanging="360"/>
      </w:pPr>
      <w:rPr>
        <w:rFonts w:ascii="Wingdings" w:hAnsi="Wingdings" w:hint="default"/>
      </w:rPr>
    </w:lvl>
    <w:lvl w:ilvl="1" w:tplc="160C3A22" w:tentative="1">
      <w:start w:val="1"/>
      <w:numFmt w:val="bullet"/>
      <w:lvlText w:val="o"/>
      <w:lvlJc w:val="left"/>
      <w:pPr>
        <w:tabs>
          <w:tab w:val="num" w:pos="2520"/>
        </w:tabs>
        <w:ind w:left="2520" w:hanging="360"/>
      </w:pPr>
      <w:rPr>
        <w:rFonts w:ascii="Courier New" w:hAnsi="Courier New" w:cs="Courier New" w:hint="default"/>
      </w:rPr>
    </w:lvl>
    <w:lvl w:ilvl="2" w:tplc="B8D455B6" w:tentative="1">
      <w:start w:val="1"/>
      <w:numFmt w:val="bullet"/>
      <w:lvlText w:val=""/>
      <w:lvlJc w:val="left"/>
      <w:pPr>
        <w:tabs>
          <w:tab w:val="num" w:pos="3240"/>
        </w:tabs>
        <w:ind w:left="3240" w:hanging="360"/>
      </w:pPr>
      <w:rPr>
        <w:rFonts w:ascii="Wingdings" w:hAnsi="Wingdings" w:hint="default"/>
      </w:rPr>
    </w:lvl>
    <w:lvl w:ilvl="3" w:tplc="9426E68C" w:tentative="1">
      <w:start w:val="1"/>
      <w:numFmt w:val="bullet"/>
      <w:lvlText w:val=""/>
      <w:lvlJc w:val="left"/>
      <w:pPr>
        <w:tabs>
          <w:tab w:val="num" w:pos="3960"/>
        </w:tabs>
        <w:ind w:left="3960" w:hanging="360"/>
      </w:pPr>
      <w:rPr>
        <w:rFonts w:ascii="Symbol" w:hAnsi="Symbol" w:hint="default"/>
      </w:rPr>
    </w:lvl>
    <w:lvl w:ilvl="4" w:tplc="11181452" w:tentative="1">
      <w:start w:val="1"/>
      <w:numFmt w:val="bullet"/>
      <w:lvlText w:val="o"/>
      <w:lvlJc w:val="left"/>
      <w:pPr>
        <w:tabs>
          <w:tab w:val="num" w:pos="4680"/>
        </w:tabs>
        <w:ind w:left="4680" w:hanging="360"/>
      </w:pPr>
      <w:rPr>
        <w:rFonts w:ascii="Courier New" w:hAnsi="Courier New" w:cs="Courier New" w:hint="default"/>
      </w:rPr>
    </w:lvl>
    <w:lvl w:ilvl="5" w:tplc="F788B0DA" w:tentative="1">
      <w:start w:val="1"/>
      <w:numFmt w:val="bullet"/>
      <w:lvlText w:val=""/>
      <w:lvlJc w:val="left"/>
      <w:pPr>
        <w:tabs>
          <w:tab w:val="num" w:pos="5400"/>
        </w:tabs>
        <w:ind w:left="5400" w:hanging="360"/>
      </w:pPr>
      <w:rPr>
        <w:rFonts w:ascii="Wingdings" w:hAnsi="Wingdings" w:hint="default"/>
      </w:rPr>
    </w:lvl>
    <w:lvl w:ilvl="6" w:tplc="0DA25398" w:tentative="1">
      <w:start w:val="1"/>
      <w:numFmt w:val="bullet"/>
      <w:lvlText w:val=""/>
      <w:lvlJc w:val="left"/>
      <w:pPr>
        <w:tabs>
          <w:tab w:val="num" w:pos="6120"/>
        </w:tabs>
        <w:ind w:left="6120" w:hanging="360"/>
      </w:pPr>
      <w:rPr>
        <w:rFonts w:ascii="Symbol" w:hAnsi="Symbol" w:hint="default"/>
      </w:rPr>
    </w:lvl>
    <w:lvl w:ilvl="7" w:tplc="6450DD3C" w:tentative="1">
      <w:start w:val="1"/>
      <w:numFmt w:val="bullet"/>
      <w:lvlText w:val="o"/>
      <w:lvlJc w:val="left"/>
      <w:pPr>
        <w:tabs>
          <w:tab w:val="num" w:pos="6840"/>
        </w:tabs>
        <w:ind w:left="6840" w:hanging="360"/>
      </w:pPr>
      <w:rPr>
        <w:rFonts w:ascii="Courier New" w:hAnsi="Courier New" w:cs="Courier New" w:hint="default"/>
      </w:rPr>
    </w:lvl>
    <w:lvl w:ilvl="8" w:tplc="F3B89812" w:tentative="1">
      <w:start w:val="1"/>
      <w:numFmt w:val="bullet"/>
      <w:lvlText w:val=""/>
      <w:lvlJc w:val="left"/>
      <w:pPr>
        <w:tabs>
          <w:tab w:val="num" w:pos="7560"/>
        </w:tabs>
        <w:ind w:left="7560" w:hanging="360"/>
      </w:pPr>
      <w:rPr>
        <w:rFonts w:ascii="Wingdings" w:hAnsi="Wingdings" w:hint="default"/>
      </w:rPr>
    </w:lvl>
  </w:abstractNum>
  <w:abstractNum w:abstractNumId="11">
    <w:nsid w:val="342C4CFF"/>
    <w:multiLevelType w:val="multilevel"/>
    <w:tmpl w:val="1CEA8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C6672FE"/>
    <w:multiLevelType w:val="multilevel"/>
    <w:tmpl w:val="04F0C238"/>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nsid w:val="5D350BF5"/>
    <w:multiLevelType w:val="hybridMultilevel"/>
    <w:tmpl w:val="F1E46DDC"/>
    <w:lvl w:ilvl="0" w:tplc="7584E698">
      <w:start w:val="1"/>
      <w:numFmt w:val="bullet"/>
      <w:lvlText w:val=""/>
      <w:lvlJc w:val="left"/>
      <w:pPr>
        <w:ind w:left="1080" w:hanging="360"/>
      </w:pPr>
      <w:rPr>
        <w:rFonts w:ascii="Wingdings" w:hAnsi="Wingdings" w:hint="default"/>
      </w:rPr>
    </w:lvl>
    <w:lvl w:ilvl="1" w:tplc="D54437B0">
      <w:start w:val="1"/>
      <w:numFmt w:val="bullet"/>
      <w:lvlText w:val="o"/>
      <w:lvlJc w:val="left"/>
      <w:pPr>
        <w:ind w:left="1800" w:hanging="360"/>
      </w:pPr>
      <w:rPr>
        <w:rFonts w:ascii="Courier New" w:hAnsi="Courier New" w:cs="Courier New" w:hint="default"/>
      </w:rPr>
    </w:lvl>
    <w:lvl w:ilvl="2" w:tplc="CE74BB22">
      <w:start w:val="1"/>
      <w:numFmt w:val="bullet"/>
      <w:lvlText w:val=""/>
      <w:lvlJc w:val="left"/>
      <w:pPr>
        <w:ind w:left="2520" w:hanging="360"/>
      </w:pPr>
      <w:rPr>
        <w:rFonts w:ascii="Wingdings" w:hAnsi="Wingdings" w:hint="default"/>
      </w:rPr>
    </w:lvl>
    <w:lvl w:ilvl="3" w:tplc="9A32E226">
      <w:start w:val="1"/>
      <w:numFmt w:val="bullet"/>
      <w:lvlText w:val=""/>
      <w:lvlJc w:val="left"/>
      <w:pPr>
        <w:ind w:left="3240" w:hanging="360"/>
      </w:pPr>
      <w:rPr>
        <w:rFonts w:ascii="Symbol" w:hAnsi="Symbol" w:hint="default"/>
      </w:rPr>
    </w:lvl>
    <w:lvl w:ilvl="4" w:tplc="5650CDFA">
      <w:start w:val="1"/>
      <w:numFmt w:val="bullet"/>
      <w:lvlText w:val="o"/>
      <w:lvlJc w:val="left"/>
      <w:pPr>
        <w:ind w:left="3960" w:hanging="360"/>
      </w:pPr>
      <w:rPr>
        <w:rFonts w:ascii="Courier New" w:hAnsi="Courier New" w:cs="Courier New" w:hint="default"/>
      </w:rPr>
    </w:lvl>
    <w:lvl w:ilvl="5" w:tplc="ABE854CA">
      <w:start w:val="1"/>
      <w:numFmt w:val="bullet"/>
      <w:lvlText w:val=""/>
      <w:lvlJc w:val="left"/>
      <w:pPr>
        <w:ind w:left="4680" w:hanging="360"/>
      </w:pPr>
      <w:rPr>
        <w:rFonts w:ascii="Wingdings" w:hAnsi="Wingdings" w:hint="default"/>
      </w:rPr>
    </w:lvl>
    <w:lvl w:ilvl="6" w:tplc="52784A88">
      <w:start w:val="1"/>
      <w:numFmt w:val="bullet"/>
      <w:lvlText w:val=""/>
      <w:lvlJc w:val="left"/>
      <w:pPr>
        <w:ind w:left="5400" w:hanging="360"/>
      </w:pPr>
      <w:rPr>
        <w:rFonts w:ascii="Symbol" w:hAnsi="Symbol" w:hint="default"/>
      </w:rPr>
    </w:lvl>
    <w:lvl w:ilvl="7" w:tplc="AE9AC510">
      <w:start w:val="1"/>
      <w:numFmt w:val="bullet"/>
      <w:lvlText w:val="o"/>
      <w:lvlJc w:val="left"/>
      <w:pPr>
        <w:ind w:left="6120" w:hanging="360"/>
      </w:pPr>
      <w:rPr>
        <w:rFonts w:ascii="Courier New" w:hAnsi="Courier New" w:cs="Courier New" w:hint="default"/>
      </w:rPr>
    </w:lvl>
    <w:lvl w:ilvl="8" w:tplc="92427B90">
      <w:start w:val="1"/>
      <w:numFmt w:val="bullet"/>
      <w:lvlText w:val=""/>
      <w:lvlJc w:val="left"/>
      <w:pPr>
        <w:ind w:left="6840" w:hanging="360"/>
      </w:pPr>
      <w:rPr>
        <w:rFonts w:ascii="Wingdings" w:hAnsi="Wingdings" w:hint="default"/>
      </w:rPr>
    </w:lvl>
  </w:abstractNum>
  <w:abstractNum w:abstractNumId="14">
    <w:nsid w:val="60FE2BFF"/>
    <w:multiLevelType w:val="hybridMultilevel"/>
    <w:tmpl w:val="1CEA8A04"/>
    <w:lvl w:ilvl="0" w:tplc="099875F0">
      <w:start w:val="1"/>
      <w:numFmt w:val="bullet"/>
      <w:lvlText w:val=""/>
      <w:lvlJc w:val="left"/>
      <w:pPr>
        <w:tabs>
          <w:tab w:val="num" w:pos="720"/>
        </w:tabs>
        <w:ind w:left="720" w:hanging="360"/>
      </w:pPr>
      <w:rPr>
        <w:rFonts w:ascii="Wingdings" w:hAnsi="Wingdings" w:hint="default"/>
      </w:rPr>
    </w:lvl>
    <w:lvl w:ilvl="1" w:tplc="F5102C58">
      <w:start w:val="1"/>
      <w:numFmt w:val="bullet"/>
      <w:lvlText w:val="o"/>
      <w:lvlJc w:val="left"/>
      <w:pPr>
        <w:tabs>
          <w:tab w:val="num" w:pos="1440"/>
        </w:tabs>
        <w:ind w:left="1440" w:hanging="360"/>
      </w:pPr>
      <w:rPr>
        <w:rFonts w:ascii="Courier New" w:hAnsi="Courier New" w:cs="Courier New" w:hint="default"/>
      </w:rPr>
    </w:lvl>
    <w:lvl w:ilvl="2" w:tplc="9948E792" w:tentative="1">
      <w:start w:val="1"/>
      <w:numFmt w:val="bullet"/>
      <w:lvlText w:val=""/>
      <w:lvlJc w:val="left"/>
      <w:pPr>
        <w:tabs>
          <w:tab w:val="num" w:pos="2160"/>
        </w:tabs>
        <w:ind w:left="2160" w:hanging="360"/>
      </w:pPr>
      <w:rPr>
        <w:rFonts w:ascii="Wingdings" w:hAnsi="Wingdings" w:hint="default"/>
      </w:rPr>
    </w:lvl>
    <w:lvl w:ilvl="3" w:tplc="9412DC14" w:tentative="1">
      <w:start w:val="1"/>
      <w:numFmt w:val="bullet"/>
      <w:lvlText w:val=""/>
      <w:lvlJc w:val="left"/>
      <w:pPr>
        <w:tabs>
          <w:tab w:val="num" w:pos="2880"/>
        </w:tabs>
        <w:ind w:left="2880" w:hanging="360"/>
      </w:pPr>
      <w:rPr>
        <w:rFonts w:ascii="Symbol" w:hAnsi="Symbol" w:hint="default"/>
      </w:rPr>
    </w:lvl>
    <w:lvl w:ilvl="4" w:tplc="7BD8A9E6" w:tentative="1">
      <w:start w:val="1"/>
      <w:numFmt w:val="bullet"/>
      <w:lvlText w:val="o"/>
      <w:lvlJc w:val="left"/>
      <w:pPr>
        <w:tabs>
          <w:tab w:val="num" w:pos="3600"/>
        </w:tabs>
        <w:ind w:left="3600" w:hanging="360"/>
      </w:pPr>
      <w:rPr>
        <w:rFonts w:ascii="Courier New" w:hAnsi="Courier New" w:cs="Courier New" w:hint="default"/>
      </w:rPr>
    </w:lvl>
    <w:lvl w:ilvl="5" w:tplc="6D8AC88A" w:tentative="1">
      <w:start w:val="1"/>
      <w:numFmt w:val="bullet"/>
      <w:lvlText w:val=""/>
      <w:lvlJc w:val="left"/>
      <w:pPr>
        <w:tabs>
          <w:tab w:val="num" w:pos="4320"/>
        </w:tabs>
        <w:ind w:left="4320" w:hanging="360"/>
      </w:pPr>
      <w:rPr>
        <w:rFonts w:ascii="Wingdings" w:hAnsi="Wingdings" w:hint="default"/>
      </w:rPr>
    </w:lvl>
    <w:lvl w:ilvl="6" w:tplc="026652EA" w:tentative="1">
      <w:start w:val="1"/>
      <w:numFmt w:val="bullet"/>
      <w:lvlText w:val=""/>
      <w:lvlJc w:val="left"/>
      <w:pPr>
        <w:tabs>
          <w:tab w:val="num" w:pos="5040"/>
        </w:tabs>
        <w:ind w:left="5040" w:hanging="360"/>
      </w:pPr>
      <w:rPr>
        <w:rFonts w:ascii="Symbol" w:hAnsi="Symbol" w:hint="default"/>
      </w:rPr>
    </w:lvl>
    <w:lvl w:ilvl="7" w:tplc="6F6862C6" w:tentative="1">
      <w:start w:val="1"/>
      <w:numFmt w:val="bullet"/>
      <w:lvlText w:val="o"/>
      <w:lvlJc w:val="left"/>
      <w:pPr>
        <w:tabs>
          <w:tab w:val="num" w:pos="5760"/>
        </w:tabs>
        <w:ind w:left="5760" w:hanging="360"/>
      </w:pPr>
      <w:rPr>
        <w:rFonts w:ascii="Courier New" w:hAnsi="Courier New" w:cs="Courier New" w:hint="default"/>
      </w:rPr>
    </w:lvl>
    <w:lvl w:ilvl="8" w:tplc="C8224818" w:tentative="1">
      <w:start w:val="1"/>
      <w:numFmt w:val="bullet"/>
      <w:lvlText w:val=""/>
      <w:lvlJc w:val="left"/>
      <w:pPr>
        <w:tabs>
          <w:tab w:val="num" w:pos="6480"/>
        </w:tabs>
        <w:ind w:left="6480" w:hanging="360"/>
      </w:pPr>
      <w:rPr>
        <w:rFonts w:ascii="Wingdings" w:hAnsi="Wingdings" w:hint="default"/>
      </w:rPr>
    </w:lvl>
  </w:abstractNum>
  <w:abstractNum w:abstractNumId="15">
    <w:nsid w:val="766E20C1"/>
    <w:multiLevelType w:val="hybridMultilevel"/>
    <w:tmpl w:val="83F84E9C"/>
    <w:lvl w:ilvl="0" w:tplc="76DEA56E">
      <w:start w:val="1"/>
      <w:numFmt w:val="bullet"/>
      <w:lvlText w:val=""/>
      <w:lvlJc w:val="left"/>
      <w:pPr>
        <w:tabs>
          <w:tab w:val="num" w:pos="720"/>
        </w:tabs>
        <w:ind w:left="720" w:hanging="360"/>
      </w:pPr>
      <w:rPr>
        <w:rFonts w:ascii="Symbol" w:hAnsi="Symbol" w:hint="default"/>
      </w:rPr>
    </w:lvl>
    <w:lvl w:ilvl="1" w:tplc="D59677CA" w:tentative="1">
      <w:start w:val="1"/>
      <w:numFmt w:val="bullet"/>
      <w:lvlText w:val="o"/>
      <w:lvlJc w:val="left"/>
      <w:pPr>
        <w:tabs>
          <w:tab w:val="num" w:pos="1440"/>
        </w:tabs>
        <w:ind w:left="1440" w:hanging="360"/>
      </w:pPr>
      <w:rPr>
        <w:rFonts w:ascii="Courier New" w:hAnsi="Courier New" w:cs="Courier New" w:hint="default"/>
      </w:rPr>
    </w:lvl>
    <w:lvl w:ilvl="2" w:tplc="23F8497A" w:tentative="1">
      <w:start w:val="1"/>
      <w:numFmt w:val="bullet"/>
      <w:lvlText w:val=""/>
      <w:lvlJc w:val="left"/>
      <w:pPr>
        <w:tabs>
          <w:tab w:val="num" w:pos="2160"/>
        </w:tabs>
        <w:ind w:left="2160" w:hanging="360"/>
      </w:pPr>
      <w:rPr>
        <w:rFonts w:ascii="Wingdings" w:hAnsi="Wingdings" w:hint="default"/>
      </w:rPr>
    </w:lvl>
    <w:lvl w:ilvl="3" w:tplc="5A5E269C" w:tentative="1">
      <w:start w:val="1"/>
      <w:numFmt w:val="bullet"/>
      <w:lvlText w:val=""/>
      <w:lvlJc w:val="left"/>
      <w:pPr>
        <w:tabs>
          <w:tab w:val="num" w:pos="2880"/>
        </w:tabs>
        <w:ind w:left="2880" w:hanging="360"/>
      </w:pPr>
      <w:rPr>
        <w:rFonts w:ascii="Symbol" w:hAnsi="Symbol" w:hint="default"/>
      </w:rPr>
    </w:lvl>
    <w:lvl w:ilvl="4" w:tplc="93082C7A" w:tentative="1">
      <w:start w:val="1"/>
      <w:numFmt w:val="bullet"/>
      <w:lvlText w:val="o"/>
      <w:lvlJc w:val="left"/>
      <w:pPr>
        <w:tabs>
          <w:tab w:val="num" w:pos="3600"/>
        </w:tabs>
        <w:ind w:left="3600" w:hanging="360"/>
      </w:pPr>
      <w:rPr>
        <w:rFonts w:ascii="Courier New" w:hAnsi="Courier New" w:cs="Courier New" w:hint="default"/>
      </w:rPr>
    </w:lvl>
    <w:lvl w:ilvl="5" w:tplc="D3BED0B4" w:tentative="1">
      <w:start w:val="1"/>
      <w:numFmt w:val="bullet"/>
      <w:lvlText w:val=""/>
      <w:lvlJc w:val="left"/>
      <w:pPr>
        <w:tabs>
          <w:tab w:val="num" w:pos="4320"/>
        </w:tabs>
        <w:ind w:left="4320" w:hanging="360"/>
      </w:pPr>
      <w:rPr>
        <w:rFonts w:ascii="Wingdings" w:hAnsi="Wingdings" w:hint="default"/>
      </w:rPr>
    </w:lvl>
    <w:lvl w:ilvl="6" w:tplc="36780500" w:tentative="1">
      <w:start w:val="1"/>
      <w:numFmt w:val="bullet"/>
      <w:lvlText w:val=""/>
      <w:lvlJc w:val="left"/>
      <w:pPr>
        <w:tabs>
          <w:tab w:val="num" w:pos="5040"/>
        </w:tabs>
        <w:ind w:left="5040" w:hanging="360"/>
      </w:pPr>
      <w:rPr>
        <w:rFonts w:ascii="Symbol" w:hAnsi="Symbol" w:hint="default"/>
      </w:rPr>
    </w:lvl>
    <w:lvl w:ilvl="7" w:tplc="525C091C" w:tentative="1">
      <w:start w:val="1"/>
      <w:numFmt w:val="bullet"/>
      <w:lvlText w:val="o"/>
      <w:lvlJc w:val="left"/>
      <w:pPr>
        <w:tabs>
          <w:tab w:val="num" w:pos="5760"/>
        </w:tabs>
        <w:ind w:left="5760" w:hanging="360"/>
      </w:pPr>
      <w:rPr>
        <w:rFonts w:ascii="Courier New" w:hAnsi="Courier New" w:cs="Courier New" w:hint="default"/>
      </w:rPr>
    </w:lvl>
    <w:lvl w:ilvl="8" w:tplc="BA46C4D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6"/>
  </w:num>
  <w:num w:numId="8">
    <w:abstractNumId w:val="7"/>
  </w:num>
  <w:num w:numId="9">
    <w:abstractNumId w:val="5"/>
  </w:num>
  <w:num w:numId="10">
    <w:abstractNumId w:val="12"/>
  </w:num>
  <w:num w:numId="11">
    <w:abstractNumId w:val="14"/>
  </w:num>
  <w:num w:numId="12">
    <w:abstractNumId w:val="11"/>
  </w:num>
  <w:num w:numId="13">
    <w:abstractNumId w:val="8"/>
  </w:num>
  <w:num w:numId="14">
    <w:abstractNumId w:val="15"/>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50"/>
    <w:rsid w:val="000018C9"/>
    <w:rsid w:val="00001D4C"/>
    <w:rsid w:val="00004DCB"/>
    <w:rsid w:val="00007677"/>
    <w:rsid w:val="0001177B"/>
    <w:rsid w:val="00011D7C"/>
    <w:rsid w:val="000201B3"/>
    <w:rsid w:val="0003001C"/>
    <w:rsid w:val="00031ED7"/>
    <w:rsid w:val="00034B6D"/>
    <w:rsid w:val="00040ADC"/>
    <w:rsid w:val="00042898"/>
    <w:rsid w:val="000551BB"/>
    <w:rsid w:val="00056ED2"/>
    <w:rsid w:val="0007492E"/>
    <w:rsid w:val="00091D6C"/>
    <w:rsid w:val="000A64A9"/>
    <w:rsid w:val="000B4712"/>
    <w:rsid w:val="000C5708"/>
    <w:rsid w:val="000C5744"/>
    <w:rsid w:val="000D6EB9"/>
    <w:rsid w:val="000E7686"/>
    <w:rsid w:val="000F021C"/>
    <w:rsid w:val="000F54F4"/>
    <w:rsid w:val="001006D0"/>
    <w:rsid w:val="001021D5"/>
    <w:rsid w:val="00104C2A"/>
    <w:rsid w:val="00107793"/>
    <w:rsid w:val="001109D7"/>
    <w:rsid w:val="00112E89"/>
    <w:rsid w:val="00117111"/>
    <w:rsid w:val="00117687"/>
    <w:rsid w:val="00117BE9"/>
    <w:rsid w:val="00123360"/>
    <w:rsid w:val="00132132"/>
    <w:rsid w:val="00141238"/>
    <w:rsid w:val="00146CD3"/>
    <w:rsid w:val="00162FD1"/>
    <w:rsid w:val="00164148"/>
    <w:rsid w:val="001704DC"/>
    <w:rsid w:val="00173816"/>
    <w:rsid w:val="00173D95"/>
    <w:rsid w:val="0017778E"/>
    <w:rsid w:val="001812D8"/>
    <w:rsid w:val="00190ABC"/>
    <w:rsid w:val="00192CA2"/>
    <w:rsid w:val="001A6131"/>
    <w:rsid w:val="001B0169"/>
    <w:rsid w:val="001B0849"/>
    <w:rsid w:val="001B51F4"/>
    <w:rsid w:val="001B6750"/>
    <w:rsid w:val="001D23F5"/>
    <w:rsid w:val="001D2853"/>
    <w:rsid w:val="001D537B"/>
    <w:rsid w:val="001E2A29"/>
    <w:rsid w:val="001F648F"/>
    <w:rsid w:val="00205C8C"/>
    <w:rsid w:val="00210C90"/>
    <w:rsid w:val="002112E1"/>
    <w:rsid w:val="00214C07"/>
    <w:rsid w:val="00215EC2"/>
    <w:rsid w:val="00231B02"/>
    <w:rsid w:val="0024232D"/>
    <w:rsid w:val="00261FC3"/>
    <w:rsid w:val="002662B3"/>
    <w:rsid w:val="0028133C"/>
    <w:rsid w:val="00285874"/>
    <w:rsid w:val="002908CE"/>
    <w:rsid w:val="0029142E"/>
    <w:rsid w:val="00294130"/>
    <w:rsid w:val="00295FBB"/>
    <w:rsid w:val="002A1C89"/>
    <w:rsid w:val="002A7C07"/>
    <w:rsid w:val="002B5F3C"/>
    <w:rsid w:val="002B71AA"/>
    <w:rsid w:val="002D34E0"/>
    <w:rsid w:val="002D5F15"/>
    <w:rsid w:val="002D7900"/>
    <w:rsid w:val="002E40D1"/>
    <w:rsid w:val="002F24D9"/>
    <w:rsid w:val="0031030F"/>
    <w:rsid w:val="003107B9"/>
    <w:rsid w:val="00317608"/>
    <w:rsid w:val="003238CF"/>
    <w:rsid w:val="00324654"/>
    <w:rsid w:val="0033088E"/>
    <w:rsid w:val="003329E6"/>
    <w:rsid w:val="00337C45"/>
    <w:rsid w:val="003401EA"/>
    <w:rsid w:val="00341BFE"/>
    <w:rsid w:val="00341EFA"/>
    <w:rsid w:val="0034242F"/>
    <w:rsid w:val="0034322F"/>
    <w:rsid w:val="003438BD"/>
    <w:rsid w:val="003556FE"/>
    <w:rsid w:val="003601A6"/>
    <w:rsid w:val="003611E3"/>
    <w:rsid w:val="00361C24"/>
    <w:rsid w:val="00362712"/>
    <w:rsid w:val="003632AA"/>
    <w:rsid w:val="00363933"/>
    <w:rsid w:val="00367108"/>
    <w:rsid w:val="00382770"/>
    <w:rsid w:val="0038668D"/>
    <w:rsid w:val="00392BAF"/>
    <w:rsid w:val="0039655C"/>
    <w:rsid w:val="003A73A1"/>
    <w:rsid w:val="003B4B7F"/>
    <w:rsid w:val="003B5179"/>
    <w:rsid w:val="003B596F"/>
    <w:rsid w:val="003B7EB4"/>
    <w:rsid w:val="003C250D"/>
    <w:rsid w:val="003D4C2C"/>
    <w:rsid w:val="003E0495"/>
    <w:rsid w:val="003E328B"/>
    <w:rsid w:val="00405177"/>
    <w:rsid w:val="00411A9E"/>
    <w:rsid w:val="004132E9"/>
    <w:rsid w:val="004203F5"/>
    <w:rsid w:val="0042256D"/>
    <w:rsid w:val="00427C97"/>
    <w:rsid w:val="00431934"/>
    <w:rsid w:val="004349FB"/>
    <w:rsid w:val="00436679"/>
    <w:rsid w:val="0044370F"/>
    <w:rsid w:val="00445631"/>
    <w:rsid w:val="004505FB"/>
    <w:rsid w:val="0045524B"/>
    <w:rsid w:val="0045655A"/>
    <w:rsid w:val="00467CB4"/>
    <w:rsid w:val="004753C0"/>
    <w:rsid w:val="00477E19"/>
    <w:rsid w:val="00484081"/>
    <w:rsid w:val="00485C7A"/>
    <w:rsid w:val="00486164"/>
    <w:rsid w:val="00486D32"/>
    <w:rsid w:val="004933D8"/>
    <w:rsid w:val="004967F2"/>
    <w:rsid w:val="004A4791"/>
    <w:rsid w:val="004A5655"/>
    <w:rsid w:val="004B02E3"/>
    <w:rsid w:val="004B5D07"/>
    <w:rsid w:val="004B6262"/>
    <w:rsid w:val="004D1972"/>
    <w:rsid w:val="004D263A"/>
    <w:rsid w:val="004D7451"/>
    <w:rsid w:val="004E1227"/>
    <w:rsid w:val="004E4863"/>
    <w:rsid w:val="004E5ECC"/>
    <w:rsid w:val="004F0F9C"/>
    <w:rsid w:val="004F4A83"/>
    <w:rsid w:val="0050291E"/>
    <w:rsid w:val="00505319"/>
    <w:rsid w:val="00505F41"/>
    <w:rsid w:val="005061C7"/>
    <w:rsid w:val="005106BD"/>
    <w:rsid w:val="00511A03"/>
    <w:rsid w:val="00515B67"/>
    <w:rsid w:val="00521E1F"/>
    <w:rsid w:val="00531F58"/>
    <w:rsid w:val="00532DA8"/>
    <w:rsid w:val="00541363"/>
    <w:rsid w:val="00542FC1"/>
    <w:rsid w:val="00544296"/>
    <w:rsid w:val="00545F62"/>
    <w:rsid w:val="005605B1"/>
    <w:rsid w:val="0056337C"/>
    <w:rsid w:val="005653D3"/>
    <w:rsid w:val="00571C58"/>
    <w:rsid w:val="0058548A"/>
    <w:rsid w:val="00585E4C"/>
    <w:rsid w:val="005878BD"/>
    <w:rsid w:val="0059132E"/>
    <w:rsid w:val="005947DD"/>
    <w:rsid w:val="005A00BB"/>
    <w:rsid w:val="005A332C"/>
    <w:rsid w:val="005A4189"/>
    <w:rsid w:val="005B74B6"/>
    <w:rsid w:val="005C3E89"/>
    <w:rsid w:val="005C7593"/>
    <w:rsid w:val="005E4B92"/>
    <w:rsid w:val="005F3261"/>
    <w:rsid w:val="005F4CB4"/>
    <w:rsid w:val="00605E31"/>
    <w:rsid w:val="0061114B"/>
    <w:rsid w:val="00623B20"/>
    <w:rsid w:val="00626270"/>
    <w:rsid w:val="0063230B"/>
    <w:rsid w:val="00637941"/>
    <w:rsid w:val="00637942"/>
    <w:rsid w:val="00637B48"/>
    <w:rsid w:val="00641D76"/>
    <w:rsid w:val="00645A80"/>
    <w:rsid w:val="00654D6B"/>
    <w:rsid w:val="0065551A"/>
    <w:rsid w:val="006628D7"/>
    <w:rsid w:val="00676505"/>
    <w:rsid w:val="006811B3"/>
    <w:rsid w:val="00683AEB"/>
    <w:rsid w:val="00684716"/>
    <w:rsid w:val="006858B0"/>
    <w:rsid w:val="00686A40"/>
    <w:rsid w:val="00693632"/>
    <w:rsid w:val="006A5450"/>
    <w:rsid w:val="006C0A77"/>
    <w:rsid w:val="006C16C4"/>
    <w:rsid w:val="006C386A"/>
    <w:rsid w:val="006C67A0"/>
    <w:rsid w:val="006D646E"/>
    <w:rsid w:val="006E16F4"/>
    <w:rsid w:val="006E55C8"/>
    <w:rsid w:val="006F3B4C"/>
    <w:rsid w:val="006F4859"/>
    <w:rsid w:val="006F545A"/>
    <w:rsid w:val="006F558A"/>
    <w:rsid w:val="006F6829"/>
    <w:rsid w:val="00705AF2"/>
    <w:rsid w:val="00705C44"/>
    <w:rsid w:val="00706F76"/>
    <w:rsid w:val="00707E8B"/>
    <w:rsid w:val="007107DB"/>
    <w:rsid w:val="00720F3E"/>
    <w:rsid w:val="00732911"/>
    <w:rsid w:val="007332BC"/>
    <w:rsid w:val="00736274"/>
    <w:rsid w:val="00742B8D"/>
    <w:rsid w:val="00747DAA"/>
    <w:rsid w:val="0075134B"/>
    <w:rsid w:val="00753649"/>
    <w:rsid w:val="007542F3"/>
    <w:rsid w:val="00754F70"/>
    <w:rsid w:val="00774AA9"/>
    <w:rsid w:val="00781618"/>
    <w:rsid w:val="00783EF2"/>
    <w:rsid w:val="007904D9"/>
    <w:rsid w:val="00792A1D"/>
    <w:rsid w:val="007937A4"/>
    <w:rsid w:val="007937ED"/>
    <w:rsid w:val="007A1445"/>
    <w:rsid w:val="007A6C5A"/>
    <w:rsid w:val="007B2011"/>
    <w:rsid w:val="007C5A2E"/>
    <w:rsid w:val="007D07FB"/>
    <w:rsid w:val="007D4668"/>
    <w:rsid w:val="007D60D0"/>
    <w:rsid w:val="007F25E6"/>
    <w:rsid w:val="008009F7"/>
    <w:rsid w:val="008070DD"/>
    <w:rsid w:val="008206C7"/>
    <w:rsid w:val="00831FA2"/>
    <w:rsid w:val="0083276A"/>
    <w:rsid w:val="008459B2"/>
    <w:rsid w:val="008550A8"/>
    <w:rsid w:val="00857CC3"/>
    <w:rsid w:val="00866367"/>
    <w:rsid w:val="008719B1"/>
    <w:rsid w:val="00874730"/>
    <w:rsid w:val="00877201"/>
    <w:rsid w:val="00882091"/>
    <w:rsid w:val="00882FD8"/>
    <w:rsid w:val="008869E7"/>
    <w:rsid w:val="00893A2B"/>
    <w:rsid w:val="00897DDD"/>
    <w:rsid w:val="008A3515"/>
    <w:rsid w:val="008A7674"/>
    <w:rsid w:val="008B2DDD"/>
    <w:rsid w:val="008B70F9"/>
    <w:rsid w:val="008C6F63"/>
    <w:rsid w:val="008D04EF"/>
    <w:rsid w:val="008D3363"/>
    <w:rsid w:val="008F535E"/>
    <w:rsid w:val="008F7972"/>
    <w:rsid w:val="00920256"/>
    <w:rsid w:val="00924F1F"/>
    <w:rsid w:val="009313AC"/>
    <w:rsid w:val="009375B4"/>
    <w:rsid w:val="0095090A"/>
    <w:rsid w:val="00950D69"/>
    <w:rsid w:val="0095167B"/>
    <w:rsid w:val="00961BAE"/>
    <w:rsid w:val="00962939"/>
    <w:rsid w:val="009659B1"/>
    <w:rsid w:val="00973D55"/>
    <w:rsid w:val="00976575"/>
    <w:rsid w:val="00981C63"/>
    <w:rsid w:val="009916A7"/>
    <w:rsid w:val="00995070"/>
    <w:rsid w:val="0099782F"/>
    <w:rsid w:val="009A248A"/>
    <w:rsid w:val="009A2C62"/>
    <w:rsid w:val="009A34A8"/>
    <w:rsid w:val="009A6294"/>
    <w:rsid w:val="009B00A4"/>
    <w:rsid w:val="009B0945"/>
    <w:rsid w:val="009B0FFB"/>
    <w:rsid w:val="009B6E31"/>
    <w:rsid w:val="009C2EE1"/>
    <w:rsid w:val="009C3B30"/>
    <w:rsid w:val="009D2683"/>
    <w:rsid w:val="009D5543"/>
    <w:rsid w:val="009E5086"/>
    <w:rsid w:val="009E706C"/>
    <w:rsid w:val="009F67A5"/>
    <w:rsid w:val="009F79C7"/>
    <w:rsid w:val="00A03F0B"/>
    <w:rsid w:val="00A04B01"/>
    <w:rsid w:val="00A10E7D"/>
    <w:rsid w:val="00A20378"/>
    <w:rsid w:val="00A21740"/>
    <w:rsid w:val="00A327B5"/>
    <w:rsid w:val="00A542F9"/>
    <w:rsid w:val="00A54432"/>
    <w:rsid w:val="00A55DFE"/>
    <w:rsid w:val="00A6078D"/>
    <w:rsid w:val="00A643A2"/>
    <w:rsid w:val="00A72F94"/>
    <w:rsid w:val="00A74AFC"/>
    <w:rsid w:val="00A75407"/>
    <w:rsid w:val="00A806D4"/>
    <w:rsid w:val="00A85D7E"/>
    <w:rsid w:val="00A86B97"/>
    <w:rsid w:val="00A87D11"/>
    <w:rsid w:val="00A903C2"/>
    <w:rsid w:val="00AA0CBE"/>
    <w:rsid w:val="00AA227D"/>
    <w:rsid w:val="00AA2288"/>
    <w:rsid w:val="00AA7FCA"/>
    <w:rsid w:val="00AB321A"/>
    <w:rsid w:val="00AB615C"/>
    <w:rsid w:val="00AC1231"/>
    <w:rsid w:val="00AC175E"/>
    <w:rsid w:val="00AC6BCD"/>
    <w:rsid w:val="00AD0232"/>
    <w:rsid w:val="00AE2C12"/>
    <w:rsid w:val="00AF0664"/>
    <w:rsid w:val="00AF16B3"/>
    <w:rsid w:val="00AF4BEE"/>
    <w:rsid w:val="00AF6A9E"/>
    <w:rsid w:val="00B0343A"/>
    <w:rsid w:val="00B07D0A"/>
    <w:rsid w:val="00B11EC8"/>
    <w:rsid w:val="00B124EC"/>
    <w:rsid w:val="00B17F6D"/>
    <w:rsid w:val="00B22E58"/>
    <w:rsid w:val="00B234E2"/>
    <w:rsid w:val="00B241BD"/>
    <w:rsid w:val="00B30AD3"/>
    <w:rsid w:val="00B344B3"/>
    <w:rsid w:val="00B55A50"/>
    <w:rsid w:val="00B64C77"/>
    <w:rsid w:val="00B66729"/>
    <w:rsid w:val="00B74698"/>
    <w:rsid w:val="00B8073D"/>
    <w:rsid w:val="00B82969"/>
    <w:rsid w:val="00B82F8C"/>
    <w:rsid w:val="00B8425E"/>
    <w:rsid w:val="00B86CA2"/>
    <w:rsid w:val="00B86D9B"/>
    <w:rsid w:val="00B87B5B"/>
    <w:rsid w:val="00BA5C13"/>
    <w:rsid w:val="00BB01B6"/>
    <w:rsid w:val="00BB326C"/>
    <w:rsid w:val="00BC6DA3"/>
    <w:rsid w:val="00BD6E27"/>
    <w:rsid w:val="00BE218B"/>
    <w:rsid w:val="00BE6C49"/>
    <w:rsid w:val="00BF28DE"/>
    <w:rsid w:val="00BF7604"/>
    <w:rsid w:val="00C15925"/>
    <w:rsid w:val="00C17708"/>
    <w:rsid w:val="00C2580A"/>
    <w:rsid w:val="00C33A52"/>
    <w:rsid w:val="00C37E90"/>
    <w:rsid w:val="00C51B00"/>
    <w:rsid w:val="00C56064"/>
    <w:rsid w:val="00C63C59"/>
    <w:rsid w:val="00C67005"/>
    <w:rsid w:val="00C67D88"/>
    <w:rsid w:val="00C84638"/>
    <w:rsid w:val="00C905CB"/>
    <w:rsid w:val="00CA00A2"/>
    <w:rsid w:val="00CA45A8"/>
    <w:rsid w:val="00CA7D3D"/>
    <w:rsid w:val="00CB441C"/>
    <w:rsid w:val="00CB7491"/>
    <w:rsid w:val="00CC4D3B"/>
    <w:rsid w:val="00CD52F1"/>
    <w:rsid w:val="00CD783D"/>
    <w:rsid w:val="00CE5CFB"/>
    <w:rsid w:val="00D0247F"/>
    <w:rsid w:val="00D06A49"/>
    <w:rsid w:val="00D06B34"/>
    <w:rsid w:val="00D0791E"/>
    <w:rsid w:val="00D112CE"/>
    <w:rsid w:val="00D21675"/>
    <w:rsid w:val="00D253AC"/>
    <w:rsid w:val="00D34B1C"/>
    <w:rsid w:val="00D40C1E"/>
    <w:rsid w:val="00D4165D"/>
    <w:rsid w:val="00D43E41"/>
    <w:rsid w:val="00D5231B"/>
    <w:rsid w:val="00D5320D"/>
    <w:rsid w:val="00D549E7"/>
    <w:rsid w:val="00D5788B"/>
    <w:rsid w:val="00D57DDA"/>
    <w:rsid w:val="00D67818"/>
    <w:rsid w:val="00D711B7"/>
    <w:rsid w:val="00D747B0"/>
    <w:rsid w:val="00D81C45"/>
    <w:rsid w:val="00DA0B23"/>
    <w:rsid w:val="00DA45F3"/>
    <w:rsid w:val="00DA677C"/>
    <w:rsid w:val="00DB7F79"/>
    <w:rsid w:val="00DC4D97"/>
    <w:rsid w:val="00DC7E7E"/>
    <w:rsid w:val="00DD1ABB"/>
    <w:rsid w:val="00DD32E3"/>
    <w:rsid w:val="00DD3CF8"/>
    <w:rsid w:val="00DD68B6"/>
    <w:rsid w:val="00DE0085"/>
    <w:rsid w:val="00DE227F"/>
    <w:rsid w:val="00DE3DAF"/>
    <w:rsid w:val="00DE5C62"/>
    <w:rsid w:val="00DF0EB2"/>
    <w:rsid w:val="00DF27D0"/>
    <w:rsid w:val="00E00445"/>
    <w:rsid w:val="00E01C8F"/>
    <w:rsid w:val="00E07366"/>
    <w:rsid w:val="00E10CE2"/>
    <w:rsid w:val="00E20A14"/>
    <w:rsid w:val="00E22C6E"/>
    <w:rsid w:val="00E2362D"/>
    <w:rsid w:val="00E36CCA"/>
    <w:rsid w:val="00E42D7A"/>
    <w:rsid w:val="00E474F2"/>
    <w:rsid w:val="00E5078E"/>
    <w:rsid w:val="00E52FF2"/>
    <w:rsid w:val="00E54E8D"/>
    <w:rsid w:val="00E61AA9"/>
    <w:rsid w:val="00E66756"/>
    <w:rsid w:val="00E75B2F"/>
    <w:rsid w:val="00E764B5"/>
    <w:rsid w:val="00E775F9"/>
    <w:rsid w:val="00E77B65"/>
    <w:rsid w:val="00E83513"/>
    <w:rsid w:val="00E920D1"/>
    <w:rsid w:val="00E942FA"/>
    <w:rsid w:val="00E95DB8"/>
    <w:rsid w:val="00E9780E"/>
    <w:rsid w:val="00EA51CB"/>
    <w:rsid w:val="00EB188C"/>
    <w:rsid w:val="00EB61ED"/>
    <w:rsid w:val="00EC0128"/>
    <w:rsid w:val="00EC2213"/>
    <w:rsid w:val="00EC496B"/>
    <w:rsid w:val="00EC4A71"/>
    <w:rsid w:val="00ED1612"/>
    <w:rsid w:val="00ED1C4F"/>
    <w:rsid w:val="00ED4EFF"/>
    <w:rsid w:val="00ED5BAB"/>
    <w:rsid w:val="00ED5DDE"/>
    <w:rsid w:val="00EE1F64"/>
    <w:rsid w:val="00EE4B09"/>
    <w:rsid w:val="00F03A41"/>
    <w:rsid w:val="00F043E9"/>
    <w:rsid w:val="00F1324C"/>
    <w:rsid w:val="00F21C49"/>
    <w:rsid w:val="00F31F97"/>
    <w:rsid w:val="00F32C94"/>
    <w:rsid w:val="00F52DF6"/>
    <w:rsid w:val="00F53BE5"/>
    <w:rsid w:val="00F54934"/>
    <w:rsid w:val="00F54F9F"/>
    <w:rsid w:val="00F57FF1"/>
    <w:rsid w:val="00F605E9"/>
    <w:rsid w:val="00F70E7F"/>
    <w:rsid w:val="00F71BFC"/>
    <w:rsid w:val="00F74339"/>
    <w:rsid w:val="00F94462"/>
    <w:rsid w:val="00FA117D"/>
    <w:rsid w:val="00FA161A"/>
    <w:rsid w:val="00FA1A7C"/>
    <w:rsid w:val="00FA7FE0"/>
    <w:rsid w:val="00FB32D9"/>
    <w:rsid w:val="00FB4D4D"/>
    <w:rsid w:val="00FC073A"/>
    <w:rsid w:val="00FD2124"/>
    <w:rsid w:val="00FD36E1"/>
    <w:rsid w:val="00FD4F53"/>
    <w:rsid w:val="00FD6323"/>
    <w:rsid w:val="00FE5713"/>
    <w:rsid w:val="00FE6278"/>
    <w:rsid w:val="00FE7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AA96900-1BEF-C548-B89A-EE8A7E6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4">
    <w:name w:val="heading 4"/>
    <w:basedOn w:val="Normal"/>
    <w:next w:val="Normal"/>
    <w:qFormat/>
    <w:pPr>
      <w:widowControl w:val="0"/>
      <w:numPr>
        <w:ilvl w:val="3"/>
        <w:numId w:val="1"/>
      </w:numPr>
      <w:autoSpaceDE w:val="0"/>
      <w:outlineLvl w:val="3"/>
    </w:pPr>
    <w:rPr>
      <w:rFonts w:ascii="Verdana" w:hAnsi="Verdana"/>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Times New Roman"/>
    </w:rPr>
  </w:style>
  <w:style w:type="character" w:customStyle="1" w:styleId="WW8Num3z0">
    <w:name w:val="WW8Num3z0"/>
    <w:rPr>
      <w:rFonts w:ascii="Wingdings" w:hAnsi="Wingdings" w:cs="Times New Roman"/>
    </w:rPr>
  </w:style>
  <w:style w:type="character" w:customStyle="1" w:styleId="WW8Num4z0">
    <w:name w:val="WW8Num4z0"/>
    <w:rPr>
      <w:rFonts w:ascii="Wingdings" w:hAnsi="Wingdings" w:cs="Times New Roman"/>
    </w:rPr>
  </w:style>
  <w:style w:type="character" w:customStyle="1" w:styleId="WW8Num5z0">
    <w:name w:val="WW8Num5z0"/>
    <w:rPr>
      <w:rFonts w:ascii="Wingdings" w:hAnsi="Wingdings" w:cs="Times New Roman"/>
    </w:rPr>
  </w:style>
  <w:style w:type="character" w:customStyle="1" w:styleId="WW8Num5z1">
    <w:name w:val="WW8Num5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2z1">
    <w:name w:val="WW8Num2z1"/>
    <w:rPr>
      <w:rFonts w:ascii="Courier New" w:hAnsi="Courier New" w:cs="Courier New"/>
    </w:rPr>
  </w:style>
  <w:style w:type="character" w:customStyle="1" w:styleId="WW8Num2z3">
    <w:name w:val="WW8Num2z3"/>
    <w:rPr>
      <w:rFonts w:ascii="Symbol" w:hAnsi="Symbol" w:cs="Times New Roman"/>
    </w:rPr>
  </w:style>
  <w:style w:type="character" w:customStyle="1" w:styleId="WW8Num3z1">
    <w:name w:val="WW8Num3z1"/>
    <w:rPr>
      <w:rFonts w:ascii="Courier New" w:hAnsi="Courier New" w:cs="Courier New"/>
    </w:rPr>
  </w:style>
  <w:style w:type="character" w:customStyle="1" w:styleId="WW8Num3z3">
    <w:name w:val="WW8Num3z3"/>
    <w:rPr>
      <w:rFonts w:ascii="Symbol" w:hAnsi="Symbol" w:cs="Times New Roman"/>
    </w:rPr>
  </w:style>
  <w:style w:type="character" w:customStyle="1" w:styleId="WW8Num4z1">
    <w:name w:val="WW8Num4z1"/>
    <w:rPr>
      <w:rFonts w:ascii="Courier New" w:hAnsi="Courier New" w:cs="Courier New"/>
    </w:rPr>
  </w:style>
  <w:style w:type="character" w:customStyle="1" w:styleId="WW8Num4z3">
    <w:name w:val="WW8Num4z3"/>
    <w:rPr>
      <w:rFonts w:ascii="Symbol" w:hAnsi="Symbol" w:cs="Times New Roman"/>
    </w:rPr>
  </w:style>
  <w:style w:type="character" w:customStyle="1" w:styleId="WW8Num5z3">
    <w:name w:val="WW8Num5z3"/>
    <w:rPr>
      <w:rFonts w:ascii="Symbol" w:hAnsi="Symbol" w:cs="Times New Roman"/>
    </w:rPr>
  </w:style>
  <w:style w:type="character" w:customStyle="1" w:styleId="CharChar8">
    <w:name w:val="Char Char8"/>
    <w:rPr>
      <w:rFonts w:ascii="Verdana" w:hAnsi="Verdana"/>
      <w:sz w:val="24"/>
      <w:szCs w:val="24"/>
      <w:lang w:val="en-US" w:eastAsia="ar-SA" w:bidi="ar-SA"/>
    </w:rPr>
  </w:style>
  <w:style w:type="character" w:customStyle="1" w:styleId="CharChar3">
    <w:name w:val="Char Char3"/>
    <w:rPr>
      <w:rFonts w:ascii="Verdana" w:hAnsi="Verdana"/>
      <w:sz w:val="24"/>
      <w:szCs w:val="24"/>
      <w:lang w:val="en-US" w:eastAsia="ar-SA" w:bidi="ar-SA"/>
    </w:rPr>
  </w:style>
  <w:style w:type="character" w:customStyle="1" w:styleId="CharChar2">
    <w:name w:val="Char Char2"/>
    <w:rPr>
      <w:rFonts w:ascii="Verdana" w:hAnsi="Verdana"/>
      <w:sz w:val="18"/>
      <w:szCs w:val="18"/>
      <w:lang w:val="en-US" w:eastAsia="ar-SA" w:bidi="ar-SA"/>
    </w:rPr>
  </w:style>
  <w:style w:type="character" w:customStyle="1" w:styleId="CharChar">
    <w:name w:val="Char Char"/>
    <w:rPr>
      <w:rFonts w:ascii="Courier New" w:hAnsi="Courier New" w:cs="Courier New"/>
      <w:lang w:val="en-US" w:eastAsia="ar-SA" w:bidi="ar-SA"/>
    </w:rPr>
  </w:style>
  <w:style w:type="character" w:customStyle="1" w:styleId="Bullets">
    <w:name w:val="Bullets"/>
    <w:rPr>
      <w:rFonts w:ascii="OpenSymbol" w:eastAsia="OpenSymbol" w:hAnsi="OpenSymbol" w:cs="OpenSymbol"/>
    </w:rPr>
  </w:style>
  <w:style w:type="character" w:customStyle="1" w:styleId="WW-DefaultParagraphFont">
    <w:name w:val="WW-Default Paragraph Font"/>
  </w:style>
  <w:style w:type="character" w:customStyle="1" w:styleId="HTMLTypewriter2">
    <w:name w:val="HTML Typewriter2"/>
    <w:rPr>
      <w:rFonts w:ascii="Courier New" w:eastAsia="Times New Roman" w:hAnsi="Courier New" w:cs="Courier New"/>
      <w:sz w:val="20"/>
      <w:szCs w:val="20"/>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widowControl w:val="0"/>
      <w:autoSpaceDE w:val="0"/>
      <w:spacing w:after="120"/>
    </w:pPr>
    <w:rPr>
      <w:rFonts w:ascii="Verdana" w:hAnsi="Verdana"/>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3">
    <w:name w:val="Body Text 3"/>
    <w:basedOn w:val="Normal"/>
    <w:rPr>
      <w:rFonts w:ascii="Verdana" w:hAnsi="Verdana"/>
      <w:sz w:val="18"/>
      <w:szCs w:val="18"/>
    </w:rPr>
  </w:style>
  <w:style w:type="paragraph" w:styleId="PlainText">
    <w:name w:val="Plain Text"/>
    <w:basedOn w:val="Normal"/>
    <w:pPr>
      <w:autoSpaceDE w:val="0"/>
    </w:pPr>
    <w:rPr>
      <w:rFonts w:ascii="Courier New" w:hAnsi="Courier New" w:cs="Courier New"/>
      <w:sz w:val="20"/>
      <w:szCs w:val="20"/>
    </w:rPr>
  </w:style>
  <w:style w:type="paragraph" w:styleId="ListParagraph">
    <w:name w:val="List Paragraph"/>
    <w:basedOn w:val="Normal"/>
    <w:uiPriority w:val="34"/>
    <w:qFormat/>
    <w:rsid w:val="00CD52F1"/>
    <w:pPr>
      <w:suppressAutoHyphens w:val="0"/>
      <w:spacing w:after="200" w:line="276" w:lineRule="auto"/>
      <w:ind w:left="720"/>
      <w:contextualSpacing/>
    </w:pPr>
    <w:rPr>
      <w:rFonts w:ascii="Calibri" w:eastAsia="Calibri" w:hAnsi="Calibri"/>
      <w:sz w:val="22"/>
      <w:szCs w:val="22"/>
      <w:lang w:eastAsia="en-US"/>
    </w:rPr>
  </w:style>
  <w:style w:type="character" w:styleId="Strong">
    <w:name w:val="Strong"/>
    <w:qFormat/>
    <w:rsid w:val="00CD52F1"/>
    <w:rPr>
      <w:b/>
      <w:bCs/>
    </w:rPr>
  </w:style>
  <w:style w:type="paragraph" w:customStyle="1" w:styleId="FirstLineIndent">
    <w:name w:val="First Line Indent"/>
    <w:basedOn w:val="Normal"/>
    <w:rsid w:val="00AC6BCD"/>
    <w:pPr>
      <w:suppressAutoHyphens w:val="0"/>
      <w:spacing w:after="60"/>
      <w:ind w:firstLine="720"/>
    </w:pPr>
    <w:rPr>
      <w:rFonts w:ascii="Arial" w:hAnsi="Arial"/>
      <w:sz w:val="20"/>
      <w:szCs w:val="20"/>
      <w:lang w:eastAsia="en-US"/>
    </w:rPr>
  </w:style>
  <w:style w:type="character" w:customStyle="1" w:styleId="apple-converted-space">
    <w:name w:val="apple-converted-space"/>
    <w:basedOn w:val="DefaultParagraphFont"/>
    <w:rsid w:val="005A332C"/>
  </w:style>
  <w:style w:type="character" w:customStyle="1" w:styleId="il">
    <w:name w:val="il"/>
    <w:basedOn w:val="DefaultParagraphFont"/>
    <w:rsid w:val="00A7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ab1779abcf76f56c4bbe94a24948bca134f530e18705c4458440321091b5b581609110312495e5a1b4d58515c424154181c084b281e0103030710465b5d0859580f1b425c4c01090340281e0103150613435f590f4d584b50535a4f162e024b4340010d120213105b5c0c004d145c455715445a5c5d57421a081105431458090d074b100a12031753444f4a081e0103030014485b5d00574b1608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sandeep</vt:lpstr>
    </vt:vector>
  </TitlesOfParts>
  <Company>Hewlett-Packard</Company>
  <LinksUpToDate>false</LinksUpToDate>
  <CharactersWithSpaces>13461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dc:title>
  <dc:creator>Admin</dc:creator>
  <cp:lastModifiedBy>Sepl</cp:lastModifiedBy>
  <cp:revision>2</cp:revision>
  <cp:lastPrinted>1899-12-31T18:30:00Z</cp:lastPrinted>
  <dcterms:created xsi:type="dcterms:W3CDTF">2019-09-24T14:41:00Z</dcterms:created>
  <dcterms:modified xsi:type="dcterms:W3CDTF">2019-09-24T14:41:00Z</dcterms:modified>
</cp:coreProperties>
</file>