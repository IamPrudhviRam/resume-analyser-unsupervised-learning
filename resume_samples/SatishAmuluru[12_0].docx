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E0FF9">
      <w:pPr>
        <w:jc w:val="both"/>
        <w:rPr>
          <w:rFonts w:ascii="Arial" w:hAnsi="Arial"/>
          <w:sz w:val="22"/>
        </w:rPr>
      </w:pPr>
    </w:p>
    <w:p w:rsidR="007E0FF9" w:rsidRPr="006353AA">
      <w:pPr>
        <w:jc w:val="both"/>
        <w:rPr>
          <w:rFonts w:ascii="Calibri" w:hAnsi="Calibri" w:cs="Calibri"/>
          <w:b/>
          <w:sz w:val="28"/>
          <w:szCs w:val="28"/>
        </w:rPr>
      </w:pPr>
      <w:r w:rsidRPr="006353AA">
        <w:rPr>
          <w:rFonts w:ascii="Calibri" w:hAnsi="Calibri" w:cs="Calibri"/>
          <w:b/>
          <w:sz w:val="28"/>
          <w:szCs w:val="28"/>
        </w:rPr>
        <w:t>Summary</w:t>
      </w:r>
      <w:bookmarkStart w:id="0" w:name="_GoBack"/>
      <w:bookmarkEnd w:id="0"/>
    </w:p>
    <w:p w:rsidR="00ED3045" w:rsidRPr="006353AA">
      <w:pPr>
        <w:jc w:val="both"/>
        <w:rPr>
          <w:rFonts w:ascii="Calibri" w:hAnsi="Calibri" w:cs="Calibri"/>
          <w:b/>
          <w:sz w:val="28"/>
          <w:szCs w:val="28"/>
        </w:rPr>
      </w:pPr>
    </w:p>
    <w:p w:rsidR="007E0FF9" w:rsidRPr="006353AA">
      <w:pPr>
        <w:numPr>
          <w:ilvl w:val="0"/>
          <w:numId w:val="5"/>
        </w:numPr>
        <w:rPr>
          <w:rFonts w:ascii="Calibri" w:hAnsi="Calibri" w:cs="Calibri"/>
          <w:sz w:val="22"/>
          <w:szCs w:val="22"/>
        </w:rPr>
      </w:pPr>
      <w:r w:rsidRPr="006353AA">
        <w:rPr>
          <w:rFonts w:ascii="Calibri" w:hAnsi="Calibri" w:cs="Calibri"/>
          <w:sz w:val="22"/>
          <w:szCs w:val="22"/>
        </w:rPr>
        <w:t>Overall 1</w:t>
      </w:r>
      <w:r w:rsidR="008016DD">
        <w:rPr>
          <w:rFonts w:ascii="Calibri" w:hAnsi="Calibri" w:cs="Calibri"/>
          <w:sz w:val="22"/>
          <w:szCs w:val="22"/>
        </w:rPr>
        <w:t>3</w:t>
      </w:r>
      <w:r w:rsidRPr="006353AA">
        <w:rPr>
          <w:rFonts w:ascii="Calibri" w:hAnsi="Calibri" w:cs="Calibri"/>
          <w:b/>
          <w:sz w:val="22"/>
          <w:szCs w:val="22"/>
        </w:rPr>
        <w:t xml:space="preserve">+ Years </w:t>
      </w:r>
      <w:r w:rsidRPr="006353AA" w:rsidR="00262FC9">
        <w:rPr>
          <w:rFonts w:ascii="Calibri" w:hAnsi="Calibri" w:cs="Calibri"/>
          <w:sz w:val="22"/>
          <w:szCs w:val="22"/>
        </w:rPr>
        <w:t xml:space="preserve">of experience in the field of </w:t>
      </w:r>
      <w:r w:rsidRPr="006353AA" w:rsidR="00262FC9">
        <w:rPr>
          <w:rFonts w:ascii="Calibri" w:hAnsi="Calibri" w:cs="Calibri"/>
          <w:b/>
          <w:sz w:val="22"/>
          <w:szCs w:val="22"/>
        </w:rPr>
        <w:t>S</w:t>
      </w:r>
      <w:r w:rsidRPr="006353AA">
        <w:rPr>
          <w:rFonts w:ascii="Calibri" w:hAnsi="Calibri" w:cs="Calibri"/>
          <w:b/>
          <w:sz w:val="22"/>
          <w:szCs w:val="22"/>
        </w:rPr>
        <w:t xml:space="preserve">oftware </w:t>
      </w:r>
      <w:r w:rsidRPr="006353AA" w:rsidR="00DF2279">
        <w:rPr>
          <w:rFonts w:ascii="Calibri" w:hAnsi="Calibri" w:cs="Calibri"/>
          <w:b/>
          <w:sz w:val="22"/>
          <w:szCs w:val="22"/>
        </w:rPr>
        <w:t xml:space="preserve">Product </w:t>
      </w:r>
      <w:r w:rsidRPr="006353AA">
        <w:rPr>
          <w:rFonts w:ascii="Calibri" w:hAnsi="Calibri" w:cs="Calibri"/>
          <w:b/>
          <w:sz w:val="22"/>
          <w:szCs w:val="22"/>
        </w:rPr>
        <w:t>development</w:t>
      </w:r>
      <w:r w:rsidRPr="006353AA" w:rsidR="000E18D2">
        <w:rPr>
          <w:rFonts w:ascii="Calibri" w:hAnsi="Calibri" w:cs="Calibri"/>
          <w:b/>
          <w:sz w:val="22"/>
          <w:szCs w:val="22"/>
        </w:rPr>
        <w:t xml:space="preserve"> and </w:t>
      </w:r>
      <w:r w:rsidR="00A2142A">
        <w:rPr>
          <w:rFonts w:ascii="Calibri" w:hAnsi="Calibri" w:cs="Calibri"/>
          <w:b/>
          <w:sz w:val="22"/>
          <w:szCs w:val="22"/>
        </w:rPr>
        <w:t>Management</w:t>
      </w:r>
      <w:r w:rsidRPr="006353AA" w:rsidR="00DF2279">
        <w:rPr>
          <w:rFonts w:ascii="Calibri" w:hAnsi="Calibri" w:cs="Calibri"/>
          <w:sz w:val="22"/>
          <w:szCs w:val="22"/>
        </w:rPr>
        <w:t xml:space="preserve"> </w:t>
      </w:r>
      <w:r w:rsidRPr="006353AA">
        <w:rPr>
          <w:rFonts w:ascii="Calibri" w:hAnsi="Calibri" w:cs="Calibri"/>
          <w:sz w:val="22"/>
          <w:szCs w:val="22"/>
        </w:rPr>
        <w:t>for IT Applications a</w:t>
      </w:r>
      <w:r w:rsidR="001D67D2">
        <w:rPr>
          <w:rFonts w:ascii="Calibri" w:hAnsi="Calibri" w:cs="Calibri"/>
          <w:sz w:val="22"/>
          <w:szCs w:val="22"/>
        </w:rPr>
        <w:t>nd Web based Applications.</w:t>
      </w:r>
    </w:p>
    <w:p w:rsidR="000E18D2" w:rsidRPr="006353AA">
      <w:pPr>
        <w:numPr>
          <w:ilvl w:val="0"/>
          <w:numId w:val="5"/>
        </w:numPr>
        <w:rPr>
          <w:rFonts w:ascii="Calibri" w:hAnsi="Calibri" w:cs="Calibri"/>
          <w:sz w:val="22"/>
          <w:szCs w:val="22"/>
        </w:rPr>
      </w:pPr>
      <w:r w:rsidRPr="006353AA">
        <w:rPr>
          <w:rFonts w:ascii="Calibri" w:hAnsi="Calibri" w:cs="Calibri"/>
          <w:sz w:val="22"/>
          <w:szCs w:val="22"/>
        </w:rPr>
        <w:t>Extensively wo</w:t>
      </w:r>
      <w:r w:rsidR="00AF42F8">
        <w:rPr>
          <w:rFonts w:ascii="Calibri" w:hAnsi="Calibri" w:cs="Calibri"/>
          <w:sz w:val="22"/>
          <w:szCs w:val="22"/>
        </w:rPr>
        <w:t>rked on the BFSI sectors, with P</w:t>
      </w:r>
      <w:r w:rsidRPr="006353AA">
        <w:rPr>
          <w:rFonts w:ascii="Calibri" w:hAnsi="Calibri" w:cs="Calibri"/>
          <w:sz w:val="22"/>
          <w:szCs w:val="22"/>
        </w:rPr>
        <w:t>roduct development and Project implementations.</w:t>
      </w:r>
    </w:p>
    <w:p w:rsidR="000E18D2">
      <w:pPr>
        <w:numPr>
          <w:ilvl w:val="0"/>
          <w:numId w:val="5"/>
        </w:numPr>
        <w:rPr>
          <w:rFonts w:ascii="Calibri" w:hAnsi="Calibri" w:cs="Calibri"/>
          <w:sz w:val="22"/>
          <w:szCs w:val="22"/>
        </w:rPr>
      </w:pPr>
      <w:r w:rsidRPr="001D67D2">
        <w:rPr>
          <w:rFonts w:ascii="Calibri" w:hAnsi="Calibri" w:cs="Calibri"/>
          <w:b/>
          <w:sz w:val="22"/>
          <w:szCs w:val="22"/>
        </w:rPr>
        <w:t xml:space="preserve">Designed </w:t>
      </w:r>
      <w:r w:rsidRPr="001D67D2" w:rsidR="00EC37C6">
        <w:rPr>
          <w:rFonts w:ascii="Calibri" w:hAnsi="Calibri" w:cs="Calibri"/>
          <w:b/>
          <w:sz w:val="22"/>
          <w:szCs w:val="22"/>
        </w:rPr>
        <w:t>Multiple Products</w:t>
      </w:r>
      <w:r w:rsidR="00EC37C6">
        <w:rPr>
          <w:rFonts w:ascii="Calibri" w:hAnsi="Calibri" w:cs="Calibri"/>
          <w:sz w:val="22"/>
          <w:szCs w:val="22"/>
        </w:rPr>
        <w:t xml:space="preserve"> on </w:t>
      </w:r>
      <w:r w:rsidRPr="000170BC" w:rsidR="00EC37C6">
        <w:rPr>
          <w:rFonts w:ascii="Calibri" w:hAnsi="Calibri" w:cs="Calibri"/>
          <w:b/>
          <w:sz w:val="22"/>
          <w:szCs w:val="22"/>
        </w:rPr>
        <w:t>Bankin</w:t>
      </w:r>
      <w:r w:rsidRPr="000170BC" w:rsidR="00C8561C">
        <w:rPr>
          <w:rFonts w:ascii="Calibri" w:hAnsi="Calibri" w:cs="Calibri"/>
          <w:b/>
          <w:sz w:val="22"/>
          <w:szCs w:val="22"/>
        </w:rPr>
        <w:t>g</w:t>
      </w:r>
      <w:r w:rsidR="00C8561C">
        <w:rPr>
          <w:rFonts w:ascii="Calibri" w:hAnsi="Calibri" w:cs="Calibri"/>
          <w:sz w:val="22"/>
          <w:szCs w:val="22"/>
        </w:rPr>
        <w:t xml:space="preserve">, </w:t>
      </w:r>
      <w:r w:rsidRPr="000170BC" w:rsidR="00C8561C">
        <w:rPr>
          <w:rFonts w:ascii="Calibri" w:hAnsi="Calibri" w:cs="Calibri"/>
          <w:b/>
          <w:sz w:val="22"/>
          <w:szCs w:val="22"/>
        </w:rPr>
        <w:t>Escrow Account</w:t>
      </w:r>
      <w:r w:rsidR="00C8561C">
        <w:rPr>
          <w:rFonts w:ascii="Calibri" w:hAnsi="Calibri" w:cs="Calibri"/>
          <w:sz w:val="22"/>
          <w:szCs w:val="22"/>
        </w:rPr>
        <w:t xml:space="preserve"> Management,</w:t>
      </w:r>
      <w:r w:rsidR="00EC37C6">
        <w:rPr>
          <w:rFonts w:ascii="Calibri" w:hAnsi="Calibri" w:cs="Calibri"/>
          <w:sz w:val="22"/>
          <w:szCs w:val="22"/>
        </w:rPr>
        <w:t xml:space="preserve"> </w:t>
      </w:r>
      <w:r w:rsidRPr="000170BC" w:rsidR="00C8561C">
        <w:rPr>
          <w:rFonts w:ascii="Calibri" w:hAnsi="Calibri" w:cs="Calibri"/>
          <w:b/>
          <w:sz w:val="22"/>
          <w:szCs w:val="22"/>
        </w:rPr>
        <w:t>Business Continuity Management</w:t>
      </w:r>
      <w:r w:rsidR="00C8561C">
        <w:rPr>
          <w:rFonts w:ascii="Calibri" w:hAnsi="Calibri" w:cs="Calibri"/>
          <w:sz w:val="22"/>
          <w:szCs w:val="22"/>
        </w:rPr>
        <w:t xml:space="preserve"> and </w:t>
      </w:r>
      <w:r w:rsidRPr="000170BC" w:rsidR="00C8561C">
        <w:rPr>
          <w:rFonts w:ascii="Calibri" w:hAnsi="Calibri" w:cs="Calibri"/>
          <w:b/>
          <w:sz w:val="22"/>
          <w:szCs w:val="22"/>
        </w:rPr>
        <w:t>Insurance</w:t>
      </w:r>
      <w:r w:rsidR="00C8561C">
        <w:rPr>
          <w:rFonts w:ascii="Calibri" w:hAnsi="Calibri" w:cs="Calibri"/>
          <w:sz w:val="22"/>
          <w:szCs w:val="22"/>
        </w:rPr>
        <w:t xml:space="preserve"> </w:t>
      </w:r>
      <w:r w:rsidR="00AF42F8">
        <w:rPr>
          <w:rFonts w:ascii="Calibri" w:hAnsi="Calibri" w:cs="Calibri"/>
          <w:sz w:val="22"/>
          <w:szCs w:val="22"/>
        </w:rPr>
        <w:t>Domains</w:t>
      </w:r>
      <w:r w:rsidR="00C8561C">
        <w:rPr>
          <w:rFonts w:ascii="Calibri" w:hAnsi="Calibri" w:cs="Calibri"/>
          <w:sz w:val="22"/>
          <w:szCs w:val="22"/>
        </w:rPr>
        <w:t>.</w:t>
      </w:r>
    </w:p>
    <w:p w:rsidR="00CA4C73" w:rsidP="00CA4C73">
      <w:pPr>
        <w:numPr>
          <w:ilvl w:val="0"/>
          <w:numId w:val="5"/>
        </w:numPr>
        <w:rPr>
          <w:rFonts w:ascii="Calibri" w:hAnsi="Calibri" w:cs="Calibri"/>
          <w:sz w:val="22"/>
          <w:szCs w:val="22"/>
        </w:rPr>
      </w:pPr>
      <w:r w:rsidRPr="006353AA">
        <w:rPr>
          <w:rFonts w:ascii="Calibri" w:hAnsi="Calibri" w:cs="Calibri"/>
          <w:sz w:val="22"/>
          <w:szCs w:val="22"/>
        </w:rPr>
        <w:t xml:space="preserve">Having good understanding of </w:t>
      </w:r>
      <w:r w:rsidRPr="00A2142A">
        <w:rPr>
          <w:rFonts w:ascii="Calibri" w:hAnsi="Calibri" w:cs="Calibri"/>
          <w:b/>
          <w:sz w:val="22"/>
          <w:szCs w:val="22"/>
        </w:rPr>
        <w:t>Product Life Cycle</w:t>
      </w:r>
      <w:r>
        <w:rPr>
          <w:rFonts w:ascii="Calibri" w:hAnsi="Calibri" w:cs="Calibri"/>
          <w:sz w:val="22"/>
          <w:szCs w:val="22"/>
        </w:rPr>
        <w:t xml:space="preserve">(Identify Features, </w:t>
      </w:r>
      <w:r w:rsidR="00A2142A">
        <w:rPr>
          <w:rFonts w:ascii="Calibri" w:hAnsi="Calibri" w:cs="Calibri"/>
          <w:sz w:val="22"/>
          <w:szCs w:val="22"/>
        </w:rPr>
        <w:t xml:space="preserve">Roadmap, </w:t>
      </w:r>
      <w:r>
        <w:rPr>
          <w:rFonts w:ascii="Calibri" w:hAnsi="Calibri" w:cs="Calibri"/>
          <w:sz w:val="22"/>
          <w:szCs w:val="22"/>
        </w:rPr>
        <w:t>Requirements Analysis, Business Benefits</w:t>
      </w:r>
      <w:r w:rsidR="00A2142A">
        <w:rPr>
          <w:rFonts w:ascii="Calibri" w:hAnsi="Calibri" w:cs="Calibri"/>
          <w:sz w:val="22"/>
          <w:szCs w:val="22"/>
        </w:rPr>
        <w:t>,</w:t>
      </w:r>
      <w:r>
        <w:rPr>
          <w:rFonts w:ascii="Calibri" w:hAnsi="Calibri" w:cs="Calibri"/>
          <w:sz w:val="22"/>
          <w:szCs w:val="22"/>
        </w:rPr>
        <w:t xml:space="preserve"> prototyping, Development , Testing, Release Management)</w:t>
      </w:r>
    </w:p>
    <w:p w:rsidR="00A2142A" w:rsidRPr="00CA4C73" w:rsidP="00CA4C73">
      <w:pPr>
        <w:numPr>
          <w:ilvl w:val="0"/>
          <w:numId w:val="5"/>
        </w:numPr>
        <w:rPr>
          <w:rFonts w:ascii="Calibri" w:hAnsi="Calibri" w:cs="Calibri"/>
          <w:sz w:val="22"/>
          <w:szCs w:val="22"/>
        </w:rPr>
      </w:pPr>
      <w:r w:rsidRPr="00C8561C">
        <w:rPr>
          <w:rFonts w:ascii="Calibri" w:hAnsi="Calibri" w:cs="Calibri"/>
          <w:sz w:val="22"/>
          <w:szCs w:val="22"/>
        </w:rPr>
        <w:t>Collect and prioritize Product requirements (from customers, competitors, partners, industry analysts, Sales, Business Development, Global Services, Customer Services, R&amp;D and Program Managers)</w:t>
      </w:r>
    </w:p>
    <w:p w:rsidR="000E18D2">
      <w:pPr>
        <w:numPr>
          <w:ilvl w:val="0"/>
          <w:numId w:val="5"/>
        </w:numPr>
        <w:rPr>
          <w:rFonts w:ascii="Calibri" w:hAnsi="Calibri" w:cs="Calibri"/>
          <w:sz w:val="22"/>
          <w:szCs w:val="22"/>
        </w:rPr>
      </w:pPr>
      <w:r w:rsidRPr="006353AA">
        <w:rPr>
          <w:rFonts w:ascii="Calibri" w:hAnsi="Calibri" w:cs="Calibri"/>
          <w:sz w:val="22"/>
          <w:szCs w:val="22"/>
        </w:rPr>
        <w:t xml:space="preserve">Having good knowledge on all type of Payment channels such as </w:t>
      </w:r>
      <w:r w:rsidRPr="006353AA" w:rsidR="006C7979">
        <w:rPr>
          <w:rFonts w:ascii="Calibri" w:hAnsi="Calibri" w:cs="Calibri"/>
          <w:b/>
          <w:sz w:val="22"/>
          <w:szCs w:val="22"/>
        </w:rPr>
        <w:t xml:space="preserve">Swift Messages, </w:t>
      </w:r>
      <w:r w:rsidRPr="006353AA">
        <w:rPr>
          <w:rFonts w:ascii="Calibri" w:hAnsi="Calibri" w:cs="Calibri"/>
          <w:b/>
          <w:sz w:val="22"/>
          <w:szCs w:val="22"/>
        </w:rPr>
        <w:t>UPI, IMPS, RUPAY, AEPS, Visa, Master</w:t>
      </w:r>
      <w:r w:rsidR="001525F9">
        <w:rPr>
          <w:rFonts w:ascii="Calibri" w:hAnsi="Calibri" w:cs="Calibri"/>
          <w:b/>
          <w:sz w:val="22"/>
          <w:szCs w:val="22"/>
        </w:rPr>
        <w:t xml:space="preserve"> </w:t>
      </w:r>
      <w:r w:rsidRPr="006353AA">
        <w:rPr>
          <w:rFonts w:ascii="Calibri" w:hAnsi="Calibri" w:cs="Calibri"/>
          <w:b/>
          <w:sz w:val="22"/>
          <w:szCs w:val="22"/>
        </w:rPr>
        <w:t>card, POS and ATM/BNA cash</w:t>
      </w:r>
      <w:r w:rsidRPr="006353AA" w:rsidR="00F2261A">
        <w:rPr>
          <w:rFonts w:ascii="Calibri" w:hAnsi="Calibri" w:cs="Calibri"/>
          <w:b/>
          <w:sz w:val="22"/>
          <w:szCs w:val="22"/>
        </w:rPr>
        <w:t xml:space="preserve"> </w:t>
      </w:r>
      <w:r w:rsidRPr="006353AA">
        <w:rPr>
          <w:rFonts w:ascii="Calibri" w:hAnsi="Calibri" w:cs="Calibri"/>
          <w:b/>
          <w:sz w:val="22"/>
          <w:szCs w:val="22"/>
        </w:rPr>
        <w:t>recycler</w:t>
      </w:r>
      <w:r w:rsidRPr="006353AA">
        <w:rPr>
          <w:rFonts w:ascii="Calibri" w:hAnsi="Calibri" w:cs="Calibri"/>
          <w:sz w:val="22"/>
          <w:szCs w:val="22"/>
        </w:rPr>
        <w:t>.</w:t>
      </w:r>
    </w:p>
    <w:p w:rsidR="00C8561C">
      <w:pPr>
        <w:numPr>
          <w:ilvl w:val="0"/>
          <w:numId w:val="5"/>
        </w:numPr>
        <w:rPr>
          <w:rFonts w:ascii="Calibri" w:hAnsi="Calibri" w:cs="Calibri"/>
          <w:sz w:val="22"/>
          <w:szCs w:val="22"/>
        </w:rPr>
      </w:pPr>
      <w:r>
        <w:rPr>
          <w:rFonts w:ascii="Calibri" w:hAnsi="Calibri" w:cs="Calibri"/>
          <w:sz w:val="22"/>
          <w:szCs w:val="22"/>
        </w:rPr>
        <w:t xml:space="preserve">Having experience in integrating the Multiple </w:t>
      </w:r>
      <w:r w:rsidRPr="00C8561C">
        <w:rPr>
          <w:rFonts w:ascii="Calibri" w:hAnsi="Calibri" w:cs="Calibri"/>
          <w:b/>
          <w:sz w:val="22"/>
          <w:szCs w:val="22"/>
        </w:rPr>
        <w:t>Payment Gateways</w:t>
      </w:r>
      <w:r>
        <w:rPr>
          <w:rFonts w:ascii="Calibri" w:hAnsi="Calibri" w:cs="Calibri"/>
          <w:sz w:val="22"/>
          <w:szCs w:val="22"/>
        </w:rPr>
        <w:t xml:space="preserve"> with Different Payment Modes.</w:t>
      </w:r>
    </w:p>
    <w:p w:rsidR="00AF42F8" w:rsidRPr="006353AA">
      <w:pPr>
        <w:numPr>
          <w:ilvl w:val="0"/>
          <w:numId w:val="5"/>
        </w:numPr>
        <w:rPr>
          <w:rFonts w:ascii="Calibri" w:hAnsi="Calibri" w:cs="Calibri"/>
          <w:sz w:val="22"/>
          <w:szCs w:val="22"/>
        </w:rPr>
      </w:pPr>
      <w:r>
        <w:rPr>
          <w:rFonts w:ascii="Calibri" w:hAnsi="Calibri" w:cs="Calibri"/>
          <w:sz w:val="22"/>
          <w:szCs w:val="22"/>
        </w:rPr>
        <w:t xml:space="preserve">Having Good Experience in handling all type of </w:t>
      </w:r>
      <w:r w:rsidRPr="00AF42F8">
        <w:rPr>
          <w:rFonts w:ascii="Calibri" w:hAnsi="Calibri" w:cs="Calibri"/>
          <w:b/>
          <w:sz w:val="22"/>
          <w:szCs w:val="22"/>
        </w:rPr>
        <w:t>Card Products</w:t>
      </w:r>
      <w:r>
        <w:rPr>
          <w:rFonts w:ascii="Calibri" w:hAnsi="Calibri" w:cs="Calibri"/>
          <w:b/>
          <w:sz w:val="22"/>
          <w:szCs w:val="22"/>
        </w:rPr>
        <w:t xml:space="preserve"> </w:t>
      </w:r>
      <w:r>
        <w:rPr>
          <w:rFonts w:ascii="Calibri" w:hAnsi="Calibri" w:cs="Calibri"/>
          <w:sz w:val="22"/>
          <w:szCs w:val="22"/>
        </w:rPr>
        <w:t>(</w:t>
      </w:r>
      <w:r w:rsidRPr="00AF42F8">
        <w:rPr>
          <w:rFonts w:ascii="Calibri" w:hAnsi="Calibri" w:cs="Calibri"/>
          <w:b/>
          <w:sz w:val="22"/>
          <w:szCs w:val="22"/>
        </w:rPr>
        <w:t>MagStrip</w:t>
      </w:r>
      <w:r w:rsidRPr="00AF42F8">
        <w:rPr>
          <w:rFonts w:ascii="Calibri" w:hAnsi="Calibri" w:cs="Calibri"/>
          <w:b/>
          <w:sz w:val="22"/>
          <w:szCs w:val="22"/>
        </w:rPr>
        <w:t>,</w:t>
      </w:r>
      <w:r>
        <w:rPr>
          <w:rFonts w:ascii="Calibri" w:hAnsi="Calibri" w:cs="Calibri"/>
          <w:b/>
          <w:sz w:val="22"/>
          <w:szCs w:val="22"/>
        </w:rPr>
        <w:t xml:space="preserve"> </w:t>
      </w:r>
      <w:r w:rsidRPr="00AF42F8">
        <w:rPr>
          <w:rFonts w:ascii="Calibri" w:hAnsi="Calibri" w:cs="Calibri"/>
          <w:b/>
          <w:sz w:val="22"/>
          <w:szCs w:val="22"/>
        </w:rPr>
        <w:t>EMV,</w:t>
      </w:r>
      <w:r>
        <w:rPr>
          <w:rFonts w:ascii="Calibri" w:hAnsi="Calibri" w:cs="Calibri"/>
          <w:b/>
          <w:sz w:val="22"/>
          <w:szCs w:val="22"/>
        </w:rPr>
        <w:t xml:space="preserve"> </w:t>
      </w:r>
      <w:r w:rsidRPr="00AF42F8">
        <w:rPr>
          <w:rFonts w:ascii="Calibri" w:hAnsi="Calibri" w:cs="Calibri"/>
          <w:b/>
          <w:sz w:val="22"/>
          <w:szCs w:val="22"/>
        </w:rPr>
        <w:t>Instacard</w:t>
      </w:r>
      <w:r w:rsidRPr="00AF42F8">
        <w:rPr>
          <w:rFonts w:ascii="Calibri" w:hAnsi="Calibri" w:cs="Calibri"/>
          <w:b/>
          <w:sz w:val="22"/>
          <w:szCs w:val="22"/>
        </w:rPr>
        <w:t>,</w:t>
      </w:r>
      <w:r>
        <w:rPr>
          <w:rFonts w:ascii="Calibri" w:hAnsi="Calibri" w:cs="Calibri"/>
          <w:b/>
          <w:sz w:val="22"/>
          <w:szCs w:val="22"/>
        </w:rPr>
        <w:t xml:space="preserve"> </w:t>
      </w:r>
      <w:r w:rsidRPr="00AF42F8">
        <w:rPr>
          <w:rFonts w:ascii="Calibri" w:hAnsi="Calibri" w:cs="Calibri"/>
          <w:b/>
          <w:sz w:val="22"/>
          <w:szCs w:val="22"/>
        </w:rPr>
        <w:t>Virtual Cards</w:t>
      </w:r>
      <w:r>
        <w:rPr>
          <w:rFonts w:ascii="Calibri" w:hAnsi="Calibri" w:cs="Calibri"/>
          <w:b/>
          <w:sz w:val="22"/>
          <w:szCs w:val="22"/>
        </w:rPr>
        <w:t xml:space="preserve">, </w:t>
      </w:r>
      <w:r>
        <w:rPr>
          <w:rFonts w:ascii="Calibri" w:hAnsi="Calibri" w:cs="Calibri"/>
          <w:b/>
          <w:sz w:val="22"/>
          <w:szCs w:val="22"/>
        </w:rPr>
        <w:t>GiftCards</w:t>
      </w:r>
      <w:r>
        <w:rPr>
          <w:rFonts w:ascii="Calibri" w:hAnsi="Calibri" w:cs="Calibri"/>
          <w:sz w:val="22"/>
          <w:szCs w:val="22"/>
        </w:rPr>
        <w:t>).</w:t>
      </w:r>
    </w:p>
    <w:p w:rsidR="00D6328C" w:rsidRPr="006353AA">
      <w:pPr>
        <w:numPr>
          <w:ilvl w:val="0"/>
          <w:numId w:val="5"/>
        </w:numPr>
        <w:rPr>
          <w:rFonts w:ascii="Calibri" w:hAnsi="Calibri" w:cs="Calibri"/>
          <w:sz w:val="22"/>
          <w:szCs w:val="22"/>
        </w:rPr>
      </w:pPr>
      <w:r w:rsidRPr="006353AA">
        <w:rPr>
          <w:rFonts w:ascii="Calibri" w:hAnsi="Calibri" w:cs="Calibri"/>
          <w:sz w:val="22"/>
          <w:szCs w:val="22"/>
        </w:rPr>
        <w:t xml:space="preserve">Experience in handling </w:t>
      </w:r>
      <w:r w:rsidRPr="006353AA">
        <w:rPr>
          <w:rFonts w:ascii="Calibri" w:hAnsi="Calibri" w:cs="Calibri"/>
          <w:b/>
          <w:sz w:val="22"/>
          <w:szCs w:val="22"/>
        </w:rPr>
        <w:t>Reconciliation of Telecom products</w:t>
      </w:r>
      <w:r w:rsidRPr="006353AA">
        <w:rPr>
          <w:rFonts w:ascii="Calibri" w:hAnsi="Calibri" w:cs="Calibri"/>
          <w:sz w:val="22"/>
          <w:szCs w:val="22"/>
        </w:rPr>
        <w:t xml:space="preserve"> like Prepaid Reconciliation, Postpaid Reconciliation, GL Recon</w:t>
      </w:r>
    </w:p>
    <w:p w:rsidR="00D6328C" w:rsidRPr="006353AA">
      <w:pPr>
        <w:numPr>
          <w:ilvl w:val="0"/>
          <w:numId w:val="5"/>
        </w:numPr>
        <w:rPr>
          <w:rFonts w:ascii="Calibri" w:hAnsi="Calibri" w:cs="Calibri"/>
          <w:sz w:val="22"/>
          <w:szCs w:val="22"/>
        </w:rPr>
      </w:pPr>
      <w:r w:rsidRPr="006353AA">
        <w:rPr>
          <w:rFonts w:ascii="Calibri" w:hAnsi="Calibri" w:cs="Calibri"/>
          <w:sz w:val="22"/>
          <w:szCs w:val="22"/>
        </w:rPr>
        <w:t>Experience in Receivable and Payable Reconciliation of Manufacturing, Oil and Gas Business areas.</w:t>
      </w:r>
    </w:p>
    <w:p w:rsidR="00654BC6" w:rsidRPr="006353AA">
      <w:pPr>
        <w:numPr>
          <w:ilvl w:val="0"/>
          <w:numId w:val="5"/>
        </w:numPr>
        <w:rPr>
          <w:rFonts w:ascii="Calibri" w:hAnsi="Calibri" w:cs="Calibri"/>
          <w:sz w:val="22"/>
          <w:szCs w:val="22"/>
        </w:rPr>
      </w:pPr>
      <w:r w:rsidRPr="006353AA">
        <w:rPr>
          <w:rFonts w:ascii="Calibri" w:hAnsi="Calibri" w:cs="Calibri"/>
          <w:sz w:val="22"/>
          <w:szCs w:val="22"/>
        </w:rPr>
        <w:t xml:space="preserve">Experience in </w:t>
      </w:r>
      <w:r w:rsidRPr="006353AA">
        <w:rPr>
          <w:rFonts w:ascii="Calibri" w:hAnsi="Calibri" w:cs="Calibri"/>
          <w:sz w:val="22"/>
          <w:szCs w:val="22"/>
        </w:rPr>
        <w:t>Nostro</w:t>
      </w:r>
      <w:r w:rsidRPr="006353AA">
        <w:rPr>
          <w:rFonts w:ascii="Calibri" w:hAnsi="Calibri" w:cs="Calibri"/>
          <w:sz w:val="22"/>
          <w:szCs w:val="22"/>
        </w:rPr>
        <w:t>/Vostro Reconciliation, E</w:t>
      </w:r>
      <w:r w:rsidRPr="006353AA" w:rsidR="003544B2">
        <w:rPr>
          <w:rFonts w:ascii="Calibri" w:hAnsi="Calibri" w:cs="Calibri"/>
          <w:sz w:val="22"/>
          <w:szCs w:val="22"/>
        </w:rPr>
        <w:t>xposure on Forex Reconciliation, cash and Trade Reconciliation.</w:t>
      </w:r>
    </w:p>
    <w:p w:rsidR="00D22F12" w:rsidRPr="006353AA">
      <w:pPr>
        <w:numPr>
          <w:ilvl w:val="0"/>
          <w:numId w:val="5"/>
        </w:numPr>
        <w:rPr>
          <w:rFonts w:ascii="Calibri" w:hAnsi="Calibri" w:cs="Calibri"/>
          <w:sz w:val="22"/>
          <w:szCs w:val="22"/>
        </w:rPr>
      </w:pPr>
      <w:r w:rsidRPr="006353AA">
        <w:rPr>
          <w:rFonts w:ascii="Calibri" w:hAnsi="Calibri" w:cs="Calibri"/>
          <w:sz w:val="22"/>
          <w:szCs w:val="22"/>
        </w:rPr>
        <w:t xml:space="preserve">Experience in </w:t>
      </w:r>
      <w:r w:rsidR="00480013">
        <w:rPr>
          <w:rFonts w:ascii="Calibri" w:hAnsi="Calibri" w:cs="Calibri"/>
          <w:sz w:val="22"/>
          <w:szCs w:val="22"/>
        </w:rPr>
        <w:t>handling the insurance products</w:t>
      </w:r>
      <w:r w:rsidRPr="006353AA">
        <w:rPr>
          <w:rFonts w:ascii="Calibri" w:hAnsi="Calibri" w:cs="Calibri"/>
          <w:sz w:val="22"/>
          <w:szCs w:val="22"/>
        </w:rPr>
        <w:t xml:space="preserve"> such as </w:t>
      </w:r>
      <w:r w:rsidRPr="006353AA">
        <w:rPr>
          <w:rFonts w:ascii="Calibri" w:hAnsi="Calibri" w:cs="Calibri"/>
          <w:b/>
          <w:sz w:val="22"/>
          <w:szCs w:val="22"/>
        </w:rPr>
        <w:t xml:space="preserve">ICICI Health Active, </w:t>
      </w:r>
      <w:r w:rsidRPr="006353AA">
        <w:rPr>
          <w:rFonts w:ascii="Calibri" w:hAnsi="Calibri" w:cs="Calibri"/>
          <w:b/>
          <w:sz w:val="22"/>
          <w:szCs w:val="22"/>
        </w:rPr>
        <w:t>Assurity</w:t>
      </w:r>
      <w:r w:rsidRPr="006353AA">
        <w:rPr>
          <w:rFonts w:ascii="Calibri" w:hAnsi="Calibri" w:cs="Calibri"/>
          <w:b/>
          <w:sz w:val="22"/>
          <w:szCs w:val="22"/>
        </w:rPr>
        <w:t xml:space="preserve"> Life, </w:t>
      </w:r>
      <w:r w:rsidRPr="006353AA">
        <w:rPr>
          <w:rFonts w:ascii="Calibri" w:hAnsi="Calibri" w:cs="Calibri"/>
          <w:b/>
          <w:sz w:val="22"/>
          <w:szCs w:val="22"/>
        </w:rPr>
        <w:t>Milliman</w:t>
      </w:r>
      <w:r w:rsidRPr="006353AA">
        <w:rPr>
          <w:rFonts w:ascii="Calibri" w:hAnsi="Calibri" w:cs="Calibri"/>
          <w:b/>
          <w:sz w:val="22"/>
          <w:szCs w:val="22"/>
        </w:rPr>
        <w:t xml:space="preserve"> USA, ICICI Prudential </w:t>
      </w:r>
      <w:r w:rsidRPr="006353AA">
        <w:rPr>
          <w:rFonts w:ascii="Calibri" w:hAnsi="Calibri" w:cs="Calibri"/>
          <w:b/>
          <w:sz w:val="22"/>
          <w:szCs w:val="22"/>
        </w:rPr>
        <w:t>PayPlus</w:t>
      </w:r>
      <w:r w:rsidRPr="006353AA">
        <w:rPr>
          <w:rFonts w:ascii="Calibri" w:hAnsi="Calibri" w:cs="Calibri"/>
          <w:b/>
          <w:sz w:val="22"/>
          <w:szCs w:val="22"/>
        </w:rPr>
        <w:t>, LTC Claims, Harleysville Group</w:t>
      </w:r>
      <w:r w:rsidRPr="006353AA" w:rsidR="00C05E9D">
        <w:rPr>
          <w:rFonts w:ascii="Calibri" w:hAnsi="Calibri" w:cs="Calibri"/>
          <w:b/>
          <w:sz w:val="22"/>
          <w:szCs w:val="22"/>
        </w:rPr>
        <w:t xml:space="preserve"> </w:t>
      </w:r>
      <w:r w:rsidRPr="006353AA" w:rsidR="00C05E9D">
        <w:rPr>
          <w:rFonts w:ascii="Calibri" w:hAnsi="Calibri" w:cs="Calibri"/>
          <w:sz w:val="22"/>
          <w:szCs w:val="22"/>
        </w:rPr>
        <w:t>with third party integrations like</w:t>
      </w:r>
      <w:r w:rsidRPr="006353AA" w:rsidR="00C05E9D">
        <w:rPr>
          <w:rFonts w:ascii="Calibri" w:hAnsi="Calibri" w:cs="Calibri"/>
          <w:b/>
          <w:sz w:val="22"/>
          <w:szCs w:val="22"/>
        </w:rPr>
        <w:t xml:space="preserve"> MIB, </w:t>
      </w:r>
      <w:r w:rsidRPr="006353AA" w:rsidR="00C05E9D">
        <w:rPr>
          <w:rFonts w:ascii="Calibri" w:hAnsi="Calibri" w:cs="Calibri"/>
          <w:b/>
          <w:sz w:val="22"/>
          <w:szCs w:val="22"/>
        </w:rPr>
        <w:t>Ingenix</w:t>
      </w:r>
      <w:r w:rsidRPr="006353AA" w:rsidR="00C05E9D">
        <w:rPr>
          <w:rFonts w:ascii="Calibri" w:hAnsi="Calibri" w:cs="Calibri"/>
          <w:b/>
          <w:sz w:val="22"/>
          <w:szCs w:val="22"/>
        </w:rPr>
        <w:t>, IIX, and AUTTUS</w:t>
      </w:r>
    </w:p>
    <w:p w:rsidR="005F57D5" w:rsidRPr="006353AA">
      <w:pPr>
        <w:numPr>
          <w:ilvl w:val="0"/>
          <w:numId w:val="5"/>
        </w:numPr>
        <w:rPr>
          <w:rFonts w:ascii="Calibri" w:hAnsi="Calibri" w:cs="Calibri"/>
          <w:sz w:val="22"/>
          <w:szCs w:val="22"/>
        </w:rPr>
      </w:pPr>
      <w:r w:rsidRPr="006353AA">
        <w:rPr>
          <w:rFonts w:ascii="Calibri" w:hAnsi="Calibri" w:cs="Calibri"/>
          <w:sz w:val="22"/>
          <w:szCs w:val="22"/>
        </w:rPr>
        <w:t>Strong Analytical Skills on the Banking Data and Trends of the Banking Customers</w:t>
      </w:r>
      <w:r w:rsidRPr="006353AA" w:rsidR="00A8627B">
        <w:rPr>
          <w:rFonts w:ascii="Calibri" w:hAnsi="Calibri" w:cs="Calibri"/>
          <w:sz w:val="22"/>
          <w:szCs w:val="22"/>
        </w:rPr>
        <w:t>.</w:t>
      </w:r>
    </w:p>
    <w:p w:rsidR="006A02B2" w:rsidRPr="006353AA">
      <w:pPr>
        <w:numPr>
          <w:ilvl w:val="0"/>
          <w:numId w:val="5"/>
        </w:numPr>
        <w:rPr>
          <w:rFonts w:ascii="Calibri" w:hAnsi="Calibri" w:cs="Calibri"/>
          <w:sz w:val="22"/>
          <w:szCs w:val="22"/>
        </w:rPr>
      </w:pPr>
      <w:r>
        <w:rPr>
          <w:rFonts w:ascii="Calibri" w:hAnsi="Calibri" w:cs="Calibri"/>
          <w:sz w:val="22"/>
          <w:szCs w:val="22"/>
        </w:rPr>
        <w:t>Work Experience as a P</w:t>
      </w:r>
      <w:r w:rsidRPr="006353AA">
        <w:rPr>
          <w:rFonts w:ascii="Calibri" w:hAnsi="Calibri" w:cs="Calibri"/>
          <w:sz w:val="22"/>
          <w:szCs w:val="22"/>
        </w:rPr>
        <w:t xml:space="preserve">roduct </w:t>
      </w:r>
      <w:r>
        <w:rPr>
          <w:rFonts w:ascii="Calibri" w:hAnsi="Calibri" w:cs="Calibri"/>
          <w:sz w:val="22"/>
          <w:szCs w:val="22"/>
        </w:rPr>
        <w:t xml:space="preserve">Manager </w:t>
      </w:r>
      <w:r w:rsidRPr="006353AA">
        <w:rPr>
          <w:rFonts w:ascii="Calibri" w:hAnsi="Calibri" w:cs="Calibri"/>
          <w:sz w:val="22"/>
          <w:szCs w:val="22"/>
        </w:rPr>
        <w:t>and Experience in Defining the Product Road Map, converting into Business Benefits, implementing the solutions.</w:t>
      </w:r>
    </w:p>
    <w:p w:rsidR="006A02B2" w:rsidRPr="006353AA">
      <w:pPr>
        <w:numPr>
          <w:ilvl w:val="0"/>
          <w:numId w:val="5"/>
        </w:numPr>
        <w:rPr>
          <w:rFonts w:ascii="Calibri" w:hAnsi="Calibri" w:cs="Calibri"/>
          <w:sz w:val="22"/>
          <w:szCs w:val="22"/>
        </w:rPr>
      </w:pPr>
      <w:r w:rsidRPr="006353AA">
        <w:rPr>
          <w:rFonts w:ascii="Calibri" w:hAnsi="Calibri" w:cs="Calibri"/>
          <w:sz w:val="22"/>
          <w:szCs w:val="22"/>
        </w:rPr>
        <w:t xml:space="preserve">As a Product </w:t>
      </w:r>
      <w:r w:rsidR="00A2142A">
        <w:rPr>
          <w:rFonts w:ascii="Calibri" w:hAnsi="Calibri" w:cs="Calibri"/>
          <w:sz w:val="22"/>
          <w:szCs w:val="22"/>
        </w:rPr>
        <w:t>Manager</w:t>
      </w:r>
      <w:r w:rsidRPr="006353AA">
        <w:rPr>
          <w:rFonts w:ascii="Calibri" w:hAnsi="Calibri" w:cs="Calibri"/>
          <w:sz w:val="22"/>
          <w:szCs w:val="22"/>
        </w:rPr>
        <w:t xml:space="preserve">, I </w:t>
      </w:r>
      <w:r w:rsidR="00A2142A">
        <w:rPr>
          <w:rFonts w:ascii="Calibri" w:hAnsi="Calibri" w:cs="Calibri"/>
          <w:sz w:val="22"/>
          <w:szCs w:val="22"/>
        </w:rPr>
        <w:t xml:space="preserve">am </w:t>
      </w:r>
      <w:r w:rsidRPr="006353AA">
        <w:rPr>
          <w:rFonts w:ascii="Calibri" w:hAnsi="Calibri" w:cs="Calibri"/>
          <w:sz w:val="22"/>
          <w:szCs w:val="22"/>
        </w:rPr>
        <w:t xml:space="preserve"> managing multiple teams, such as </w:t>
      </w:r>
      <w:r w:rsidRPr="006353AA">
        <w:rPr>
          <w:rFonts w:ascii="Calibri" w:hAnsi="Calibri" w:cs="Calibri"/>
          <w:b/>
          <w:sz w:val="22"/>
          <w:szCs w:val="22"/>
        </w:rPr>
        <w:t>Business Analysts,</w:t>
      </w:r>
      <w:r w:rsidRPr="006353AA" w:rsidR="00A8627B">
        <w:rPr>
          <w:rFonts w:ascii="Calibri" w:hAnsi="Calibri" w:cs="Calibri"/>
          <w:b/>
          <w:sz w:val="22"/>
          <w:szCs w:val="22"/>
        </w:rPr>
        <w:t xml:space="preserve"> Pre-Sales team,</w:t>
      </w:r>
      <w:r w:rsidRPr="006353AA">
        <w:rPr>
          <w:rFonts w:ascii="Calibri" w:hAnsi="Calibri" w:cs="Calibri"/>
          <w:b/>
          <w:sz w:val="22"/>
          <w:szCs w:val="22"/>
        </w:rPr>
        <w:t xml:space="preserve"> </w:t>
      </w:r>
      <w:r w:rsidR="00A2142A">
        <w:rPr>
          <w:rFonts w:ascii="Calibri" w:hAnsi="Calibri" w:cs="Calibri"/>
          <w:b/>
          <w:sz w:val="22"/>
          <w:szCs w:val="22"/>
        </w:rPr>
        <w:t>CoE</w:t>
      </w:r>
      <w:r w:rsidR="00A2142A">
        <w:rPr>
          <w:rFonts w:ascii="Calibri" w:hAnsi="Calibri" w:cs="Calibri"/>
          <w:b/>
          <w:sz w:val="22"/>
          <w:szCs w:val="22"/>
        </w:rPr>
        <w:t xml:space="preserve"> Team, </w:t>
      </w:r>
      <w:r w:rsidRPr="006353AA">
        <w:rPr>
          <w:rFonts w:ascii="Calibri" w:hAnsi="Calibri" w:cs="Calibri"/>
          <w:b/>
          <w:sz w:val="22"/>
          <w:szCs w:val="22"/>
        </w:rPr>
        <w:t>Product Development Team, POC team, Implementation Team and Support Team</w:t>
      </w:r>
      <w:r w:rsidRPr="006353AA">
        <w:rPr>
          <w:rFonts w:ascii="Calibri" w:hAnsi="Calibri" w:cs="Calibri"/>
          <w:sz w:val="22"/>
          <w:szCs w:val="22"/>
        </w:rPr>
        <w:t>.</w:t>
      </w:r>
    </w:p>
    <w:p w:rsidR="007E0FF9" w:rsidRPr="006353AA">
      <w:pPr>
        <w:numPr>
          <w:ilvl w:val="0"/>
          <w:numId w:val="5"/>
        </w:numPr>
        <w:rPr>
          <w:rFonts w:ascii="Calibri" w:hAnsi="Calibri" w:cs="Calibri"/>
          <w:b/>
          <w:sz w:val="22"/>
          <w:szCs w:val="22"/>
        </w:rPr>
      </w:pPr>
      <w:r w:rsidRPr="006353AA">
        <w:rPr>
          <w:rFonts w:ascii="Calibri" w:hAnsi="Calibri" w:cs="Calibri"/>
          <w:sz w:val="22"/>
          <w:szCs w:val="22"/>
        </w:rPr>
        <w:t>Extensively worked on web-based applications on development environments using J2EE</w:t>
      </w:r>
      <w:r w:rsidRPr="006353AA">
        <w:rPr>
          <w:rFonts w:ascii="Calibri" w:hAnsi="Calibri" w:cs="Calibri"/>
          <w:b/>
          <w:sz w:val="22"/>
          <w:szCs w:val="22"/>
        </w:rPr>
        <w:t>,</w:t>
      </w:r>
      <w:r w:rsidR="00AF42F8">
        <w:rPr>
          <w:rFonts w:ascii="Calibri" w:hAnsi="Calibri" w:cs="Calibri"/>
          <w:b/>
          <w:sz w:val="22"/>
          <w:szCs w:val="22"/>
        </w:rPr>
        <w:t xml:space="preserve">Spring Boot, Micro </w:t>
      </w:r>
      <w:r w:rsidR="00AF42F8">
        <w:rPr>
          <w:rFonts w:ascii="Calibri" w:hAnsi="Calibri" w:cs="Calibri"/>
          <w:b/>
          <w:sz w:val="22"/>
          <w:szCs w:val="22"/>
        </w:rPr>
        <w:t>Servies</w:t>
      </w:r>
      <w:r w:rsidR="00AF42F8">
        <w:rPr>
          <w:rFonts w:ascii="Calibri" w:hAnsi="Calibri" w:cs="Calibri"/>
          <w:b/>
          <w:sz w:val="22"/>
          <w:szCs w:val="22"/>
        </w:rPr>
        <w:t xml:space="preserve"> APIs, Angular,</w:t>
      </w:r>
      <w:r w:rsidRPr="006353AA">
        <w:rPr>
          <w:rFonts w:ascii="Calibri" w:hAnsi="Calibri" w:cs="Calibri"/>
          <w:b/>
          <w:sz w:val="22"/>
          <w:szCs w:val="22"/>
        </w:rPr>
        <w:t xml:space="preserve"> Oracle, </w:t>
      </w:r>
      <w:r w:rsidRPr="006353AA" w:rsidR="00D13117">
        <w:rPr>
          <w:rFonts w:ascii="Calibri" w:hAnsi="Calibri" w:cs="Calibri"/>
          <w:b/>
          <w:sz w:val="22"/>
          <w:szCs w:val="22"/>
        </w:rPr>
        <w:t>MS SQL Server</w:t>
      </w:r>
      <w:r w:rsidRPr="006353AA" w:rsidR="00F64369">
        <w:rPr>
          <w:rFonts w:ascii="Calibri" w:hAnsi="Calibri" w:cs="Calibri"/>
          <w:b/>
          <w:sz w:val="22"/>
          <w:szCs w:val="22"/>
        </w:rPr>
        <w:t xml:space="preserve">, </w:t>
      </w:r>
      <w:r w:rsidRPr="006353AA" w:rsidR="00D22F12">
        <w:rPr>
          <w:rFonts w:ascii="Calibri" w:hAnsi="Calibri" w:cs="Calibri"/>
          <w:b/>
          <w:sz w:val="22"/>
          <w:szCs w:val="22"/>
        </w:rPr>
        <w:t>Web logic</w:t>
      </w:r>
      <w:r w:rsidRPr="006353AA" w:rsidR="00F64369">
        <w:rPr>
          <w:rFonts w:ascii="Calibri" w:hAnsi="Calibri" w:cs="Calibri"/>
          <w:b/>
          <w:sz w:val="22"/>
          <w:szCs w:val="22"/>
        </w:rPr>
        <w:t xml:space="preserve"> and Web Services.</w:t>
      </w:r>
    </w:p>
    <w:p w:rsidR="007E0FF9" w:rsidRPr="006353AA">
      <w:pPr>
        <w:numPr>
          <w:ilvl w:val="0"/>
          <w:numId w:val="5"/>
        </w:numPr>
        <w:rPr>
          <w:rFonts w:ascii="Calibri" w:hAnsi="Calibri" w:cs="Calibri"/>
          <w:b/>
          <w:sz w:val="22"/>
          <w:szCs w:val="22"/>
        </w:rPr>
      </w:pPr>
      <w:r w:rsidRPr="006353AA">
        <w:rPr>
          <w:rFonts w:ascii="Calibri" w:hAnsi="Calibri" w:cs="Calibri"/>
          <w:b/>
          <w:sz w:val="22"/>
          <w:szCs w:val="22"/>
        </w:rPr>
        <w:t>Good experience in Oracle Stored Procedures, functions, performance tuning.</w:t>
      </w:r>
    </w:p>
    <w:p w:rsidR="007E0FF9" w:rsidRPr="006353AA">
      <w:pPr>
        <w:numPr>
          <w:ilvl w:val="0"/>
          <w:numId w:val="5"/>
        </w:numPr>
        <w:rPr>
          <w:rFonts w:ascii="Calibri" w:hAnsi="Calibri" w:cs="Calibri"/>
          <w:sz w:val="22"/>
          <w:szCs w:val="22"/>
        </w:rPr>
      </w:pPr>
      <w:r w:rsidRPr="006353AA">
        <w:rPr>
          <w:rFonts w:ascii="Calibri" w:hAnsi="Calibri" w:cs="Calibri"/>
          <w:sz w:val="22"/>
          <w:szCs w:val="22"/>
        </w:rPr>
        <w:t xml:space="preserve">Expertise in configuration of different Application Servers and Web Servers. </w:t>
      </w:r>
    </w:p>
    <w:p w:rsidR="006626E2" w:rsidRPr="00196C2F" w:rsidP="00196C2F">
      <w:pPr>
        <w:numPr>
          <w:ilvl w:val="0"/>
          <w:numId w:val="5"/>
        </w:numPr>
        <w:rPr>
          <w:rFonts w:ascii="Arial" w:hAnsi="Arial"/>
          <w:b/>
          <w:bCs/>
        </w:rPr>
      </w:pPr>
      <w:r w:rsidRPr="00196C2F">
        <w:rPr>
          <w:rFonts w:ascii="Calibri" w:hAnsi="Calibri" w:cs="Calibri"/>
          <w:b/>
          <w:bCs/>
          <w:sz w:val="22"/>
          <w:szCs w:val="22"/>
        </w:rPr>
        <w:t xml:space="preserve">Experience </w:t>
      </w:r>
      <w:r w:rsidRPr="00196C2F" w:rsidR="00EB4AD8">
        <w:rPr>
          <w:rFonts w:ascii="Calibri" w:hAnsi="Calibri" w:cs="Calibri"/>
          <w:b/>
          <w:bCs/>
          <w:sz w:val="22"/>
          <w:szCs w:val="22"/>
        </w:rPr>
        <w:t xml:space="preserve">in Product Architecture, Design, </w:t>
      </w:r>
      <w:r w:rsidRPr="00196C2F">
        <w:rPr>
          <w:rFonts w:ascii="Calibri" w:hAnsi="Calibri" w:cs="Calibri"/>
          <w:b/>
          <w:bCs/>
          <w:sz w:val="22"/>
          <w:szCs w:val="22"/>
        </w:rPr>
        <w:t>Development</w:t>
      </w:r>
      <w:r w:rsidRPr="00196C2F" w:rsidR="00EB4AD8">
        <w:rPr>
          <w:rFonts w:ascii="Calibri" w:hAnsi="Calibri" w:cs="Calibri"/>
          <w:b/>
          <w:bCs/>
          <w:sz w:val="22"/>
          <w:szCs w:val="22"/>
        </w:rPr>
        <w:t>, Implementation and Support</w:t>
      </w:r>
      <w:r w:rsidRPr="00196C2F">
        <w:rPr>
          <w:rFonts w:ascii="Arial" w:hAnsi="Arial"/>
          <w:b/>
          <w:bCs/>
        </w:rPr>
        <w:t>.</w:t>
      </w:r>
    </w:p>
    <w:p w:rsidR="00E2095D" w:rsidP="006626E2">
      <w:pPr>
        <w:numPr>
          <w:ilvl w:val="0"/>
          <w:numId w:val="5"/>
        </w:numPr>
        <w:rPr>
          <w:rFonts w:ascii="Arial" w:hAnsi="Arial"/>
          <w:b/>
          <w:bCs/>
        </w:rPr>
      </w:pPr>
      <w:r w:rsidRPr="006353AA">
        <w:rPr>
          <w:rFonts w:ascii="Calibri" w:hAnsi="Calibri" w:cs="Calibri"/>
          <w:b/>
          <w:bCs/>
          <w:sz w:val="22"/>
          <w:szCs w:val="22"/>
        </w:rPr>
        <w:t>Experience in Presales and writing technical</w:t>
      </w:r>
      <w:r w:rsidRPr="006353AA" w:rsidR="001C31FF">
        <w:rPr>
          <w:rFonts w:ascii="Calibri" w:hAnsi="Calibri" w:cs="Calibri"/>
          <w:b/>
          <w:bCs/>
          <w:sz w:val="22"/>
          <w:szCs w:val="22"/>
        </w:rPr>
        <w:t>,</w:t>
      </w:r>
      <w:r w:rsidRPr="006353AA">
        <w:rPr>
          <w:rFonts w:ascii="Calibri" w:hAnsi="Calibri" w:cs="Calibri"/>
          <w:b/>
          <w:bCs/>
          <w:sz w:val="22"/>
          <w:szCs w:val="22"/>
        </w:rPr>
        <w:t xml:space="preserve"> functional RFPs and Responses.</w:t>
      </w:r>
    </w:p>
    <w:p w:rsidR="006626E2" w:rsidRPr="006626E2" w:rsidP="00887B0D">
      <w:pPr>
        <w:ind w:left="720"/>
        <w:rPr>
          <w:rFonts w:ascii="Arial" w:hAnsi="Arial"/>
          <w:b/>
          <w:bCs/>
        </w:rPr>
      </w:pPr>
    </w:p>
    <w:p w:rsidR="007E0FF9">
      <w:pPr>
        <w:pStyle w:val="BodyText"/>
        <w:ind w:left="15"/>
        <w:rPr>
          <w:sz w:val="20"/>
        </w:rPr>
      </w:pPr>
    </w:p>
    <w:p w:rsidR="007E0FF9" w:rsidRPr="006353AA" w:rsidP="006353AA">
      <w:pPr>
        <w:pBdr>
          <w:bottom w:val="single" w:sz="4" w:space="1" w:color="000000"/>
        </w:pBdr>
        <w:shd w:val="clear" w:color="auto" w:fill="8DB3E2"/>
        <w:ind w:right="15"/>
        <w:rPr>
          <w:rFonts w:ascii="Calibri" w:hAnsi="Calibri" w:cs="Calibri"/>
          <w:b/>
          <w:sz w:val="28"/>
          <w:szCs w:val="28"/>
        </w:rPr>
      </w:pPr>
      <w:r w:rsidRPr="006353AA">
        <w:rPr>
          <w:rFonts w:ascii="Calibri" w:hAnsi="Calibri" w:cs="Calibri"/>
          <w:b/>
          <w:sz w:val="28"/>
          <w:szCs w:val="28"/>
        </w:rPr>
        <w:t xml:space="preserve">Proficiencies </w:t>
      </w:r>
    </w:p>
    <w:p w:rsidR="007E0FF9">
      <w:pPr>
        <w:tabs>
          <w:tab w:val="left" w:pos="900"/>
        </w:tabs>
        <w:spacing w:after="40"/>
        <w:ind w:right="576"/>
        <w:jc w:val="both"/>
        <w:rPr>
          <w:rFonts w:ascii="Cambria" w:hAnsi="Cambria"/>
          <w:sz w:val="21"/>
          <w:szCs w:val="21"/>
        </w:rPr>
      </w:pPr>
    </w:p>
    <w:p w:rsidR="00D0533D" w:rsidRPr="006353AA">
      <w:pPr>
        <w:numPr>
          <w:ilvl w:val="0"/>
          <w:numId w:val="7"/>
        </w:numPr>
        <w:rPr>
          <w:rFonts w:ascii="Calibri" w:hAnsi="Calibri" w:cs="Calibri"/>
          <w:b/>
          <w:bCs/>
          <w:sz w:val="22"/>
          <w:szCs w:val="22"/>
        </w:rPr>
      </w:pPr>
      <w:r w:rsidRPr="006353AA">
        <w:rPr>
          <w:rFonts w:ascii="Calibri" w:hAnsi="Calibri" w:cs="Calibri"/>
          <w:b/>
          <w:bCs/>
          <w:sz w:val="22"/>
          <w:szCs w:val="22"/>
        </w:rPr>
        <w:t xml:space="preserve">As a Product </w:t>
      </w:r>
      <w:r w:rsidR="00306FCB">
        <w:rPr>
          <w:rFonts w:ascii="Calibri" w:hAnsi="Calibri" w:cs="Calibri"/>
          <w:b/>
          <w:bCs/>
          <w:sz w:val="22"/>
          <w:szCs w:val="22"/>
        </w:rPr>
        <w:t>Manager</w:t>
      </w:r>
      <w:r w:rsidRPr="006353AA">
        <w:rPr>
          <w:rFonts w:ascii="Calibri" w:hAnsi="Calibri" w:cs="Calibri"/>
          <w:b/>
          <w:bCs/>
          <w:sz w:val="22"/>
          <w:szCs w:val="22"/>
        </w:rPr>
        <w:t>, I have experience in all levels of Product Management, such as Defining the Roadmaps,</w:t>
      </w:r>
      <w:r w:rsidRPr="006353AA" w:rsidR="00520804">
        <w:rPr>
          <w:rFonts w:ascii="Calibri" w:hAnsi="Calibri" w:cs="Calibri"/>
          <w:b/>
          <w:bCs/>
          <w:sz w:val="22"/>
          <w:szCs w:val="22"/>
        </w:rPr>
        <w:t xml:space="preserve"> </w:t>
      </w:r>
      <w:r w:rsidRPr="006353AA">
        <w:rPr>
          <w:rFonts w:ascii="Calibri" w:hAnsi="Calibri" w:cs="Calibri"/>
          <w:b/>
          <w:bCs/>
          <w:sz w:val="22"/>
          <w:szCs w:val="22"/>
        </w:rPr>
        <w:t xml:space="preserve">Identifying Innovative Features, Converting into </w:t>
      </w:r>
      <w:r w:rsidRPr="006353AA" w:rsidR="00520804">
        <w:rPr>
          <w:rFonts w:ascii="Calibri" w:hAnsi="Calibri" w:cs="Calibri"/>
          <w:b/>
          <w:bCs/>
          <w:sz w:val="22"/>
          <w:szCs w:val="22"/>
        </w:rPr>
        <w:t>Component</w:t>
      </w:r>
      <w:r w:rsidRPr="006353AA">
        <w:rPr>
          <w:rFonts w:ascii="Calibri" w:hAnsi="Calibri" w:cs="Calibri"/>
          <w:b/>
          <w:bCs/>
          <w:sz w:val="22"/>
          <w:szCs w:val="22"/>
        </w:rPr>
        <w:t xml:space="preserve"> Development, Guiding the Development team in implementing these features, Experience in Pre</w:t>
      </w:r>
      <w:r w:rsidRPr="006353AA" w:rsidR="00520804">
        <w:rPr>
          <w:rFonts w:ascii="Calibri" w:hAnsi="Calibri" w:cs="Calibri"/>
          <w:b/>
          <w:bCs/>
          <w:sz w:val="22"/>
          <w:szCs w:val="22"/>
        </w:rPr>
        <w:t>-</w:t>
      </w:r>
      <w:r w:rsidRPr="006353AA">
        <w:rPr>
          <w:rFonts w:ascii="Calibri" w:hAnsi="Calibri" w:cs="Calibri"/>
          <w:b/>
          <w:bCs/>
          <w:sz w:val="22"/>
          <w:szCs w:val="22"/>
        </w:rPr>
        <w:t>Sales and writing winning RFPs.</w:t>
      </w:r>
    </w:p>
    <w:p w:rsidR="002636B6" w:rsidRPr="006353AA">
      <w:pPr>
        <w:numPr>
          <w:ilvl w:val="0"/>
          <w:numId w:val="7"/>
        </w:numPr>
        <w:rPr>
          <w:rFonts w:ascii="Calibri" w:hAnsi="Calibri" w:cs="Calibri"/>
          <w:b/>
          <w:bCs/>
          <w:sz w:val="22"/>
          <w:szCs w:val="22"/>
        </w:rPr>
      </w:pPr>
      <w:r w:rsidRPr="006353AA">
        <w:rPr>
          <w:rFonts w:ascii="Calibri" w:hAnsi="Calibri" w:cs="Calibri"/>
          <w:b/>
          <w:bCs/>
          <w:sz w:val="22"/>
          <w:szCs w:val="22"/>
        </w:rPr>
        <w:t xml:space="preserve">Carrying </w:t>
      </w:r>
      <w:r w:rsidRPr="006353AA">
        <w:rPr>
          <w:rFonts w:ascii="Calibri" w:hAnsi="Calibri" w:cs="Calibri"/>
          <w:b/>
          <w:bCs/>
          <w:sz w:val="22"/>
          <w:szCs w:val="22"/>
        </w:rPr>
        <w:t xml:space="preserve">Technical and Functional Product </w:t>
      </w:r>
      <w:r w:rsidRPr="006353AA">
        <w:rPr>
          <w:rFonts w:ascii="Calibri" w:hAnsi="Calibri" w:cs="Calibri"/>
          <w:b/>
          <w:bCs/>
          <w:sz w:val="22"/>
          <w:szCs w:val="22"/>
        </w:rPr>
        <w:t>owner skills.</w:t>
      </w:r>
    </w:p>
    <w:p w:rsidR="007E0FF9" w:rsidRPr="006353AA">
      <w:pPr>
        <w:numPr>
          <w:ilvl w:val="0"/>
          <w:numId w:val="7"/>
        </w:numPr>
        <w:rPr>
          <w:rFonts w:ascii="Calibri" w:hAnsi="Calibri" w:cs="Calibri"/>
          <w:b/>
          <w:bCs/>
          <w:sz w:val="22"/>
          <w:szCs w:val="22"/>
        </w:rPr>
      </w:pPr>
      <w:r w:rsidRPr="006353AA">
        <w:rPr>
          <w:rFonts w:ascii="Calibri" w:hAnsi="Calibri" w:cs="Calibri"/>
          <w:sz w:val="22"/>
          <w:szCs w:val="22"/>
        </w:rPr>
        <w:t xml:space="preserve">Good work experience on the </w:t>
      </w:r>
      <w:r w:rsidRPr="006353AA">
        <w:rPr>
          <w:rFonts w:ascii="Calibri" w:hAnsi="Calibri" w:cs="Calibri"/>
          <w:b/>
          <w:bCs/>
          <w:sz w:val="22"/>
          <w:szCs w:val="22"/>
        </w:rPr>
        <w:t xml:space="preserve">Transaction Reconciliation </w:t>
      </w:r>
      <w:r w:rsidRPr="006353AA">
        <w:rPr>
          <w:rFonts w:ascii="Calibri" w:hAnsi="Calibri" w:cs="Calibri"/>
          <w:sz w:val="22"/>
          <w:szCs w:val="22"/>
        </w:rPr>
        <w:t xml:space="preserve">products which involve on various Networks like </w:t>
      </w:r>
      <w:r w:rsidRPr="006353AA" w:rsidR="00981364">
        <w:rPr>
          <w:rFonts w:ascii="Calibri" w:hAnsi="Calibri" w:cs="Calibri"/>
          <w:b/>
          <w:sz w:val="22"/>
          <w:szCs w:val="22"/>
        </w:rPr>
        <w:t xml:space="preserve">UPI, </w:t>
      </w:r>
      <w:r w:rsidRPr="006353AA" w:rsidR="00981364">
        <w:rPr>
          <w:rFonts w:ascii="Calibri" w:hAnsi="Calibri" w:cs="Calibri"/>
          <w:b/>
          <w:sz w:val="22"/>
          <w:szCs w:val="22"/>
        </w:rPr>
        <w:t>Rupay</w:t>
      </w:r>
      <w:r w:rsidRPr="006353AA" w:rsidR="00981364">
        <w:rPr>
          <w:rFonts w:ascii="Calibri" w:hAnsi="Calibri" w:cs="Calibri"/>
          <w:b/>
          <w:sz w:val="22"/>
          <w:szCs w:val="22"/>
        </w:rPr>
        <w:t>, AEPS,  BHIM,</w:t>
      </w:r>
      <w:r w:rsidRPr="006353AA">
        <w:rPr>
          <w:rFonts w:ascii="Calibri" w:hAnsi="Calibri" w:cs="Calibri"/>
          <w:b/>
          <w:bCs/>
          <w:sz w:val="22"/>
          <w:szCs w:val="22"/>
        </w:rPr>
        <w:t>NFS, Visa,</w:t>
      </w:r>
      <w:r w:rsidRPr="006353AA" w:rsidR="00D13117">
        <w:rPr>
          <w:rFonts w:ascii="Calibri" w:hAnsi="Calibri" w:cs="Calibri"/>
          <w:b/>
          <w:bCs/>
          <w:sz w:val="22"/>
          <w:szCs w:val="22"/>
        </w:rPr>
        <w:t xml:space="preserve"> </w:t>
      </w:r>
      <w:r w:rsidRPr="006353AA">
        <w:rPr>
          <w:rFonts w:ascii="Calibri" w:hAnsi="Calibri" w:cs="Calibri"/>
          <w:b/>
          <w:bCs/>
          <w:sz w:val="22"/>
          <w:szCs w:val="22"/>
        </w:rPr>
        <w:t xml:space="preserve">Master Card, </w:t>
      </w:r>
      <w:r w:rsidRPr="006353AA">
        <w:rPr>
          <w:rFonts w:ascii="Calibri" w:hAnsi="Calibri" w:cs="Calibri"/>
          <w:b/>
          <w:bCs/>
          <w:sz w:val="22"/>
          <w:szCs w:val="22"/>
        </w:rPr>
        <w:t>Cashtree</w:t>
      </w:r>
      <w:r w:rsidRPr="006353AA">
        <w:rPr>
          <w:rFonts w:ascii="Calibri" w:hAnsi="Calibri" w:cs="Calibri"/>
          <w:b/>
          <w:bCs/>
          <w:sz w:val="22"/>
          <w:szCs w:val="22"/>
        </w:rPr>
        <w:t xml:space="preserve">, RMA </w:t>
      </w:r>
      <w:r w:rsidRPr="006353AA">
        <w:rPr>
          <w:rFonts w:ascii="Calibri" w:hAnsi="Calibri" w:cs="Calibri"/>
          <w:b/>
          <w:bCs/>
          <w:sz w:val="22"/>
          <w:szCs w:val="22"/>
        </w:rPr>
        <w:t>Bhuran</w:t>
      </w:r>
      <w:r w:rsidRPr="006353AA" w:rsidR="00D13117">
        <w:rPr>
          <w:rFonts w:ascii="Calibri" w:hAnsi="Calibri" w:cs="Calibri"/>
          <w:b/>
          <w:bCs/>
          <w:sz w:val="22"/>
          <w:szCs w:val="22"/>
        </w:rPr>
        <w:t xml:space="preserve"> , NAPS, CUP</w:t>
      </w:r>
      <w:r w:rsidRPr="006353AA">
        <w:rPr>
          <w:rFonts w:ascii="Calibri" w:hAnsi="Calibri" w:cs="Calibri"/>
          <w:sz w:val="22"/>
          <w:szCs w:val="22"/>
        </w:rPr>
        <w:t xml:space="preserve"> and Switches like </w:t>
      </w:r>
      <w:r w:rsidRPr="006353AA">
        <w:rPr>
          <w:rFonts w:ascii="Calibri" w:hAnsi="Calibri" w:cs="Calibri"/>
          <w:b/>
          <w:bCs/>
          <w:sz w:val="22"/>
          <w:szCs w:val="22"/>
        </w:rPr>
        <w:t>Base24, Opus.</w:t>
      </w:r>
    </w:p>
    <w:p w:rsidR="007E0FF9" w:rsidRPr="006353AA">
      <w:pPr>
        <w:numPr>
          <w:ilvl w:val="0"/>
          <w:numId w:val="7"/>
        </w:numPr>
        <w:rPr>
          <w:rFonts w:ascii="Calibri" w:hAnsi="Calibri" w:cs="Calibri"/>
          <w:sz w:val="22"/>
          <w:szCs w:val="22"/>
        </w:rPr>
      </w:pPr>
      <w:r w:rsidRPr="006353AA">
        <w:rPr>
          <w:rFonts w:ascii="Calibri" w:hAnsi="Calibri" w:cs="Calibri"/>
          <w:sz w:val="22"/>
          <w:szCs w:val="22"/>
        </w:rPr>
        <w:t>Expertise on the T</w:t>
      </w:r>
      <w:r w:rsidRPr="006353AA">
        <w:rPr>
          <w:rFonts w:ascii="Calibri" w:hAnsi="Calibri" w:cs="Calibri"/>
          <w:b/>
          <w:bCs/>
          <w:sz w:val="22"/>
          <w:szCs w:val="22"/>
        </w:rPr>
        <w:t xml:space="preserve">ransaction Chargeback </w:t>
      </w:r>
      <w:r w:rsidRPr="006353AA">
        <w:rPr>
          <w:rFonts w:ascii="Calibri" w:hAnsi="Calibri" w:cs="Calibri"/>
          <w:sz w:val="22"/>
          <w:szCs w:val="22"/>
        </w:rPr>
        <w:t>functionality of various networks like NFS, Visa,</w:t>
      </w:r>
      <w:r w:rsidRPr="006353AA" w:rsidR="00F12B4E">
        <w:rPr>
          <w:rFonts w:ascii="Calibri" w:hAnsi="Calibri" w:cs="Calibri"/>
          <w:sz w:val="22"/>
          <w:szCs w:val="22"/>
        </w:rPr>
        <w:t xml:space="preserve"> </w:t>
      </w:r>
      <w:r w:rsidRPr="006353AA">
        <w:rPr>
          <w:rFonts w:ascii="Calibri" w:hAnsi="Calibri" w:cs="Calibri"/>
          <w:sz w:val="22"/>
          <w:szCs w:val="22"/>
        </w:rPr>
        <w:t xml:space="preserve">Master Card, </w:t>
      </w:r>
      <w:r w:rsidRPr="006353AA">
        <w:rPr>
          <w:rFonts w:ascii="Calibri" w:hAnsi="Calibri" w:cs="Calibri"/>
          <w:sz w:val="22"/>
          <w:szCs w:val="22"/>
        </w:rPr>
        <w:t>Rupay</w:t>
      </w:r>
      <w:r w:rsidRPr="006353AA">
        <w:rPr>
          <w:rFonts w:ascii="Calibri" w:hAnsi="Calibri" w:cs="Calibri"/>
          <w:sz w:val="22"/>
          <w:szCs w:val="22"/>
        </w:rPr>
        <w:t>,</w:t>
      </w:r>
      <w:r w:rsidRPr="006353AA" w:rsidR="00F12B4E">
        <w:rPr>
          <w:rFonts w:ascii="Calibri" w:hAnsi="Calibri" w:cs="Calibri"/>
          <w:sz w:val="22"/>
          <w:szCs w:val="22"/>
        </w:rPr>
        <w:t xml:space="preserve"> </w:t>
      </w:r>
      <w:r w:rsidRPr="006353AA">
        <w:rPr>
          <w:rFonts w:ascii="Calibri" w:hAnsi="Calibri" w:cs="Calibri"/>
          <w:sz w:val="22"/>
          <w:szCs w:val="22"/>
        </w:rPr>
        <w:t>IMPS.</w:t>
      </w:r>
    </w:p>
    <w:p w:rsidR="00F12B4E" w:rsidRPr="006353AA">
      <w:pPr>
        <w:numPr>
          <w:ilvl w:val="0"/>
          <w:numId w:val="7"/>
        </w:numPr>
        <w:rPr>
          <w:rFonts w:ascii="Calibri" w:hAnsi="Calibri" w:cs="Calibri"/>
          <w:sz w:val="22"/>
          <w:szCs w:val="22"/>
        </w:rPr>
      </w:pPr>
      <w:r w:rsidRPr="006353AA">
        <w:rPr>
          <w:rFonts w:ascii="Calibri" w:hAnsi="Calibri" w:cs="Calibri"/>
          <w:sz w:val="22"/>
          <w:szCs w:val="22"/>
        </w:rPr>
        <w:t xml:space="preserve">Expert in implementing the UPI Payment , AEPS, </w:t>
      </w:r>
      <w:r w:rsidRPr="006353AA">
        <w:rPr>
          <w:rFonts w:ascii="Calibri" w:hAnsi="Calibri" w:cs="Calibri"/>
          <w:sz w:val="22"/>
          <w:szCs w:val="22"/>
        </w:rPr>
        <w:t>Rupay</w:t>
      </w:r>
      <w:r w:rsidRPr="006353AA">
        <w:rPr>
          <w:rFonts w:ascii="Calibri" w:hAnsi="Calibri" w:cs="Calibri"/>
          <w:sz w:val="22"/>
          <w:szCs w:val="22"/>
        </w:rPr>
        <w:t xml:space="preserve">, Visa, Master </w:t>
      </w:r>
      <w:r w:rsidRPr="006353AA">
        <w:rPr>
          <w:rFonts w:ascii="Calibri" w:hAnsi="Calibri" w:cs="Calibri"/>
          <w:sz w:val="22"/>
          <w:szCs w:val="22"/>
        </w:rPr>
        <w:t>card,CUP</w:t>
      </w:r>
      <w:r w:rsidRPr="006353AA">
        <w:rPr>
          <w:rFonts w:ascii="Calibri" w:hAnsi="Calibri" w:cs="Calibri"/>
          <w:sz w:val="22"/>
          <w:szCs w:val="22"/>
        </w:rPr>
        <w:t xml:space="preserve">, Central Bank </w:t>
      </w:r>
      <w:r w:rsidRPr="006353AA" w:rsidR="00B00220">
        <w:rPr>
          <w:rFonts w:ascii="Calibri" w:hAnsi="Calibri" w:cs="Calibri"/>
          <w:sz w:val="22"/>
          <w:szCs w:val="22"/>
        </w:rPr>
        <w:t>Reconciliation</w:t>
      </w:r>
      <w:r w:rsidRPr="006353AA">
        <w:rPr>
          <w:rFonts w:ascii="Calibri" w:hAnsi="Calibri" w:cs="Calibri"/>
          <w:sz w:val="22"/>
          <w:szCs w:val="22"/>
        </w:rPr>
        <w:t>.</w:t>
      </w:r>
    </w:p>
    <w:p w:rsidR="00C6732A" w:rsidRPr="006353AA">
      <w:pPr>
        <w:numPr>
          <w:ilvl w:val="0"/>
          <w:numId w:val="7"/>
        </w:numPr>
        <w:rPr>
          <w:rFonts w:ascii="Calibri" w:hAnsi="Calibri" w:cs="Calibri"/>
          <w:sz w:val="22"/>
          <w:szCs w:val="22"/>
        </w:rPr>
      </w:pPr>
      <w:r w:rsidRPr="006353AA">
        <w:rPr>
          <w:rFonts w:ascii="Calibri" w:hAnsi="Calibri" w:cs="Calibri"/>
          <w:sz w:val="22"/>
          <w:szCs w:val="22"/>
        </w:rPr>
        <w:t xml:space="preserve">Designed configurable Products in Banking Reconciliation, which will have </w:t>
      </w:r>
      <w:r w:rsidRPr="006353AA" w:rsidR="00B00220">
        <w:rPr>
          <w:rFonts w:ascii="Calibri" w:hAnsi="Calibri" w:cs="Calibri"/>
          <w:sz w:val="22"/>
          <w:szCs w:val="22"/>
        </w:rPr>
        <w:t>Configurable</w:t>
      </w:r>
      <w:r w:rsidRPr="006353AA">
        <w:rPr>
          <w:rFonts w:ascii="Calibri" w:hAnsi="Calibri" w:cs="Calibri"/>
          <w:sz w:val="22"/>
          <w:szCs w:val="22"/>
        </w:rPr>
        <w:t xml:space="preserve"> ETL, </w:t>
      </w:r>
      <w:r w:rsidRPr="006353AA" w:rsidR="00B00220">
        <w:rPr>
          <w:rFonts w:ascii="Calibri" w:hAnsi="Calibri" w:cs="Calibri"/>
          <w:sz w:val="22"/>
          <w:szCs w:val="22"/>
        </w:rPr>
        <w:t>Configurable</w:t>
      </w:r>
      <w:r w:rsidRPr="006353AA">
        <w:rPr>
          <w:rFonts w:ascii="Calibri" w:hAnsi="Calibri" w:cs="Calibri"/>
          <w:sz w:val="22"/>
          <w:szCs w:val="22"/>
        </w:rPr>
        <w:t xml:space="preserve"> Rule Engine, configurable Dashboard and Reports.</w:t>
      </w:r>
    </w:p>
    <w:p w:rsidR="00775BDA" w:rsidRPr="006353AA">
      <w:pPr>
        <w:numPr>
          <w:ilvl w:val="0"/>
          <w:numId w:val="7"/>
        </w:numPr>
        <w:rPr>
          <w:rFonts w:ascii="Calibri" w:hAnsi="Calibri" w:cs="Calibri"/>
          <w:sz w:val="22"/>
          <w:szCs w:val="22"/>
        </w:rPr>
      </w:pPr>
      <w:r w:rsidRPr="006353AA">
        <w:rPr>
          <w:rFonts w:ascii="Calibri" w:hAnsi="Calibri" w:cs="Calibri"/>
          <w:sz w:val="22"/>
          <w:szCs w:val="22"/>
        </w:rPr>
        <w:t xml:space="preserve">Designed Ascent </w:t>
      </w:r>
      <w:r w:rsidRPr="006353AA">
        <w:rPr>
          <w:rFonts w:ascii="Calibri" w:hAnsi="Calibri" w:cs="Calibri"/>
          <w:sz w:val="22"/>
          <w:szCs w:val="22"/>
        </w:rPr>
        <w:t>AutoRecon</w:t>
      </w:r>
      <w:r w:rsidRPr="006353AA">
        <w:rPr>
          <w:rFonts w:ascii="Calibri" w:hAnsi="Calibri" w:cs="Calibri"/>
          <w:sz w:val="22"/>
          <w:szCs w:val="22"/>
        </w:rPr>
        <w:t xml:space="preserve"> product with all configurable components required for Transaction Reconciliation.</w:t>
      </w:r>
    </w:p>
    <w:p w:rsidR="007E0FF9" w:rsidRPr="006353AA">
      <w:pPr>
        <w:numPr>
          <w:ilvl w:val="0"/>
          <w:numId w:val="7"/>
        </w:numPr>
        <w:rPr>
          <w:rFonts w:ascii="Calibri" w:hAnsi="Calibri" w:cs="Calibri"/>
          <w:sz w:val="22"/>
          <w:szCs w:val="22"/>
        </w:rPr>
      </w:pPr>
      <w:r w:rsidRPr="006353AA">
        <w:rPr>
          <w:rFonts w:ascii="Calibri" w:hAnsi="Calibri" w:cs="Calibri"/>
          <w:sz w:val="22"/>
          <w:szCs w:val="22"/>
        </w:rPr>
        <w:t>Architecture</w:t>
      </w:r>
      <w:r w:rsidRPr="006353AA">
        <w:rPr>
          <w:rFonts w:ascii="Calibri" w:hAnsi="Calibri" w:cs="Calibri"/>
          <w:sz w:val="22"/>
          <w:szCs w:val="22"/>
        </w:rPr>
        <w:t xml:space="preserve"> the FSS Recon Product and provided solution as a Generic Recon which can be highly configurable as per the customer Requirements.</w:t>
      </w:r>
    </w:p>
    <w:p w:rsidR="007E0FF9" w:rsidRPr="006353AA">
      <w:pPr>
        <w:numPr>
          <w:ilvl w:val="0"/>
          <w:numId w:val="7"/>
        </w:numPr>
        <w:rPr>
          <w:rFonts w:ascii="Calibri" w:hAnsi="Calibri" w:cs="Calibri"/>
          <w:sz w:val="22"/>
          <w:szCs w:val="22"/>
        </w:rPr>
      </w:pPr>
      <w:r w:rsidRPr="006353AA">
        <w:rPr>
          <w:rFonts w:ascii="Calibri" w:hAnsi="Calibri" w:cs="Calibri"/>
          <w:sz w:val="22"/>
          <w:szCs w:val="22"/>
        </w:rPr>
        <w:t xml:space="preserve">Expertise </w:t>
      </w:r>
      <w:r w:rsidRPr="006353AA">
        <w:rPr>
          <w:rFonts w:ascii="Calibri" w:hAnsi="Calibri" w:cs="Calibri"/>
          <w:b/>
          <w:sz w:val="22"/>
          <w:szCs w:val="22"/>
        </w:rPr>
        <w:t>Project Management</w:t>
      </w:r>
      <w:r w:rsidRPr="006353AA" w:rsidR="00D13117">
        <w:rPr>
          <w:rFonts w:ascii="Calibri" w:hAnsi="Calibri" w:cs="Calibri"/>
          <w:sz w:val="22"/>
          <w:szCs w:val="22"/>
        </w:rPr>
        <w:t xml:space="preserve"> </w:t>
      </w:r>
      <w:r w:rsidRPr="006353AA">
        <w:rPr>
          <w:rFonts w:ascii="Calibri" w:hAnsi="Calibri" w:cs="Calibri"/>
          <w:sz w:val="22"/>
          <w:szCs w:val="22"/>
        </w:rPr>
        <w:t>from the scratch of the Product</w:t>
      </w:r>
      <w:r w:rsidRPr="006353AA" w:rsidR="00520804">
        <w:rPr>
          <w:rFonts w:ascii="Calibri" w:hAnsi="Calibri" w:cs="Calibri"/>
          <w:sz w:val="22"/>
          <w:szCs w:val="22"/>
        </w:rPr>
        <w:t xml:space="preserve"> to </w:t>
      </w:r>
      <w:r w:rsidRPr="006353AA" w:rsidR="004F18EF">
        <w:rPr>
          <w:rFonts w:ascii="Calibri" w:hAnsi="Calibri" w:cs="Calibri"/>
          <w:sz w:val="22"/>
          <w:szCs w:val="22"/>
        </w:rPr>
        <w:t>implementation/delivery.</w:t>
      </w:r>
      <w:r w:rsidRPr="006353AA">
        <w:rPr>
          <w:rFonts w:ascii="Calibri" w:hAnsi="Calibri" w:cs="Calibri"/>
          <w:sz w:val="22"/>
          <w:szCs w:val="22"/>
        </w:rPr>
        <w:t xml:space="preserve">  </w:t>
      </w:r>
    </w:p>
    <w:p w:rsidR="007E0FF9" w:rsidRPr="006353AA">
      <w:pPr>
        <w:numPr>
          <w:ilvl w:val="0"/>
          <w:numId w:val="7"/>
        </w:numPr>
        <w:rPr>
          <w:rFonts w:ascii="Calibri" w:hAnsi="Calibri" w:cs="Calibri"/>
          <w:sz w:val="22"/>
          <w:szCs w:val="22"/>
        </w:rPr>
      </w:pPr>
      <w:r w:rsidRPr="006353AA">
        <w:rPr>
          <w:rFonts w:ascii="Calibri" w:hAnsi="Calibri" w:cs="Calibri"/>
          <w:sz w:val="22"/>
          <w:szCs w:val="22"/>
        </w:rPr>
        <w:t xml:space="preserve">Gathering the </w:t>
      </w:r>
      <w:r w:rsidRPr="006353AA">
        <w:rPr>
          <w:rFonts w:ascii="Calibri" w:hAnsi="Calibri" w:cs="Calibri"/>
          <w:b/>
          <w:sz w:val="22"/>
          <w:szCs w:val="22"/>
        </w:rPr>
        <w:t>Business Requirement</w:t>
      </w:r>
      <w:r w:rsidRPr="006353AA">
        <w:rPr>
          <w:rFonts w:ascii="Calibri" w:hAnsi="Calibri" w:cs="Calibri"/>
          <w:sz w:val="22"/>
          <w:szCs w:val="22"/>
        </w:rPr>
        <w:t xml:space="preserve"> Documents, Functional/System Requirement Documents, Use Cases, and Design Specifications in each phase of the application</w:t>
      </w:r>
    </w:p>
    <w:p w:rsidR="007E0FF9" w:rsidRPr="006353AA">
      <w:pPr>
        <w:numPr>
          <w:ilvl w:val="0"/>
          <w:numId w:val="7"/>
        </w:numPr>
        <w:rPr>
          <w:rFonts w:ascii="Calibri" w:hAnsi="Calibri" w:cs="Calibri"/>
          <w:sz w:val="22"/>
          <w:szCs w:val="22"/>
        </w:rPr>
      </w:pPr>
      <w:r w:rsidRPr="006353AA">
        <w:rPr>
          <w:rFonts w:ascii="Calibri" w:hAnsi="Calibri" w:cs="Calibri"/>
          <w:sz w:val="22"/>
          <w:szCs w:val="22"/>
        </w:rPr>
        <w:t>Buildin</w:t>
      </w:r>
      <w:r w:rsidRPr="006353AA">
        <w:rPr>
          <w:rFonts w:ascii="Calibri" w:hAnsi="Calibri" w:cs="Calibri"/>
          <w:b/>
          <w:sz w:val="22"/>
          <w:szCs w:val="22"/>
        </w:rPr>
        <w:t>g Client Satisfaction</w:t>
      </w:r>
      <w:r w:rsidRPr="006353AA">
        <w:rPr>
          <w:rFonts w:ascii="Calibri" w:hAnsi="Calibri" w:cs="Calibri"/>
          <w:sz w:val="22"/>
          <w:szCs w:val="22"/>
        </w:rPr>
        <w:t xml:space="preserve"> through formulation, development, implementation, and delivery of application, technical, and business solutions, responding to client requirements as specified in the contract</w:t>
      </w:r>
    </w:p>
    <w:p w:rsidR="007E0FF9" w:rsidRPr="006353AA">
      <w:pPr>
        <w:numPr>
          <w:ilvl w:val="0"/>
          <w:numId w:val="7"/>
        </w:numPr>
        <w:rPr>
          <w:rFonts w:ascii="Calibri" w:hAnsi="Calibri" w:cs="Calibri"/>
          <w:sz w:val="22"/>
          <w:szCs w:val="22"/>
        </w:rPr>
      </w:pPr>
      <w:r w:rsidRPr="006353AA">
        <w:rPr>
          <w:rFonts w:ascii="Calibri" w:hAnsi="Calibri" w:cs="Calibri"/>
          <w:sz w:val="22"/>
          <w:szCs w:val="22"/>
        </w:rPr>
        <w:t xml:space="preserve">Passionate about </w:t>
      </w:r>
      <w:r w:rsidRPr="006353AA">
        <w:rPr>
          <w:rFonts w:ascii="Calibri" w:hAnsi="Calibri" w:cs="Calibri"/>
          <w:b/>
          <w:bCs/>
          <w:sz w:val="22"/>
          <w:szCs w:val="22"/>
        </w:rPr>
        <w:t>Quality Management</w:t>
      </w:r>
      <w:r w:rsidRPr="006353AA">
        <w:rPr>
          <w:rFonts w:ascii="Calibri" w:hAnsi="Calibri" w:cs="Calibri"/>
          <w:sz w:val="22"/>
          <w:szCs w:val="22"/>
        </w:rPr>
        <w:t xml:space="preserve"> through Software Quality Assurance, Quality Planning and Quality Control as well as </w:t>
      </w:r>
      <w:r w:rsidRPr="006353AA">
        <w:rPr>
          <w:rFonts w:ascii="Calibri" w:hAnsi="Calibri" w:cs="Calibri"/>
          <w:b/>
          <w:bCs/>
          <w:sz w:val="22"/>
          <w:szCs w:val="22"/>
        </w:rPr>
        <w:t>Process Improvement</w:t>
      </w:r>
      <w:r w:rsidRPr="006353AA">
        <w:rPr>
          <w:rFonts w:ascii="Calibri" w:hAnsi="Calibri" w:cs="Calibri"/>
          <w:sz w:val="22"/>
          <w:szCs w:val="22"/>
        </w:rPr>
        <w:t xml:space="preserve"> following and based on ISO Standards</w:t>
      </w:r>
    </w:p>
    <w:p w:rsidR="007E0FF9" w:rsidRPr="006353AA">
      <w:pPr>
        <w:numPr>
          <w:ilvl w:val="0"/>
          <w:numId w:val="7"/>
        </w:numPr>
        <w:rPr>
          <w:rFonts w:ascii="Calibri" w:hAnsi="Calibri" w:cs="Calibri"/>
          <w:sz w:val="22"/>
          <w:szCs w:val="22"/>
        </w:rPr>
      </w:pPr>
      <w:r w:rsidRPr="006353AA">
        <w:rPr>
          <w:rFonts w:ascii="Calibri" w:hAnsi="Calibri" w:cs="Calibri"/>
          <w:sz w:val="22"/>
          <w:szCs w:val="22"/>
        </w:rPr>
        <w:t xml:space="preserve">Hands-on competence in </w:t>
      </w:r>
      <w:r w:rsidRPr="006353AA">
        <w:rPr>
          <w:rFonts w:ascii="Calibri" w:hAnsi="Calibri" w:cs="Calibri"/>
          <w:b/>
          <w:bCs/>
          <w:sz w:val="22"/>
          <w:szCs w:val="22"/>
        </w:rPr>
        <w:t>Pre-sales Support</w:t>
      </w:r>
      <w:r w:rsidRPr="006353AA">
        <w:rPr>
          <w:rFonts w:ascii="Calibri" w:hAnsi="Calibri" w:cs="Calibri"/>
          <w:sz w:val="22"/>
          <w:szCs w:val="22"/>
        </w:rPr>
        <w:t xml:space="preserve"> through Study &amp; Analysis of RFI/RFP, Solution Design &amp; Proposal Development, Proof of Concept Presentation, </w:t>
      </w:r>
      <w:r w:rsidRPr="006353AA">
        <w:rPr>
          <w:rFonts w:ascii="Calibri" w:hAnsi="Calibri" w:cs="Calibri"/>
          <w:sz w:val="22"/>
          <w:szCs w:val="22"/>
        </w:rPr>
        <w:t>Defence</w:t>
      </w:r>
      <w:r w:rsidRPr="006353AA">
        <w:rPr>
          <w:rFonts w:ascii="Calibri" w:hAnsi="Calibri" w:cs="Calibri"/>
          <w:sz w:val="22"/>
          <w:szCs w:val="22"/>
        </w:rPr>
        <w:t xml:space="preserve"> of Proposals, Technical Negotiation &amp; Gap Resolution, Client Interaction</w:t>
      </w:r>
    </w:p>
    <w:p w:rsidR="007E0FF9" w:rsidRPr="006353AA">
      <w:pPr>
        <w:numPr>
          <w:ilvl w:val="0"/>
          <w:numId w:val="7"/>
        </w:numPr>
        <w:rPr>
          <w:rFonts w:ascii="Calibri" w:hAnsi="Calibri" w:cs="Calibri"/>
          <w:sz w:val="22"/>
          <w:szCs w:val="22"/>
        </w:rPr>
      </w:pPr>
      <w:r w:rsidRPr="006353AA">
        <w:rPr>
          <w:rFonts w:ascii="Calibri" w:hAnsi="Calibri" w:cs="Calibri"/>
          <w:b/>
          <w:bCs/>
          <w:sz w:val="22"/>
          <w:szCs w:val="22"/>
        </w:rPr>
        <w:t>Team Development &amp; People Management</w:t>
      </w:r>
      <w:r w:rsidRPr="006353AA">
        <w:rPr>
          <w:rFonts w:ascii="Calibri" w:hAnsi="Calibri" w:cs="Calibri"/>
          <w:sz w:val="22"/>
          <w:szCs w:val="22"/>
        </w:rPr>
        <w:t xml:space="preserve"> through consensus building, promotion of positive environment, &amp; teamwork spirit, competence development, providing vision &amp; efficiency, issue resolution, motivation and mentoring</w:t>
      </w:r>
    </w:p>
    <w:p w:rsidR="007E0FF9" w:rsidRPr="006353AA">
      <w:pPr>
        <w:numPr>
          <w:ilvl w:val="0"/>
          <w:numId w:val="7"/>
        </w:numPr>
        <w:rPr>
          <w:rFonts w:ascii="Calibri" w:hAnsi="Calibri" w:cs="Calibri"/>
          <w:sz w:val="22"/>
          <w:szCs w:val="22"/>
        </w:rPr>
      </w:pPr>
      <w:r w:rsidRPr="006353AA">
        <w:rPr>
          <w:rFonts w:ascii="Calibri" w:hAnsi="Calibri" w:cs="Calibri"/>
          <w:sz w:val="22"/>
          <w:szCs w:val="22"/>
        </w:rPr>
        <w:t xml:space="preserve">Experience over </w:t>
      </w:r>
      <w:r w:rsidRPr="006353AA">
        <w:rPr>
          <w:rFonts w:ascii="Calibri" w:hAnsi="Calibri" w:cs="Calibri"/>
          <w:b/>
          <w:sz w:val="22"/>
          <w:szCs w:val="22"/>
        </w:rPr>
        <w:t>ISO Audits</w:t>
      </w:r>
      <w:r w:rsidRPr="006353AA">
        <w:rPr>
          <w:rFonts w:ascii="Calibri" w:hAnsi="Calibri" w:cs="Calibri"/>
          <w:sz w:val="22"/>
          <w:szCs w:val="22"/>
        </w:rPr>
        <w:t xml:space="preserve"> (EXTERNAL &amp; INTERNAL)</w:t>
      </w:r>
    </w:p>
    <w:p w:rsidR="007E0FF9" w:rsidRPr="006353AA">
      <w:pPr>
        <w:numPr>
          <w:ilvl w:val="0"/>
          <w:numId w:val="7"/>
        </w:numPr>
        <w:rPr>
          <w:rFonts w:ascii="Calibri" w:hAnsi="Calibri" w:cs="Calibri"/>
          <w:sz w:val="22"/>
          <w:szCs w:val="22"/>
        </w:rPr>
      </w:pPr>
      <w:r w:rsidRPr="006353AA">
        <w:rPr>
          <w:rFonts w:ascii="Calibri" w:hAnsi="Calibri" w:cs="Calibri"/>
          <w:sz w:val="22"/>
          <w:szCs w:val="22"/>
        </w:rPr>
        <w:t xml:space="preserve">Expertise in </w:t>
      </w:r>
      <w:r w:rsidRPr="006353AA">
        <w:rPr>
          <w:rFonts w:ascii="Calibri" w:hAnsi="Calibri" w:cs="Calibri"/>
          <w:b/>
          <w:sz w:val="22"/>
          <w:szCs w:val="22"/>
        </w:rPr>
        <w:t>Security testing</w:t>
      </w:r>
      <w:r w:rsidRPr="006353AA">
        <w:rPr>
          <w:rFonts w:ascii="Calibri" w:hAnsi="Calibri" w:cs="Calibri"/>
          <w:sz w:val="22"/>
          <w:szCs w:val="22"/>
        </w:rPr>
        <w:t xml:space="preserve"> using manual and Automation and Penetration Test reporting </w:t>
      </w:r>
    </w:p>
    <w:p w:rsidR="007E0FF9" w:rsidRPr="006353AA">
      <w:pPr>
        <w:numPr>
          <w:ilvl w:val="0"/>
          <w:numId w:val="7"/>
        </w:numPr>
        <w:rPr>
          <w:rFonts w:ascii="Calibri" w:hAnsi="Calibri" w:cs="Calibri"/>
          <w:sz w:val="22"/>
          <w:szCs w:val="22"/>
        </w:rPr>
      </w:pPr>
      <w:r w:rsidRPr="006353AA">
        <w:rPr>
          <w:rFonts w:ascii="Calibri" w:hAnsi="Calibri" w:cs="Calibri"/>
          <w:sz w:val="22"/>
          <w:szCs w:val="22"/>
        </w:rPr>
        <w:t xml:space="preserve">Experience in </w:t>
      </w:r>
      <w:r w:rsidRPr="006353AA">
        <w:rPr>
          <w:rFonts w:ascii="Calibri" w:hAnsi="Calibri" w:cs="Calibri"/>
          <w:b/>
          <w:sz w:val="22"/>
          <w:szCs w:val="22"/>
        </w:rPr>
        <w:t>Deployment</w:t>
      </w:r>
      <w:r w:rsidRPr="006353AA">
        <w:rPr>
          <w:rFonts w:ascii="Calibri" w:hAnsi="Calibri" w:cs="Calibri"/>
          <w:sz w:val="22"/>
          <w:szCs w:val="22"/>
        </w:rPr>
        <w:t xml:space="preserve"> </w:t>
      </w:r>
      <w:r w:rsidR="007334D9">
        <w:rPr>
          <w:rFonts w:ascii="Calibri" w:hAnsi="Calibri" w:cs="Calibri"/>
          <w:sz w:val="22"/>
          <w:szCs w:val="22"/>
        </w:rPr>
        <w:t xml:space="preserve">of </w:t>
      </w:r>
      <w:r w:rsidRPr="006353AA">
        <w:rPr>
          <w:rFonts w:ascii="Calibri" w:hAnsi="Calibri" w:cs="Calibri"/>
          <w:sz w:val="22"/>
          <w:szCs w:val="22"/>
        </w:rPr>
        <w:t xml:space="preserve">the application in </w:t>
      </w:r>
      <w:r w:rsidRPr="006353AA">
        <w:rPr>
          <w:rFonts w:ascii="Calibri" w:hAnsi="Calibri" w:cs="Calibri"/>
          <w:sz w:val="22"/>
          <w:szCs w:val="22"/>
        </w:rPr>
        <w:t>weblogic</w:t>
      </w:r>
      <w:r w:rsidRPr="006353AA">
        <w:rPr>
          <w:rFonts w:ascii="Calibri" w:hAnsi="Calibri" w:cs="Calibri"/>
          <w:sz w:val="22"/>
          <w:szCs w:val="22"/>
        </w:rPr>
        <w:t xml:space="preserve"> and JBOSS</w:t>
      </w:r>
    </w:p>
    <w:p w:rsidR="007E0FF9" w:rsidRPr="006353AA">
      <w:pPr>
        <w:numPr>
          <w:ilvl w:val="0"/>
          <w:numId w:val="7"/>
        </w:numPr>
        <w:rPr>
          <w:rFonts w:ascii="Calibri" w:hAnsi="Calibri" w:cs="Calibri"/>
          <w:sz w:val="22"/>
          <w:szCs w:val="22"/>
        </w:rPr>
      </w:pPr>
      <w:r w:rsidRPr="006353AA">
        <w:rPr>
          <w:rFonts w:ascii="Calibri" w:hAnsi="Calibri" w:cs="Calibri"/>
          <w:sz w:val="22"/>
          <w:szCs w:val="22"/>
        </w:rPr>
        <w:t xml:space="preserve">Team Development &amp; </w:t>
      </w:r>
      <w:r w:rsidRPr="006353AA">
        <w:rPr>
          <w:rFonts w:ascii="Calibri" w:hAnsi="Calibri" w:cs="Calibri"/>
          <w:b/>
          <w:sz w:val="22"/>
          <w:szCs w:val="22"/>
        </w:rPr>
        <w:t>People Management</w:t>
      </w:r>
      <w:r w:rsidRPr="006353AA">
        <w:rPr>
          <w:rFonts w:ascii="Calibri" w:hAnsi="Calibri" w:cs="Calibri"/>
          <w:sz w:val="22"/>
          <w:szCs w:val="22"/>
        </w:rPr>
        <w:t xml:space="preserve"> through consensus building, promotion of positive environment, &amp; teamwork spirit, competence development, providing vision &amp; efficiency, issue resolution, motivation and mentoring</w:t>
      </w:r>
    </w:p>
    <w:p w:rsidR="007E0FF9" w:rsidRPr="006353AA">
      <w:pPr>
        <w:numPr>
          <w:ilvl w:val="0"/>
          <w:numId w:val="7"/>
        </w:numPr>
        <w:rPr>
          <w:rFonts w:ascii="Calibri" w:hAnsi="Calibri" w:cs="Calibri"/>
          <w:sz w:val="22"/>
          <w:szCs w:val="22"/>
        </w:rPr>
      </w:pPr>
      <w:r w:rsidRPr="006353AA">
        <w:rPr>
          <w:rFonts w:ascii="Calibri" w:hAnsi="Calibri" w:cs="Calibri"/>
          <w:sz w:val="22"/>
          <w:szCs w:val="22"/>
        </w:rPr>
        <w:t>Cohesive Team Player with fast learning curve along with strong analytical, problem solving, innovation, planning, organizational, communication &amp; interpersonal skills</w:t>
      </w:r>
    </w:p>
    <w:p w:rsidR="007E0FF9">
      <w:pPr>
        <w:pStyle w:val="BodyText"/>
        <w:ind w:left="15"/>
        <w:rPr>
          <w:sz w:val="20"/>
        </w:rPr>
      </w:pPr>
    </w:p>
    <w:p w:rsidR="007E0FF9">
      <w:pPr>
        <w:pStyle w:val="BodyText"/>
        <w:ind w:left="15"/>
        <w:rPr>
          <w:sz w:val="20"/>
        </w:rPr>
      </w:pPr>
    </w:p>
    <w:p w:rsidR="007E0FF9" w:rsidRPr="006353AA" w:rsidP="006353AA">
      <w:pPr>
        <w:pBdr>
          <w:bottom w:val="single" w:sz="4" w:space="1" w:color="000000"/>
        </w:pBdr>
        <w:shd w:val="clear" w:color="auto" w:fill="8DB3E2"/>
        <w:ind w:right="15"/>
        <w:rPr>
          <w:rFonts w:ascii="Calibri" w:hAnsi="Calibri" w:cs="Calibri"/>
          <w:b/>
          <w:color w:val="000000"/>
          <w:sz w:val="28"/>
          <w:szCs w:val="28"/>
        </w:rPr>
      </w:pPr>
      <w:r w:rsidRPr="006353AA">
        <w:rPr>
          <w:rFonts w:ascii="Calibri" w:hAnsi="Calibri" w:cs="Calibri"/>
          <w:b/>
          <w:color w:val="000000"/>
          <w:sz w:val="28"/>
          <w:szCs w:val="28"/>
        </w:rPr>
        <w:t>Software Skills</w:t>
      </w:r>
    </w:p>
    <w:p w:rsidR="007E0FF9">
      <w:pPr>
        <w:pStyle w:val="Header"/>
        <w:tabs>
          <w:tab w:val="clear" w:pos="4320"/>
          <w:tab w:val="clear" w:pos="8639"/>
        </w:tabs>
        <w:ind w:left="2340" w:hanging="2340"/>
        <w:rPr>
          <w:rFonts w:ascii="Arial" w:hAnsi="Arial"/>
        </w:rPr>
      </w:pPr>
    </w:p>
    <w:p w:rsidR="007E0FF9" w:rsidRPr="006353AA" w:rsidP="003F6834">
      <w:pPr>
        <w:pStyle w:val="Header"/>
        <w:tabs>
          <w:tab w:val="left" w:pos="2970"/>
          <w:tab w:val="left" w:pos="3780"/>
          <w:tab w:val="clear" w:pos="4320"/>
          <w:tab w:val="left" w:pos="7650"/>
          <w:tab w:val="clear" w:pos="8639"/>
        </w:tabs>
        <w:ind w:left="2340" w:hanging="2340"/>
        <w:rPr>
          <w:rFonts w:ascii="Calibri" w:hAnsi="Calibri" w:cs="Calibri"/>
          <w:sz w:val="22"/>
          <w:szCs w:val="22"/>
        </w:rPr>
      </w:pPr>
      <w:r w:rsidRPr="006353AA">
        <w:rPr>
          <w:rFonts w:ascii="Calibri" w:hAnsi="Calibri" w:cs="Calibri"/>
          <w:b/>
          <w:sz w:val="22"/>
          <w:szCs w:val="22"/>
        </w:rPr>
        <w:t>Technologies</w:t>
      </w:r>
      <w:r w:rsidRPr="006353AA">
        <w:rPr>
          <w:rFonts w:ascii="Calibri" w:hAnsi="Calibri" w:cs="Calibri"/>
          <w:b/>
          <w:sz w:val="22"/>
          <w:szCs w:val="22"/>
        </w:rPr>
        <w:tab/>
      </w:r>
      <w:r w:rsidRPr="006353AA" w:rsidR="003F6834">
        <w:rPr>
          <w:rFonts w:ascii="Calibri" w:hAnsi="Calibri" w:cs="Calibri"/>
          <w:b/>
          <w:sz w:val="22"/>
          <w:szCs w:val="22"/>
        </w:rPr>
        <w:t xml:space="preserve">        </w:t>
      </w:r>
      <w:r w:rsidRPr="006353AA">
        <w:rPr>
          <w:rFonts w:ascii="Calibri" w:hAnsi="Calibri" w:cs="Calibri"/>
          <w:b/>
          <w:sz w:val="22"/>
          <w:szCs w:val="22"/>
        </w:rPr>
        <w:t xml:space="preserve">: </w:t>
      </w:r>
      <w:r w:rsidRPr="006353AA">
        <w:rPr>
          <w:rFonts w:ascii="Calibri" w:hAnsi="Calibri" w:cs="Calibri"/>
          <w:sz w:val="22"/>
          <w:szCs w:val="22"/>
        </w:rPr>
        <w:t>J2EE</w:t>
      </w:r>
    </w:p>
    <w:p w:rsidR="007E0FF9" w:rsidRPr="006353AA" w:rsidP="001525F9">
      <w:pPr>
        <w:pStyle w:val="Header"/>
        <w:tabs>
          <w:tab w:val="left" w:pos="3780"/>
          <w:tab w:val="left" w:pos="3870"/>
          <w:tab w:val="clear" w:pos="4320"/>
          <w:tab w:val="left" w:pos="7650"/>
          <w:tab w:val="clear" w:pos="8639"/>
        </w:tabs>
        <w:ind w:left="2724" w:hanging="2724"/>
        <w:rPr>
          <w:rFonts w:ascii="Calibri" w:hAnsi="Calibri" w:cs="Calibri"/>
          <w:sz w:val="22"/>
          <w:szCs w:val="22"/>
        </w:rPr>
      </w:pPr>
      <w:r w:rsidRPr="006353AA">
        <w:rPr>
          <w:rFonts w:ascii="Calibri" w:hAnsi="Calibri" w:cs="Calibri"/>
          <w:b/>
          <w:sz w:val="22"/>
          <w:szCs w:val="22"/>
        </w:rPr>
        <w:t>Frameworks</w:t>
      </w:r>
      <w:r w:rsidRPr="006353AA">
        <w:rPr>
          <w:rFonts w:ascii="Calibri" w:hAnsi="Calibri" w:cs="Calibri"/>
          <w:sz w:val="22"/>
          <w:szCs w:val="22"/>
        </w:rPr>
        <w:tab/>
      </w:r>
      <w:r w:rsidRPr="006353AA">
        <w:rPr>
          <w:rFonts w:ascii="Calibri" w:hAnsi="Calibri" w:cs="Calibri"/>
          <w:b/>
          <w:sz w:val="22"/>
          <w:szCs w:val="22"/>
        </w:rPr>
        <w:t>:</w:t>
      </w:r>
      <w:r w:rsidRPr="006353AA">
        <w:rPr>
          <w:rFonts w:ascii="Calibri" w:hAnsi="Calibri" w:cs="Calibri"/>
          <w:sz w:val="22"/>
          <w:szCs w:val="22"/>
        </w:rPr>
        <w:t xml:space="preserve"> Struts 1.3</w:t>
      </w:r>
      <w:r w:rsidR="001525F9">
        <w:rPr>
          <w:rFonts w:ascii="Calibri" w:hAnsi="Calibri" w:cs="Calibri"/>
          <w:sz w:val="22"/>
          <w:szCs w:val="22"/>
        </w:rPr>
        <w:t xml:space="preserve">, STEP, Hibernate, </w:t>
      </w:r>
      <w:r w:rsidR="001525F9">
        <w:rPr>
          <w:rFonts w:ascii="Calibri" w:hAnsi="Calibri" w:cs="Calibri"/>
          <w:sz w:val="22"/>
          <w:szCs w:val="22"/>
        </w:rPr>
        <w:t>Spring</w:t>
      </w:r>
      <w:r w:rsidR="001525F9">
        <w:rPr>
          <w:rFonts w:ascii="Calibri" w:hAnsi="Calibri" w:cs="Calibri"/>
          <w:sz w:val="22"/>
          <w:szCs w:val="22"/>
        </w:rPr>
        <w:t xml:space="preserve"> 4</w:t>
      </w:r>
      <w:r w:rsidRPr="006353AA" w:rsidR="00D13117">
        <w:rPr>
          <w:rFonts w:ascii="Calibri" w:hAnsi="Calibri" w:cs="Calibri"/>
          <w:sz w:val="22"/>
          <w:szCs w:val="22"/>
        </w:rPr>
        <w:t>.0,</w:t>
      </w:r>
      <w:r w:rsidR="001525F9">
        <w:rPr>
          <w:rFonts w:ascii="Calibri" w:hAnsi="Calibri" w:cs="Calibri"/>
          <w:sz w:val="22"/>
          <w:szCs w:val="22"/>
        </w:rPr>
        <w:t xml:space="preserve"> Spring Boot,</w:t>
      </w:r>
      <w:r w:rsidR="007F4024">
        <w:rPr>
          <w:rFonts w:ascii="Calibri" w:hAnsi="Calibri" w:cs="Calibri"/>
          <w:sz w:val="22"/>
          <w:szCs w:val="22"/>
        </w:rPr>
        <w:t xml:space="preserve"> Micro Services, RESTAPI,</w:t>
      </w:r>
      <w:r w:rsidRPr="006353AA" w:rsidR="00D13117">
        <w:rPr>
          <w:rFonts w:ascii="Calibri" w:hAnsi="Calibri" w:cs="Calibri"/>
          <w:sz w:val="22"/>
          <w:szCs w:val="22"/>
        </w:rPr>
        <w:t xml:space="preserve"> Smart Client, Prime Faces</w:t>
      </w:r>
      <w:r w:rsidRPr="006353AA">
        <w:rPr>
          <w:rFonts w:ascii="Calibri" w:hAnsi="Calibri" w:cs="Calibri"/>
          <w:sz w:val="22"/>
          <w:szCs w:val="22"/>
        </w:rPr>
        <w:t xml:space="preserve">           </w:t>
      </w:r>
    </w:p>
    <w:p w:rsidR="007E0FF9" w:rsidRPr="006353AA">
      <w:pPr>
        <w:pStyle w:val="Header"/>
        <w:tabs>
          <w:tab w:val="left" w:pos="3060"/>
          <w:tab w:val="left" w:pos="3960"/>
          <w:tab w:val="clear" w:pos="4320"/>
          <w:tab w:val="left" w:pos="7650"/>
          <w:tab w:val="clear" w:pos="8639"/>
        </w:tabs>
        <w:ind w:left="3780" w:hanging="3780"/>
        <w:rPr>
          <w:rFonts w:ascii="Calibri" w:hAnsi="Calibri" w:cs="Calibri"/>
          <w:sz w:val="22"/>
          <w:szCs w:val="22"/>
        </w:rPr>
      </w:pPr>
      <w:r w:rsidRPr="006353AA">
        <w:rPr>
          <w:rFonts w:ascii="Calibri" w:hAnsi="Calibri" w:cs="Calibri"/>
          <w:b/>
          <w:sz w:val="22"/>
          <w:szCs w:val="22"/>
        </w:rPr>
        <w:t>Tools</w:t>
      </w:r>
      <w:r w:rsidRPr="006353AA">
        <w:rPr>
          <w:rFonts w:ascii="Calibri" w:hAnsi="Calibri" w:cs="Calibri"/>
          <w:sz w:val="22"/>
          <w:szCs w:val="22"/>
        </w:rPr>
        <w:t xml:space="preserve">          </w:t>
      </w:r>
      <w:r w:rsidRPr="006353AA" w:rsidR="00384970">
        <w:rPr>
          <w:rFonts w:ascii="Calibri" w:hAnsi="Calibri" w:cs="Calibri"/>
          <w:sz w:val="22"/>
          <w:szCs w:val="22"/>
        </w:rPr>
        <w:t xml:space="preserve">                             </w:t>
      </w:r>
      <w:r w:rsidR="001525F9">
        <w:rPr>
          <w:rFonts w:ascii="Calibri" w:hAnsi="Calibri" w:cs="Calibri"/>
          <w:sz w:val="22"/>
          <w:szCs w:val="22"/>
        </w:rPr>
        <w:t xml:space="preserve">    </w:t>
      </w:r>
      <w:r w:rsidRPr="006353AA" w:rsidR="00384970">
        <w:rPr>
          <w:rFonts w:ascii="Calibri" w:hAnsi="Calibri" w:cs="Calibri"/>
          <w:sz w:val="22"/>
          <w:szCs w:val="22"/>
        </w:rPr>
        <w:t xml:space="preserve"> </w:t>
      </w:r>
      <w:r w:rsidRPr="006353AA">
        <w:rPr>
          <w:rFonts w:ascii="Calibri" w:hAnsi="Calibri" w:cs="Calibri"/>
          <w:sz w:val="22"/>
          <w:szCs w:val="22"/>
        </w:rPr>
        <w:t xml:space="preserve"> </w:t>
      </w:r>
      <w:r w:rsidRPr="006353AA">
        <w:rPr>
          <w:rFonts w:ascii="Calibri" w:hAnsi="Calibri" w:cs="Calibri"/>
          <w:b/>
          <w:sz w:val="22"/>
          <w:szCs w:val="22"/>
        </w:rPr>
        <w:t>:</w:t>
      </w:r>
      <w:r w:rsidRPr="006353AA">
        <w:rPr>
          <w:rFonts w:ascii="Calibri" w:hAnsi="Calibri" w:cs="Calibri"/>
          <w:sz w:val="22"/>
          <w:szCs w:val="22"/>
        </w:rPr>
        <w:t xml:space="preserve"> Eclipse Mars, FAST, Goal Builder, Capture1.12, Junit and </w:t>
      </w:r>
    </w:p>
    <w:p w:rsidR="001525F9" w:rsidRPr="006353AA" w:rsidP="001525F9">
      <w:pPr>
        <w:pStyle w:val="Header"/>
        <w:tabs>
          <w:tab w:val="left" w:pos="3060"/>
          <w:tab w:val="left" w:pos="3960"/>
          <w:tab w:val="clear" w:pos="4320"/>
          <w:tab w:val="left" w:pos="7650"/>
          <w:tab w:val="clear" w:pos="8639"/>
        </w:tabs>
        <w:ind w:left="3780" w:hanging="3780"/>
        <w:rPr>
          <w:rFonts w:ascii="Calibri" w:hAnsi="Calibri" w:cs="Calibri"/>
          <w:sz w:val="22"/>
          <w:szCs w:val="22"/>
        </w:rPr>
      </w:pPr>
      <w:r w:rsidRPr="006353AA">
        <w:rPr>
          <w:rFonts w:ascii="Calibri" w:hAnsi="Calibri" w:cs="Calibri"/>
          <w:sz w:val="22"/>
          <w:szCs w:val="22"/>
        </w:rPr>
        <w:t xml:space="preserve">                                                     </w:t>
      </w:r>
      <w:r>
        <w:rPr>
          <w:rFonts w:ascii="Calibri" w:hAnsi="Calibri" w:cs="Calibri"/>
          <w:sz w:val="22"/>
          <w:szCs w:val="22"/>
        </w:rPr>
        <w:t xml:space="preserve">  </w:t>
      </w:r>
      <w:r w:rsidRPr="006353AA">
        <w:rPr>
          <w:rFonts w:ascii="Calibri" w:hAnsi="Calibri" w:cs="Calibri"/>
          <w:sz w:val="22"/>
          <w:szCs w:val="22"/>
        </w:rPr>
        <w:t xml:space="preserve">Ant script, QARUN 9.0, </w:t>
      </w:r>
      <w:r w:rsidRPr="006353AA">
        <w:rPr>
          <w:rFonts w:ascii="Calibri" w:hAnsi="Calibri" w:cs="Calibri"/>
          <w:sz w:val="22"/>
          <w:szCs w:val="22"/>
        </w:rPr>
        <w:t>OpenSTA</w:t>
      </w:r>
      <w:r w:rsidRPr="006353AA" w:rsidR="00D13117">
        <w:rPr>
          <w:rFonts w:ascii="Calibri" w:hAnsi="Calibri" w:cs="Calibri"/>
          <w:sz w:val="22"/>
          <w:szCs w:val="22"/>
        </w:rPr>
        <w:t>,</w:t>
      </w:r>
      <w:r w:rsidRPr="006353AA" w:rsidR="00797262">
        <w:rPr>
          <w:rFonts w:ascii="Calibri" w:hAnsi="Calibri" w:cs="Calibri"/>
          <w:sz w:val="22"/>
          <w:szCs w:val="22"/>
        </w:rPr>
        <w:t xml:space="preserve"> </w:t>
      </w:r>
      <w:r w:rsidRPr="006353AA" w:rsidR="00D13117">
        <w:rPr>
          <w:rFonts w:ascii="Calibri" w:hAnsi="Calibri" w:cs="Calibri"/>
          <w:sz w:val="22"/>
          <w:szCs w:val="22"/>
        </w:rPr>
        <w:t>BurpSuite</w:t>
      </w:r>
      <w:r>
        <w:rPr>
          <w:rFonts w:ascii="Calibri" w:hAnsi="Calibri" w:cs="Calibri"/>
          <w:sz w:val="22"/>
          <w:szCs w:val="22"/>
        </w:rPr>
        <w:t>,</w:t>
      </w:r>
      <w:r w:rsidR="007F4024">
        <w:rPr>
          <w:rFonts w:ascii="Calibri" w:hAnsi="Calibri" w:cs="Calibri"/>
          <w:sz w:val="22"/>
          <w:szCs w:val="22"/>
        </w:rPr>
        <w:t xml:space="preserve"> </w:t>
      </w:r>
      <w:r>
        <w:rPr>
          <w:rFonts w:ascii="Calibri" w:hAnsi="Calibri" w:cs="Calibri"/>
          <w:sz w:val="22"/>
          <w:szCs w:val="22"/>
        </w:rPr>
        <w:t xml:space="preserve">Swagger </w:t>
      </w:r>
      <w:r>
        <w:rPr>
          <w:rFonts w:ascii="Calibri" w:hAnsi="Calibri" w:cs="Calibri"/>
          <w:sz w:val="22"/>
          <w:szCs w:val="22"/>
        </w:rPr>
        <w:t>UI ,</w:t>
      </w:r>
      <w:r>
        <w:rPr>
          <w:rFonts w:ascii="Calibri" w:hAnsi="Calibri" w:cs="Calibri"/>
          <w:sz w:val="22"/>
          <w:szCs w:val="22"/>
        </w:rPr>
        <w:t xml:space="preserve"> </w:t>
      </w:r>
      <w:r>
        <w:rPr>
          <w:rFonts w:ascii="Calibri" w:hAnsi="Calibri" w:cs="Calibri"/>
          <w:sz w:val="22"/>
          <w:szCs w:val="22"/>
        </w:rPr>
        <w:t>PostMan</w:t>
      </w:r>
    </w:p>
    <w:p w:rsidR="007E0FF9" w:rsidRPr="006353AA">
      <w:pPr>
        <w:pStyle w:val="Header"/>
        <w:tabs>
          <w:tab w:val="clear" w:pos="4320"/>
          <w:tab w:val="left" w:pos="7650"/>
          <w:tab w:val="clear" w:pos="8639"/>
        </w:tabs>
        <w:ind w:left="2340" w:hanging="2340"/>
        <w:rPr>
          <w:rFonts w:ascii="Calibri" w:hAnsi="Calibri" w:cs="Calibri"/>
          <w:sz w:val="22"/>
          <w:szCs w:val="22"/>
        </w:rPr>
      </w:pPr>
      <w:r w:rsidRPr="006353AA">
        <w:rPr>
          <w:rFonts w:ascii="Calibri" w:hAnsi="Calibri" w:cs="Calibri"/>
          <w:b/>
          <w:sz w:val="22"/>
          <w:szCs w:val="22"/>
        </w:rPr>
        <w:t xml:space="preserve">Scripting/Markup </w:t>
      </w:r>
      <w:r w:rsidRPr="006353AA" w:rsidR="001525F9">
        <w:rPr>
          <w:rFonts w:ascii="Calibri" w:hAnsi="Calibri" w:cs="Calibri"/>
          <w:b/>
          <w:sz w:val="22"/>
          <w:szCs w:val="22"/>
        </w:rPr>
        <w:t>Languages</w:t>
      </w:r>
      <w:r w:rsidR="001525F9">
        <w:rPr>
          <w:rFonts w:ascii="Calibri" w:hAnsi="Calibri" w:cs="Calibri"/>
          <w:b/>
          <w:sz w:val="22"/>
          <w:szCs w:val="22"/>
        </w:rPr>
        <w:t xml:space="preserve">  </w:t>
      </w:r>
      <w:r w:rsidRPr="006353AA" w:rsidR="001525F9">
        <w:rPr>
          <w:rFonts w:ascii="Calibri" w:hAnsi="Calibri" w:cs="Calibri"/>
          <w:b/>
          <w:sz w:val="22"/>
          <w:szCs w:val="22"/>
        </w:rPr>
        <w:t>:</w:t>
      </w:r>
      <w:r w:rsidRPr="006353AA">
        <w:rPr>
          <w:rFonts w:ascii="Calibri" w:hAnsi="Calibri" w:cs="Calibri"/>
          <w:b/>
          <w:sz w:val="22"/>
          <w:szCs w:val="22"/>
        </w:rPr>
        <w:t xml:space="preserve"> </w:t>
      </w:r>
      <w:r w:rsidRPr="006353AA">
        <w:rPr>
          <w:rFonts w:ascii="Calibri" w:hAnsi="Calibri" w:cs="Calibri"/>
          <w:sz w:val="22"/>
          <w:szCs w:val="22"/>
        </w:rPr>
        <w:t>Html, Xml, XPATH, XQuery, Java Script, Python2.1</w:t>
      </w:r>
      <w:r w:rsidRPr="006353AA" w:rsidR="00B50E29">
        <w:rPr>
          <w:rFonts w:ascii="Calibri" w:hAnsi="Calibri" w:cs="Calibri"/>
          <w:sz w:val="22"/>
          <w:szCs w:val="22"/>
        </w:rPr>
        <w:t>,</w:t>
      </w:r>
      <w:r w:rsidR="006A2A9D">
        <w:rPr>
          <w:rFonts w:ascii="Calibri" w:hAnsi="Calibri" w:cs="Calibri"/>
          <w:sz w:val="22"/>
          <w:szCs w:val="22"/>
        </w:rPr>
        <w:t xml:space="preserve"> </w:t>
      </w:r>
      <w:r w:rsidRPr="006353AA" w:rsidR="00B50E29">
        <w:rPr>
          <w:rFonts w:ascii="Calibri" w:hAnsi="Calibri" w:cs="Calibri"/>
          <w:sz w:val="22"/>
          <w:szCs w:val="22"/>
        </w:rPr>
        <w:t>JQuery</w:t>
      </w:r>
    </w:p>
    <w:p w:rsidR="007E0FF9" w:rsidRPr="006353AA" w:rsidP="003F6834">
      <w:pPr>
        <w:tabs>
          <w:tab w:val="left" w:pos="360"/>
          <w:tab w:val="left" w:pos="7650"/>
        </w:tabs>
        <w:jc w:val="both"/>
        <w:rPr>
          <w:rFonts w:ascii="Calibri" w:hAnsi="Calibri" w:cs="Calibri"/>
          <w:sz w:val="22"/>
          <w:szCs w:val="22"/>
        </w:rPr>
      </w:pPr>
      <w:r w:rsidRPr="006353AA">
        <w:rPr>
          <w:rFonts w:ascii="Calibri" w:hAnsi="Calibri" w:cs="Calibri"/>
          <w:b/>
          <w:sz w:val="22"/>
          <w:szCs w:val="22"/>
        </w:rPr>
        <w:t xml:space="preserve">Database                           </w:t>
      </w:r>
      <w:r w:rsidR="001525F9">
        <w:rPr>
          <w:rFonts w:ascii="Calibri" w:hAnsi="Calibri" w:cs="Calibri"/>
          <w:b/>
          <w:sz w:val="22"/>
          <w:szCs w:val="22"/>
        </w:rPr>
        <w:t xml:space="preserve">    </w:t>
      </w:r>
      <w:r w:rsidRPr="006353AA">
        <w:rPr>
          <w:rFonts w:ascii="Calibri" w:hAnsi="Calibri" w:cs="Calibri"/>
          <w:b/>
          <w:sz w:val="22"/>
          <w:szCs w:val="22"/>
        </w:rPr>
        <w:t xml:space="preserve">       : </w:t>
      </w:r>
      <w:r w:rsidRPr="006353AA">
        <w:rPr>
          <w:rFonts w:ascii="Calibri" w:hAnsi="Calibri" w:cs="Calibri"/>
          <w:sz w:val="22"/>
          <w:szCs w:val="22"/>
        </w:rPr>
        <w:t>Oracle 10g,</w:t>
      </w:r>
      <w:r w:rsidRPr="006353AA" w:rsidR="00A4137A">
        <w:rPr>
          <w:rFonts w:ascii="Calibri" w:hAnsi="Calibri" w:cs="Calibri"/>
          <w:sz w:val="22"/>
          <w:szCs w:val="22"/>
        </w:rPr>
        <w:t xml:space="preserve"> </w:t>
      </w:r>
      <w:r w:rsidRPr="006353AA">
        <w:rPr>
          <w:rFonts w:ascii="Calibri" w:hAnsi="Calibri" w:cs="Calibri"/>
          <w:sz w:val="22"/>
          <w:szCs w:val="22"/>
        </w:rPr>
        <w:t xml:space="preserve">Oracle 12c, </w:t>
      </w:r>
      <w:r w:rsidRPr="006353AA">
        <w:rPr>
          <w:rFonts w:ascii="Calibri" w:hAnsi="Calibri" w:cs="Calibri"/>
          <w:sz w:val="22"/>
          <w:szCs w:val="22"/>
        </w:rPr>
        <w:t>MySql</w:t>
      </w:r>
      <w:r w:rsidRPr="006353AA">
        <w:rPr>
          <w:rFonts w:ascii="Calibri" w:hAnsi="Calibri" w:cs="Calibri"/>
          <w:sz w:val="22"/>
          <w:szCs w:val="22"/>
        </w:rPr>
        <w:t xml:space="preserve">, </w:t>
      </w:r>
      <w:r w:rsidRPr="006353AA">
        <w:rPr>
          <w:rFonts w:ascii="Calibri" w:hAnsi="Calibri" w:cs="Calibri"/>
          <w:sz w:val="22"/>
          <w:szCs w:val="22"/>
        </w:rPr>
        <w:t>MSSql</w:t>
      </w:r>
      <w:r w:rsidRPr="006353AA">
        <w:rPr>
          <w:rFonts w:ascii="Calibri" w:hAnsi="Calibri" w:cs="Calibri"/>
          <w:sz w:val="22"/>
          <w:szCs w:val="22"/>
        </w:rPr>
        <w:t xml:space="preserve"> Server</w:t>
      </w:r>
      <w:r w:rsidRPr="006353AA" w:rsidR="00455149">
        <w:rPr>
          <w:rFonts w:ascii="Calibri" w:hAnsi="Calibri" w:cs="Calibri"/>
          <w:sz w:val="22"/>
          <w:szCs w:val="22"/>
        </w:rPr>
        <w:t xml:space="preserve">, </w:t>
      </w:r>
      <w:r w:rsidRPr="006353AA" w:rsidR="00455149">
        <w:rPr>
          <w:rFonts w:ascii="Calibri" w:hAnsi="Calibri" w:cs="Calibri"/>
          <w:sz w:val="22"/>
          <w:szCs w:val="22"/>
        </w:rPr>
        <w:t>PostgresSQL</w:t>
      </w:r>
    </w:p>
    <w:p w:rsidR="007E0FF9" w:rsidRPr="006353AA" w:rsidP="003F6834">
      <w:pPr>
        <w:tabs>
          <w:tab w:val="left" w:pos="2250"/>
          <w:tab w:val="left" w:pos="7650"/>
        </w:tabs>
        <w:ind w:left="720" w:hanging="720"/>
        <w:rPr>
          <w:rFonts w:ascii="Calibri" w:hAnsi="Calibri" w:cs="Calibri"/>
          <w:sz w:val="22"/>
          <w:szCs w:val="22"/>
        </w:rPr>
      </w:pPr>
      <w:r w:rsidRPr="006353AA">
        <w:rPr>
          <w:rFonts w:ascii="Calibri" w:hAnsi="Calibri" w:cs="Calibri"/>
          <w:b/>
          <w:sz w:val="22"/>
          <w:szCs w:val="22"/>
        </w:rPr>
        <w:t xml:space="preserve">Language </w:t>
      </w:r>
      <w:r w:rsidRPr="006353AA">
        <w:rPr>
          <w:rFonts w:ascii="Calibri" w:hAnsi="Calibri" w:cs="Calibri"/>
          <w:sz w:val="22"/>
          <w:szCs w:val="22"/>
        </w:rPr>
        <w:t xml:space="preserve">                                   </w:t>
      </w:r>
      <w:r w:rsidRPr="006353AA" w:rsidR="003F6834">
        <w:rPr>
          <w:rFonts w:ascii="Calibri" w:hAnsi="Calibri" w:cs="Calibri"/>
          <w:sz w:val="22"/>
          <w:szCs w:val="22"/>
        </w:rPr>
        <w:t xml:space="preserve">  </w:t>
      </w:r>
      <w:r w:rsidRPr="006353AA" w:rsidR="00384970">
        <w:rPr>
          <w:rFonts w:ascii="Calibri" w:hAnsi="Calibri" w:cs="Calibri"/>
          <w:sz w:val="22"/>
          <w:szCs w:val="22"/>
        </w:rPr>
        <w:t xml:space="preserve"> </w:t>
      </w:r>
      <w:r w:rsidRPr="006353AA">
        <w:rPr>
          <w:rFonts w:ascii="Calibri" w:hAnsi="Calibri" w:cs="Calibri"/>
          <w:b/>
          <w:sz w:val="22"/>
          <w:szCs w:val="22"/>
        </w:rPr>
        <w:t>:</w:t>
      </w:r>
      <w:r w:rsidRPr="006353AA">
        <w:rPr>
          <w:rFonts w:ascii="Calibri" w:hAnsi="Calibri" w:cs="Calibri"/>
          <w:sz w:val="22"/>
          <w:szCs w:val="22"/>
        </w:rPr>
        <w:t xml:space="preserve"> Java, C, C++</w:t>
      </w:r>
    </w:p>
    <w:p w:rsidR="007E0FF9" w:rsidRPr="006353AA">
      <w:pPr>
        <w:tabs>
          <w:tab w:val="left" w:pos="360"/>
          <w:tab w:val="left" w:pos="7650"/>
        </w:tabs>
        <w:rPr>
          <w:rFonts w:ascii="Calibri" w:hAnsi="Calibri" w:cs="Calibri"/>
          <w:sz w:val="22"/>
          <w:szCs w:val="22"/>
        </w:rPr>
      </w:pPr>
      <w:r w:rsidRPr="006353AA">
        <w:rPr>
          <w:rFonts w:ascii="Calibri" w:hAnsi="Calibri" w:cs="Calibri"/>
          <w:b/>
          <w:sz w:val="22"/>
          <w:szCs w:val="22"/>
        </w:rPr>
        <w:t>Application/Web Servers</w:t>
      </w:r>
      <w:r w:rsidRPr="006353AA">
        <w:rPr>
          <w:rFonts w:ascii="Calibri" w:hAnsi="Calibri" w:cs="Calibri"/>
          <w:sz w:val="22"/>
          <w:szCs w:val="22"/>
        </w:rPr>
        <w:t xml:space="preserve">          </w:t>
      </w:r>
      <w:r w:rsidRPr="006353AA">
        <w:rPr>
          <w:rFonts w:ascii="Calibri" w:hAnsi="Calibri" w:cs="Calibri"/>
          <w:b/>
          <w:sz w:val="22"/>
          <w:szCs w:val="22"/>
        </w:rPr>
        <w:t>:</w:t>
      </w:r>
      <w:r w:rsidRPr="006353AA">
        <w:rPr>
          <w:rFonts w:ascii="Calibri" w:hAnsi="Calibri" w:cs="Calibri"/>
          <w:sz w:val="22"/>
          <w:szCs w:val="22"/>
        </w:rPr>
        <w:t xml:space="preserve"> W</w:t>
      </w:r>
      <w:r w:rsidRPr="006353AA" w:rsidR="00455149">
        <w:rPr>
          <w:rFonts w:ascii="Calibri" w:hAnsi="Calibri" w:cs="Calibri"/>
          <w:sz w:val="22"/>
          <w:szCs w:val="22"/>
        </w:rPr>
        <w:t>eb Logic 12c</w:t>
      </w:r>
      <w:r w:rsidRPr="006353AA" w:rsidR="00455149">
        <w:rPr>
          <w:rFonts w:ascii="Calibri" w:hAnsi="Calibri" w:cs="Calibri"/>
          <w:sz w:val="22"/>
          <w:szCs w:val="22"/>
        </w:rPr>
        <w:t>,11g</w:t>
      </w:r>
      <w:r w:rsidRPr="006353AA" w:rsidR="00455149">
        <w:rPr>
          <w:rFonts w:ascii="Calibri" w:hAnsi="Calibri" w:cs="Calibri"/>
          <w:sz w:val="22"/>
          <w:szCs w:val="22"/>
        </w:rPr>
        <w:t xml:space="preserve">, Tomcat 8 </w:t>
      </w:r>
      <w:r w:rsidRPr="006353AA">
        <w:rPr>
          <w:rFonts w:ascii="Calibri" w:hAnsi="Calibri" w:cs="Calibri"/>
          <w:sz w:val="22"/>
          <w:szCs w:val="22"/>
        </w:rPr>
        <w:t>, Jrun4.0, Pramathi6.0</w:t>
      </w:r>
    </w:p>
    <w:p w:rsidR="007E0FF9" w:rsidRPr="006353AA">
      <w:pPr>
        <w:tabs>
          <w:tab w:val="left" w:pos="360"/>
          <w:tab w:val="left" w:pos="7650"/>
        </w:tabs>
        <w:rPr>
          <w:rFonts w:ascii="Calibri" w:hAnsi="Calibri" w:cs="Calibri"/>
          <w:sz w:val="22"/>
          <w:szCs w:val="22"/>
        </w:rPr>
      </w:pPr>
      <w:r w:rsidRPr="006353AA">
        <w:rPr>
          <w:rFonts w:ascii="Calibri" w:hAnsi="Calibri" w:cs="Calibri"/>
          <w:b/>
          <w:sz w:val="22"/>
          <w:szCs w:val="22"/>
        </w:rPr>
        <w:t xml:space="preserve">Version Controls                       </w:t>
      </w:r>
      <w:r w:rsidRPr="006353AA" w:rsidR="003F6834">
        <w:rPr>
          <w:rFonts w:ascii="Calibri" w:hAnsi="Calibri" w:cs="Calibri"/>
          <w:b/>
          <w:sz w:val="22"/>
          <w:szCs w:val="22"/>
        </w:rPr>
        <w:t xml:space="preserve"> </w:t>
      </w:r>
      <w:r w:rsidRPr="006353AA">
        <w:rPr>
          <w:rFonts w:ascii="Calibri" w:hAnsi="Calibri" w:cs="Calibri"/>
          <w:b/>
          <w:sz w:val="22"/>
          <w:szCs w:val="22"/>
        </w:rPr>
        <w:t xml:space="preserve"> :  </w:t>
      </w:r>
      <w:r w:rsidRPr="006353AA">
        <w:rPr>
          <w:rFonts w:ascii="Calibri" w:hAnsi="Calibri" w:cs="Calibri"/>
          <w:sz w:val="22"/>
          <w:szCs w:val="22"/>
        </w:rPr>
        <w:t>Star Team,</w:t>
      </w:r>
      <w:r w:rsidRPr="006353AA" w:rsidR="00797262">
        <w:rPr>
          <w:rFonts w:ascii="Calibri" w:hAnsi="Calibri" w:cs="Calibri"/>
          <w:sz w:val="22"/>
          <w:szCs w:val="22"/>
        </w:rPr>
        <w:t xml:space="preserve"> </w:t>
      </w:r>
      <w:r w:rsidRPr="006353AA" w:rsidR="00A4137A">
        <w:rPr>
          <w:rFonts w:ascii="Calibri" w:hAnsi="Calibri" w:cs="Calibri"/>
          <w:sz w:val="22"/>
          <w:szCs w:val="22"/>
        </w:rPr>
        <w:t>SVN</w:t>
      </w:r>
      <w:r w:rsidRPr="006353AA" w:rsidR="00BC23D0">
        <w:rPr>
          <w:rFonts w:ascii="Calibri" w:hAnsi="Calibri" w:cs="Calibri"/>
          <w:sz w:val="22"/>
          <w:szCs w:val="22"/>
        </w:rPr>
        <w:t>,</w:t>
      </w:r>
      <w:r w:rsidR="001525F9">
        <w:rPr>
          <w:rFonts w:ascii="Calibri" w:hAnsi="Calibri" w:cs="Calibri"/>
          <w:sz w:val="22"/>
          <w:szCs w:val="22"/>
        </w:rPr>
        <w:t xml:space="preserve"> </w:t>
      </w:r>
      <w:r w:rsidRPr="006353AA">
        <w:rPr>
          <w:rFonts w:ascii="Calibri" w:hAnsi="Calibri" w:cs="Calibri"/>
          <w:sz w:val="22"/>
          <w:szCs w:val="22"/>
        </w:rPr>
        <w:t>CVS, Maven</w:t>
      </w:r>
      <w:r w:rsidRPr="006353AA" w:rsidR="00BC23D0">
        <w:rPr>
          <w:rFonts w:ascii="Calibri" w:hAnsi="Calibri" w:cs="Calibri"/>
          <w:sz w:val="22"/>
          <w:szCs w:val="22"/>
        </w:rPr>
        <w:t xml:space="preserve"> and</w:t>
      </w:r>
      <w:r w:rsidRPr="006353AA" w:rsidR="00B00220">
        <w:rPr>
          <w:rFonts w:ascii="Calibri" w:hAnsi="Calibri" w:cs="Calibri"/>
          <w:sz w:val="22"/>
          <w:szCs w:val="22"/>
        </w:rPr>
        <w:t xml:space="preserve"> JIRA</w:t>
      </w:r>
    </w:p>
    <w:p w:rsidR="007E0FF9" w:rsidRPr="006353AA">
      <w:pPr>
        <w:tabs>
          <w:tab w:val="left" w:pos="360"/>
          <w:tab w:val="left" w:pos="7650"/>
        </w:tabs>
        <w:rPr>
          <w:rFonts w:ascii="Calibri" w:hAnsi="Calibri" w:cs="Calibri"/>
          <w:sz w:val="22"/>
          <w:szCs w:val="22"/>
        </w:rPr>
      </w:pPr>
      <w:r w:rsidRPr="006353AA">
        <w:rPr>
          <w:rFonts w:ascii="Calibri" w:hAnsi="Calibri" w:cs="Calibri"/>
          <w:b/>
          <w:sz w:val="22"/>
          <w:szCs w:val="22"/>
        </w:rPr>
        <w:t xml:space="preserve">Time Management Tools          : </w:t>
      </w:r>
      <w:r w:rsidRPr="006353AA">
        <w:rPr>
          <w:rFonts w:ascii="Calibri" w:hAnsi="Calibri" w:cs="Calibri"/>
          <w:sz w:val="22"/>
          <w:szCs w:val="22"/>
        </w:rPr>
        <w:t xml:space="preserve"> </w:t>
      </w:r>
      <w:r w:rsidRPr="006353AA">
        <w:rPr>
          <w:rFonts w:ascii="Calibri" w:hAnsi="Calibri" w:cs="Calibri"/>
          <w:sz w:val="22"/>
          <w:szCs w:val="22"/>
        </w:rPr>
        <w:t>iPlan</w:t>
      </w:r>
      <w:r w:rsidRPr="006353AA">
        <w:rPr>
          <w:rFonts w:ascii="Calibri" w:hAnsi="Calibri" w:cs="Calibri"/>
          <w:sz w:val="22"/>
          <w:szCs w:val="22"/>
        </w:rPr>
        <w:t xml:space="preserve"> and Adrenalin</w:t>
      </w:r>
      <w:r w:rsidRPr="006353AA" w:rsidR="00BC23D0">
        <w:rPr>
          <w:rFonts w:ascii="Calibri" w:hAnsi="Calibri" w:cs="Calibri"/>
          <w:sz w:val="22"/>
          <w:szCs w:val="22"/>
        </w:rPr>
        <w:t xml:space="preserve">, </w:t>
      </w:r>
      <w:r w:rsidRPr="006353AA" w:rsidR="00BC23D0">
        <w:rPr>
          <w:rFonts w:ascii="Calibri" w:hAnsi="Calibri" w:cs="Calibri"/>
          <w:sz w:val="22"/>
          <w:szCs w:val="22"/>
        </w:rPr>
        <w:t>Elementool</w:t>
      </w:r>
      <w:r w:rsidRPr="006353AA" w:rsidR="00BC23D0">
        <w:rPr>
          <w:rFonts w:ascii="Calibri" w:hAnsi="Calibri" w:cs="Calibri"/>
          <w:sz w:val="22"/>
          <w:szCs w:val="22"/>
        </w:rPr>
        <w:t xml:space="preserve"> and JIRA</w:t>
      </w:r>
    </w:p>
    <w:p w:rsidR="007E0FF9">
      <w:pPr>
        <w:tabs>
          <w:tab w:val="left" w:pos="360"/>
          <w:tab w:val="left" w:pos="7650"/>
        </w:tabs>
        <w:rPr>
          <w:rFonts w:ascii="Calibri" w:hAnsi="Calibri" w:cs="Calibri"/>
          <w:sz w:val="22"/>
          <w:szCs w:val="22"/>
        </w:rPr>
      </w:pPr>
      <w:r w:rsidRPr="006353AA">
        <w:rPr>
          <w:rFonts w:ascii="Calibri" w:hAnsi="Calibri" w:cs="Calibri"/>
          <w:b/>
          <w:bCs/>
          <w:sz w:val="22"/>
          <w:szCs w:val="22"/>
        </w:rPr>
        <w:t xml:space="preserve">Efforts Estimation </w:t>
      </w:r>
      <w:r w:rsidRPr="006353AA" w:rsidR="00B00220">
        <w:rPr>
          <w:rFonts w:ascii="Calibri" w:hAnsi="Calibri" w:cs="Calibri"/>
          <w:b/>
          <w:bCs/>
          <w:sz w:val="22"/>
          <w:szCs w:val="22"/>
        </w:rPr>
        <w:t>Techniques:</w:t>
      </w:r>
      <w:r w:rsidRPr="006353AA">
        <w:rPr>
          <w:rFonts w:ascii="Calibri" w:hAnsi="Calibri" w:cs="Calibri"/>
          <w:b/>
          <w:sz w:val="22"/>
          <w:szCs w:val="22"/>
        </w:rPr>
        <w:t xml:space="preserve">   </w:t>
      </w:r>
      <w:r w:rsidRPr="006353AA">
        <w:rPr>
          <w:rFonts w:ascii="Calibri" w:hAnsi="Calibri" w:cs="Calibri"/>
          <w:sz w:val="22"/>
          <w:szCs w:val="22"/>
        </w:rPr>
        <w:t>Cosmic Estimation</w:t>
      </w:r>
    </w:p>
    <w:p w:rsidR="00AA4177" w:rsidRPr="006353AA">
      <w:pPr>
        <w:tabs>
          <w:tab w:val="left" w:pos="360"/>
          <w:tab w:val="left" w:pos="7650"/>
        </w:tabs>
        <w:rPr>
          <w:rFonts w:ascii="Calibri" w:hAnsi="Calibri" w:cs="Calibri"/>
          <w:sz w:val="22"/>
          <w:szCs w:val="22"/>
        </w:rPr>
      </w:pPr>
      <w:r>
        <w:rPr>
          <w:rFonts w:ascii="Calibri" w:hAnsi="Calibri" w:cs="Calibri"/>
          <w:b/>
          <w:sz w:val="22"/>
          <w:szCs w:val="22"/>
        </w:rPr>
        <w:t>AI &amp; ML</w:t>
      </w:r>
      <w:r w:rsidRPr="00AA4177">
        <w:rPr>
          <w:rFonts w:ascii="Calibri" w:hAnsi="Calibri" w:cs="Calibri"/>
          <w:b/>
          <w:sz w:val="22"/>
          <w:szCs w:val="22"/>
        </w:rPr>
        <w:t>:</w:t>
      </w:r>
      <w:r>
        <w:rPr>
          <w:rFonts w:ascii="Calibri" w:hAnsi="Calibri" w:cs="Calibri"/>
          <w:sz w:val="22"/>
          <w:szCs w:val="22"/>
        </w:rPr>
        <w:t xml:space="preserve"> Learner stage</w:t>
      </w:r>
    </w:p>
    <w:p w:rsidR="007E0FF9">
      <w:pPr>
        <w:tabs>
          <w:tab w:val="left" w:pos="360"/>
          <w:tab w:val="left" w:pos="7650"/>
        </w:tabs>
        <w:rPr>
          <w:rFonts w:ascii="Arial" w:hAnsi="Arial"/>
        </w:rPr>
      </w:pPr>
    </w:p>
    <w:p w:rsidR="007E0FF9">
      <w:pPr>
        <w:tabs>
          <w:tab w:val="left" w:pos="360"/>
          <w:tab w:val="left" w:pos="7650"/>
        </w:tabs>
        <w:rPr>
          <w:rFonts w:ascii="Arial" w:hAnsi="Arial"/>
        </w:rPr>
      </w:pPr>
    </w:p>
    <w:p w:rsidR="007E0FF9" w:rsidRPr="006353AA" w:rsidP="006353AA">
      <w:pPr>
        <w:pBdr>
          <w:bottom w:val="single" w:sz="4" w:space="1" w:color="000000"/>
        </w:pBdr>
        <w:shd w:val="clear" w:color="auto" w:fill="8DB3E2"/>
        <w:ind w:right="15"/>
        <w:rPr>
          <w:rFonts w:ascii="Calibri" w:hAnsi="Calibri" w:cs="Calibri"/>
          <w:b/>
          <w:sz w:val="28"/>
          <w:szCs w:val="28"/>
        </w:rPr>
      </w:pPr>
      <w:r w:rsidRPr="006353AA">
        <w:rPr>
          <w:rFonts w:ascii="Calibri" w:hAnsi="Calibri" w:cs="Calibri"/>
          <w:b/>
          <w:sz w:val="28"/>
          <w:szCs w:val="28"/>
        </w:rPr>
        <w:t>Work Experience</w:t>
      </w:r>
    </w:p>
    <w:p w:rsidR="007E0FF9">
      <w:pPr>
        <w:tabs>
          <w:tab w:val="left" w:pos="7650"/>
        </w:tabs>
        <w:ind w:left="720" w:hanging="720"/>
        <w:rPr>
          <w:rFonts w:ascii="Arial" w:hAnsi="Arial"/>
        </w:rPr>
      </w:pPr>
      <w:r>
        <w:rPr>
          <w:rFonts w:ascii="Arial" w:hAnsi="Arial"/>
        </w:rPr>
        <w:tab/>
      </w:r>
    </w:p>
    <w:p w:rsidR="007E0FF9">
      <w:pPr>
        <w:tabs>
          <w:tab w:val="left" w:pos="7650"/>
        </w:tabs>
        <w:ind w:left="720" w:hanging="720"/>
        <w:rPr>
          <w:rFonts w:ascii="Arial" w:hAnsi="Arial"/>
        </w:rPr>
      </w:pPr>
    </w:p>
    <w:p w:rsidR="00C76685">
      <w:pPr>
        <w:numPr>
          <w:ilvl w:val="0"/>
          <w:numId w:val="11"/>
        </w:numPr>
        <w:tabs>
          <w:tab w:val="left" w:pos="7650"/>
        </w:tabs>
        <w:rPr>
          <w:rFonts w:ascii="Calibri" w:hAnsi="Calibri" w:cs="Calibri"/>
          <w:sz w:val="22"/>
          <w:szCs w:val="22"/>
        </w:rPr>
      </w:pPr>
      <w:r>
        <w:rPr>
          <w:rFonts w:ascii="Calibri" w:hAnsi="Calibri" w:cs="Calibri"/>
          <w:sz w:val="22"/>
          <w:szCs w:val="22"/>
        </w:rPr>
        <w:t xml:space="preserve">Working with </w:t>
      </w:r>
      <w:r>
        <w:rPr>
          <w:rFonts w:ascii="Calibri" w:hAnsi="Calibri" w:cs="Calibri"/>
          <w:sz w:val="22"/>
          <w:szCs w:val="22"/>
        </w:rPr>
        <w:t>IBaseIT</w:t>
      </w:r>
      <w:r>
        <w:rPr>
          <w:rFonts w:ascii="Calibri" w:hAnsi="Calibri" w:cs="Calibri"/>
          <w:sz w:val="22"/>
          <w:szCs w:val="22"/>
        </w:rPr>
        <w:t xml:space="preserve"> Software solutions </w:t>
      </w:r>
      <w:r>
        <w:rPr>
          <w:rFonts w:ascii="Calibri" w:hAnsi="Calibri" w:cs="Calibri"/>
          <w:sz w:val="22"/>
          <w:szCs w:val="22"/>
        </w:rPr>
        <w:t>pvt</w:t>
      </w:r>
      <w:r>
        <w:rPr>
          <w:rFonts w:ascii="Calibri" w:hAnsi="Calibri" w:cs="Calibri"/>
          <w:sz w:val="22"/>
          <w:szCs w:val="22"/>
        </w:rPr>
        <w:t xml:space="preserve"> ltd from Oct 2018 to till date</w:t>
      </w:r>
      <w:r w:rsidR="00B07358">
        <w:rPr>
          <w:rFonts w:ascii="Calibri" w:hAnsi="Calibri" w:cs="Calibri"/>
          <w:sz w:val="22"/>
          <w:szCs w:val="22"/>
        </w:rPr>
        <w:t xml:space="preserve"> as Product Owner</w:t>
      </w:r>
    </w:p>
    <w:p w:rsidR="00872798" w:rsidRPr="006353AA">
      <w:pPr>
        <w:numPr>
          <w:ilvl w:val="0"/>
          <w:numId w:val="11"/>
        </w:numPr>
        <w:tabs>
          <w:tab w:val="left" w:pos="7650"/>
        </w:tabs>
        <w:rPr>
          <w:rFonts w:ascii="Calibri" w:hAnsi="Calibri" w:cs="Calibri"/>
          <w:sz w:val="22"/>
          <w:szCs w:val="22"/>
        </w:rPr>
      </w:pPr>
      <w:r>
        <w:rPr>
          <w:rFonts w:ascii="Calibri" w:hAnsi="Calibri" w:cs="Calibri"/>
          <w:sz w:val="22"/>
          <w:szCs w:val="22"/>
        </w:rPr>
        <w:t>Worked</w:t>
      </w:r>
      <w:r w:rsidRPr="006353AA">
        <w:rPr>
          <w:rFonts w:ascii="Calibri" w:hAnsi="Calibri" w:cs="Calibri"/>
          <w:sz w:val="22"/>
          <w:szCs w:val="22"/>
        </w:rPr>
        <w:t xml:space="preserve"> with Asc</w:t>
      </w:r>
      <w:r w:rsidRPr="006353AA" w:rsidR="00A4137A">
        <w:rPr>
          <w:rFonts w:ascii="Calibri" w:hAnsi="Calibri" w:cs="Calibri"/>
          <w:sz w:val="22"/>
          <w:szCs w:val="22"/>
        </w:rPr>
        <w:t xml:space="preserve">ent Resilience Solutions </w:t>
      </w:r>
      <w:r w:rsidRPr="006353AA" w:rsidR="00A4137A">
        <w:rPr>
          <w:rFonts w:ascii="Calibri" w:hAnsi="Calibri" w:cs="Calibri"/>
          <w:sz w:val="22"/>
          <w:szCs w:val="22"/>
        </w:rPr>
        <w:t>pvt</w:t>
      </w:r>
      <w:r w:rsidRPr="006353AA" w:rsidR="00A4137A">
        <w:rPr>
          <w:rFonts w:ascii="Calibri" w:hAnsi="Calibri" w:cs="Calibri"/>
          <w:sz w:val="22"/>
          <w:szCs w:val="22"/>
        </w:rPr>
        <w:t xml:space="preserve"> ltd</w:t>
      </w:r>
      <w:r w:rsidRPr="006353AA">
        <w:rPr>
          <w:rFonts w:ascii="Calibri" w:hAnsi="Calibri" w:cs="Calibri"/>
          <w:sz w:val="22"/>
          <w:szCs w:val="22"/>
        </w:rPr>
        <w:t xml:space="preserve"> from Oct 2015 to </w:t>
      </w:r>
      <w:r w:rsidR="007334D9">
        <w:rPr>
          <w:rFonts w:ascii="Calibri" w:hAnsi="Calibri" w:cs="Calibri"/>
          <w:sz w:val="22"/>
          <w:szCs w:val="22"/>
        </w:rPr>
        <w:t>Jan 2018</w:t>
      </w:r>
      <w:r w:rsidRPr="006353AA">
        <w:rPr>
          <w:rFonts w:ascii="Calibri" w:hAnsi="Calibri" w:cs="Calibri"/>
          <w:sz w:val="22"/>
          <w:szCs w:val="22"/>
        </w:rPr>
        <w:t xml:space="preserve"> </w:t>
      </w:r>
      <w:r w:rsidR="00731D07">
        <w:rPr>
          <w:rFonts w:ascii="Calibri" w:hAnsi="Calibri" w:cs="Calibri"/>
          <w:sz w:val="22"/>
          <w:szCs w:val="22"/>
        </w:rPr>
        <w:t xml:space="preserve">as </w:t>
      </w:r>
      <w:r>
        <w:rPr>
          <w:rFonts w:ascii="Calibri" w:hAnsi="Calibri" w:cs="Calibri"/>
          <w:sz w:val="22"/>
          <w:szCs w:val="22"/>
        </w:rPr>
        <w:t xml:space="preserve"> </w:t>
      </w:r>
      <w:r w:rsidR="00B07358">
        <w:rPr>
          <w:rFonts w:ascii="Calibri" w:hAnsi="Calibri" w:cs="Calibri"/>
          <w:sz w:val="22"/>
          <w:szCs w:val="22"/>
        </w:rPr>
        <w:t>Product Head</w:t>
      </w:r>
    </w:p>
    <w:p w:rsidR="007E0FF9" w:rsidRPr="006353AA">
      <w:pPr>
        <w:numPr>
          <w:ilvl w:val="0"/>
          <w:numId w:val="11"/>
        </w:numPr>
        <w:tabs>
          <w:tab w:val="left" w:pos="7650"/>
        </w:tabs>
        <w:rPr>
          <w:rFonts w:ascii="Calibri" w:hAnsi="Calibri" w:cs="Calibri"/>
          <w:sz w:val="22"/>
          <w:szCs w:val="22"/>
        </w:rPr>
      </w:pPr>
      <w:r w:rsidRPr="006353AA">
        <w:rPr>
          <w:rFonts w:ascii="Calibri" w:hAnsi="Calibri" w:cs="Calibri"/>
          <w:sz w:val="22"/>
          <w:szCs w:val="22"/>
        </w:rPr>
        <w:t>Worked</w:t>
      </w:r>
      <w:r w:rsidRPr="006353AA">
        <w:rPr>
          <w:rFonts w:ascii="Calibri" w:hAnsi="Calibri" w:cs="Calibri"/>
          <w:sz w:val="22"/>
          <w:szCs w:val="22"/>
        </w:rPr>
        <w:t xml:space="preserve"> with Financial Software &amp; System</w:t>
      </w:r>
      <w:r w:rsidRPr="006353AA">
        <w:rPr>
          <w:rFonts w:ascii="Calibri" w:hAnsi="Calibri" w:cs="Calibri"/>
          <w:sz w:val="22"/>
          <w:szCs w:val="22"/>
        </w:rPr>
        <w:t>s Ltd from Nov 2008 to Oct 2015</w:t>
      </w:r>
      <w:r w:rsidR="001A4DF1">
        <w:rPr>
          <w:rFonts w:ascii="Calibri" w:hAnsi="Calibri" w:cs="Calibri"/>
          <w:sz w:val="22"/>
          <w:szCs w:val="22"/>
        </w:rPr>
        <w:t xml:space="preserve"> as a Product Development Manager</w:t>
      </w:r>
    </w:p>
    <w:p w:rsidR="007E0FF9" w:rsidRPr="006353AA">
      <w:pPr>
        <w:numPr>
          <w:ilvl w:val="0"/>
          <w:numId w:val="11"/>
        </w:numPr>
        <w:tabs>
          <w:tab w:val="left" w:pos="7650"/>
        </w:tabs>
        <w:rPr>
          <w:rFonts w:ascii="Calibri" w:hAnsi="Calibri" w:cs="Calibri"/>
          <w:sz w:val="22"/>
          <w:szCs w:val="22"/>
        </w:rPr>
      </w:pPr>
      <w:r w:rsidRPr="006353AA">
        <w:rPr>
          <w:rFonts w:ascii="Calibri" w:hAnsi="Calibri" w:cs="Calibri"/>
          <w:sz w:val="22"/>
          <w:szCs w:val="22"/>
        </w:rPr>
        <w:t xml:space="preserve">Worked with </w:t>
      </w:r>
      <w:r w:rsidRPr="006353AA">
        <w:rPr>
          <w:rFonts w:ascii="Calibri" w:hAnsi="Calibri" w:cs="Calibri"/>
          <w:sz w:val="22"/>
          <w:szCs w:val="22"/>
        </w:rPr>
        <w:t>Patni</w:t>
      </w:r>
      <w:r w:rsidRPr="006353AA">
        <w:rPr>
          <w:rFonts w:ascii="Calibri" w:hAnsi="Calibri" w:cs="Calibri"/>
          <w:sz w:val="22"/>
          <w:szCs w:val="22"/>
        </w:rPr>
        <w:t xml:space="preserve"> computer Systems from Jan 2007 to Oct 2008</w:t>
      </w:r>
      <w:r w:rsidR="001A4DF1">
        <w:rPr>
          <w:rFonts w:ascii="Calibri" w:hAnsi="Calibri" w:cs="Calibri"/>
          <w:sz w:val="22"/>
          <w:szCs w:val="22"/>
        </w:rPr>
        <w:t xml:space="preserve"> as a Team Lead</w:t>
      </w:r>
    </w:p>
    <w:p w:rsidR="007E0FF9" w:rsidRPr="006353AA">
      <w:pPr>
        <w:numPr>
          <w:ilvl w:val="0"/>
          <w:numId w:val="11"/>
        </w:numPr>
        <w:tabs>
          <w:tab w:val="left" w:pos="7650"/>
        </w:tabs>
        <w:rPr>
          <w:rFonts w:ascii="Calibri" w:hAnsi="Calibri" w:cs="Calibri"/>
          <w:sz w:val="22"/>
          <w:szCs w:val="22"/>
        </w:rPr>
      </w:pPr>
      <w:r w:rsidRPr="006353AA">
        <w:rPr>
          <w:rFonts w:ascii="Calibri" w:hAnsi="Calibri" w:cs="Calibri"/>
          <w:sz w:val="22"/>
          <w:szCs w:val="22"/>
        </w:rPr>
        <w:t xml:space="preserve">Worked in </w:t>
      </w:r>
      <w:r w:rsidRPr="006353AA">
        <w:rPr>
          <w:rFonts w:ascii="Calibri" w:hAnsi="Calibri" w:cs="Calibri"/>
          <w:sz w:val="22"/>
          <w:szCs w:val="22"/>
        </w:rPr>
        <w:t>Patni</w:t>
      </w:r>
      <w:r w:rsidRPr="006353AA">
        <w:rPr>
          <w:rFonts w:ascii="Calibri" w:hAnsi="Calibri" w:cs="Calibri"/>
          <w:sz w:val="22"/>
          <w:szCs w:val="22"/>
        </w:rPr>
        <w:t xml:space="preserve"> Computer Systems as a consultant through </w:t>
      </w:r>
      <w:r w:rsidRPr="006353AA">
        <w:rPr>
          <w:rFonts w:ascii="Calibri" w:hAnsi="Calibri" w:cs="Calibri"/>
          <w:sz w:val="22"/>
          <w:szCs w:val="22"/>
        </w:rPr>
        <w:t>Computech</w:t>
      </w:r>
      <w:r w:rsidRPr="006353AA">
        <w:rPr>
          <w:rFonts w:ascii="Calibri" w:hAnsi="Calibri" w:cs="Calibri"/>
          <w:sz w:val="22"/>
          <w:szCs w:val="22"/>
        </w:rPr>
        <w:t xml:space="preserve"> Enterprise Solutions from Feb 2005 to Dec 2006.</w:t>
      </w:r>
    </w:p>
    <w:p w:rsidR="007E0FF9" w:rsidRPr="006353AA">
      <w:pPr>
        <w:tabs>
          <w:tab w:val="left" w:pos="7650"/>
        </w:tabs>
        <w:rPr>
          <w:rFonts w:ascii="Calibri" w:hAnsi="Calibri" w:cs="Calibri"/>
          <w:sz w:val="22"/>
          <w:szCs w:val="22"/>
        </w:rPr>
      </w:pPr>
    </w:p>
    <w:p w:rsidR="007E0FF9">
      <w:pPr>
        <w:tabs>
          <w:tab w:val="left" w:pos="7650"/>
        </w:tabs>
        <w:rPr>
          <w:rFonts w:ascii="Arial" w:hAnsi="Arial"/>
        </w:rPr>
      </w:pPr>
    </w:p>
    <w:p w:rsidR="007E0FF9">
      <w:pPr>
        <w:tabs>
          <w:tab w:val="left" w:pos="7650"/>
        </w:tabs>
        <w:rPr>
          <w:rFonts w:ascii="Arial" w:hAnsi="Arial"/>
        </w:rPr>
      </w:pPr>
    </w:p>
    <w:p w:rsidR="007E0FF9" w:rsidRPr="006353AA" w:rsidP="006353AA">
      <w:pPr>
        <w:pBdr>
          <w:bottom w:val="single" w:sz="4" w:space="1" w:color="000000"/>
        </w:pBdr>
        <w:shd w:val="clear" w:color="auto" w:fill="8DB3E2"/>
        <w:ind w:right="15"/>
        <w:rPr>
          <w:rFonts w:ascii="Calibri" w:hAnsi="Calibri" w:cs="Calibri"/>
          <w:b/>
          <w:sz w:val="28"/>
          <w:szCs w:val="28"/>
        </w:rPr>
      </w:pPr>
      <w:r w:rsidRPr="006353AA">
        <w:rPr>
          <w:rFonts w:ascii="Calibri" w:hAnsi="Calibri" w:cs="Calibri"/>
          <w:b/>
          <w:sz w:val="28"/>
          <w:szCs w:val="28"/>
        </w:rPr>
        <w:t>Education</w:t>
      </w:r>
    </w:p>
    <w:p w:rsidR="007E0FF9">
      <w:pPr>
        <w:jc w:val="both"/>
        <w:rPr>
          <w:rFonts w:ascii="Arial" w:hAnsi="Arial"/>
        </w:rPr>
      </w:pPr>
      <w:r>
        <w:rPr>
          <w:rFonts w:ascii="Arial" w:hAnsi="Arial"/>
        </w:rPr>
        <w:t xml:space="preserve"> </w:t>
      </w:r>
    </w:p>
    <w:p w:rsidR="007E0FF9" w:rsidRPr="006353AA">
      <w:pPr>
        <w:numPr>
          <w:ilvl w:val="0"/>
          <w:numId w:val="6"/>
        </w:numPr>
        <w:rPr>
          <w:rFonts w:ascii="Calibri" w:hAnsi="Calibri" w:cs="Calibri"/>
          <w:sz w:val="22"/>
          <w:szCs w:val="22"/>
        </w:rPr>
      </w:pPr>
      <w:r w:rsidRPr="006353AA">
        <w:rPr>
          <w:rFonts w:ascii="Calibri" w:hAnsi="Calibri" w:cs="Calibri"/>
          <w:sz w:val="22"/>
          <w:szCs w:val="22"/>
        </w:rPr>
        <w:t xml:space="preserve">Master of Computer Applications from </w:t>
      </w:r>
      <w:r w:rsidRPr="006353AA">
        <w:rPr>
          <w:rFonts w:ascii="Calibri" w:hAnsi="Calibri" w:cs="Calibri"/>
          <w:sz w:val="22"/>
          <w:szCs w:val="22"/>
        </w:rPr>
        <w:t>Bharathidasan</w:t>
      </w:r>
      <w:r w:rsidRPr="006353AA">
        <w:rPr>
          <w:rFonts w:ascii="Calibri" w:hAnsi="Calibri" w:cs="Calibri"/>
          <w:sz w:val="22"/>
          <w:szCs w:val="22"/>
        </w:rPr>
        <w:t xml:space="preserve"> University, 2003.</w:t>
      </w:r>
    </w:p>
    <w:p w:rsidR="007E0FF9" w:rsidRPr="006353AA">
      <w:pPr>
        <w:numPr>
          <w:ilvl w:val="0"/>
          <w:numId w:val="6"/>
        </w:numPr>
        <w:rPr>
          <w:rFonts w:ascii="Calibri" w:hAnsi="Calibri" w:cs="Calibri"/>
          <w:sz w:val="22"/>
          <w:szCs w:val="22"/>
        </w:rPr>
      </w:pPr>
      <w:r w:rsidRPr="006353AA">
        <w:rPr>
          <w:rFonts w:ascii="Calibri" w:hAnsi="Calibri" w:cs="Calibri"/>
          <w:sz w:val="22"/>
          <w:szCs w:val="22"/>
        </w:rPr>
        <w:t xml:space="preserve">Diploma in Software Technology from CMC </w:t>
      </w:r>
    </w:p>
    <w:p w:rsidR="007E0FF9">
      <w:pPr>
        <w:tabs>
          <w:tab w:val="left" w:pos="720"/>
        </w:tabs>
        <w:rPr>
          <w:rFonts w:ascii="Arial" w:hAnsi="Arial"/>
        </w:rPr>
      </w:pPr>
    </w:p>
    <w:p w:rsidR="007E0FF9">
      <w:pPr>
        <w:tabs>
          <w:tab w:val="left" w:pos="720"/>
        </w:tabs>
        <w:rPr>
          <w:rFonts w:ascii="Arial" w:hAnsi="Arial"/>
        </w:rPr>
      </w:pPr>
    </w:p>
    <w:p w:rsidR="00BF6463">
      <w:pPr>
        <w:tabs>
          <w:tab w:val="left" w:pos="7650"/>
        </w:tabs>
        <w:ind w:left="720" w:hanging="720"/>
        <w:rPr>
          <w:rFonts w:ascii="Arial" w:hAnsi="Arial"/>
        </w:rPr>
      </w:pPr>
    </w:p>
    <w:p w:rsidR="007E0FF9" w:rsidRPr="00D7058C" w:rsidP="006353AA">
      <w:pPr>
        <w:pStyle w:val="Heading1"/>
        <w:pBdr>
          <w:bottom w:val="single" w:sz="4" w:space="1" w:color="000000"/>
        </w:pBdr>
        <w:shd w:val="clear" w:color="auto" w:fill="8DB3E2"/>
        <w:tabs>
          <w:tab w:val="left" w:pos="-90"/>
          <w:tab w:val="num" w:pos="0"/>
          <w:tab w:val="clear" w:pos="432"/>
          <w:tab w:val="left" w:pos="1440"/>
          <w:tab w:val="left" w:pos="1800"/>
          <w:tab w:val="left" w:pos="7650"/>
        </w:tabs>
        <w:ind w:left="90" w:hanging="90"/>
        <w:jc w:val="left"/>
        <w:rPr>
          <w:rFonts w:ascii="Arial" w:hAnsi="Arial"/>
          <w:sz w:val="16"/>
        </w:rPr>
      </w:pPr>
      <w:r>
        <w:rPr>
          <w:rFonts w:ascii="Arial" w:hAnsi="Arial"/>
          <w:b/>
          <w:sz w:val="24"/>
          <w:u w:val="none"/>
        </w:rPr>
        <w:t xml:space="preserve">Software </w:t>
      </w:r>
      <w:r w:rsidR="00D7058C">
        <w:rPr>
          <w:rFonts w:ascii="Arial" w:hAnsi="Arial"/>
          <w:b/>
          <w:sz w:val="24"/>
          <w:u w:val="none"/>
        </w:rPr>
        <w:t>Product Management &amp; Delivery</w:t>
      </w:r>
    </w:p>
    <w:p w:rsidR="00E70153" w:rsidP="00E70153">
      <w:bookmarkStart w:id="1" w:name="OLE_LINK1"/>
      <w:bookmarkStart w:id="2" w:name="OLE_LINK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88"/>
        <w:gridCol w:w="5868"/>
      </w:tblGrid>
      <w:tr w:rsidTr="0082637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3888" w:type="dxa"/>
          </w:tcPr>
          <w:p w:rsidR="00C76685" w:rsidRPr="00F92AEA" w:rsidP="00826378">
            <w:pPr>
              <w:rPr>
                <w:b/>
                <w:u w:val="single"/>
              </w:rPr>
            </w:pPr>
            <w:r>
              <w:rPr>
                <w:b/>
                <w:u w:val="single"/>
              </w:rPr>
              <w:t>CORTEX Product</w:t>
            </w:r>
          </w:p>
          <w:p w:rsidR="00C76685" w:rsidRPr="00F92AEA" w:rsidP="00826378">
            <w:pPr>
              <w:tabs>
                <w:tab w:val="left" w:pos="7650"/>
              </w:tabs>
              <w:rPr>
                <w:rFonts w:ascii="Arial" w:hAnsi="Arial"/>
              </w:rPr>
            </w:pPr>
            <w:r w:rsidRPr="00F92AEA">
              <w:rPr>
                <w:rFonts w:ascii="Arial" w:hAnsi="Arial"/>
                <w:b/>
              </w:rPr>
              <w:t xml:space="preserve">Type         : </w:t>
            </w:r>
            <w:r>
              <w:rPr>
                <w:rFonts w:ascii="Arial" w:hAnsi="Arial"/>
              </w:rPr>
              <w:t xml:space="preserve"> Product Development</w:t>
            </w:r>
          </w:p>
          <w:p w:rsidR="00C76685" w:rsidRPr="00F92AEA" w:rsidP="00826378">
            <w:pPr>
              <w:tabs>
                <w:tab w:val="left" w:pos="7650"/>
              </w:tabs>
              <w:rPr>
                <w:rFonts w:ascii="Arial" w:hAnsi="Arial"/>
              </w:rPr>
            </w:pPr>
            <w:r w:rsidRPr="00F92AEA">
              <w:rPr>
                <w:rFonts w:ascii="Arial" w:hAnsi="Arial"/>
                <w:b/>
              </w:rPr>
              <w:t>Platform   :</w:t>
            </w:r>
            <w:r w:rsidRPr="00F92AEA">
              <w:rPr>
                <w:rFonts w:ascii="Arial" w:hAnsi="Arial"/>
              </w:rPr>
              <w:t xml:space="preserve"> Windows  / Unix </w:t>
            </w:r>
          </w:p>
          <w:p w:rsidR="00C76685" w:rsidRPr="00F92AEA" w:rsidP="00826378">
            <w:pPr>
              <w:tabs>
                <w:tab w:val="left" w:pos="7650"/>
              </w:tabs>
              <w:ind w:left="1260" w:hanging="1350"/>
              <w:rPr>
                <w:rFonts w:ascii="Arial" w:hAnsi="Arial"/>
              </w:rPr>
            </w:pPr>
            <w:r w:rsidRPr="00F92AEA">
              <w:rPr>
                <w:rFonts w:ascii="Arial" w:hAnsi="Arial"/>
                <w:b/>
              </w:rPr>
              <w:t xml:space="preserve"> Software   :</w:t>
            </w:r>
            <w:r w:rsidRPr="00F92AEA">
              <w:rPr>
                <w:rFonts w:ascii="Arial" w:hAnsi="Arial"/>
              </w:rPr>
              <w:t xml:space="preserve"> J2EE, </w:t>
            </w:r>
            <w:r>
              <w:rPr>
                <w:rFonts w:ascii="Arial" w:hAnsi="Arial"/>
              </w:rPr>
              <w:t xml:space="preserve">Spring Boot, </w:t>
            </w:r>
            <w:r>
              <w:rPr>
                <w:rFonts w:ascii="Arial" w:hAnsi="Arial"/>
              </w:rPr>
              <w:t>Microservices</w:t>
            </w:r>
            <w:r>
              <w:rPr>
                <w:rFonts w:ascii="Arial" w:hAnsi="Arial"/>
              </w:rPr>
              <w:t>, Swagger UI, Angular 6,SQL Server</w:t>
            </w:r>
          </w:p>
          <w:p w:rsidR="00C76685" w:rsidP="00826378">
            <w:pPr>
              <w:tabs>
                <w:tab w:val="left" w:pos="7650"/>
              </w:tabs>
              <w:rPr>
                <w:rFonts w:ascii="Arial" w:hAnsi="Arial"/>
              </w:rPr>
            </w:pPr>
            <w:r w:rsidRPr="00F92AEA">
              <w:rPr>
                <w:rFonts w:ascii="Arial" w:hAnsi="Arial"/>
                <w:b/>
              </w:rPr>
              <w:t xml:space="preserve">Role          : </w:t>
            </w:r>
            <w:r w:rsidRPr="00C843A1">
              <w:rPr>
                <w:rFonts w:ascii="Arial" w:hAnsi="Arial"/>
                <w:b/>
              </w:rPr>
              <w:t>Product Owner</w:t>
            </w:r>
          </w:p>
          <w:p w:rsidR="00C76685" w:rsidRPr="00F92AEA" w:rsidP="00826378">
            <w:pPr>
              <w:tabs>
                <w:tab w:val="left" w:pos="7650"/>
              </w:tabs>
              <w:rPr>
                <w:rFonts w:ascii="Arial" w:hAnsi="Arial"/>
                <w:lang w:val="fr-FR"/>
              </w:rPr>
            </w:pPr>
            <w:r w:rsidRPr="00F92AEA">
              <w:rPr>
                <w:rFonts w:ascii="Arial" w:hAnsi="Arial"/>
                <w:b/>
                <w:bCs/>
              </w:rPr>
              <w:t>Duration</w:t>
            </w:r>
            <w:r w:rsidRPr="00F92AEA">
              <w:rPr>
                <w:rFonts w:ascii="Arial" w:hAnsi="Arial"/>
                <w:b/>
                <w:bCs/>
                <w:lang w:val="fr-FR"/>
              </w:rPr>
              <w:t xml:space="preserve">   :</w:t>
            </w:r>
            <w:r>
              <w:rPr>
                <w:rFonts w:ascii="Arial" w:hAnsi="Arial"/>
                <w:lang w:val="fr-FR"/>
              </w:rPr>
              <w:t xml:space="preserve"> </w:t>
            </w:r>
            <w:r>
              <w:rPr>
                <w:rFonts w:ascii="Arial" w:hAnsi="Arial"/>
                <w:lang w:val="fr-FR"/>
              </w:rPr>
              <w:t>Oct</w:t>
            </w:r>
            <w:r>
              <w:rPr>
                <w:rFonts w:ascii="Arial" w:hAnsi="Arial"/>
                <w:lang w:val="fr-FR"/>
              </w:rPr>
              <w:t xml:space="preserve"> 2018 to till date</w:t>
            </w:r>
          </w:p>
          <w:p w:rsidR="00C76685" w:rsidP="00826378"/>
        </w:tc>
        <w:tc>
          <w:tcPr>
            <w:tcW w:w="5868" w:type="dxa"/>
          </w:tcPr>
          <w:p w:rsidR="00C76685" w:rsidRPr="00F92AEA" w:rsidP="00826378">
            <w:pPr>
              <w:tabs>
                <w:tab w:val="left" w:pos="7650"/>
              </w:tabs>
              <w:rPr>
                <w:rFonts w:ascii="Arial" w:hAnsi="Arial"/>
                <w:b/>
                <w:bCs/>
                <w:sz w:val="16"/>
                <w:lang w:val="fr-FR"/>
              </w:rPr>
            </w:pPr>
          </w:p>
          <w:p w:rsidR="00C76685" w:rsidRPr="006353AA" w:rsidP="00826378">
            <w:pPr>
              <w:tabs>
                <w:tab w:val="left" w:pos="7650"/>
              </w:tabs>
              <w:rPr>
                <w:rFonts w:ascii="Calibri" w:hAnsi="Calibri" w:cs="Calibri"/>
                <w:b/>
                <w:bCs/>
                <w:sz w:val="22"/>
                <w:szCs w:val="22"/>
                <w:lang w:val="fr-FR"/>
              </w:rPr>
            </w:pPr>
            <w:r w:rsidRPr="006353AA">
              <w:rPr>
                <w:rFonts w:ascii="Calibri" w:hAnsi="Calibri" w:cs="Calibri"/>
                <w:b/>
                <w:bCs/>
                <w:sz w:val="22"/>
                <w:szCs w:val="22"/>
                <w:lang w:val="fr-FR"/>
              </w:rPr>
              <w:t>Product Description:</w:t>
            </w:r>
          </w:p>
          <w:p w:rsidR="00C76685" w:rsidP="00826378">
            <w:pPr>
              <w:tabs>
                <w:tab w:val="left" w:pos="1440"/>
                <w:tab w:val="left" w:pos="1800"/>
                <w:tab w:val="left" w:pos="7650"/>
              </w:tabs>
              <w:rPr>
                <w:rFonts w:ascii="Calibri" w:hAnsi="Calibri" w:cs="Calibri"/>
                <w:sz w:val="22"/>
                <w:szCs w:val="22"/>
              </w:rPr>
            </w:pPr>
            <w:r>
              <w:rPr>
                <w:rFonts w:ascii="Calibri" w:hAnsi="Calibri" w:cs="Calibri"/>
                <w:sz w:val="22"/>
                <w:szCs w:val="22"/>
              </w:rPr>
              <w:t xml:space="preserve">Cortex is an Insurance Product designed to serve all the insurance needs of the industry. </w:t>
            </w:r>
            <w:r w:rsidR="00154D84">
              <w:rPr>
                <w:rFonts w:ascii="Calibri" w:hAnsi="Calibri" w:cs="Calibri"/>
                <w:sz w:val="22"/>
                <w:szCs w:val="22"/>
              </w:rPr>
              <w:t>Its</w:t>
            </w:r>
            <w:r>
              <w:rPr>
                <w:rFonts w:ascii="Calibri" w:hAnsi="Calibri" w:cs="Calibri"/>
                <w:sz w:val="22"/>
                <w:szCs w:val="22"/>
              </w:rPr>
              <w:t xml:space="preserve"> configurable modules provide </w:t>
            </w:r>
            <w:r w:rsidR="00154D84">
              <w:rPr>
                <w:rFonts w:ascii="Calibri" w:hAnsi="Calibri" w:cs="Calibri"/>
                <w:sz w:val="22"/>
                <w:szCs w:val="22"/>
              </w:rPr>
              <w:t>endless choices to organizations to configure the features as per their needs. It has Customer Management module, Quote Manager, Policy/Warranty Manger, Claims Modules.</w:t>
            </w:r>
          </w:p>
          <w:p w:rsidR="00C76685" w:rsidP="00826378">
            <w:pPr>
              <w:tabs>
                <w:tab w:val="left" w:pos="1440"/>
                <w:tab w:val="left" w:pos="1800"/>
                <w:tab w:val="left" w:pos="7650"/>
              </w:tabs>
            </w:pPr>
          </w:p>
        </w:tc>
      </w:tr>
    </w:tbl>
    <w:p w:rsidR="00C76685" w:rsidP="00E70153"/>
    <w:p w:rsidR="00C76685" w:rsidP="00E701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88"/>
        <w:gridCol w:w="5868"/>
      </w:tblGrid>
      <w:tr w:rsidTr="004110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3888" w:type="dxa"/>
          </w:tcPr>
          <w:p w:rsidR="001A4DF1" w:rsidRPr="00F92AEA" w:rsidP="00411042">
            <w:pPr>
              <w:rPr>
                <w:b/>
                <w:u w:val="single"/>
              </w:rPr>
            </w:pPr>
            <w:r>
              <w:rPr>
                <w:b/>
                <w:u w:val="single"/>
              </w:rPr>
              <w:t>UBI</w:t>
            </w:r>
            <w:r w:rsidRPr="00F92AEA">
              <w:rPr>
                <w:b/>
                <w:u w:val="single"/>
              </w:rPr>
              <w:t xml:space="preserve"> Bank Reconciliation </w:t>
            </w:r>
          </w:p>
          <w:p w:rsidR="001A4DF1" w:rsidRPr="00F92AEA" w:rsidP="00411042">
            <w:pPr>
              <w:tabs>
                <w:tab w:val="left" w:pos="7650"/>
              </w:tabs>
              <w:rPr>
                <w:rFonts w:ascii="Arial" w:hAnsi="Arial"/>
              </w:rPr>
            </w:pPr>
            <w:r w:rsidRPr="00F92AEA">
              <w:rPr>
                <w:rFonts w:ascii="Arial" w:hAnsi="Arial"/>
                <w:b/>
              </w:rPr>
              <w:t xml:space="preserve">Type         : </w:t>
            </w:r>
            <w:r w:rsidRPr="00F92AEA">
              <w:rPr>
                <w:rFonts w:ascii="Arial" w:hAnsi="Arial"/>
              </w:rPr>
              <w:t xml:space="preserve"> Project Development/</w:t>
            </w:r>
          </w:p>
          <w:p w:rsidR="001A4DF1" w:rsidRPr="00F92AEA" w:rsidP="00411042">
            <w:pPr>
              <w:tabs>
                <w:tab w:val="left" w:pos="7650"/>
              </w:tabs>
              <w:rPr>
                <w:rFonts w:ascii="Arial" w:hAnsi="Arial"/>
              </w:rPr>
            </w:pPr>
            <w:r w:rsidRPr="00F92AEA">
              <w:rPr>
                <w:rFonts w:ascii="Arial" w:hAnsi="Arial"/>
              </w:rPr>
              <w:t xml:space="preserve">                     Implementation</w:t>
            </w:r>
          </w:p>
          <w:p w:rsidR="001A4DF1" w:rsidRPr="00F92AEA" w:rsidP="00411042">
            <w:pPr>
              <w:tabs>
                <w:tab w:val="left" w:pos="7650"/>
              </w:tabs>
              <w:rPr>
                <w:rFonts w:ascii="Arial" w:hAnsi="Arial"/>
              </w:rPr>
            </w:pPr>
            <w:r w:rsidRPr="00F92AEA">
              <w:rPr>
                <w:rFonts w:ascii="Arial" w:hAnsi="Arial"/>
                <w:b/>
              </w:rPr>
              <w:t>Platform   :</w:t>
            </w:r>
            <w:r w:rsidRPr="00F92AEA">
              <w:rPr>
                <w:rFonts w:ascii="Arial" w:hAnsi="Arial"/>
              </w:rPr>
              <w:t xml:space="preserve"> Windows  / Unix </w:t>
            </w:r>
          </w:p>
          <w:p w:rsidR="001A4DF1" w:rsidRPr="00F92AEA" w:rsidP="00411042">
            <w:pPr>
              <w:tabs>
                <w:tab w:val="left" w:pos="7650"/>
              </w:tabs>
              <w:ind w:left="1260" w:hanging="1350"/>
              <w:rPr>
                <w:rFonts w:ascii="Arial" w:hAnsi="Arial"/>
              </w:rPr>
            </w:pPr>
            <w:r w:rsidRPr="00F92AEA">
              <w:rPr>
                <w:rFonts w:ascii="Arial" w:hAnsi="Arial"/>
                <w:b/>
              </w:rPr>
              <w:t xml:space="preserve"> Software   :</w:t>
            </w:r>
            <w:r w:rsidRPr="00F92AEA">
              <w:rPr>
                <w:rFonts w:ascii="Arial" w:hAnsi="Arial"/>
              </w:rPr>
              <w:t xml:space="preserve"> J2EE, Smart client,                        Weblogic12c, Oracle 12c, </w:t>
            </w:r>
            <w:r w:rsidRPr="00F92AEA">
              <w:rPr>
                <w:rFonts w:ascii="Arial" w:hAnsi="Arial"/>
              </w:rPr>
              <w:t>Jquery</w:t>
            </w:r>
            <w:r w:rsidRPr="00F92AEA">
              <w:rPr>
                <w:rFonts w:ascii="Arial" w:hAnsi="Arial"/>
              </w:rPr>
              <w:t xml:space="preserve"> and  Eclipse Mars</w:t>
            </w:r>
          </w:p>
          <w:p w:rsidR="001A4DF1" w:rsidRPr="00F92AEA" w:rsidP="00411042">
            <w:pPr>
              <w:tabs>
                <w:tab w:val="left" w:pos="7650"/>
              </w:tabs>
              <w:rPr>
                <w:rFonts w:ascii="Arial" w:hAnsi="Arial"/>
              </w:rPr>
            </w:pPr>
            <w:r w:rsidRPr="00F92AEA">
              <w:rPr>
                <w:rFonts w:ascii="Arial" w:hAnsi="Arial"/>
                <w:b/>
              </w:rPr>
              <w:t xml:space="preserve">Role          : </w:t>
            </w:r>
            <w:r w:rsidRPr="00C843A1">
              <w:rPr>
                <w:rFonts w:ascii="Arial" w:hAnsi="Arial"/>
                <w:b/>
              </w:rPr>
              <w:t>Project Manager</w:t>
            </w:r>
            <w:r>
              <w:rPr>
                <w:rFonts w:ascii="Arial" w:hAnsi="Arial"/>
              </w:rPr>
              <w:t>/Recon S</w:t>
            </w:r>
            <w:r w:rsidR="00C843A1">
              <w:rPr>
                <w:rFonts w:ascii="Arial" w:hAnsi="Arial"/>
              </w:rPr>
              <w:t>p</w:t>
            </w:r>
            <w:r>
              <w:rPr>
                <w:rFonts w:ascii="Arial" w:hAnsi="Arial"/>
              </w:rPr>
              <w:t>ecialist</w:t>
            </w:r>
          </w:p>
          <w:p w:rsidR="001A4DF1" w:rsidRPr="00F92AEA" w:rsidP="00411042">
            <w:pPr>
              <w:tabs>
                <w:tab w:val="left" w:pos="7650"/>
              </w:tabs>
              <w:rPr>
                <w:rFonts w:ascii="Arial" w:hAnsi="Arial"/>
                <w:lang w:val="fr-FR"/>
              </w:rPr>
            </w:pPr>
            <w:r w:rsidRPr="00F92AEA">
              <w:rPr>
                <w:rFonts w:ascii="Arial" w:hAnsi="Arial"/>
                <w:b/>
                <w:bCs/>
              </w:rPr>
              <w:t>Duration</w:t>
            </w:r>
            <w:r w:rsidRPr="00F92AEA">
              <w:rPr>
                <w:rFonts w:ascii="Arial" w:hAnsi="Arial"/>
                <w:b/>
                <w:bCs/>
                <w:lang w:val="fr-FR"/>
              </w:rPr>
              <w:t xml:space="preserve">   :</w:t>
            </w:r>
            <w:r>
              <w:rPr>
                <w:rFonts w:ascii="Arial" w:hAnsi="Arial"/>
                <w:lang w:val="fr-FR"/>
              </w:rPr>
              <w:t xml:space="preserve"> Sep 2017</w:t>
            </w:r>
            <w:r w:rsidRPr="00F92AEA">
              <w:rPr>
                <w:rFonts w:ascii="Arial" w:hAnsi="Arial"/>
                <w:lang w:val="fr-FR"/>
              </w:rPr>
              <w:t xml:space="preserve"> to </w:t>
            </w:r>
            <w:r>
              <w:rPr>
                <w:rFonts w:ascii="Arial" w:hAnsi="Arial"/>
                <w:lang w:val="fr-FR"/>
              </w:rPr>
              <w:t>Jan 2018</w:t>
            </w:r>
          </w:p>
          <w:p w:rsidR="001A4DF1" w:rsidP="00411042"/>
        </w:tc>
        <w:tc>
          <w:tcPr>
            <w:tcW w:w="5868" w:type="dxa"/>
          </w:tcPr>
          <w:p w:rsidR="001A4DF1" w:rsidRPr="00F92AEA" w:rsidP="00411042">
            <w:pPr>
              <w:tabs>
                <w:tab w:val="left" w:pos="7650"/>
              </w:tabs>
              <w:rPr>
                <w:rFonts w:ascii="Arial" w:hAnsi="Arial"/>
                <w:b/>
                <w:bCs/>
                <w:sz w:val="16"/>
                <w:lang w:val="fr-FR"/>
              </w:rPr>
            </w:pPr>
          </w:p>
          <w:p w:rsidR="001A4DF1" w:rsidRPr="006353AA" w:rsidP="00411042">
            <w:pPr>
              <w:tabs>
                <w:tab w:val="left" w:pos="7650"/>
              </w:tabs>
              <w:rPr>
                <w:rFonts w:ascii="Calibri" w:hAnsi="Calibri" w:cs="Calibri"/>
                <w:b/>
                <w:bCs/>
                <w:sz w:val="22"/>
                <w:szCs w:val="22"/>
                <w:lang w:val="fr-FR"/>
              </w:rPr>
            </w:pPr>
            <w:r w:rsidRPr="006353AA">
              <w:rPr>
                <w:rFonts w:ascii="Calibri" w:hAnsi="Calibri" w:cs="Calibri"/>
                <w:b/>
                <w:bCs/>
                <w:sz w:val="22"/>
                <w:szCs w:val="22"/>
                <w:lang w:val="fr-FR"/>
              </w:rPr>
              <w:t>Product Description:</w:t>
            </w:r>
          </w:p>
          <w:p w:rsidR="001A4DF1" w:rsidRPr="006353AA" w:rsidP="00411042">
            <w:pPr>
              <w:tabs>
                <w:tab w:val="left" w:pos="1440"/>
                <w:tab w:val="left" w:pos="1800"/>
                <w:tab w:val="left" w:pos="7650"/>
              </w:tabs>
              <w:rPr>
                <w:rFonts w:ascii="Calibri" w:hAnsi="Calibri" w:cs="Calibri"/>
                <w:sz w:val="22"/>
                <w:szCs w:val="22"/>
              </w:rPr>
            </w:pPr>
            <w:r>
              <w:rPr>
                <w:rFonts w:ascii="Calibri" w:hAnsi="Calibri" w:cs="Calibri"/>
                <w:sz w:val="22"/>
                <w:szCs w:val="22"/>
              </w:rPr>
              <w:t>UBI</w:t>
            </w:r>
            <w:r w:rsidRPr="006353AA">
              <w:rPr>
                <w:rFonts w:ascii="Calibri" w:hAnsi="Calibri" w:cs="Calibri"/>
                <w:sz w:val="22"/>
                <w:szCs w:val="22"/>
              </w:rPr>
              <w:t xml:space="preserve"> Bank Reconciliation project involves multiple transaction networks like </w:t>
            </w:r>
            <w:r>
              <w:rPr>
                <w:rFonts w:ascii="Calibri" w:hAnsi="Calibri" w:cs="Calibri"/>
                <w:sz w:val="22"/>
                <w:szCs w:val="22"/>
              </w:rPr>
              <w:t>UPI</w:t>
            </w:r>
            <w:r>
              <w:rPr>
                <w:rFonts w:ascii="Calibri" w:hAnsi="Calibri" w:cs="Calibri"/>
                <w:sz w:val="22"/>
                <w:szCs w:val="22"/>
              </w:rPr>
              <w:t>,</w:t>
            </w:r>
            <w:r w:rsidRPr="006353AA">
              <w:rPr>
                <w:rFonts w:ascii="Calibri" w:hAnsi="Calibri" w:cs="Calibri"/>
                <w:sz w:val="22"/>
                <w:szCs w:val="22"/>
              </w:rPr>
              <w:t>Visa</w:t>
            </w:r>
            <w:r w:rsidRPr="006353AA">
              <w:rPr>
                <w:rFonts w:ascii="Calibri" w:hAnsi="Calibri" w:cs="Calibri"/>
                <w:sz w:val="22"/>
                <w:szCs w:val="22"/>
              </w:rPr>
              <w:t>,</w:t>
            </w:r>
            <w:r>
              <w:rPr>
                <w:rFonts w:ascii="Calibri" w:hAnsi="Calibri" w:cs="Calibri"/>
                <w:sz w:val="22"/>
                <w:szCs w:val="22"/>
              </w:rPr>
              <w:t xml:space="preserve"> </w:t>
            </w:r>
            <w:r w:rsidRPr="006353AA">
              <w:rPr>
                <w:rFonts w:ascii="Calibri" w:hAnsi="Calibri" w:cs="Calibri"/>
                <w:sz w:val="22"/>
                <w:szCs w:val="22"/>
              </w:rPr>
              <w:t>Mastercard</w:t>
            </w:r>
            <w:r w:rsidRPr="006353AA">
              <w:rPr>
                <w:rFonts w:ascii="Calibri" w:hAnsi="Calibri" w:cs="Calibri"/>
                <w:sz w:val="22"/>
                <w:szCs w:val="22"/>
              </w:rPr>
              <w:t xml:space="preserve">, </w:t>
            </w:r>
            <w:r>
              <w:rPr>
                <w:rFonts w:ascii="Calibri" w:hAnsi="Calibri" w:cs="Calibri"/>
                <w:sz w:val="22"/>
                <w:szCs w:val="22"/>
              </w:rPr>
              <w:t>IMPS</w:t>
            </w:r>
            <w:r w:rsidRPr="006353AA">
              <w:rPr>
                <w:rFonts w:ascii="Calibri" w:hAnsi="Calibri" w:cs="Calibri"/>
                <w:sz w:val="22"/>
                <w:szCs w:val="22"/>
              </w:rPr>
              <w:t>,</w:t>
            </w:r>
            <w:r>
              <w:rPr>
                <w:rFonts w:ascii="Calibri" w:hAnsi="Calibri" w:cs="Calibri"/>
                <w:sz w:val="22"/>
                <w:szCs w:val="22"/>
              </w:rPr>
              <w:t>AEPS,</w:t>
            </w:r>
            <w:r w:rsidRPr="006353AA">
              <w:rPr>
                <w:rFonts w:ascii="Calibri" w:hAnsi="Calibri" w:cs="Calibri"/>
                <w:sz w:val="22"/>
                <w:szCs w:val="22"/>
              </w:rPr>
              <w:t xml:space="preserve">CUP and all the transactions initiated through the </w:t>
            </w:r>
            <w:r>
              <w:rPr>
                <w:rFonts w:ascii="Calibri" w:hAnsi="Calibri" w:cs="Calibri"/>
                <w:sz w:val="22"/>
                <w:szCs w:val="22"/>
              </w:rPr>
              <w:t xml:space="preserve">Multiple Channels like </w:t>
            </w:r>
            <w:r w:rsidRPr="006353AA">
              <w:rPr>
                <w:rFonts w:ascii="Calibri" w:hAnsi="Calibri" w:cs="Calibri"/>
                <w:sz w:val="22"/>
                <w:szCs w:val="22"/>
              </w:rPr>
              <w:t>ATM/POS</w:t>
            </w:r>
            <w:r>
              <w:rPr>
                <w:rFonts w:ascii="Calibri" w:hAnsi="Calibri" w:cs="Calibri"/>
                <w:sz w:val="22"/>
                <w:szCs w:val="22"/>
              </w:rPr>
              <w:t>..</w:t>
            </w:r>
            <w:r w:rsidRPr="006353AA">
              <w:rPr>
                <w:rFonts w:ascii="Calibri" w:hAnsi="Calibri" w:cs="Calibri"/>
                <w:sz w:val="22"/>
                <w:szCs w:val="22"/>
              </w:rPr>
              <w:t>.</w:t>
            </w:r>
            <w:r>
              <w:rPr>
                <w:rFonts w:ascii="Calibri" w:hAnsi="Calibri" w:cs="Calibri"/>
                <w:sz w:val="22"/>
                <w:szCs w:val="22"/>
              </w:rPr>
              <w:t>etc</w:t>
            </w:r>
          </w:p>
          <w:p w:rsidR="001A4DF1" w:rsidP="001A4DF1">
            <w:pPr>
              <w:tabs>
                <w:tab w:val="left" w:pos="1440"/>
                <w:tab w:val="left" w:pos="1800"/>
                <w:tab w:val="left" w:pos="7650"/>
              </w:tabs>
              <w:rPr>
                <w:rFonts w:ascii="Calibri" w:hAnsi="Calibri" w:cs="Calibri"/>
                <w:sz w:val="22"/>
                <w:szCs w:val="22"/>
              </w:rPr>
            </w:pPr>
            <w:r w:rsidRPr="006353AA">
              <w:rPr>
                <w:rFonts w:ascii="Calibri" w:hAnsi="Calibri" w:cs="Calibri"/>
                <w:sz w:val="22"/>
                <w:szCs w:val="22"/>
              </w:rPr>
              <w:t>The project has been implemented with Maximum % of reconciliation of all the transactions and streamlined/Automated entire Manual Reconciliation process.</w:t>
            </w:r>
            <w:r>
              <w:rPr>
                <w:rFonts w:ascii="Calibri" w:hAnsi="Calibri" w:cs="Calibri"/>
                <w:sz w:val="22"/>
                <w:szCs w:val="22"/>
              </w:rPr>
              <w:t xml:space="preserve"> </w:t>
            </w:r>
          </w:p>
          <w:p w:rsidR="001A4DF1" w:rsidP="001A4DF1">
            <w:pPr>
              <w:tabs>
                <w:tab w:val="left" w:pos="1440"/>
                <w:tab w:val="left" w:pos="1800"/>
                <w:tab w:val="left" w:pos="7650"/>
              </w:tabs>
              <w:rPr>
                <w:rFonts w:ascii="Calibri" w:hAnsi="Calibri" w:cs="Calibri"/>
                <w:sz w:val="22"/>
                <w:szCs w:val="22"/>
              </w:rPr>
            </w:pPr>
          </w:p>
          <w:p w:rsidR="001A4DF1" w:rsidP="001A4DF1">
            <w:pPr>
              <w:tabs>
                <w:tab w:val="left" w:pos="1440"/>
                <w:tab w:val="left" w:pos="1800"/>
                <w:tab w:val="left" w:pos="7650"/>
              </w:tabs>
            </w:pPr>
          </w:p>
        </w:tc>
      </w:tr>
    </w:tbl>
    <w:p w:rsidR="001A4DF1" w:rsidP="00E701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56"/>
      </w:tblGrid>
      <w:tr w:rsidTr="004110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9756" w:type="dxa"/>
          </w:tcPr>
          <w:p w:rsidR="001A4DF1" w:rsidRPr="006353AA" w:rsidP="00411042">
            <w:pPr>
              <w:tabs>
                <w:tab w:val="left" w:pos="1440"/>
                <w:tab w:val="left" w:pos="1800"/>
                <w:tab w:val="left" w:pos="7650"/>
              </w:tabs>
              <w:rPr>
                <w:rFonts w:ascii="Calibri" w:eastAsia="ArialMT" w:hAnsi="Calibri" w:cs="Calibri"/>
                <w:b/>
                <w:bCs/>
                <w:sz w:val="22"/>
                <w:szCs w:val="22"/>
              </w:rPr>
            </w:pPr>
            <w:r w:rsidRPr="006353AA">
              <w:rPr>
                <w:rFonts w:ascii="Calibri" w:eastAsia="ArialMT" w:hAnsi="Calibri" w:cs="Calibri"/>
                <w:b/>
                <w:bCs/>
                <w:sz w:val="22"/>
                <w:szCs w:val="22"/>
              </w:rPr>
              <w:t>Roles and Responsibilities:</w:t>
            </w:r>
          </w:p>
          <w:p w:rsidR="001A4DF1" w:rsidP="00411042">
            <w:pPr>
              <w:numPr>
                <w:ilvl w:val="0"/>
                <w:numId w:val="1"/>
              </w:num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 xml:space="preserve">Worked </w:t>
            </w:r>
            <w:r>
              <w:rPr>
                <w:rFonts w:ascii="Calibri" w:eastAsia="ArialMT" w:hAnsi="Calibri" w:cs="Calibri"/>
                <w:sz w:val="22"/>
                <w:szCs w:val="22"/>
              </w:rPr>
              <w:t>as a Recon Specialist and Business Analyst</w:t>
            </w:r>
          </w:p>
          <w:p w:rsidR="001A4DF1" w:rsidRPr="006353AA" w:rsidP="00411042">
            <w:pPr>
              <w:numPr>
                <w:ilvl w:val="0"/>
                <w:numId w:val="1"/>
              </w:numPr>
              <w:tabs>
                <w:tab w:val="left" w:pos="1440"/>
                <w:tab w:val="left" w:pos="1800"/>
                <w:tab w:val="left" w:pos="7650"/>
              </w:tabs>
              <w:rPr>
                <w:rFonts w:ascii="Calibri" w:eastAsia="ArialMT" w:hAnsi="Calibri" w:cs="Calibri"/>
                <w:sz w:val="22"/>
                <w:szCs w:val="22"/>
              </w:rPr>
            </w:pPr>
            <w:r>
              <w:rPr>
                <w:rFonts w:ascii="Calibri" w:eastAsia="ArialMT" w:hAnsi="Calibri" w:cs="Calibri"/>
                <w:sz w:val="22"/>
                <w:szCs w:val="22"/>
              </w:rPr>
              <w:t>Collected Business Requirements from the Bank by coordinating multiple team</w:t>
            </w:r>
          </w:p>
          <w:p w:rsidR="001A4DF1" w:rsidRPr="006353AA" w:rsidP="00411042">
            <w:pPr>
              <w:numPr>
                <w:ilvl w:val="0"/>
                <w:numId w:val="1"/>
              </w:num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 xml:space="preserve">Created </w:t>
            </w:r>
            <w:r>
              <w:rPr>
                <w:rFonts w:ascii="Calibri" w:eastAsia="ArialMT" w:hAnsi="Calibri" w:cs="Calibri"/>
                <w:sz w:val="22"/>
                <w:szCs w:val="22"/>
              </w:rPr>
              <w:t>SRS</w:t>
            </w:r>
            <w:r w:rsidRPr="006353AA">
              <w:rPr>
                <w:rFonts w:ascii="Calibri" w:eastAsia="ArialMT" w:hAnsi="Calibri" w:cs="Calibri"/>
                <w:sz w:val="22"/>
                <w:szCs w:val="22"/>
              </w:rPr>
              <w:t xml:space="preserve"> documents for the </w:t>
            </w:r>
            <w:r>
              <w:rPr>
                <w:rFonts w:ascii="Calibri" w:eastAsia="ArialMT" w:hAnsi="Calibri" w:cs="Calibri"/>
                <w:sz w:val="22"/>
                <w:szCs w:val="22"/>
              </w:rPr>
              <w:t>Project</w:t>
            </w:r>
          </w:p>
          <w:p w:rsidR="001A4DF1" w:rsidRPr="006353AA" w:rsidP="00411042">
            <w:pPr>
              <w:numPr>
                <w:ilvl w:val="0"/>
                <w:numId w:val="1"/>
              </w:num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Prepared the Functional Specifications and all the project related documents</w:t>
            </w:r>
          </w:p>
          <w:p w:rsidR="001A4DF1" w:rsidRPr="006353AA" w:rsidP="00411042">
            <w:pPr>
              <w:numPr>
                <w:ilvl w:val="0"/>
                <w:numId w:val="1"/>
              </w:num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 xml:space="preserve">Mentoring the team on the </w:t>
            </w:r>
            <w:r>
              <w:rPr>
                <w:rFonts w:ascii="Calibri" w:eastAsia="ArialMT" w:hAnsi="Calibri" w:cs="Calibri"/>
                <w:sz w:val="22"/>
                <w:szCs w:val="22"/>
              </w:rPr>
              <w:t>UBI</w:t>
            </w:r>
            <w:r w:rsidRPr="006353AA">
              <w:rPr>
                <w:rFonts w:ascii="Calibri" w:eastAsia="ArialMT" w:hAnsi="Calibri" w:cs="Calibri"/>
                <w:sz w:val="22"/>
                <w:szCs w:val="22"/>
              </w:rPr>
              <w:t xml:space="preserve"> </w:t>
            </w:r>
            <w:r>
              <w:rPr>
                <w:rFonts w:ascii="Calibri" w:eastAsia="ArialMT" w:hAnsi="Calibri" w:cs="Calibri"/>
                <w:sz w:val="22"/>
                <w:szCs w:val="22"/>
              </w:rPr>
              <w:t>Project</w:t>
            </w:r>
          </w:p>
          <w:p w:rsidR="001A4DF1" w:rsidRPr="006353AA" w:rsidP="00411042">
            <w:pPr>
              <w:numPr>
                <w:ilvl w:val="0"/>
                <w:numId w:val="1"/>
              </w:num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Prepared project plans and effort estimations</w:t>
            </w:r>
          </w:p>
          <w:p w:rsidR="001A4DF1" w:rsidRPr="006353AA" w:rsidP="00411042">
            <w:pPr>
              <w:numPr>
                <w:ilvl w:val="0"/>
                <w:numId w:val="1"/>
              </w:num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 xml:space="preserve">Involved in code review and </w:t>
            </w:r>
            <w:r>
              <w:rPr>
                <w:rFonts w:ascii="Calibri" w:eastAsia="ArialMT" w:hAnsi="Calibri" w:cs="Calibri"/>
                <w:sz w:val="22"/>
                <w:szCs w:val="22"/>
              </w:rPr>
              <w:t>Functional Review of the Project</w:t>
            </w:r>
          </w:p>
          <w:p w:rsidR="001A4DF1" w:rsidRPr="006353AA" w:rsidP="00411042">
            <w:pPr>
              <w:numPr>
                <w:ilvl w:val="0"/>
                <w:numId w:val="1"/>
              </w:numPr>
              <w:tabs>
                <w:tab w:val="left" w:pos="570"/>
                <w:tab w:val="left" w:pos="1800"/>
                <w:tab w:val="left" w:pos="7650"/>
              </w:tabs>
              <w:rPr>
                <w:rFonts w:ascii="Calibri" w:eastAsia="ArialMT" w:hAnsi="Calibri" w:cs="Calibri"/>
                <w:sz w:val="22"/>
                <w:szCs w:val="22"/>
              </w:rPr>
            </w:pPr>
            <w:r w:rsidRPr="006353AA">
              <w:rPr>
                <w:rFonts w:ascii="Calibri" w:eastAsia="ArialMT" w:hAnsi="Calibri" w:cs="Calibri"/>
                <w:sz w:val="22"/>
                <w:szCs w:val="22"/>
              </w:rPr>
              <w:t>Tracking the project schedules and deliverables</w:t>
            </w:r>
          </w:p>
        </w:tc>
      </w:tr>
    </w:tbl>
    <w:p w:rsidR="001A4DF1" w:rsidP="00E70153"/>
    <w:p w:rsidR="001A4DF1" w:rsidP="00E70153"/>
    <w:tbl>
      <w:tblPr>
        <w:tblpPr w:leftFromText="180" w:rightFromText="180" w:vertAnchor="text" w:horzAnchor="margin"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820"/>
      </w:tblGrid>
      <w:tr w:rsidTr="00B0735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229"/>
        </w:trPr>
        <w:tc>
          <w:tcPr>
            <w:tcW w:w="3936" w:type="dxa"/>
          </w:tcPr>
          <w:p w:rsidR="00E70153" w:rsidRPr="006353AA" w:rsidP="00E70153">
            <w:pPr>
              <w:rPr>
                <w:rFonts w:ascii="Calibri" w:hAnsi="Calibri" w:cs="Calibri"/>
                <w:b/>
                <w:sz w:val="22"/>
                <w:szCs w:val="22"/>
              </w:rPr>
            </w:pPr>
            <w:r w:rsidRPr="006353AA">
              <w:rPr>
                <w:rFonts w:ascii="Calibri" w:hAnsi="Calibri" w:cs="Calibri"/>
                <w:b/>
                <w:sz w:val="22"/>
                <w:szCs w:val="22"/>
              </w:rPr>
              <w:t>AutoRecon</w:t>
            </w:r>
            <w:r w:rsidRPr="006353AA">
              <w:rPr>
                <w:rFonts w:ascii="Calibri" w:hAnsi="Calibri" w:cs="Calibri"/>
                <w:b/>
                <w:sz w:val="22"/>
                <w:szCs w:val="22"/>
              </w:rPr>
              <w:t xml:space="preserve"> Plus:</w:t>
            </w:r>
          </w:p>
          <w:p w:rsidR="00E70153" w:rsidRPr="006353AA" w:rsidP="00E70153">
            <w:pPr>
              <w:tabs>
                <w:tab w:val="left" w:pos="7650"/>
              </w:tabs>
              <w:rPr>
                <w:rFonts w:ascii="Calibri" w:hAnsi="Calibri" w:cs="Calibri"/>
                <w:sz w:val="22"/>
                <w:szCs w:val="22"/>
              </w:rPr>
            </w:pPr>
            <w:r w:rsidRPr="006353AA">
              <w:rPr>
                <w:rFonts w:ascii="Calibri" w:hAnsi="Calibri" w:cs="Calibri"/>
                <w:b/>
                <w:sz w:val="22"/>
                <w:szCs w:val="22"/>
              </w:rPr>
              <w:t>T</w:t>
            </w:r>
            <w:r w:rsidR="00B07358">
              <w:rPr>
                <w:rFonts w:ascii="Calibri" w:hAnsi="Calibri" w:cs="Calibri"/>
                <w:b/>
                <w:sz w:val="22"/>
                <w:szCs w:val="22"/>
              </w:rPr>
              <w:t xml:space="preserve">ype                     </w:t>
            </w:r>
            <w:r w:rsidRPr="006353AA">
              <w:rPr>
                <w:rFonts w:ascii="Calibri" w:hAnsi="Calibri" w:cs="Calibri"/>
                <w:b/>
                <w:sz w:val="22"/>
                <w:szCs w:val="22"/>
              </w:rPr>
              <w:t xml:space="preserve"> </w:t>
            </w:r>
            <w:r w:rsidRPr="006353AA">
              <w:rPr>
                <w:rFonts w:ascii="Calibri" w:hAnsi="Calibri" w:cs="Calibri"/>
                <w:sz w:val="22"/>
                <w:szCs w:val="22"/>
              </w:rPr>
              <w:t>: Product Development</w:t>
            </w:r>
          </w:p>
          <w:p w:rsidR="00E70153" w:rsidRPr="006353AA" w:rsidP="00E70153">
            <w:pPr>
              <w:tabs>
                <w:tab w:val="left" w:pos="7650"/>
              </w:tabs>
              <w:rPr>
                <w:rFonts w:ascii="Calibri" w:hAnsi="Calibri" w:cs="Calibri"/>
                <w:sz w:val="22"/>
                <w:szCs w:val="22"/>
              </w:rPr>
            </w:pPr>
            <w:r w:rsidRPr="006353AA">
              <w:rPr>
                <w:rFonts w:ascii="Calibri" w:hAnsi="Calibri" w:cs="Calibri"/>
                <w:b/>
                <w:sz w:val="22"/>
                <w:szCs w:val="22"/>
              </w:rPr>
              <w:t xml:space="preserve">Platform               </w:t>
            </w:r>
            <w:r w:rsidRPr="006353AA">
              <w:rPr>
                <w:rFonts w:ascii="Calibri" w:hAnsi="Calibri" w:cs="Calibri"/>
                <w:sz w:val="22"/>
                <w:szCs w:val="22"/>
              </w:rPr>
              <w:t xml:space="preserve">: Windows  / Unix </w:t>
            </w:r>
          </w:p>
          <w:p w:rsidR="00E70153" w:rsidRPr="006353AA" w:rsidP="00B07358">
            <w:pPr>
              <w:tabs>
                <w:tab w:val="left" w:pos="7650"/>
              </w:tabs>
              <w:ind w:left="1701" w:hanging="1701"/>
              <w:rPr>
                <w:rFonts w:ascii="Calibri" w:hAnsi="Calibri" w:cs="Calibri"/>
                <w:sz w:val="22"/>
                <w:szCs w:val="22"/>
              </w:rPr>
            </w:pPr>
            <w:r w:rsidRPr="006353AA">
              <w:rPr>
                <w:rFonts w:ascii="Calibri" w:hAnsi="Calibri" w:cs="Calibri"/>
                <w:b/>
                <w:sz w:val="22"/>
                <w:szCs w:val="22"/>
              </w:rPr>
              <w:t>Software</w:t>
            </w:r>
            <w:r w:rsidR="00B07358">
              <w:rPr>
                <w:rFonts w:ascii="Calibri" w:hAnsi="Calibri" w:cs="Calibri"/>
                <w:sz w:val="22"/>
                <w:szCs w:val="22"/>
              </w:rPr>
              <w:t xml:space="preserve">              </w:t>
            </w:r>
            <w:r w:rsidRPr="006353AA">
              <w:rPr>
                <w:rFonts w:ascii="Calibri" w:hAnsi="Calibri" w:cs="Calibri"/>
                <w:sz w:val="22"/>
                <w:szCs w:val="22"/>
              </w:rPr>
              <w:t>:</w:t>
            </w:r>
            <w:r w:rsidR="00B07358">
              <w:rPr>
                <w:rFonts w:ascii="Calibri" w:hAnsi="Calibri" w:cs="Calibri"/>
                <w:sz w:val="22"/>
                <w:szCs w:val="22"/>
              </w:rPr>
              <w:t xml:space="preserve"> J2EE, Spring 3.0, Weblogic12c, </w:t>
            </w:r>
            <w:r w:rsidRPr="006353AA">
              <w:rPr>
                <w:rFonts w:ascii="Calibri" w:hAnsi="Calibri" w:cs="Calibri"/>
                <w:sz w:val="22"/>
                <w:szCs w:val="22"/>
              </w:rPr>
              <w:t xml:space="preserve">Oracle 12c, </w:t>
            </w:r>
            <w:r w:rsidRPr="006353AA">
              <w:rPr>
                <w:rFonts w:ascii="Calibri" w:hAnsi="Calibri" w:cs="Calibri"/>
                <w:sz w:val="22"/>
                <w:szCs w:val="22"/>
              </w:rPr>
              <w:t>Jquery</w:t>
            </w:r>
            <w:r w:rsidRPr="006353AA">
              <w:rPr>
                <w:rFonts w:ascii="Calibri" w:hAnsi="Calibri" w:cs="Calibri"/>
                <w:sz w:val="22"/>
                <w:szCs w:val="22"/>
              </w:rPr>
              <w:t xml:space="preserve"> and  Eclipse Mars</w:t>
            </w:r>
          </w:p>
          <w:p w:rsidR="00E70153" w:rsidRPr="006353AA" w:rsidP="00E70153">
            <w:pPr>
              <w:tabs>
                <w:tab w:val="left" w:pos="7650"/>
              </w:tabs>
              <w:rPr>
                <w:rFonts w:ascii="Calibri" w:hAnsi="Calibri" w:cs="Calibri"/>
                <w:sz w:val="22"/>
                <w:szCs w:val="22"/>
              </w:rPr>
            </w:pPr>
            <w:r w:rsidRPr="006353AA">
              <w:rPr>
                <w:rFonts w:ascii="Calibri" w:hAnsi="Calibri" w:cs="Calibri"/>
                <w:b/>
                <w:sz w:val="22"/>
                <w:szCs w:val="22"/>
              </w:rPr>
              <w:t>Rol</w:t>
            </w:r>
            <w:r w:rsidR="00B07358">
              <w:rPr>
                <w:rFonts w:ascii="Calibri" w:hAnsi="Calibri" w:cs="Calibri"/>
                <w:b/>
                <w:sz w:val="22"/>
                <w:szCs w:val="22"/>
              </w:rPr>
              <w:t xml:space="preserve">e                       </w:t>
            </w:r>
            <w:r w:rsidRPr="006353AA">
              <w:rPr>
                <w:rFonts w:ascii="Calibri" w:hAnsi="Calibri" w:cs="Calibri"/>
                <w:sz w:val="22"/>
                <w:szCs w:val="22"/>
              </w:rPr>
              <w:t xml:space="preserve">: </w:t>
            </w:r>
            <w:r w:rsidRPr="00C843A1">
              <w:rPr>
                <w:rFonts w:ascii="Calibri" w:hAnsi="Calibri" w:cs="Calibri"/>
                <w:b/>
                <w:sz w:val="22"/>
                <w:szCs w:val="22"/>
              </w:rPr>
              <w:t>Product Head</w:t>
            </w:r>
          </w:p>
          <w:p w:rsidR="00E70153" w:rsidRPr="006353AA" w:rsidP="00E70153">
            <w:pPr>
              <w:tabs>
                <w:tab w:val="left" w:pos="7650"/>
              </w:tabs>
              <w:rPr>
                <w:rFonts w:ascii="Calibri" w:hAnsi="Calibri" w:cs="Calibri"/>
                <w:sz w:val="22"/>
                <w:szCs w:val="22"/>
                <w:lang w:val="fr-FR"/>
              </w:rPr>
            </w:pPr>
            <w:r w:rsidRPr="006353AA">
              <w:rPr>
                <w:rFonts w:ascii="Calibri" w:hAnsi="Calibri" w:cs="Calibri"/>
                <w:b/>
                <w:bCs/>
                <w:sz w:val="22"/>
                <w:szCs w:val="22"/>
              </w:rPr>
              <w:t>Duration</w:t>
            </w:r>
            <w:r w:rsidR="00B07358">
              <w:rPr>
                <w:rFonts w:ascii="Calibri" w:hAnsi="Calibri" w:cs="Calibri"/>
                <w:b/>
                <w:bCs/>
                <w:sz w:val="22"/>
                <w:szCs w:val="22"/>
                <w:lang w:val="fr-FR"/>
              </w:rPr>
              <w:t xml:space="preserve">      </w:t>
            </w:r>
            <w:r w:rsidRPr="006353AA">
              <w:rPr>
                <w:rFonts w:ascii="Calibri" w:hAnsi="Calibri" w:cs="Calibri"/>
                <w:b/>
                <w:bCs/>
                <w:sz w:val="22"/>
                <w:szCs w:val="22"/>
                <w:lang w:val="fr-FR"/>
              </w:rPr>
              <w:t xml:space="preserve">         : </w:t>
            </w:r>
            <w:r w:rsidRPr="006353AA">
              <w:rPr>
                <w:rFonts w:ascii="Calibri" w:hAnsi="Calibri" w:cs="Calibri"/>
                <w:sz w:val="22"/>
                <w:szCs w:val="22"/>
                <w:lang w:val="fr-FR"/>
              </w:rPr>
              <w:t>Oct</w:t>
            </w:r>
            <w:r w:rsidRPr="006353AA">
              <w:rPr>
                <w:rFonts w:ascii="Calibri" w:hAnsi="Calibri" w:cs="Calibri"/>
                <w:sz w:val="22"/>
                <w:szCs w:val="22"/>
                <w:lang w:val="fr-FR"/>
              </w:rPr>
              <w:t xml:space="preserve"> 2016 to </w:t>
            </w:r>
            <w:r w:rsidR="001A4DF1">
              <w:rPr>
                <w:rFonts w:ascii="Calibri" w:hAnsi="Calibri" w:cs="Calibri"/>
                <w:sz w:val="22"/>
                <w:szCs w:val="22"/>
                <w:lang w:val="fr-FR"/>
              </w:rPr>
              <w:t>Sep 2017</w:t>
            </w:r>
          </w:p>
          <w:p w:rsidR="00E70153" w:rsidRPr="006353AA" w:rsidP="00E70153">
            <w:pPr>
              <w:rPr>
                <w:rFonts w:ascii="Calibri" w:hAnsi="Calibri" w:cs="Calibri"/>
                <w:sz w:val="22"/>
                <w:szCs w:val="22"/>
              </w:rPr>
            </w:pPr>
          </w:p>
          <w:p w:rsidR="00E70153" w:rsidRPr="006353AA" w:rsidP="00E70153">
            <w:pPr>
              <w:rPr>
                <w:rFonts w:ascii="Calibri" w:hAnsi="Calibri" w:cs="Calibri"/>
                <w:sz w:val="22"/>
                <w:szCs w:val="22"/>
              </w:rPr>
            </w:pPr>
          </w:p>
          <w:p w:rsidR="00E70153" w:rsidRPr="006353AA" w:rsidP="00E70153">
            <w:pPr>
              <w:rPr>
                <w:rFonts w:ascii="Calibri" w:hAnsi="Calibri" w:cs="Calibri"/>
                <w:sz w:val="22"/>
                <w:szCs w:val="22"/>
              </w:rPr>
            </w:pPr>
          </w:p>
          <w:p w:rsidR="00E70153" w:rsidRPr="006353AA" w:rsidP="00E70153">
            <w:pPr>
              <w:rPr>
                <w:rFonts w:ascii="Calibri" w:hAnsi="Calibri" w:cs="Calibri"/>
                <w:sz w:val="22"/>
                <w:szCs w:val="22"/>
              </w:rPr>
            </w:pPr>
          </w:p>
          <w:p w:rsidR="00E70153" w:rsidRPr="006353AA" w:rsidP="00E70153">
            <w:pPr>
              <w:rPr>
                <w:rFonts w:ascii="Calibri" w:hAnsi="Calibri" w:cs="Calibri"/>
                <w:sz w:val="22"/>
                <w:szCs w:val="22"/>
              </w:rPr>
            </w:pPr>
          </w:p>
          <w:p w:rsidR="00E70153" w:rsidRPr="006353AA" w:rsidP="00E70153">
            <w:pPr>
              <w:rPr>
                <w:rFonts w:ascii="Calibri" w:hAnsi="Calibri" w:cs="Calibri"/>
                <w:sz w:val="22"/>
                <w:szCs w:val="22"/>
              </w:rPr>
            </w:pPr>
          </w:p>
        </w:tc>
        <w:tc>
          <w:tcPr>
            <w:tcW w:w="5820" w:type="dxa"/>
          </w:tcPr>
          <w:p w:rsidR="00E70153" w:rsidRPr="006353AA" w:rsidP="00E70153">
            <w:pPr>
              <w:tabs>
                <w:tab w:val="left" w:pos="7650"/>
              </w:tabs>
              <w:rPr>
                <w:rFonts w:ascii="Calibri" w:hAnsi="Calibri" w:cs="Calibri"/>
                <w:b/>
                <w:bCs/>
                <w:sz w:val="22"/>
                <w:szCs w:val="22"/>
                <w:lang w:val="fr-FR"/>
              </w:rPr>
            </w:pPr>
            <w:r w:rsidRPr="006353AA">
              <w:rPr>
                <w:rFonts w:ascii="Calibri" w:hAnsi="Calibri" w:cs="Calibri"/>
                <w:b/>
                <w:bCs/>
                <w:sz w:val="22"/>
                <w:szCs w:val="22"/>
                <w:lang w:val="fr-FR"/>
              </w:rPr>
              <w:t>Project Description:</w:t>
            </w:r>
          </w:p>
          <w:p w:rsidR="00E70153" w:rsidRPr="006353AA" w:rsidP="00E70153">
            <w:p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 xml:space="preserve">Auto </w:t>
            </w:r>
            <w:r w:rsidRPr="006353AA">
              <w:rPr>
                <w:rFonts w:ascii="Calibri" w:eastAsia="ArialMT" w:hAnsi="Calibri" w:cs="Calibri"/>
                <w:sz w:val="22"/>
                <w:szCs w:val="22"/>
              </w:rPr>
              <w:t>ReconPlus</w:t>
            </w:r>
            <w:r w:rsidRPr="006353AA">
              <w:rPr>
                <w:rFonts w:ascii="Calibri" w:eastAsia="ArialMT" w:hAnsi="Calibri" w:cs="Calibri"/>
                <w:sz w:val="22"/>
                <w:szCs w:val="22"/>
              </w:rPr>
              <w:t xml:space="preserve"> assists the financial institutions and banks to handle the complete reconciliation process that involves transactions getting logged at various entities such as acquirer, issuer and Interchanges. </w:t>
            </w:r>
          </w:p>
          <w:p w:rsidR="00E70153" w:rsidRPr="006353AA" w:rsidP="00E70153">
            <w:p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Recon provides a framework to configure the input transactions files, so that the user need to do minimal customization to read the data from different input files.</w:t>
            </w:r>
          </w:p>
          <w:p w:rsidR="00E70153" w:rsidRPr="006353AA" w:rsidP="00E70153">
            <w:p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This involves in extraction of transaction details from input files received from various entities by the extraction module and reconciliation of transactions by reconciliation module and Report Generation by using the Output file Configuration Module.</w:t>
            </w:r>
          </w:p>
          <w:p w:rsidR="00E70153" w:rsidRPr="006353AA" w:rsidP="00E70153">
            <w:pPr>
              <w:rPr>
                <w:rFonts w:ascii="Calibri" w:hAnsi="Calibri" w:cs="Calibri"/>
                <w:sz w:val="22"/>
                <w:szCs w:val="22"/>
              </w:rPr>
            </w:pPr>
          </w:p>
        </w:tc>
      </w:tr>
    </w:tbl>
    <w:p w:rsidR="006353AA" w:rsidRPr="006353AA" w:rsidP="006353AA">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56"/>
      </w:tblGrid>
      <w:tr w:rsidTr="00F92AE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9756" w:type="dxa"/>
          </w:tcPr>
          <w:p w:rsidR="00E70153" w:rsidRPr="006353AA" w:rsidP="00F92AEA">
            <w:pPr>
              <w:tabs>
                <w:tab w:val="left" w:pos="1440"/>
                <w:tab w:val="left" w:pos="1800"/>
                <w:tab w:val="left" w:pos="7650"/>
              </w:tabs>
              <w:rPr>
                <w:rFonts w:ascii="Calibri" w:eastAsia="ArialMT" w:hAnsi="Calibri" w:cs="Calibri"/>
                <w:b/>
                <w:bCs/>
                <w:sz w:val="22"/>
                <w:szCs w:val="22"/>
              </w:rPr>
            </w:pPr>
            <w:r w:rsidRPr="006353AA">
              <w:rPr>
                <w:rFonts w:ascii="Calibri" w:eastAsia="ArialMT" w:hAnsi="Calibri" w:cs="Calibri"/>
                <w:b/>
                <w:bCs/>
                <w:sz w:val="22"/>
                <w:szCs w:val="22"/>
              </w:rPr>
              <w:t>Roles and Responsibilities:</w:t>
            </w:r>
          </w:p>
          <w:p w:rsidR="00E70153" w:rsidRPr="006353AA" w:rsidP="00F92AEA">
            <w:pPr>
              <w:numPr>
                <w:ilvl w:val="0"/>
                <w:numId w:val="1"/>
              </w:num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Worked on the Auto Recon Product Architecture</w:t>
            </w:r>
          </w:p>
          <w:p w:rsidR="00E70153" w:rsidRPr="006353AA" w:rsidP="00F92AEA">
            <w:pPr>
              <w:numPr>
                <w:ilvl w:val="0"/>
                <w:numId w:val="1"/>
              </w:num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Created Design documents for the Auto Recon product</w:t>
            </w:r>
          </w:p>
          <w:p w:rsidR="00E70153" w:rsidRPr="006353AA" w:rsidP="00F92AEA">
            <w:pPr>
              <w:numPr>
                <w:ilvl w:val="0"/>
                <w:numId w:val="1"/>
              </w:num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Prepared the Functional Specifications and all the project related documents</w:t>
            </w:r>
          </w:p>
          <w:p w:rsidR="00E70153" w:rsidRPr="006353AA" w:rsidP="00F92AEA">
            <w:pPr>
              <w:numPr>
                <w:ilvl w:val="0"/>
                <w:numId w:val="1"/>
              </w:num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Mentoring the team on the Recon product</w:t>
            </w:r>
          </w:p>
          <w:p w:rsidR="00E70153" w:rsidRPr="006353AA" w:rsidP="00F92AEA">
            <w:pPr>
              <w:numPr>
                <w:ilvl w:val="0"/>
                <w:numId w:val="1"/>
              </w:num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Prepared project plans and effort estimations</w:t>
            </w:r>
          </w:p>
          <w:p w:rsidR="00E70153" w:rsidRPr="006353AA" w:rsidP="00F92AEA">
            <w:pPr>
              <w:numPr>
                <w:ilvl w:val="0"/>
                <w:numId w:val="1"/>
              </w:num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Adhered to the ISO standards and Quality policies set by the company</w:t>
            </w:r>
          </w:p>
          <w:p w:rsidR="00E70153" w:rsidRPr="006353AA" w:rsidP="00F92AEA">
            <w:pPr>
              <w:numPr>
                <w:ilvl w:val="0"/>
                <w:numId w:val="1"/>
              </w:num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Analyzing the Classic Recon and design generic solutions</w:t>
            </w:r>
          </w:p>
          <w:p w:rsidR="00E70153" w:rsidRPr="006353AA" w:rsidP="00F92AEA">
            <w:pPr>
              <w:numPr>
                <w:ilvl w:val="0"/>
                <w:numId w:val="1"/>
              </w:num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Involved in code review and Test case reviews</w:t>
            </w:r>
          </w:p>
          <w:p w:rsidR="00E70153" w:rsidRPr="006353AA" w:rsidP="00F92AEA">
            <w:pPr>
              <w:numPr>
                <w:ilvl w:val="0"/>
                <w:numId w:val="1"/>
              </w:numPr>
              <w:tabs>
                <w:tab w:val="left" w:pos="570"/>
                <w:tab w:val="left" w:pos="1800"/>
                <w:tab w:val="left" w:pos="7650"/>
              </w:tabs>
              <w:rPr>
                <w:rFonts w:ascii="Calibri" w:eastAsia="ArialMT" w:hAnsi="Calibri" w:cs="Calibri"/>
                <w:sz w:val="22"/>
                <w:szCs w:val="22"/>
              </w:rPr>
            </w:pPr>
            <w:r w:rsidRPr="006353AA">
              <w:rPr>
                <w:rFonts w:ascii="Calibri" w:eastAsia="ArialMT" w:hAnsi="Calibri" w:cs="Calibri"/>
                <w:sz w:val="22"/>
                <w:szCs w:val="22"/>
              </w:rPr>
              <w:t>Tracking the project schedules and deliverables and Cost factors</w:t>
            </w:r>
          </w:p>
          <w:p w:rsidR="00E70153" w:rsidRPr="006353AA" w:rsidP="00E70153">
            <w:pPr>
              <w:rPr>
                <w:rFonts w:ascii="Calibri" w:hAnsi="Calibri" w:cs="Calibri"/>
                <w:sz w:val="22"/>
                <w:szCs w:val="22"/>
              </w:rPr>
            </w:pPr>
          </w:p>
        </w:tc>
      </w:tr>
    </w:tbl>
    <w:p w:rsidR="00E70153" w:rsidP="00E70153"/>
    <w:p w:rsidR="009F7F99" w:rsidP="009A2A99">
      <w:pPr>
        <w:tabs>
          <w:tab w:val="left" w:pos="2225"/>
        </w:tabs>
      </w:pPr>
    </w:p>
    <w:tbl>
      <w:tblPr>
        <w:tblpPr w:leftFromText="180" w:rightFromText="180" w:vertAnchor="text" w:horzAnchor="margin"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820"/>
      </w:tblGrid>
      <w:tr w:rsidTr="00B0735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3936" w:type="dxa"/>
          </w:tcPr>
          <w:p w:rsidR="009F7F99" w:rsidRPr="006353AA" w:rsidP="009F7F99">
            <w:pPr>
              <w:rPr>
                <w:rFonts w:ascii="Calibri" w:hAnsi="Calibri" w:cs="Calibri"/>
                <w:b/>
                <w:sz w:val="22"/>
                <w:szCs w:val="22"/>
              </w:rPr>
            </w:pPr>
            <w:r w:rsidRPr="006353AA">
              <w:rPr>
                <w:rFonts w:ascii="Calibri" w:hAnsi="Calibri" w:cs="Calibri"/>
                <w:b/>
                <w:sz w:val="22"/>
                <w:szCs w:val="22"/>
              </w:rPr>
              <w:t xml:space="preserve">Cloud </w:t>
            </w:r>
            <w:r w:rsidRPr="006353AA">
              <w:rPr>
                <w:rFonts w:ascii="Calibri" w:hAnsi="Calibri" w:cs="Calibri"/>
                <w:b/>
                <w:sz w:val="22"/>
                <w:szCs w:val="22"/>
              </w:rPr>
              <w:t>BCM</w:t>
            </w:r>
          </w:p>
          <w:p w:rsidR="009F7F99" w:rsidRPr="006353AA" w:rsidP="009F7F99">
            <w:pPr>
              <w:tabs>
                <w:tab w:val="left" w:pos="7650"/>
              </w:tabs>
              <w:rPr>
                <w:rFonts w:ascii="Calibri" w:hAnsi="Calibri" w:cs="Calibri"/>
                <w:sz w:val="22"/>
                <w:szCs w:val="22"/>
              </w:rPr>
            </w:pPr>
            <w:r w:rsidRPr="006353AA">
              <w:rPr>
                <w:rFonts w:ascii="Calibri" w:hAnsi="Calibri" w:cs="Calibri"/>
                <w:b/>
                <w:sz w:val="22"/>
                <w:szCs w:val="22"/>
              </w:rPr>
              <w:t xml:space="preserve">Type                              </w:t>
            </w:r>
            <w:r w:rsidRPr="006353AA">
              <w:rPr>
                <w:rFonts w:ascii="Calibri" w:hAnsi="Calibri" w:cs="Calibri"/>
                <w:sz w:val="22"/>
                <w:szCs w:val="22"/>
              </w:rPr>
              <w:t>: Product Development</w:t>
            </w:r>
          </w:p>
          <w:p w:rsidR="009F7F99" w:rsidRPr="006353AA" w:rsidP="009F7F99">
            <w:pPr>
              <w:tabs>
                <w:tab w:val="left" w:pos="7650"/>
              </w:tabs>
              <w:rPr>
                <w:rFonts w:ascii="Calibri" w:hAnsi="Calibri" w:cs="Calibri"/>
                <w:sz w:val="22"/>
                <w:szCs w:val="22"/>
              </w:rPr>
            </w:pPr>
            <w:r w:rsidRPr="006353AA">
              <w:rPr>
                <w:rFonts w:ascii="Calibri" w:hAnsi="Calibri" w:cs="Calibri"/>
                <w:b/>
                <w:sz w:val="22"/>
                <w:szCs w:val="22"/>
              </w:rPr>
              <w:t xml:space="preserve">Platform                        </w:t>
            </w:r>
            <w:r w:rsidRPr="006353AA">
              <w:rPr>
                <w:rFonts w:ascii="Calibri" w:hAnsi="Calibri" w:cs="Calibri"/>
                <w:sz w:val="22"/>
                <w:szCs w:val="22"/>
              </w:rPr>
              <w:t xml:space="preserve">: Windows  / Unix </w:t>
            </w:r>
          </w:p>
          <w:p w:rsidR="009F7F99" w:rsidRPr="006353AA" w:rsidP="009F7F99">
            <w:pPr>
              <w:tabs>
                <w:tab w:val="left" w:pos="7650"/>
              </w:tabs>
              <w:ind w:left="2160" w:hanging="2160"/>
              <w:rPr>
                <w:rFonts w:ascii="Calibri" w:hAnsi="Calibri" w:cs="Calibri"/>
                <w:sz w:val="22"/>
                <w:szCs w:val="22"/>
              </w:rPr>
            </w:pPr>
            <w:r w:rsidRPr="006353AA">
              <w:rPr>
                <w:rFonts w:ascii="Calibri" w:hAnsi="Calibri" w:cs="Calibri"/>
                <w:b/>
                <w:sz w:val="22"/>
                <w:szCs w:val="22"/>
              </w:rPr>
              <w:t>Software</w:t>
            </w:r>
            <w:r w:rsidRPr="006353AA">
              <w:rPr>
                <w:rFonts w:ascii="Calibri" w:hAnsi="Calibri" w:cs="Calibri"/>
                <w:sz w:val="22"/>
                <w:szCs w:val="22"/>
              </w:rPr>
              <w:tab/>
              <w:t xml:space="preserve">: J2EE, Spring 3.0, Weblogic12c, Oracle 12c, </w:t>
            </w:r>
            <w:r w:rsidRPr="006353AA">
              <w:rPr>
                <w:rFonts w:ascii="Calibri" w:hAnsi="Calibri" w:cs="Calibri"/>
                <w:sz w:val="22"/>
                <w:szCs w:val="22"/>
              </w:rPr>
              <w:t>Jquery</w:t>
            </w:r>
            <w:r w:rsidRPr="006353AA">
              <w:rPr>
                <w:rFonts w:ascii="Calibri" w:hAnsi="Calibri" w:cs="Calibri"/>
                <w:sz w:val="22"/>
                <w:szCs w:val="22"/>
              </w:rPr>
              <w:t xml:space="preserve"> and  Eclipse Mars</w:t>
            </w:r>
          </w:p>
          <w:p w:rsidR="009F7F99" w:rsidRPr="006353AA" w:rsidP="009F7F99">
            <w:pPr>
              <w:tabs>
                <w:tab w:val="left" w:pos="7650"/>
              </w:tabs>
              <w:rPr>
                <w:rFonts w:ascii="Calibri" w:hAnsi="Calibri" w:cs="Calibri"/>
                <w:sz w:val="22"/>
                <w:szCs w:val="22"/>
              </w:rPr>
            </w:pPr>
            <w:r w:rsidRPr="006353AA">
              <w:rPr>
                <w:rFonts w:ascii="Calibri" w:hAnsi="Calibri" w:cs="Calibri"/>
                <w:b/>
                <w:sz w:val="22"/>
                <w:szCs w:val="22"/>
              </w:rPr>
              <w:t xml:space="preserve">Role                               </w:t>
            </w:r>
            <w:r w:rsidRPr="006353AA">
              <w:rPr>
                <w:rFonts w:ascii="Calibri" w:hAnsi="Calibri" w:cs="Calibri"/>
                <w:sz w:val="22"/>
                <w:szCs w:val="22"/>
              </w:rPr>
              <w:t xml:space="preserve">: </w:t>
            </w:r>
            <w:r w:rsidRPr="00C843A1">
              <w:rPr>
                <w:rFonts w:ascii="Calibri" w:hAnsi="Calibri" w:cs="Calibri"/>
                <w:b/>
                <w:sz w:val="22"/>
                <w:szCs w:val="22"/>
              </w:rPr>
              <w:t>Product Head</w:t>
            </w:r>
          </w:p>
          <w:p w:rsidR="009F7F99" w:rsidRPr="006353AA" w:rsidP="009F7F99">
            <w:pPr>
              <w:tabs>
                <w:tab w:val="left" w:pos="7650"/>
              </w:tabs>
              <w:rPr>
                <w:rFonts w:ascii="Calibri" w:hAnsi="Calibri" w:cs="Calibri"/>
                <w:sz w:val="22"/>
                <w:szCs w:val="22"/>
                <w:lang w:val="fr-FR"/>
              </w:rPr>
            </w:pPr>
            <w:r w:rsidRPr="006353AA">
              <w:rPr>
                <w:rFonts w:ascii="Calibri" w:hAnsi="Calibri" w:cs="Calibri"/>
                <w:b/>
                <w:bCs/>
                <w:sz w:val="22"/>
                <w:szCs w:val="22"/>
              </w:rPr>
              <w:t>Duration</w:t>
            </w:r>
            <w:r w:rsidRPr="006353AA">
              <w:rPr>
                <w:rFonts w:ascii="Calibri" w:hAnsi="Calibri" w:cs="Calibri"/>
                <w:b/>
                <w:bCs/>
                <w:sz w:val="22"/>
                <w:szCs w:val="22"/>
                <w:lang w:val="fr-FR"/>
              </w:rPr>
              <w:t xml:space="preserve">                        : </w:t>
            </w:r>
            <w:r w:rsidRPr="006353AA">
              <w:rPr>
                <w:rFonts w:ascii="Calibri" w:hAnsi="Calibri" w:cs="Calibri"/>
                <w:sz w:val="22"/>
                <w:szCs w:val="22"/>
                <w:lang w:val="fr-FR"/>
              </w:rPr>
              <w:t>Nov</w:t>
            </w:r>
            <w:r w:rsidRPr="006353AA">
              <w:rPr>
                <w:rFonts w:ascii="Calibri" w:hAnsi="Calibri" w:cs="Calibri"/>
                <w:sz w:val="22"/>
                <w:szCs w:val="22"/>
                <w:lang w:val="fr-FR"/>
              </w:rPr>
              <w:t xml:space="preserve"> 2016 to </w:t>
            </w:r>
            <w:r w:rsidRPr="006353AA">
              <w:rPr>
                <w:rFonts w:ascii="Calibri" w:hAnsi="Calibri" w:cs="Calibri"/>
                <w:sz w:val="22"/>
                <w:szCs w:val="22"/>
                <w:lang w:val="fr-FR"/>
              </w:rPr>
              <w:t>Feb</w:t>
            </w:r>
            <w:r w:rsidRPr="006353AA">
              <w:rPr>
                <w:rFonts w:ascii="Calibri" w:hAnsi="Calibri" w:cs="Calibri"/>
                <w:sz w:val="22"/>
                <w:szCs w:val="22"/>
                <w:lang w:val="fr-FR"/>
              </w:rPr>
              <w:t xml:space="preserve"> 2017</w:t>
            </w:r>
          </w:p>
          <w:p w:rsidR="009F7F99" w:rsidRPr="006353AA" w:rsidP="0002395D">
            <w:pPr>
              <w:rPr>
                <w:rFonts w:ascii="Calibri" w:hAnsi="Calibri" w:cs="Calibri"/>
                <w:sz w:val="22"/>
                <w:szCs w:val="22"/>
              </w:rPr>
            </w:pPr>
          </w:p>
          <w:p w:rsidR="009F7F99" w:rsidRPr="006353AA" w:rsidP="0002395D">
            <w:pPr>
              <w:rPr>
                <w:rFonts w:ascii="Calibri" w:hAnsi="Calibri" w:cs="Calibri"/>
                <w:sz w:val="22"/>
                <w:szCs w:val="22"/>
              </w:rPr>
            </w:pPr>
          </w:p>
          <w:p w:rsidR="009F7F99" w:rsidRPr="006353AA" w:rsidP="0002395D">
            <w:pPr>
              <w:rPr>
                <w:rFonts w:ascii="Calibri" w:hAnsi="Calibri" w:cs="Calibri"/>
                <w:sz w:val="22"/>
                <w:szCs w:val="22"/>
              </w:rPr>
            </w:pPr>
          </w:p>
          <w:p w:rsidR="009F7F99" w:rsidRPr="006353AA" w:rsidP="0002395D">
            <w:pPr>
              <w:rPr>
                <w:rFonts w:ascii="Calibri" w:hAnsi="Calibri" w:cs="Calibri"/>
                <w:sz w:val="22"/>
                <w:szCs w:val="22"/>
              </w:rPr>
            </w:pPr>
          </w:p>
          <w:p w:rsidR="009F7F99" w:rsidRPr="006353AA" w:rsidP="0002395D">
            <w:pPr>
              <w:rPr>
                <w:rFonts w:ascii="Calibri" w:hAnsi="Calibri" w:cs="Calibri"/>
                <w:sz w:val="22"/>
                <w:szCs w:val="22"/>
              </w:rPr>
            </w:pPr>
          </w:p>
        </w:tc>
        <w:tc>
          <w:tcPr>
            <w:tcW w:w="5820" w:type="dxa"/>
          </w:tcPr>
          <w:p w:rsidR="009F7F99" w:rsidRPr="006353AA" w:rsidP="009F7F99">
            <w:pPr>
              <w:tabs>
                <w:tab w:val="left" w:pos="7650"/>
              </w:tabs>
              <w:rPr>
                <w:rFonts w:ascii="Calibri" w:hAnsi="Calibri" w:cs="Calibri"/>
                <w:b/>
                <w:bCs/>
                <w:sz w:val="22"/>
                <w:szCs w:val="22"/>
                <w:lang w:val="fr-FR"/>
              </w:rPr>
            </w:pPr>
            <w:r w:rsidRPr="006353AA">
              <w:rPr>
                <w:rFonts w:ascii="Calibri" w:hAnsi="Calibri" w:cs="Calibri"/>
                <w:b/>
                <w:bCs/>
                <w:sz w:val="22"/>
                <w:szCs w:val="22"/>
                <w:lang w:val="fr-FR"/>
              </w:rPr>
              <w:t>Project Description:</w:t>
            </w:r>
          </w:p>
          <w:p w:rsidR="009F7F99" w:rsidRPr="006353AA" w:rsidP="009F7F99">
            <w:pPr>
              <w:pStyle w:val="NormalWeb"/>
              <w:shd w:val="clear" w:color="auto" w:fill="FFFFFF"/>
              <w:spacing w:before="0" w:beforeAutospacing="0" w:after="374" w:afterAutospacing="0"/>
              <w:rPr>
                <w:rFonts w:ascii="Calibri" w:hAnsi="Calibri" w:cs="Calibri"/>
                <w:sz w:val="22"/>
                <w:szCs w:val="22"/>
              </w:rPr>
            </w:pPr>
            <w:r w:rsidRPr="006353AA">
              <w:rPr>
                <w:rFonts w:ascii="Calibri" w:hAnsi="Calibri" w:cs="Calibri"/>
                <w:sz w:val="22"/>
                <w:szCs w:val="22"/>
              </w:rPr>
              <w:t xml:space="preserve">Organizations need to be prepared for disorders, caused by calamities or unforeseen events, which could threaten their ability to operate and survive in short or long terms. By having a tested plan in place, organizations will be prepared </w:t>
            </w:r>
            <w:r w:rsidRPr="006353AA" w:rsidR="00790244">
              <w:rPr>
                <w:rFonts w:ascii="Calibri" w:hAnsi="Calibri" w:cs="Calibri"/>
                <w:sz w:val="22"/>
                <w:szCs w:val="22"/>
              </w:rPr>
              <w:t>for unforeseen events</w:t>
            </w:r>
            <w:r w:rsidRPr="006353AA">
              <w:rPr>
                <w:rFonts w:ascii="Calibri" w:hAnsi="Calibri" w:cs="Calibri"/>
                <w:sz w:val="22"/>
                <w:szCs w:val="22"/>
              </w:rPr>
              <w:t xml:space="preserve">, thus enabling them to recover speedily and </w:t>
            </w:r>
            <w:r w:rsidRPr="006353AA" w:rsidR="00790244">
              <w:rPr>
                <w:rFonts w:ascii="Calibri" w:hAnsi="Calibri" w:cs="Calibri"/>
                <w:sz w:val="22"/>
                <w:szCs w:val="22"/>
              </w:rPr>
              <w:t>efficiently. You</w:t>
            </w:r>
            <w:r w:rsidRPr="006353AA">
              <w:rPr>
                <w:rFonts w:ascii="Calibri" w:hAnsi="Calibri" w:cs="Calibri"/>
                <w:sz w:val="22"/>
                <w:szCs w:val="22"/>
              </w:rPr>
              <w:t xml:space="preserve"> need to identify all the business interruption risks, whether caused by major disasters or minor incidents. Define a tactical and strategic plan to mitigate the risks through proactive management and consider how to recover the s</w:t>
            </w:r>
            <w:r w:rsidRPr="006353AA" w:rsidR="00790244">
              <w:rPr>
                <w:rFonts w:ascii="Calibri" w:hAnsi="Calibri" w:cs="Calibri"/>
                <w:sz w:val="22"/>
                <w:szCs w:val="22"/>
              </w:rPr>
              <w:t xml:space="preserve">ituation as quickly as possible </w:t>
            </w:r>
            <w:r w:rsidRPr="006353AA">
              <w:rPr>
                <w:rFonts w:ascii="Calibri" w:hAnsi="Calibri" w:cs="Calibri"/>
                <w:sz w:val="22"/>
                <w:szCs w:val="22"/>
              </w:rPr>
              <w:t>The time to recover is fundamental in limiting damage and maintaining supplies of services and products. For the well prepared institutes, business will continue.</w:t>
            </w:r>
          </w:p>
        </w:tc>
      </w:tr>
    </w:tbl>
    <w:p w:rsidR="006353AA" w:rsidRPr="006353AA" w:rsidP="006353AA">
      <w:pPr>
        <w:rPr>
          <w:vanish/>
          <w:sz w:val="24"/>
          <w:szCs w:val="24"/>
          <w:lang w:eastAsia="en-US"/>
        </w:rPr>
      </w:pPr>
    </w:p>
    <w:p w:rsidR="006353AA" w:rsidRPr="006353AA" w:rsidP="006353AA">
      <w:pPr>
        <w:rPr>
          <w:vanish/>
        </w:rPr>
      </w:pPr>
    </w:p>
    <w:p w:rsidR="00B07358" w:rsidP="00D16548"/>
    <w:tbl>
      <w:tblPr>
        <w:tblpPr w:leftFromText="180" w:rightFromText="180" w:vertAnchor="text" w:horzAnchor="margin"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820"/>
      </w:tblGrid>
      <w:tr w:rsidTr="00B0735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537"/>
        </w:trPr>
        <w:tc>
          <w:tcPr>
            <w:tcW w:w="3936" w:type="dxa"/>
          </w:tcPr>
          <w:p w:rsidR="00B07358" w:rsidRPr="006353AA" w:rsidP="00B07358">
            <w:pPr>
              <w:rPr>
                <w:rFonts w:ascii="Calibri" w:hAnsi="Calibri" w:cs="Calibri"/>
                <w:b/>
                <w:sz w:val="22"/>
                <w:szCs w:val="22"/>
              </w:rPr>
            </w:pPr>
            <w:r w:rsidRPr="006353AA">
              <w:rPr>
                <w:rFonts w:ascii="Calibri" w:hAnsi="Calibri" w:cs="Calibri"/>
                <w:b/>
                <w:sz w:val="22"/>
                <w:szCs w:val="22"/>
              </w:rPr>
              <w:t>RERA Automation:</w:t>
            </w:r>
          </w:p>
          <w:p w:rsidR="00B07358" w:rsidRPr="006353AA" w:rsidP="00B07358">
            <w:pPr>
              <w:tabs>
                <w:tab w:val="left" w:pos="7650"/>
              </w:tabs>
              <w:rPr>
                <w:rFonts w:ascii="Calibri" w:hAnsi="Calibri" w:cs="Calibri"/>
                <w:sz w:val="22"/>
                <w:szCs w:val="22"/>
              </w:rPr>
            </w:pPr>
            <w:r w:rsidRPr="006353AA">
              <w:rPr>
                <w:rFonts w:ascii="Calibri" w:hAnsi="Calibri" w:cs="Calibri"/>
                <w:b/>
                <w:sz w:val="22"/>
                <w:szCs w:val="22"/>
              </w:rPr>
              <w:t xml:space="preserve">Type                              </w:t>
            </w:r>
            <w:r w:rsidRPr="006353AA">
              <w:rPr>
                <w:rFonts w:ascii="Calibri" w:hAnsi="Calibri" w:cs="Calibri"/>
                <w:sz w:val="22"/>
                <w:szCs w:val="22"/>
              </w:rPr>
              <w:t>: Product Development</w:t>
            </w:r>
          </w:p>
          <w:p w:rsidR="00B07358" w:rsidRPr="006353AA" w:rsidP="00B07358">
            <w:pPr>
              <w:tabs>
                <w:tab w:val="left" w:pos="7650"/>
              </w:tabs>
              <w:rPr>
                <w:rFonts w:ascii="Calibri" w:hAnsi="Calibri" w:cs="Calibri"/>
                <w:sz w:val="22"/>
                <w:szCs w:val="22"/>
              </w:rPr>
            </w:pPr>
            <w:r w:rsidRPr="006353AA">
              <w:rPr>
                <w:rFonts w:ascii="Calibri" w:hAnsi="Calibri" w:cs="Calibri"/>
                <w:b/>
                <w:sz w:val="22"/>
                <w:szCs w:val="22"/>
              </w:rPr>
              <w:t xml:space="preserve">Platform                        </w:t>
            </w:r>
            <w:r w:rsidRPr="006353AA">
              <w:rPr>
                <w:rFonts w:ascii="Calibri" w:hAnsi="Calibri" w:cs="Calibri"/>
                <w:sz w:val="22"/>
                <w:szCs w:val="22"/>
              </w:rPr>
              <w:t xml:space="preserve">: Windows  / Unix </w:t>
            </w:r>
          </w:p>
          <w:p w:rsidR="00B07358" w:rsidRPr="006353AA" w:rsidP="00B07358">
            <w:pPr>
              <w:tabs>
                <w:tab w:val="left" w:pos="7650"/>
              </w:tabs>
              <w:ind w:left="2160" w:hanging="2160"/>
              <w:rPr>
                <w:rFonts w:ascii="Calibri" w:hAnsi="Calibri" w:cs="Calibri"/>
                <w:sz w:val="22"/>
                <w:szCs w:val="22"/>
              </w:rPr>
            </w:pPr>
            <w:r w:rsidRPr="006353AA">
              <w:rPr>
                <w:rFonts w:ascii="Calibri" w:hAnsi="Calibri" w:cs="Calibri"/>
                <w:b/>
                <w:sz w:val="22"/>
                <w:szCs w:val="22"/>
              </w:rPr>
              <w:t>Software</w:t>
            </w:r>
            <w:r w:rsidRPr="006353AA">
              <w:rPr>
                <w:rFonts w:ascii="Calibri" w:hAnsi="Calibri" w:cs="Calibri"/>
                <w:sz w:val="22"/>
                <w:szCs w:val="22"/>
              </w:rPr>
              <w:tab/>
              <w:t xml:space="preserve">: J2EE, Spring 3.0, Weblogic12c, Oracle 12c, </w:t>
            </w:r>
            <w:r w:rsidRPr="006353AA">
              <w:rPr>
                <w:rFonts w:ascii="Calibri" w:hAnsi="Calibri" w:cs="Calibri"/>
                <w:sz w:val="22"/>
                <w:szCs w:val="22"/>
              </w:rPr>
              <w:t>Jquery</w:t>
            </w:r>
            <w:r w:rsidRPr="006353AA">
              <w:rPr>
                <w:rFonts w:ascii="Calibri" w:hAnsi="Calibri" w:cs="Calibri"/>
                <w:sz w:val="22"/>
                <w:szCs w:val="22"/>
              </w:rPr>
              <w:t xml:space="preserve"> and  Eclipse Mars</w:t>
            </w:r>
          </w:p>
          <w:p w:rsidR="00B07358" w:rsidRPr="006353AA" w:rsidP="00B07358">
            <w:pPr>
              <w:tabs>
                <w:tab w:val="left" w:pos="7650"/>
              </w:tabs>
              <w:rPr>
                <w:rFonts w:ascii="Calibri" w:hAnsi="Calibri" w:cs="Calibri"/>
                <w:sz w:val="22"/>
                <w:szCs w:val="22"/>
              </w:rPr>
            </w:pPr>
            <w:r w:rsidRPr="006353AA">
              <w:rPr>
                <w:rFonts w:ascii="Calibri" w:hAnsi="Calibri" w:cs="Calibri"/>
                <w:b/>
                <w:sz w:val="22"/>
                <w:szCs w:val="22"/>
              </w:rPr>
              <w:t xml:space="preserve">Role                               </w:t>
            </w:r>
            <w:r w:rsidRPr="006353AA">
              <w:rPr>
                <w:rFonts w:ascii="Calibri" w:hAnsi="Calibri" w:cs="Calibri"/>
                <w:sz w:val="22"/>
                <w:szCs w:val="22"/>
              </w:rPr>
              <w:t xml:space="preserve">: </w:t>
            </w:r>
            <w:r w:rsidRPr="00C843A1">
              <w:rPr>
                <w:rFonts w:ascii="Calibri" w:hAnsi="Calibri" w:cs="Calibri"/>
                <w:b/>
                <w:sz w:val="22"/>
                <w:szCs w:val="22"/>
              </w:rPr>
              <w:t>Product Head</w:t>
            </w:r>
          </w:p>
          <w:p w:rsidR="00B07358" w:rsidRPr="009930CB" w:rsidP="00B07358">
            <w:pPr>
              <w:tabs>
                <w:tab w:val="left" w:pos="7650"/>
              </w:tabs>
              <w:rPr>
                <w:rFonts w:ascii="Calibri" w:hAnsi="Calibri" w:cs="Calibri"/>
                <w:sz w:val="22"/>
                <w:szCs w:val="22"/>
                <w:lang w:val="fr-FR"/>
              </w:rPr>
            </w:pPr>
            <w:r w:rsidRPr="006353AA">
              <w:rPr>
                <w:rFonts w:ascii="Calibri" w:hAnsi="Calibri" w:cs="Calibri"/>
                <w:b/>
                <w:bCs/>
                <w:sz w:val="22"/>
                <w:szCs w:val="22"/>
              </w:rPr>
              <w:t>Duration</w:t>
            </w:r>
            <w:r w:rsidRPr="006353AA">
              <w:rPr>
                <w:rFonts w:ascii="Calibri" w:hAnsi="Calibri" w:cs="Calibri"/>
                <w:b/>
                <w:bCs/>
                <w:sz w:val="22"/>
                <w:szCs w:val="22"/>
                <w:lang w:val="fr-FR"/>
              </w:rPr>
              <w:t xml:space="preserve">                        : </w:t>
            </w:r>
            <w:r w:rsidRPr="006353AA">
              <w:rPr>
                <w:rFonts w:ascii="Calibri" w:hAnsi="Calibri" w:cs="Calibri"/>
                <w:sz w:val="22"/>
                <w:szCs w:val="22"/>
                <w:lang w:val="fr-FR"/>
              </w:rPr>
              <w:t>Apr</w:t>
            </w:r>
            <w:r w:rsidRPr="006353AA">
              <w:rPr>
                <w:rFonts w:ascii="Calibri" w:hAnsi="Calibri" w:cs="Calibri"/>
                <w:sz w:val="22"/>
                <w:szCs w:val="22"/>
                <w:lang w:val="fr-FR"/>
              </w:rPr>
              <w:t xml:space="preserve"> 2016 to </w:t>
            </w:r>
            <w:r w:rsidRPr="006353AA">
              <w:rPr>
                <w:rFonts w:ascii="Calibri" w:hAnsi="Calibri" w:cs="Calibri"/>
                <w:sz w:val="22"/>
                <w:szCs w:val="22"/>
                <w:lang w:val="fr-FR"/>
              </w:rPr>
              <w:t>Oct</w:t>
            </w:r>
            <w:r w:rsidRPr="006353AA">
              <w:rPr>
                <w:rFonts w:ascii="Calibri" w:hAnsi="Calibri" w:cs="Calibri"/>
                <w:sz w:val="22"/>
                <w:szCs w:val="22"/>
                <w:lang w:val="fr-FR"/>
              </w:rPr>
              <w:t xml:space="preserve"> 2016</w:t>
            </w:r>
          </w:p>
        </w:tc>
        <w:tc>
          <w:tcPr>
            <w:tcW w:w="5820" w:type="dxa"/>
          </w:tcPr>
          <w:p w:rsidR="00B07358" w:rsidRPr="006353AA" w:rsidP="00B07358">
            <w:pPr>
              <w:tabs>
                <w:tab w:val="left" w:pos="7650"/>
              </w:tabs>
              <w:rPr>
                <w:rFonts w:ascii="Calibri" w:hAnsi="Calibri" w:cs="Calibri"/>
                <w:b/>
                <w:bCs/>
                <w:sz w:val="22"/>
                <w:szCs w:val="22"/>
                <w:lang w:val="fr-FR"/>
              </w:rPr>
            </w:pPr>
            <w:r w:rsidRPr="006353AA">
              <w:rPr>
                <w:rFonts w:ascii="Calibri" w:hAnsi="Calibri" w:cs="Calibri"/>
                <w:b/>
                <w:bCs/>
                <w:sz w:val="22"/>
                <w:szCs w:val="22"/>
                <w:lang w:val="fr-FR"/>
              </w:rPr>
              <w:t>Project Description:</w:t>
            </w:r>
          </w:p>
          <w:p w:rsidR="00B07358" w:rsidRPr="009930CB" w:rsidP="00B07358">
            <w:pPr>
              <w:pStyle w:val="Heading5"/>
              <w:shd w:val="clear" w:color="auto" w:fill="FFFFFF"/>
              <w:tabs>
                <w:tab w:val="clear" w:pos="1008"/>
              </w:tabs>
              <w:ind w:left="72" w:hanging="72"/>
              <w:jc w:val="both"/>
              <w:rPr>
                <w:rFonts w:ascii="Calibri" w:hAnsi="Calibri" w:cs="Calibri"/>
                <w:b w:val="0"/>
                <w:color w:val="000000"/>
                <w:sz w:val="22"/>
                <w:szCs w:val="22"/>
              </w:rPr>
            </w:pPr>
            <w:r w:rsidRPr="006353AA">
              <w:rPr>
                <w:rFonts w:ascii="Calibri" w:hAnsi="Calibri" w:cs="Calibri"/>
                <w:b w:val="0"/>
                <w:bCs/>
                <w:color w:val="000000"/>
                <w:sz w:val="22"/>
                <w:szCs w:val="22"/>
              </w:rPr>
              <w:t>With the growing business needs of global banking and financial industry and rapid expansion of Realty Sector the continued trust and confidence shown by International Investors, both institutional and individuals alike, the Realty sector is poised for further growth in entire GCC countries like UAE, KSA, Oman, Qatar and Bahrain.</w:t>
            </w:r>
          </w:p>
        </w:tc>
      </w:tr>
    </w:tbl>
    <w:p w:rsidR="00C10E18" w:rsidP="00D165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88"/>
        <w:gridCol w:w="5868"/>
      </w:tblGrid>
      <w:tr w:rsidTr="00F92AE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3888" w:type="dxa"/>
          </w:tcPr>
          <w:p w:rsidR="0043250D" w:rsidRPr="00F92AEA" w:rsidP="0002395D">
            <w:pPr>
              <w:rPr>
                <w:b/>
                <w:u w:val="single"/>
              </w:rPr>
            </w:pPr>
            <w:r w:rsidRPr="00F92AEA">
              <w:rPr>
                <w:b/>
                <w:u w:val="single"/>
              </w:rPr>
              <w:t xml:space="preserve">Doha Bank Reconciliation </w:t>
            </w:r>
          </w:p>
          <w:p w:rsidR="002935B8" w:rsidRPr="00F92AEA" w:rsidP="00F92AEA">
            <w:pPr>
              <w:tabs>
                <w:tab w:val="left" w:pos="7650"/>
              </w:tabs>
              <w:rPr>
                <w:rFonts w:ascii="Arial" w:hAnsi="Arial"/>
              </w:rPr>
            </w:pPr>
            <w:r w:rsidRPr="00F92AEA">
              <w:rPr>
                <w:rFonts w:ascii="Arial" w:hAnsi="Arial"/>
                <w:b/>
              </w:rPr>
              <w:t xml:space="preserve">Type         : </w:t>
            </w:r>
            <w:r w:rsidRPr="00F92AEA">
              <w:rPr>
                <w:rFonts w:ascii="Arial" w:hAnsi="Arial"/>
              </w:rPr>
              <w:t xml:space="preserve"> </w:t>
            </w:r>
            <w:r w:rsidRPr="00F92AEA">
              <w:rPr>
                <w:rFonts w:ascii="Arial" w:hAnsi="Arial"/>
              </w:rPr>
              <w:t>Project</w:t>
            </w:r>
            <w:r w:rsidRPr="00F92AEA">
              <w:rPr>
                <w:rFonts w:ascii="Arial" w:hAnsi="Arial"/>
              </w:rPr>
              <w:t xml:space="preserve"> Development</w:t>
            </w:r>
            <w:r w:rsidRPr="00F92AEA">
              <w:rPr>
                <w:rFonts w:ascii="Arial" w:hAnsi="Arial"/>
              </w:rPr>
              <w:t>/</w:t>
            </w:r>
          </w:p>
          <w:p w:rsidR="0043250D" w:rsidRPr="00F92AEA" w:rsidP="00F92AEA">
            <w:pPr>
              <w:tabs>
                <w:tab w:val="left" w:pos="7650"/>
              </w:tabs>
              <w:rPr>
                <w:rFonts w:ascii="Arial" w:hAnsi="Arial"/>
              </w:rPr>
            </w:pPr>
            <w:r w:rsidRPr="00F92AEA">
              <w:rPr>
                <w:rFonts w:ascii="Arial" w:hAnsi="Arial"/>
              </w:rPr>
              <w:t xml:space="preserve">                     Implementation</w:t>
            </w:r>
          </w:p>
          <w:p w:rsidR="0043250D" w:rsidRPr="00F92AEA" w:rsidP="00F92AEA">
            <w:pPr>
              <w:tabs>
                <w:tab w:val="left" w:pos="7650"/>
              </w:tabs>
              <w:rPr>
                <w:rFonts w:ascii="Arial" w:hAnsi="Arial"/>
              </w:rPr>
            </w:pPr>
            <w:r w:rsidRPr="00F92AEA">
              <w:rPr>
                <w:rFonts w:ascii="Arial" w:hAnsi="Arial"/>
                <w:b/>
              </w:rPr>
              <w:t>Platform   :</w:t>
            </w:r>
            <w:r w:rsidRPr="00F92AEA">
              <w:rPr>
                <w:rFonts w:ascii="Arial" w:hAnsi="Arial"/>
              </w:rPr>
              <w:t xml:space="preserve"> Windows  / Unix </w:t>
            </w:r>
          </w:p>
          <w:p w:rsidR="0043250D" w:rsidRPr="00F92AEA" w:rsidP="00F92AEA">
            <w:pPr>
              <w:tabs>
                <w:tab w:val="left" w:pos="7650"/>
              </w:tabs>
              <w:ind w:left="1260" w:hanging="1350"/>
              <w:rPr>
                <w:rFonts w:ascii="Arial" w:hAnsi="Arial"/>
              </w:rPr>
            </w:pPr>
            <w:r w:rsidRPr="00F92AEA">
              <w:rPr>
                <w:rFonts w:ascii="Arial" w:hAnsi="Arial"/>
                <w:b/>
              </w:rPr>
              <w:t xml:space="preserve"> Software   :</w:t>
            </w:r>
            <w:r w:rsidRPr="00F92AEA">
              <w:rPr>
                <w:rFonts w:ascii="Arial" w:hAnsi="Arial"/>
              </w:rPr>
              <w:t xml:space="preserve"> J2EE, </w:t>
            </w:r>
            <w:r w:rsidRPr="00F92AEA" w:rsidR="0079138F">
              <w:rPr>
                <w:rFonts w:ascii="Arial" w:hAnsi="Arial"/>
              </w:rPr>
              <w:t>Smart client</w:t>
            </w:r>
            <w:r w:rsidRPr="00F92AEA">
              <w:rPr>
                <w:rFonts w:ascii="Arial" w:hAnsi="Arial"/>
              </w:rPr>
              <w:t xml:space="preserve">,                        Weblogic12c, Oracle 12c, </w:t>
            </w:r>
            <w:r w:rsidRPr="00F92AEA">
              <w:rPr>
                <w:rFonts w:ascii="Arial" w:hAnsi="Arial"/>
              </w:rPr>
              <w:t>Jquery</w:t>
            </w:r>
            <w:r w:rsidRPr="00F92AEA">
              <w:rPr>
                <w:rFonts w:ascii="Arial" w:hAnsi="Arial"/>
              </w:rPr>
              <w:t xml:space="preserve"> and  Eclipse Mars</w:t>
            </w:r>
          </w:p>
          <w:p w:rsidR="0043250D" w:rsidRPr="00F92AEA" w:rsidP="00F92AEA">
            <w:pPr>
              <w:tabs>
                <w:tab w:val="left" w:pos="7650"/>
              </w:tabs>
              <w:rPr>
                <w:rFonts w:ascii="Arial" w:hAnsi="Arial"/>
              </w:rPr>
            </w:pPr>
            <w:r w:rsidRPr="00F92AEA">
              <w:rPr>
                <w:rFonts w:ascii="Arial" w:hAnsi="Arial"/>
                <w:b/>
              </w:rPr>
              <w:t xml:space="preserve">Role          : </w:t>
            </w:r>
            <w:r w:rsidRPr="00C843A1">
              <w:rPr>
                <w:rFonts w:ascii="Arial" w:hAnsi="Arial"/>
                <w:b/>
              </w:rPr>
              <w:t>Development Manager</w:t>
            </w:r>
          </w:p>
          <w:p w:rsidR="0043250D" w:rsidRPr="00F92AEA" w:rsidP="00F92AEA">
            <w:pPr>
              <w:tabs>
                <w:tab w:val="left" w:pos="7650"/>
              </w:tabs>
              <w:rPr>
                <w:rFonts w:ascii="Arial" w:hAnsi="Arial"/>
                <w:lang w:val="fr-FR"/>
              </w:rPr>
            </w:pPr>
            <w:r w:rsidRPr="00F92AEA">
              <w:rPr>
                <w:rFonts w:ascii="Arial" w:hAnsi="Arial"/>
                <w:b/>
                <w:bCs/>
              </w:rPr>
              <w:t>Duration</w:t>
            </w:r>
            <w:r w:rsidRPr="00F92AEA">
              <w:rPr>
                <w:rFonts w:ascii="Arial" w:hAnsi="Arial"/>
                <w:b/>
                <w:bCs/>
                <w:lang w:val="fr-FR"/>
              </w:rPr>
              <w:t xml:space="preserve">  </w:t>
            </w:r>
            <w:r w:rsidRPr="00F92AEA" w:rsidR="001615F0">
              <w:rPr>
                <w:rFonts w:ascii="Arial" w:hAnsi="Arial"/>
                <w:b/>
                <w:bCs/>
                <w:lang w:val="fr-FR"/>
              </w:rPr>
              <w:t xml:space="preserve"> :</w:t>
            </w:r>
            <w:r w:rsidRPr="00F92AEA">
              <w:rPr>
                <w:rFonts w:ascii="Arial" w:hAnsi="Arial"/>
                <w:lang w:val="fr-FR"/>
              </w:rPr>
              <w:t xml:space="preserve"> </w:t>
            </w:r>
            <w:r w:rsidRPr="00F92AEA">
              <w:rPr>
                <w:rFonts w:ascii="Arial" w:hAnsi="Arial"/>
                <w:lang w:val="fr-FR"/>
              </w:rPr>
              <w:t>Oct</w:t>
            </w:r>
            <w:r w:rsidRPr="00F92AEA">
              <w:rPr>
                <w:rFonts w:ascii="Arial" w:hAnsi="Arial"/>
                <w:lang w:val="fr-FR"/>
              </w:rPr>
              <w:t xml:space="preserve"> 2015</w:t>
            </w:r>
            <w:r w:rsidRPr="00F92AEA" w:rsidR="001615F0">
              <w:rPr>
                <w:rFonts w:ascii="Arial" w:hAnsi="Arial"/>
                <w:lang w:val="fr-FR"/>
              </w:rPr>
              <w:t xml:space="preserve"> to Mar 2016</w:t>
            </w:r>
          </w:p>
          <w:p w:rsidR="0043250D" w:rsidP="0002395D"/>
        </w:tc>
        <w:tc>
          <w:tcPr>
            <w:tcW w:w="5868" w:type="dxa"/>
          </w:tcPr>
          <w:p w:rsidR="0043250D" w:rsidRPr="00F92AEA" w:rsidP="00F92AEA">
            <w:pPr>
              <w:tabs>
                <w:tab w:val="left" w:pos="7650"/>
              </w:tabs>
              <w:rPr>
                <w:rFonts w:ascii="Arial" w:hAnsi="Arial"/>
                <w:b/>
                <w:bCs/>
                <w:sz w:val="16"/>
                <w:lang w:val="fr-FR"/>
              </w:rPr>
            </w:pPr>
          </w:p>
          <w:p w:rsidR="0043250D" w:rsidRPr="006353AA" w:rsidP="00F92AEA">
            <w:pPr>
              <w:tabs>
                <w:tab w:val="left" w:pos="7650"/>
              </w:tabs>
              <w:rPr>
                <w:rFonts w:ascii="Calibri" w:hAnsi="Calibri" w:cs="Calibri"/>
                <w:b/>
                <w:bCs/>
                <w:sz w:val="22"/>
                <w:szCs w:val="22"/>
                <w:lang w:val="fr-FR"/>
              </w:rPr>
            </w:pPr>
            <w:r w:rsidRPr="006353AA">
              <w:rPr>
                <w:rFonts w:ascii="Calibri" w:hAnsi="Calibri" w:cs="Calibri"/>
                <w:b/>
                <w:bCs/>
                <w:sz w:val="22"/>
                <w:szCs w:val="22"/>
                <w:lang w:val="fr-FR"/>
              </w:rPr>
              <w:t>Product Description:</w:t>
            </w:r>
          </w:p>
          <w:p w:rsidR="0043250D" w:rsidRPr="006353AA" w:rsidP="00F92AEA">
            <w:pPr>
              <w:tabs>
                <w:tab w:val="left" w:pos="1440"/>
                <w:tab w:val="left" w:pos="1800"/>
                <w:tab w:val="left" w:pos="7650"/>
              </w:tabs>
              <w:rPr>
                <w:rFonts w:ascii="Calibri" w:hAnsi="Calibri" w:cs="Calibri"/>
                <w:sz w:val="22"/>
                <w:szCs w:val="22"/>
              </w:rPr>
            </w:pPr>
            <w:r w:rsidRPr="006353AA">
              <w:rPr>
                <w:rFonts w:ascii="Calibri" w:hAnsi="Calibri" w:cs="Calibri"/>
                <w:sz w:val="22"/>
                <w:szCs w:val="22"/>
              </w:rPr>
              <w:t xml:space="preserve">Doha Bank Reconciliation project involves multiple transaction networks like </w:t>
            </w:r>
            <w:r w:rsidRPr="006353AA">
              <w:rPr>
                <w:rFonts w:ascii="Calibri" w:hAnsi="Calibri" w:cs="Calibri"/>
                <w:sz w:val="22"/>
                <w:szCs w:val="22"/>
              </w:rPr>
              <w:t>Visa</w:t>
            </w:r>
            <w:r w:rsidRPr="006353AA">
              <w:rPr>
                <w:rFonts w:ascii="Calibri" w:hAnsi="Calibri" w:cs="Calibri"/>
                <w:sz w:val="22"/>
                <w:szCs w:val="22"/>
              </w:rPr>
              <w:t>,Mastercard</w:t>
            </w:r>
            <w:r w:rsidRPr="006353AA">
              <w:rPr>
                <w:rFonts w:ascii="Calibri" w:hAnsi="Calibri" w:cs="Calibri"/>
                <w:sz w:val="22"/>
                <w:szCs w:val="22"/>
              </w:rPr>
              <w:t>, NAPS,CUP and all the transactions initiated through the ATM/POS terminals.</w:t>
            </w:r>
          </w:p>
          <w:p w:rsidR="00407FFE" w:rsidRPr="006353AA" w:rsidP="00F92AEA">
            <w:pPr>
              <w:tabs>
                <w:tab w:val="left" w:pos="1440"/>
                <w:tab w:val="left" w:pos="1800"/>
                <w:tab w:val="left" w:pos="7650"/>
              </w:tabs>
              <w:rPr>
                <w:rFonts w:ascii="Calibri" w:hAnsi="Calibri" w:cs="Calibri"/>
                <w:sz w:val="22"/>
                <w:szCs w:val="22"/>
              </w:rPr>
            </w:pPr>
          </w:p>
          <w:p w:rsidR="00407FFE" w:rsidRPr="006353AA" w:rsidP="00F92AEA">
            <w:pPr>
              <w:tabs>
                <w:tab w:val="left" w:pos="1440"/>
                <w:tab w:val="left" w:pos="1800"/>
                <w:tab w:val="left" w:pos="7650"/>
              </w:tabs>
              <w:rPr>
                <w:rFonts w:ascii="Calibri" w:hAnsi="Calibri" w:cs="Calibri"/>
                <w:sz w:val="22"/>
                <w:szCs w:val="22"/>
              </w:rPr>
            </w:pPr>
            <w:r w:rsidRPr="006353AA">
              <w:rPr>
                <w:rFonts w:ascii="Calibri" w:hAnsi="Calibri" w:cs="Calibri"/>
                <w:sz w:val="22"/>
                <w:szCs w:val="22"/>
              </w:rPr>
              <w:t xml:space="preserve">The project has been implemented with Maximum % of reconciliation of all the transactions and streamlined/Automated entire Manual Reconciliation </w:t>
            </w:r>
            <w:r w:rsidRPr="006353AA">
              <w:rPr>
                <w:rFonts w:ascii="Calibri" w:hAnsi="Calibri" w:cs="Calibri"/>
                <w:sz w:val="22"/>
                <w:szCs w:val="22"/>
              </w:rPr>
              <w:t>process.</w:t>
            </w:r>
            <w:r w:rsidRPr="006353AA" w:rsidR="00F418B4">
              <w:rPr>
                <w:rFonts w:ascii="Calibri" w:hAnsi="Calibri" w:cs="Calibri"/>
                <w:sz w:val="22"/>
                <w:szCs w:val="22"/>
              </w:rPr>
              <w:t>Around</w:t>
            </w:r>
            <w:r w:rsidRPr="006353AA" w:rsidR="00F418B4">
              <w:rPr>
                <w:rFonts w:ascii="Calibri" w:hAnsi="Calibri" w:cs="Calibri"/>
                <w:sz w:val="22"/>
                <w:szCs w:val="22"/>
              </w:rPr>
              <w:t xml:space="preserve"> 30 modules have been implemented with Debit card/Credit card/</w:t>
            </w:r>
            <w:r w:rsidRPr="006353AA" w:rsidR="00F418B4">
              <w:rPr>
                <w:rFonts w:ascii="Calibri" w:hAnsi="Calibri" w:cs="Calibri"/>
                <w:sz w:val="22"/>
                <w:szCs w:val="22"/>
              </w:rPr>
              <w:t>Internnet</w:t>
            </w:r>
            <w:r w:rsidRPr="006353AA" w:rsidR="00F418B4">
              <w:rPr>
                <w:rFonts w:ascii="Calibri" w:hAnsi="Calibri" w:cs="Calibri"/>
                <w:sz w:val="22"/>
                <w:szCs w:val="22"/>
              </w:rPr>
              <w:t xml:space="preserve"> Banking transitions.</w:t>
            </w:r>
          </w:p>
          <w:p w:rsidR="00407FFE" w:rsidP="00F92AEA">
            <w:pPr>
              <w:tabs>
                <w:tab w:val="left" w:pos="1440"/>
                <w:tab w:val="left" w:pos="1800"/>
                <w:tab w:val="left" w:pos="7650"/>
              </w:tabs>
            </w:pPr>
          </w:p>
        </w:tc>
      </w:tr>
    </w:tbl>
    <w:p w:rsidR="00C10E18" w:rsidP="00D16548"/>
    <w:p w:rsidR="00C10E18" w:rsidP="00D16548"/>
    <w:p w:rsidR="00D16548" w:rsidRPr="00D16548" w:rsidP="00D16548"/>
    <w:p w:rsidR="00B936AF" w:rsidP="007F319F">
      <w:pPr>
        <w:pStyle w:val="Heading9"/>
        <w:numPr>
          <w:ilvl w:val="0"/>
          <w:numId w:val="1"/>
        </w:numPr>
        <w:ind w:left="1440" w:hanging="1440"/>
        <w:rPr>
          <w:b/>
          <w:bCs w:val="0"/>
        </w:rPr>
      </w:pPr>
    </w:p>
    <w:p w:rsidR="00672F6A" w:rsidRPr="006353AA" w:rsidP="006353AA">
      <w:pPr>
        <w:pStyle w:val="Heading9"/>
        <w:shd w:val="clear" w:color="auto" w:fill="8DB3E2"/>
        <w:tabs>
          <w:tab w:val="clear" w:pos="1584"/>
        </w:tabs>
        <w:ind w:left="-90" w:firstLine="0"/>
        <w:rPr>
          <w:rFonts w:ascii="Calibri" w:hAnsi="Calibri" w:cs="Calibri"/>
          <w:b/>
          <w:bCs w:val="0"/>
          <w:sz w:val="28"/>
          <w:szCs w:val="28"/>
        </w:rPr>
      </w:pPr>
      <w:r w:rsidRPr="006353AA">
        <w:rPr>
          <w:rFonts w:ascii="Calibri" w:hAnsi="Calibri" w:cs="Calibri"/>
          <w:b/>
          <w:sz w:val="28"/>
          <w:szCs w:val="28"/>
        </w:rPr>
        <w:t xml:space="preserve">Software </w:t>
      </w:r>
      <w:r w:rsidRPr="006353AA">
        <w:rPr>
          <w:rFonts w:ascii="Calibri" w:hAnsi="Calibri" w:cs="Calibri"/>
          <w:b/>
          <w:sz w:val="28"/>
          <w:szCs w:val="28"/>
        </w:rPr>
        <w:t>Projects</w:t>
      </w:r>
      <w:r w:rsidRPr="006353AA">
        <w:rPr>
          <w:rFonts w:ascii="Calibri" w:hAnsi="Calibri" w:cs="Calibri"/>
          <w:b/>
          <w:sz w:val="28"/>
          <w:szCs w:val="28"/>
        </w:rPr>
        <w:t>/Product</w:t>
      </w:r>
      <w:r w:rsidRPr="006353AA" w:rsidR="008E047E">
        <w:rPr>
          <w:rFonts w:ascii="Calibri" w:hAnsi="Calibri" w:cs="Calibri"/>
          <w:b/>
          <w:sz w:val="28"/>
          <w:szCs w:val="28"/>
        </w:rPr>
        <w:t>s</w:t>
      </w:r>
      <w:r w:rsidRPr="006353AA" w:rsidR="00ED7FFA">
        <w:rPr>
          <w:rFonts w:ascii="Calibri" w:hAnsi="Calibri" w:cs="Calibri"/>
          <w:b/>
          <w:sz w:val="28"/>
          <w:szCs w:val="28"/>
        </w:rPr>
        <w:t xml:space="preserve"> History</w:t>
      </w:r>
    </w:p>
    <w:bookmarkEnd w:id="1"/>
    <w:bookmarkEnd w:id="2"/>
    <w:p w:rsidR="00FF66D0" w:rsidRPr="00D444DA" w:rsidP="000E0836">
      <w:pPr>
        <w:pStyle w:val="Heading9"/>
        <w:numPr>
          <w:ilvl w:val="0"/>
          <w:numId w:val="1"/>
        </w:numPr>
        <w:ind w:left="1440" w:hanging="1440"/>
        <w:rPr>
          <w:b/>
          <w:bCs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88"/>
        <w:gridCol w:w="5868"/>
      </w:tblGrid>
      <w:tr w:rsidTr="00F92AE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3888" w:type="dxa"/>
          </w:tcPr>
          <w:p w:rsidR="00FF66D0" w:rsidRPr="00F92AEA" w:rsidP="00FF66D0">
            <w:pPr>
              <w:rPr>
                <w:b/>
                <w:u w:val="single"/>
              </w:rPr>
            </w:pPr>
            <w:r w:rsidRPr="00F92AEA">
              <w:rPr>
                <w:b/>
                <w:u w:val="single"/>
              </w:rPr>
              <w:t xml:space="preserve">FSS Recon 5.0 </w:t>
            </w:r>
          </w:p>
          <w:p w:rsidR="00FF66D0" w:rsidRPr="00F92AEA" w:rsidP="00F92AEA">
            <w:pPr>
              <w:tabs>
                <w:tab w:val="left" w:pos="7650"/>
              </w:tabs>
              <w:rPr>
                <w:rFonts w:ascii="Arial" w:hAnsi="Arial"/>
              </w:rPr>
            </w:pPr>
            <w:r w:rsidRPr="00F92AEA">
              <w:rPr>
                <w:rFonts w:ascii="Arial" w:hAnsi="Arial"/>
                <w:b/>
              </w:rPr>
              <w:t xml:space="preserve">Type  </w:t>
            </w:r>
            <w:r w:rsidRPr="00F92AEA" w:rsidR="001937F0">
              <w:rPr>
                <w:rFonts w:ascii="Arial" w:hAnsi="Arial"/>
                <w:b/>
              </w:rPr>
              <w:t xml:space="preserve">       </w:t>
            </w:r>
            <w:r w:rsidRPr="00F92AEA">
              <w:rPr>
                <w:rFonts w:ascii="Arial" w:hAnsi="Arial"/>
                <w:b/>
              </w:rPr>
              <w:t xml:space="preserve">: </w:t>
            </w:r>
            <w:r w:rsidRPr="00F92AEA">
              <w:rPr>
                <w:rFonts w:ascii="Arial" w:hAnsi="Arial"/>
              </w:rPr>
              <w:t xml:space="preserve"> Product Development</w:t>
            </w:r>
          </w:p>
          <w:p w:rsidR="00FF66D0" w:rsidRPr="00F92AEA" w:rsidP="00F92AEA">
            <w:pPr>
              <w:tabs>
                <w:tab w:val="left" w:pos="7650"/>
              </w:tabs>
              <w:rPr>
                <w:rFonts w:ascii="Arial" w:hAnsi="Arial"/>
              </w:rPr>
            </w:pPr>
            <w:r w:rsidRPr="00F92AEA">
              <w:rPr>
                <w:rFonts w:ascii="Arial" w:hAnsi="Arial"/>
                <w:b/>
              </w:rPr>
              <w:t xml:space="preserve">Platform </w:t>
            </w:r>
            <w:r w:rsidRPr="00F92AEA" w:rsidR="001937F0">
              <w:rPr>
                <w:rFonts w:ascii="Arial" w:hAnsi="Arial"/>
                <w:b/>
              </w:rPr>
              <w:t xml:space="preserve"> </w:t>
            </w:r>
            <w:r w:rsidRPr="00F92AEA">
              <w:rPr>
                <w:rFonts w:ascii="Arial" w:hAnsi="Arial"/>
                <w:b/>
              </w:rPr>
              <w:t xml:space="preserve"> :</w:t>
            </w:r>
            <w:r w:rsidRPr="00F92AEA">
              <w:rPr>
                <w:rFonts w:ascii="Arial" w:hAnsi="Arial"/>
              </w:rPr>
              <w:t xml:space="preserve"> Windows  / Unix </w:t>
            </w:r>
          </w:p>
          <w:p w:rsidR="00FF66D0" w:rsidRPr="00F92AEA" w:rsidP="00F92AEA">
            <w:pPr>
              <w:tabs>
                <w:tab w:val="left" w:pos="7650"/>
              </w:tabs>
              <w:ind w:left="1260" w:hanging="1350"/>
              <w:rPr>
                <w:rFonts w:ascii="Arial" w:hAnsi="Arial"/>
              </w:rPr>
            </w:pPr>
            <w:r w:rsidRPr="00F92AEA">
              <w:rPr>
                <w:rFonts w:ascii="Arial" w:hAnsi="Arial"/>
                <w:b/>
              </w:rPr>
              <w:t xml:space="preserve"> </w:t>
            </w:r>
            <w:r w:rsidRPr="00F92AEA">
              <w:rPr>
                <w:rFonts w:ascii="Arial" w:hAnsi="Arial"/>
                <w:b/>
              </w:rPr>
              <w:t xml:space="preserve">Software </w:t>
            </w:r>
            <w:r w:rsidRPr="00F92AEA">
              <w:rPr>
                <w:rFonts w:ascii="Arial" w:hAnsi="Arial"/>
                <w:b/>
              </w:rPr>
              <w:t xml:space="preserve">  </w:t>
            </w:r>
            <w:r w:rsidRPr="00F92AEA">
              <w:rPr>
                <w:rFonts w:ascii="Arial" w:hAnsi="Arial"/>
                <w:b/>
              </w:rPr>
              <w:t>:</w:t>
            </w:r>
            <w:r w:rsidRPr="00F92AEA">
              <w:rPr>
                <w:rFonts w:ascii="Arial" w:hAnsi="Arial"/>
              </w:rPr>
              <w:t xml:space="preserve"> J2EE, Spring 3.0,                    </w:t>
            </w:r>
            <w:r w:rsidRPr="00F92AEA">
              <w:rPr>
                <w:rFonts w:ascii="Arial" w:hAnsi="Arial"/>
              </w:rPr>
              <w:t xml:space="preserve">    </w:t>
            </w:r>
            <w:r w:rsidRPr="00F92AEA">
              <w:rPr>
                <w:rFonts w:ascii="Arial" w:hAnsi="Arial"/>
              </w:rPr>
              <w:t xml:space="preserve">Weblogic12c, Oracle 12c, </w:t>
            </w:r>
            <w:r w:rsidRPr="00F92AEA">
              <w:rPr>
                <w:rFonts w:ascii="Arial" w:hAnsi="Arial"/>
              </w:rPr>
              <w:t>Jquery</w:t>
            </w:r>
            <w:r w:rsidRPr="00F92AEA">
              <w:rPr>
                <w:rFonts w:ascii="Arial" w:hAnsi="Arial"/>
              </w:rPr>
              <w:t xml:space="preserve"> and  Eclipse Mars</w:t>
            </w:r>
          </w:p>
          <w:p w:rsidR="00FF66D0" w:rsidRPr="00F92AEA" w:rsidP="00F92AEA">
            <w:pPr>
              <w:tabs>
                <w:tab w:val="left" w:pos="7650"/>
              </w:tabs>
              <w:rPr>
                <w:rFonts w:ascii="Arial" w:hAnsi="Arial"/>
              </w:rPr>
            </w:pPr>
            <w:r w:rsidRPr="00F92AEA">
              <w:rPr>
                <w:rFonts w:ascii="Arial" w:hAnsi="Arial"/>
                <w:b/>
              </w:rPr>
              <w:t>Role</w:t>
            </w:r>
            <w:r w:rsidRPr="00F92AEA" w:rsidR="001937F0">
              <w:rPr>
                <w:rFonts w:ascii="Arial" w:hAnsi="Arial"/>
                <w:b/>
              </w:rPr>
              <w:t xml:space="preserve">          </w:t>
            </w:r>
            <w:r w:rsidRPr="00F92AEA">
              <w:rPr>
                <w:rFonts w:ascii="Arial" w:hAnsi="Arial"/>
                <w:b/>
              </w:rPr>
              <w:t xml:space="preserve">: </w:t>
            </w:r>
            <w:r w:rsidRPr="00F92AEA">
              <w:rPr>
                <w:rFonts w:ascii="Arial" w:hAnsi="Arial"/>
              </w:rPr>
              <w:t>Development Manager</w:t>
            </w:r>
          </w:p>
          <w:p w:rsidR="00FF66D0" w:rsidRPr="00F92AEA" w:rsidP="00F92AEA">
            <w:pPr>
              <w:tabs>
                <w:tab w:val="left" w:pos="7650"/>
              </w:tabs>
              <w:rPr>
                <w:rFonts w:ascii="Arial" w:hAnsi="Arial"/>
                <w:lang w:val="fr-FR"/>
              </w:rPr>
            </w:pPr>
            <w:r w:rsidRPr="00F92AEA">
              <w:rPr>
                <w:rFonts w:ascii="Arial" w:hAnsi="Arial"/>
                <w:b/>
                <w:bCs/>
              </w:rPr>
              <w:t>Duration</w:t>
            </w:r>
            <w:r w:rsidRPr="00F92AEA">
              <w:rPr>
                <w:rFonts w:ascii="Arial" w:hAnsi="Arial"/>
                <w:b/>
                <w:bCs/>
                <w:lang w:val="fr-FR"/>
              </w:rPr>
              <w:t xml:space="preserve">   : </w:t>
            </w:r>
            <w:r w:rsidRPr="00F92AEA" w:rsidR="00616AE8">
              <w:rPr>
                <w:rFonts w:ascii="Arial" w:hAnsi="Arial"/>
                <w:lang w:val="fr-FR"/>
              </w:rPr>
              <w:t>June</w:t>
            </w:r>
            <w:r w:rsidRPr="00F92AEA" w:rsidR="00616AE8">
              <w:rPr>
                <w:rFonts w:ascii="Arial" w:hAnsi="Arial"/>
                <w:lang w:val="fr-FR"/>
              </w:rPr>
              <w:t xml:space="preserve"> 2014 to </w:t>
            </w:r>
            <w:r w:rsidRPr="00F92AEA" w:rsidR="00616AE8">
              <w:rPr>
                <w:rFonts w:ascii="Arial" w:hAnsi="Arial"/>
                <w:lang w:val="fr-FR"/>
              </w:rPr>
              <w:t>Oct</w:t>
            </w:r>
            <w:r w:rsidRPr="00F92AEA" w:rsidR="00616AE8">
              <w:rPr>
                <w:rFonts w:ascii="Arial" w:hAnsi="Arial"/>
                <w:lang w:val="fr-FR"/>
              </w:rPr>
              <w:t xml:space="preserve"> 2015</w:t>
            </w:r>
          </w:p>
          <w:p w:rsidR="00FF66D0" w:rsidP="000E0836"/>
        </w:tc>
        <w:tc>
          <w:tcPr>
            <w:tcW w:w="5868" w:type="dxa"/>
          </w:tcPr>
          <w:p w:rsidR="00E03389" w:rsidRPr="00F92AEA" w:rsidP="00F92AEA">
            <w:pPr>
              <w:tabs>
                <w:tab w:val="left" w:pos="7650"/>
              </w:tabs>
              <w:rPr>
                <w:rFonts w:ascii="Arial" w:hAnsi="Arial"/>
                <w:b/>
                <w:bCs/>
                <w:sz w:val="16"/>
                <w:lang w:val="fr-FR"/>
              </w:rPr>
            </w:pPr>
          </w:p>
          <w:p w:rsidR="00E03389" w:rsidRPr="006353AA" w:rsidP="00F92AEA">
            <w:pPr>
              <w:tabs>
                <w:tab w:val="left" w:pos="7650"/>
              </w:tabs>
              <w:rPr>
                <w:rFonts w:ascii="Calibri" w:hAnsi="Calibri" w:cs="Calibri"/>
                <w:b/>
                <w:bCs/>
                <w:sz w:val="22"/>
                <w:szCs w:val="22"/>
                <w:lang w:val="fr-FR"/>
              </w:rPr>
            </w:pPr>
            <w:r w:rsidRPr="006353AA">
              <w:rPr>
                <w:rFonts w:ascii="Calibri" w:hAnsi="Calibri" w:cs="Calibri"/>
                <w:b/>
                <w:bCs/>
                <w:sz w:val="22"/>
                <w:szCs w:val="22"/>
                <w:lang w:val="fr-FR"/>
              </w:rPr>
              <w:t>Product Description:</w:t>
            </w:r>
          </w:p>
          <w:p w:rsidR="00E03389" w:rsidRPr="006353AA" w:rsidP="00F92AEA">
            <w:p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 xml:space="preserve">FSS Recon assists the financial institutions and banks to handle the complete reconciliation process that involves transactions getting logged at various entities such as acquirer, issuer and Interchanges. </w:t>
            </w:r>
          </w:p>
          <w:p w:rsidR="00E03389" w:rsidRPr="006353AA" w:rsidP="00F92AEA">
            <w:p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FSS Recon provides a framework to configure the input transactions files, so that the user need to do minimal customization to read the data from different input files.</w:t>
            </w:r>
          </w:p>
          <w:p w:rsidR="00E03389" w:rsidRPr="006353AA" w:rsidP="00F92AEA">
            <w:p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This involves in extraction of transaction details from input files received from various entities by the extraction module and reconciliation of transactions by reconciliation module and Report Generation by using the Output file Configuration Module.</w:t>
            </w:r>
          </w:p>
          <w:p w:rsidR="00FF66D0" w:rsidP="00F92AEA">
            <w:pPr>
              <w:tabs>
                <w:tab w:val="left" w:pos="570"/>
                <w:tab w:val="left" w:pos="1800"/>
                <w:tab w:val="left" w:pos="7650"/>
              </w:tabs>
              <w:ind w:left="720"/>
            </w:pPr>
          </w:p>
        </w:tc>
      </w:tr>
    </w:tbl>
    <w:p w:rsidR="00B54BD6" w:rsidP="000E0836"/>
    <w:p w:rsidR="00EB04AE" w:rsidP="000E08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88"/>
        <w:gridCol w:w="5868"/>
      </w:tblGrid>
      <w:tr w:rsidTr="00B0735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007"/>
        </w:trPr>
        <w:tc>
          <w:tcPr>
            <w:tcW w:w="3888" w:type="dxa"/>
          </w:tcPr>
          <w:p w:rsidR="00B54BD6" w:rsidRPr="00F92AEA" w:rsidP="00F92AEA">
            <w:pPr>
              <w:pStyle w:val="Heading9"/>
              <w:tabs>
                <w:tab w:val="clear" w:pos="1584"/>
              </w:tabs>
              <w:ind w:firstLine="0"/>
              <w:rPr>
                <w:b/>
                <w:bCs w:val="0"/>
                <w:u w:val="none"/>
              </w:rPr>
            </w:pPr>
            <w:r w:rsidRPr="00F92AEA">
              <w:rPr>
                <w:b/>
                <w:bCs w:val="0"/>
                <w:u w:val="none"/>
              </w:rPr>
              <w:t>Card Management System:</w:t>
            </w:r>
          </w:p>
          <w:p w:rsidR="00B54BD6" w:rsidRPr="00F92AEA" w:rsidP="00F92AEA">
            <w:pPr>
              <w:tabs>
                <w:tab w:val="left" w:pos="1440"/>
                <w:tab w:val="left" w:pos="1800"/>
                <w:tab w:val="left" w:pos="7650"/>
              </w:tabs>
              <w:rPr>
                <w:rFonts w:ascii="Arial" w:hAnsi="Arial"/>
                <w:sz w:val="16"/>
              </w:rPr>
            </w:pPr>
          </w:p>
          <w:p w:rsidR="00B54BD6" w:rsidRPr="00F92AEA" w:rsidP="00F92AEA">
            <w:pPr>
              <w:tabs>
                <w:tab w:val="left" w:pos="7650"/>
              </w:tabs>
              <w:rPr>
                <w:rFonts w:ascii="Arial" w:hAnsi="Arial"/>
              </w:rPr>
            </w:pPr>
            <w:r w:rsidRPr="00F92AEA">
              <w:rPr>
                <w:rFonts w:ascii="Arial" w:hAnsi="Arial"/>
                <w:b/>
              </w:rPr>
              <w:t>Ty</w:t>
            </w:r>
            <w:r w:rsidR="00B07358">
              <w:rPr>
                <w:rFonts w:ascii="Arial" w:hAnsi="Arial"/>
                <w:b/>
              </w:rPr>
              <w:t xml:space="preserve">pe               </w:t>
            </w:r>
            <w:r w:rsidRPr="00F92AEA">
              <w:rPr>
                <w:rFonts w:ascii="Arial" w:hAnsi="Arial"/>
              </w:rPr>
              <w:t>: Development</w:t>
            </w:r>
          </w:p>
          <w:p w:rsidR="00B54BD6" w:rsidRPr="00F92AEA" w:rsidP="00F92AEA">
            <w:pPr>
              <w:tabs>
                <w:tab w:val="left" w:pos="7650"/>
              </w:tabs>
              <w:rPr>
                <w:rFonts w:ascii="Arial" w:hAnsi="Arial"/>
              </w:rPr>
            </w:pPr>
            <w:r w:rsidRPr="00F92AEA">
              <w:rPr>
                <w:rFonts w:ascii="Arial" w:hAnsi="Arial"/>
                <w:b/>
              </w:rPr>
              <w:t xml:space="preserve">Platform         </w:t>
            </w:r>
            <w:r w:rsidRPr="00F92AEA">
              <w:rPr>
                <w:rFonts w:ascii="Arial" w:hAnsi="Arial"/>
              </w:rPr>
              <w:t xml:space="preserve">: Windows </w:t>
            </w:r>
            <w:r w:rsidRPr="00F92AEA">
              <w:rPr>
                <w:rFonts w:ascii="Arial" w:hAnsi="Arial"/>
              </w:rPr>
              <w:t>Xp</w:t>
            </w:r>
            <w:r w:rsidRPr="00F92AEA">
              <w:rPr>
                <w:rFonts w:ascii="Arial" w:hAnsi="Arial"/>
              </w:rPr>
              <w:t xml:space="preserve"> / Unix </w:t>
            </w:r>
          </w:p>
          <w:p w:rsidR="00B54BD6" w:rsidP="00B07358">
            <w:pPr>
              <w:tabs>
                <w:tab w:val="left" w:pos="7650"/>
              </w:tabs>
              <w:ind w:left="1418" w:hanging="1418"/>
              <w:rPr>
                <w:rFonts w:ascii="Arial" w:hAnsi="Arial"/>
              </w:rPr>
            </w:pPr>
            <w:r w:rsidRPr="00F92AEA">
              <w:rPr>
                <w:rFonts w:ascii="Arial" w:hAnsi="Arial"/>
                <w:b/>
              </w:rPr>
              <w:t>Software</w:t>
            </w:r>
            <w:r w:rsidR="00B07358">
              <w:rPr>
                <w:rFonts w:ascii="Arial" w:hAnsi="Arial"/>
                <w:b/>
              </w:rPr>
              <w:t xml:space="preserve">        </w:t>
            </w:r>
            <w:r w:rsidR="00B07358">
              <w:rPr>
                <w:rFonts w:ascii="Arial" w:hAnsi="Arial"/>
              </w:rPr>
              <w:t xml:space="preserve">: Java, JSP, Servlets, </w:t>
            </w:r>
            <w:r w:rsidRPr="00F92AEA">
              <w:rPr>
                <w:rFonts w:ascii="Arial" w:hAnsi="Arial"/>
              </w:rPr>
              <w:t>Sruts1.1, Weblogic10g, Oracle and  Eclipse 3.1</w:t>
            </w:r>
          </w:p>
          <w:p w:rsidR="00B07358" w:rsidRPr="00F92AEA" w:rsidP="00B07358">
            <w:pPr>
              <w:tabs>
                <w:tab w:val="left" w:pos="7650"/>
              </w:tabs>
              <w:ind w:left="1418" w:hanging="1418"/>
              <w:rPr>
                <w:rFonts w:ascii="Arial" w:hAnsi="Arial"/>
              </w:rPr>
            </w:pPr>
          </w:p>
          <w:p w:rsidR="00B54BD6" w:rsidP="00F92AEA">
            <w:pPr>
              <w:tabs>
                <w:tab w:val="left" w:pos="7650"/>
              </w:tabs>
              <w:rPr>
                <w:rFonts w:ascii="Arial" w:hAnsi="Arial"/>
                <w:b/>
                <w:lang w:val="fr-FR"/>
              </w:rPr>
            </w:pPr>
            <w:r w:rsidRPr="00F92AEA">
              <w:rPr>
                <w:rFonts w:ascii="Arial" w:hAnsi="Arial"/>
                <w:b/>
                <w:lang w:val="fr-FR"/>
              </w:rPr>
              <w:t xml:space="preserve">Client             </w:t>
            </w:r>
            <w:r w:rsidRPr="00F92AEA">
              <w:rPr>
                <w:rFonts w:ascii="Arial" w:hAnsi="Arial"/>
                <w:lang w:val="fr-FR"/>
              </w:rPr>
              <w:t xml:space="preserve">: </w:t>
            </w:r>
            <w:r w:rsidRPr="00B07358">
              <w:rPr>
                <w:rFonts w:ascii="Arial" w:hAnsi="Arial"/>
                <w:b/>
                <w:lang w:val="fr-FR"/>
              </w:rPr>
              <w:t xml:space="preserve">Andhra </w:t>
            </w:r>
            <w:r w:rsidRPr="00B07358">
              <w:rPr>
                <w:rFonts w:ascii="Arial" w:hAnsi="Arial"/>
                <w:b/>
                <w:lang w:val="fr-FR"/>
              </w:rPr>
              <w:t>Bank ,</w:t>
            </w:r>
            <w:r w:rsidRPr="00B07358">
              <w:rPr>
                <w:rFonts w:ascii="Arial" w:hAnsi="Arial"/>
                <w:b/>
                <w:lang w:val="fr-FR"/>
              </w:rPr>
              <w:t xml:space="preserve"> Bank of Maharastra, DRUK P</w:t>
            </w:r>
            <w:r w:rsidR="00B07358">
              <w:rPr>
                <w:rFonts w:ascii="Arial" w:hAnsi="Arial"/>
                <w:b/>
                <w:lang w:val="fr-FR"/>
              </w:rPr>
              <w:t xml:space="preserve">NB Bank, Bank of </w:t>
            </w:r>
            <w:r w:rsidR="00B07358">
              <w:rPr>
                <w:rFonts w:ascii="Arial" w:hAnsi="Arial"/>
                <w:b/>
                <w:lang w:val="fr-FR"/>
              </w:rPr>
              <w:t>Ceylon</w:t>
            </w:r>
            <w:r w:rsidR="00B07358">
              <w:rPr>
                <w:rFonts w:ascii="Arial" w:hAnsi="Arial"/>
                <w:b/>
                <w:lang w:val="fr-FR"/>
              </w:rPr>
              <w:t>, PSB</w:t>
            </w:r>
            <w:r w:rsidRPr="00B07358">
              <w:rPr>
                <w:rFonts w:ascii="Arial" w:hAnsi="Arial"/>
                <w:b/>
                <w:lang w:val="fr-FR"/>
              </w:rPr>
              <w:t xml:space="preserve">, Bhutan National Bank, </w:t>
            </w:r>
            <w:r w:rsidRPr="00B07358">
              <w:rPr>
                <w:rFonts w:ascii="Arial" w:hAnsi="Arial"/>
                <w:b/>
                <w:lang w:val="fr-FR"/>
              </w:rPr>
              <w:t>Karur</w:t>
            </w:r>
            <w:r w:rsidRPr="00B07358">
              <w:rPr>
                <w:rFonts w:ascii="Arial" w:hAnsi="Arial"/>
                <w:b/>
                <w:lang w:val="fr-FR"/>
              </w:rPr>
              <w:t xml:space="preserve"> </w:t>
            </w:r>
            <w:r w:rsidRPr="00B07358">
              <w:rPr>
                <w:rFonts w:ascii="Arial" w:hAnsi="Arial"/>
                <w:b/>
                <w:lang w:val="fr-FR"/>
              </w:rPr>
              <w:t>Vysya</w:t>
            </w:r>
            <w:r w:rsidRPr="00B07358">
              <w:rPr>
                <w:rFonts w:ascii="Arial" w:hAnsi="Arial"/>
                <w:b/>
                <w:lang w:val="fr-FR"/>
              </w:rPr>
              <w:t xml:space="preserve"> Bank</w:t>
            </w:r>
            <w:r w:rsidR="00B07358">
              <w:rPr>
                <w:rFonts w:ascii="Arial" w:hAnsi="Arial"/>
                <w:b/>
                <w:lang w:val="fr-FR"/>
              </w:rPr>
              <w:t xml:space="preserve">, </w:t>
            </w:r>
            <w:r w:rsidRPr="00B07358">
              <w:rPr>
                <w:rFonts w:ascii="Arial" w:hAnsi="Arial"/>
                <w:b/>
                <w:lang w:val="fr-FR"/>
              </w:rPr>
              <w:t>Reliance</w:t>
            </w:r>
            <w:r w:rsidRPr="00B07358">
              <w:rPr>
                <w:rFonts w:ascii="Arial" w:hAnsi="Arial"/>
                <w:b/>
                <w:lang w:val="fr-FR"/>
              </w:rPr>
              <w:t xml:space="preserve"> </w:t>
            </w:r>
            <w:r w:rsidRPr="00B07358">
              <w:rPr>
                <w:rFonts w:ascii="Arial" w:hAnsi="Arial"/>
                <w:b/>
                <w:lang w:val="fr-FR"/>
              </w:rPr>
              <w:t>Mutual</w:t>
            </w:r>
            <w:r w:rsidRPr="00B07358">
              <w:rPr>
                <w:rFonts w:ascii="Arial" w:hAnsi="Arial"/>
                <w:b/>
                <w:lang w:val="fr-FR"/>
              </w:rPr>
              <w:t xml:space="preserve"> </w:t>
            </w:r>
            <w:r w:rsidRPr="00B07358">
              <w:rPr>
                <w:rFonts w:ascii="Arial" w:hAnsi="Arial"/>
                <w:b/>
                <w:lang w:val="fr-FR"/>
              </w:rPr>
              <w:t>funds</w:t>
            </w:r>
            <w:r w:rsidRPr="00B07358">
              <w:rPr>
                <w:rFonts w:ascii="Arial" w:hAnsi="Arial"/>
                <w:b/>
                <w:lang w:val="fr-FR"/>
              </w:rPr>
              <w:t>.</w:t>
            </w:r>
          </w:p>
          <w:p w:rsidR="00B07358" w:rsidRPr="00B07358" w:rsidP="00F92AEA">
            <w:pPr>
              <w:tabs>
                <w:tab w:val="left" w:pos="7650"/>
              </w:tabs>
              <w:rPr>
                <w:rFonts w:ascii="Arial" w:hAnsi="Arial"/>
                <w:b/>
                <w:lang w:val="fr-FR"/>
              </w:rPr>
            </w:pPr>
          </w:p>
          <w:p w:rsidR="00B54BD6" w:rsidRPr="00F92AEA" w:rsidP="00F92AEA">
            <w:pPr>
              <w:tabs>
                <w:tab w:val="left" w:pos="7650"/>
              </w:tabs>
              <w:rPr>
                <w:rFonts w:ascii="Arial" w:hAnsi="Arial"/>
              </w:rPr>
            </w:pPr>
            <w:r w:rsidRPr="00F92AEA">
              <w:rPr>
                <w:rFonts w:ascii="Arial" w:hAnsi="Arial"/>
                <w:b/>
              </w:rPr>
              <w:t>Ro</w:t>
            </w:r>
            <w:r w:rsidR="00B07358">
              <w:rPr>
                <w:rFonts w:ascii="Arial" w:hAnsi="Arial"/>
                <w:b/>
              </w:rPr>
              <w:t xml:space="preserve">le                </w:t>
            </w:r>
            <w:r w:rsidRPr="00F92AEA">
              <w:rPr>
                <w:rFonts w:ascii="Arial" w:hAnsi="Arial"/>
                <w:b/>
              </w:rPr>
              <w:t xml:space="preserve"> </w:t>
            </w:r>
            <w:r w:rsidRPr="00F92AEA">
              <w:rPr>
                <w:rFonts w:ascii="Arial" w:hAnsi="Arial"/>
              </w:rPr>
              <w:t>: Senior Team Leader</w:t>
            </w:r>
          </w:p>
          <w:p w:rsidR="00B54BD6" w:rsidP="00B54BD6">
            <w:r w:rsidRPr="00F92AEA">
              <w:rPr>
                <w:rFonts w:ascii="Arial" w:hAnsi="Arial"/>
                <w:b/>
                <w:bCs/>
                <w:sz w:val="16"/>
              </w:rPr>
              <w:t xml:space="preserve">Duration </w:t>
            </w:r>
            <w:r w:rsidR="00B07358">
              <w:rPr>
                <w:rFonts w:ascii="Arial" w:hAnsi="Arial"/>
                <w:b/>
                <w:bCs/>
                <w:sz w:val="16"/>
              </w:rPr>
              <w:t xml:space="preserve">              </w:t>
            </w:r>
            <w:r w:rsidRPr="00F92AEA">
              <w:rPr>
                <w:rFonts w:ascii="Arial" w:hAnsi="Arial"/>
                <w:b/>
                <w:bCs/>
                <w:sz w:val="16"/>
              </w:rPr>
              <w:t xml:space="preserve"> : Nov 2008 to June 2014</w:t>
            </w:r>
          </w:p>
        </w:tc>
        <w:tc>
          <w:tcPr>
            <w:tcW w:w="5868" w:type="dxa"/>
          </w:tcPr>
          <w:p w:rsidR="00B54BD6" w:rsidRPr="00F92AEA" w:rsidP="00F92AEA">
            <w:pPr>
              <w:tabs>
                <w:tab w:val="left" w:pos="7650"/>
              </w:tabs>
              <w:rPr>
                <w:rFonts w:ascii="Arial" w:hAnsi="Arial"/>
                <w:b/>
                <w:bCs/>
                <w:sz w:val="16"/>
                <w:lang w:val="fr-FR"/>
              </w:rPr>
            </w:pPr>
          </w:p>
          <w:p w:rsidR="00B54BD6" w:rsidRPr="006353AA" w:rsidP="00B54BD6">
            <w:pPr>
              <w:pStyle w:val="Heading2"/>
              <w:rPr>
                <w:rFonts w:ascii="Calibri" w:hAnsi="Calibri" w:cs="Calibri"/>
                <w:b/>
                <w:bCs/>
                <w:szCs w:val="22"/>
              </w:rPr>
            </w:pPr>
            <w:r w:rsidRPr="006353AA">
              <w:rPr>
                <w:rFonts w:ascii="Calibri" w:hAnsi="Calibri" w:cs="Calibri"/>
                <w:b/>
                <w:bCs/>
                <w:szCs w:val="22"/>
              </w:rPr>
              <w:t>Project Description:</w:t>
            </w:r>
          </w:p>
          <w:p w:rsidR="00B54BD6" w:rsidRPr="006353AA" w:rsidP="00F92AEA">
            <w:p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Card Management System is a software system developed to facilitate the Banking and financial Institutions in Issuing and Maintaining the ATM/Debit Cards to their customers holding Account with them and manages the card services through various functionality present in the system.</w:t>
            </w:r>
          </w:p>
          <w:p w:rsidR="00B54BD6" w:rsidRPr="00B07358" w:rsidP="00B07358">
            <w:pPr>
              <w:tabs>
                <w:tab w:val="left" w:pos="1440"/>
                <w:tab w:val="left" w:pos="1800"/>
                <w:tab w:val="left" w:pos="7650"/>
              </w:tabs>
              <w:rPr>
                <w:rFonts w:ascii="Calibri" w:eastAsia="ArialMT" w:hAnsi="Calibri" w:cs="Calibri"/>
                <w:sz w:val="22"/>
                <w:szCs w:val="22"/>
              </w:rPr>
            </w:pPr>
            <w:r w:rsidRPr="006353AA">
              <w:rPr>
                <w:rFonts w:ascii="Calibri" w:eastAsia="ArialMT" w:hAnsi="Calibri" w:cs="Calibri"/>
                <w:sz w:val="22"/>
                <w:szCs w:val="22"/>
              </w:rPr>
              <w:t xml:space="preserve">System facilitates Card generation process, PIN generation and card personalization process. Also allows the users to process the card post issuance process such as card renewals, card/pin reissue, card close...etc. also supports Fee/Charges </w:t>
            </w:r>
            <w:r w:rsidRPr="006353AA">
              <w:rPr>
                <w:rFonts w:ascii="Calibri" w:eastAsia="ArialMT" w:hAnsi="Calibri" w:cs="Calibri"/>
                <w:sz w:val="22"/>
                <w:szCs w:val="22"/>
              </w:rPr>
              <w:t>modules ,</w:t>
            </w:r>
            <w:r w:rsidRPr="006353AA">
              <w:rPr>
                <w:rFonts w:ascii="Calibri" w:eastAsia="ArialMT" w:hAnsi="Calibri" w:cs="Calibri"/>
                <w:sz w:val="22"/>
                <w:szCs w:val="22"/>
              </w:rPr>
              <w:t xml:space="preserve"> loyalty programs</w:t>
            </w:r>
            <w:r w:rsidR="00B07358">
              <w:rPr>
                <w:rFonts w:ascii="Calibri" w:eastAsia="ArialMT" w:hAnsi="Calibri" w:cs="Calibri"/>
                <w:sz w:val="22"/>
                <w:szCs w:val="22"/>
              </w:rPr>
              <w:t>.</w:t>
            </w:r>
          </w:p>
        </w:tc>
      </w:tr>
    </w:tbl>
    <w:p w:rsidR="007E0FF9" w:rsidP="000E0836">
      <w:pPr>
        <w:tabs>
          <w:tab w:val="left" w:pos="1440"/>
          <w:tab w:val="left" w:pos="1800"/>
          <w:tab w:val="left" w:pos="7650"/>
        </w:tabs>
        <w:rPr>
          <w:rFonts w:ascii="Arial" w:hAnsi="Arial"/>
          <w:sz w:val="16"/>
        </w:rPr>
      </w:pPr>
    </w:p>
    <w:p w:rsidR="00EB04AE" w:rsidP="000E0836">
      <w:pPr>
        <w:tabs>
          <w:tab w:val="left" w:pos="1440"/>
          <w:tab w:val="left" w:pos="1800"/>
          <w:tab w:val="left" w:pos="7650"/>
        </w:tabs>
        <w:rPr>
          <w:rFonts w:ascii="Arial" w:hAnsi="Arial"/>
          <w:sz w:val="16"/>
        </w:rPr>
      </w:pPr>
    </w:p>
    <w:p w:rsidR="00EB04AE" w:rsidP="000E0836">
      <w:pPr>
        <w:tabs>
          <w:tab w:val="left" w:pos="1440"/>
          <w:tab w:val="left" w:pos="1800"/>
          <w:tab w:val="left" w:pos="7650"/>
        </w:tabs>
        <w:rPr>
          <w:rFonts w:ascii="Arial" w:hAnsi="Arial"/>
          <w:sz w:val="16"/>
        </w:rPr>
      </w:pPr>
    </w:p>
    <w:p w:rsidR="00EB04AE" w:rsidP="000E0836">
      <w:pPr>
        <w:tabs>
          <w:tab w:val="left" w:pos="1440"/>
          <w:tab w:val="left" w:pos="1800"/>
          <w:tab w:val="left" w:pos="7650"/>
        </w:tabs>
        <w:rPr>
          <w:rFonts w:ascii="Arial" w:hAnsi="Arial"/>
          <w:sz w:val="16"/>
        </w:rPr>
      </w:pPr>
    </w:p>
    <w:p w:rsidR="00EB04AE" w:rsidP="000E0836">
      <w:pPr>
        <w:tabs>
          <w:tab w:val="left" w:pos="1440"/>
          <w:tab w:val="left" w:pos="1800"/>
          <w:tab w:val="left" w:pos="7650"/>
        </w:tabs>
        <w:rPr>
          <w:rFonts w:ascii="Arial" w:hAnsi="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6"/>
      </w:tblGrid>
      <w:tr w:rsidTr="00B52D5F">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117"/>
        </w:trPr>
        <w:tc>
          <w:tcPr>
            <w:tcW w:w="9606" w:type="dxa"/>
          </w:tcPr>
          <w:p w:rsidR="00B52D5F" w:rsidRPr="00F92AEA" w:rsidP="00355B6C">
            <w:pPr>
              <w:pStyle w:val="Heading9"/>
              <w:rPr>
                <w:b/>
                <w:bCs w:val="0"/>
                <w:u w:val="none"/>
              </w:rPr>
            </w:pPr>
            <w:r w:rsidRPr="00F92AEA">
              <w:rPr>
                <w:b/>
                <w:bCs w:val="0"/>
                <w:u w:val="none"/>
              </w:rPr>
              <w:t>Card Reconciliation System:</w:t>
            </w:r>
          </w:p>
          <w:p w:rsidR="00B52D5F" w:rsidRPr="00F92AEA" w:rsidP="00355B6C">
            <w:pPr>
              <w:tabs>
                <w:tab w:val="left" w:pos="1440"/>
                <w:tab w:val="left" w:pos="1800"/>
                <w:tab w:val="left" w:pos="7650"/>
              </w:tabs>
              <w:rPr>
                <w:rFonts w:ascii="Arial" w:hAnsi="Arial"/>
                <w:sz w:val="16"/>
              </w:rPr>
            </w:pPr>
          </w:p>
          <w:p w:rsidR="00B52D5F" w:rsidRPr="00F92AEA" w:rsidP="00355B6C">
            <w:pPr>
              <w:tabs>
                <w:tab w:val="left" w:pos="7650"/>
              </w:tabs>
              <w:rPr>
                <w:rFonts w:ascii="Arial" w:hAnsi="Arial"/>
              </w:rPr>
            </w:pPr>
            <w:r w:rsidRPr="00F92AEA">
              <w:rPr>
                <w:rFonts w:ascii="Arial" w:hAnsi="Arial"/>
                <w:b/>
              </w:rPr>
              <w:t xml:space="preserve">Type                              </w:t>
            </w:r>
            <w:r w:rsidRPr="00F92AEA">
              <w:rPr>
                <w:rFonts w:ascii="Arial" w:hAnsi="Arial"/>
              </w:rPr>
              <w:t>: Development</w:t>
            </w:r>
          </w:p>
          <w:p w:rsidR="00B52D5F" w:rsidRPr="00F92AEA" w:rsidP="00355B6C">
            <w:pPr>
              <w:tabs>
                <w:tab w:val="left" w:pos="7650"/>
              </w:tabs>
              <w:rPr>
                <w:rFonts w:ascii="Arial" w:hAnsi="Arial"/>
              </w:rPr>
            </w:pPr>
            <w:r w:rsidRPr="00F92AEA">
              <w:rPr>
                <w:rFonts w:ascii="Arial" w:hAnsi="Arial"/>
                <w:b/>
              </w:rPr>
              <w:t xml:space="preserve">Platform                        </w:t>
            </w:r>
            <w:r w:rsidRPr="00F92AEA">
              <w:rPr>
                <w:rFonts w:ascii="Arial" w:hAnsi="Arial"/>
              </w:rPr>
              <w:t xml:space="preserve">: Windows </w:t>
            </w:r>
            <w:r w:rsidRPr="00F92AEA">
              <w:rPr>
                <w:rFonts w:ascii="Arial" w:hAnsi="Arial"/>
              </w:rPr>
              <w:t>Xp</w:t>
            </w:r>
            <w:r w:rsidRPr="00F92AEA">
              <w:rPr>
                <w:rFonts w:ascii="Arial" w:hAnsi="Arial"/>
              </w:rPr>
              <w:t xml:space="preserve"> / Unix </w:t>
            </w:r>
          </w:p>
          <w:p w:rsidR="00B52D5F" w:rsidRPr="00F92AEA" w:rsidP="00355B6C">
            <w:pPr>
              <w:tabs>
                <w:tab w:val="left" w:pos="7650"/>
              </w:tabs>
              <w:ind w:left="2160" w:hanging="2160"/>
              <w:rPr>
                <w:rFonts w:ascii="Arial" w:hAnsi="Arial"/>
              </w:rPr>
            </w:pPr>
            <w:r w:rsidRPr="00F92AEA">
              <w:rPr>
                <w:rFonts w:ascii="Arial" w:hAnsi="Arial"/>
                <w:b/>
              </w:rPr>
              <w:t>Software</w:t>
            </w:r>
            <w:r w:rsidRPr="00F92AEA">
              <w:rPr>
                <w:rFonts w:ascii="Arial" w:hAnsi="Arial"/>
              </w:rPr>
              <w:tab/>
              <w:t>: Java, JSP, Servlets, Sruts1.1, Weblogic10g, Oracle and  Eclipse 3.1</w:t>
            </w:r>
          </w:p>
          <w:p w:rsidR="00B52D5F" w:rsidRPr="00F92AEA" w:rsidP="00355B6C">
            <w:pPr>
              <w:tabs>
                <w:tab w:val="left" w:pos="7650"/>
              </w:tabs>
              <w:rPr>
                <w:rFonts w:ascii="Arial" w:hAnsi="Arial"/>
                <w:lang w:val="fr-FR"/>
              </w:rPr>
            </w:pPr>
            <w:r w:rsidRPr="00F92AEA">
              <w:rPr>
                <w:rFonts w:ascii="Arial" w:hAnsi="Arial"/>
                <w:b/>
                <w:lang w:val="fr-FR"/>
              </w:rPr>
              <w:t xml:space="preserve">Client                             </w:t>
            </w:r>
            <w:r w:rsidRPr="00F92AEA">
              <w:rPr>
                <w:rFonts w:ascii="Arial" w:hAnsi="Arial"/>
                <w:lang w:val="fr-FR"/>
              </w:rPr>
              <w:t xml:space="preserve">: Andhra </w:t>
            </w:r>
            <w:r w:rsidRPr="00F92AEA">
              <w:rPr>
                <w:rFonts w:ascii="Arial" w:hAnsi="Arial"/>
                <w:lang w:val="fr-FR"/>
              </w:rPr>
              <w:t>Bank ,</w:t>
            </w:r>
            <w:r w:rsidRPr="00F92AEA">
              <w:rPr>
                <w:rFonts w:ascii="Arial" w:hAnsi="Arial"/>
                <w:lang w:val="fr-FR"/>
              </w:rPr>
              <w:t xml:space="preserve"> DRUK PNB Bank, Bank of </w:t>
            </w:r>
            <w:r w:rsidRPr="00F92AEA">
              <w:rPr>
                <w:rFonts w:ascii="Arial" w:hAnsi="Arial"/>
                <w:lang w:val="fr-FR"/>
              </w:rPr>
              <w:t>Ceylon,Vijaya</w:t>
            </w:r>
            <w:r w:rsidRPr="00F92AEA">
              <w:rPr>
                <w:rFonts w:ascii="Arial" w:hAnsi="Arial"/>
                <w:lang w:val="fr-FR"/>
              </w:rPr>
              <w:t xml:space="preserve"> </w:t>
            </w:r>
            <w:r w:rsidRPr="00F92AEA">
              <w:rPr>
                <w:rFonts w:ascii="Arial" w:hAnsi="Arial"/>
                <w:lang w:val="fr-FR"/>
              </w:rPr>
              <w:t>Bank,Syndicate</w:t>
            </w:r>
            <w:r w:rsidRPr="00F92AEA">
              <w:rPr>
                <w:rFonts w:ascii="Arial" w:hAnsi="Arial"/>
                <w:lang w:val="fr-FR"/>
              </w:rPr>
              <w:t xml:space="preserve"> Bank,                     </w:t>
            </w:r>
          </w:p>
          <w:p w:rsidR="00B52D5F" w:rsidRPr="00F92AEA" w:rsidP="00355B6C">
            <w:pPr>
              <w:tabs>
                <w:tab w:val="left" w:pos="7650"/>
              </w:tabs>
              <w:rPr>
                <w:rFonts w:ascii="Arial" w:hAnsi="Arial"/>
                <w:lang w:val="fr-FR"/>
              </w:rPr>
            </w:pPr>
            <w:r w:rsidRPr="00F92AEA">
              <w:rPr>
                <w:rFonts w:ascii="Arial" w:hAnsi="Arial"/>
                <w:lang w:val="fr-FR"/>
              </w:rPr>
              <w:t xml:space="preserve">                                        </w:t>
            </w:r>
            <w:r w:rsidRPr="00F92AEA">
              <w:rPr>
                <w:rFonts w:ascii="Arial" w:hAnsi="Arial"/>
                <w:lang w:val="fr-FR"/>
              </w:rPr>
              <w:t>Reliance</w:t>
            </w:r>
            <w:r w:rsidRPr="00F92AEA">
              <w:rPr>
                <w:rFonts w:ascii="Arial" w:hAnsi="Arial"/>
                <w:lang w:val="fr-FR"/>
              </w:rPr>
              <w:t xml:space="preserve"> </w:t>
            </w:r>
            <w:r w:rsidRPr="00F92AEA">
              <w:rPr>
                <w:rFonts w:ascii="Arial" w:hAnsi="Arial"/>
                <w:lang w:val="fr-FR"/>
              </w:rPr>
              <w:t>Mutual</w:t>
            </w:r>
            <w:r w:rsidRPr="00F92AEA">
              <w:rPr>
                <w:rFonts w:ascii="Arial" w:hAnsi="Arial"/>
                <w:lang w:val="fr-FR"/>
              </w:rPr>
              <w:t xml:space="preserve"> </w:t>
            </w:r>
            <w:r w:rsidRPr="00F92AEA">
              <w:rPr>
                <w:rFonts w:ascii="Arial" w:hAnsi="Arial"/>
                <w:lang w:val="fr-FR"/>
              </w:rPr>
              <w:t>funds</w:t>
            </w:r>
          </w:p>
          <w:p w:rsidR="00B52D5F" w:rsidRPr="00F92AEA" w:rsidP="00355B6C">
            <w:pPr>
              <w:tabs>
                <w:tab w:val="left" w:pos="7650"/>
              </w:tabs>
              <w:rPr>
                <w:rFonts w:ascii="Arial" w:hAnsi="Arial"/>
              </w:rPr>
            </w:pPr>
            <w:r w:rsidRPr="00F92AEA">
              <w:rPr>
                <w:rFonts w:ascii="Arial" w:hAnsi="Arial"/>
                <w:b/>
              </w:rPr>
              <w:t xml:space="preserve">Role                               </w:t>
            </w:r>
            <w:r w:rsidRPr="00F92AEA">
              <w:rPr>
                <w:rFonts w:ascii="Arial" w:hAnsi="Arial"/>
              </w:rPr>
              <w:t>: Senior Team Leader</w:t>
            </w:r>
          </w:p>
          <w:p w:rsidR="00B52D5F" w:rsidRPr="00EB04AE" w:rsidP="00EB04AE">
            <w:pPr>
              <w:tabs>
                <w:tab w:val="left" w:pos="7650"/>
              </w:tabs>
              <w:rPr>
                <w:rFonts w:ascii="Arial" w:hAnsi="Arial"/>
                <w:b/>
                <w:bCs/>
                <w:sz w:val="16"/>
              </w:rPr>
            </w:pPr>
            <w:r w:rsidRPr="00F92AEA">
              <w:rPr>
                <w:rFonts w:ascii="Arial" w:hAnsi="Arial"/>
                <w:b/>
                <w:bCs/>
                <w:sz w:val="16"/>
              </w:rPr>
              <w:t>Duration                                  : Nov 2008 to June 2014</w:t>
            </w:r>
          </w:p>
        </w:tc>
      </w:tr>
    </w:tbl>
    <w:p w:rsidR="004C12A8" w:rsidP="000E0836">
      <w:pPr>
        <w:tabs>
          <w:tab w:val="left" w:pos="1440"/>
          <w:tab w:val="left" w:pos="1800"/>
          <w:tab w:val="left" w:pos="7650"/>
        </w:tabs>
        <w:rPr>
          <w:rFonts w:ascii="Arial" w:hAnsi="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606"/>
      </w:tblGrid>
      <w:tr w:rsidTr="00B52D5F">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9606" w:type="dxa"/>
          </w:tcPr>
          <w:p w:rsidR="00B52D5F" w:rsidRPr="00F92AEA" w:rsidP="00F92AEA">
            <w:pPr>
              <w:tabs>
                <w:tab w:val="left" w:pos="7650"/>
              </w:tabs>
              <w:snapToGrid w:val="0"/>
              <w:ind w:left="1440" w:hanging="1440"/>
              <w:rPr>
                <w:rFonts w:ascii="Arial" w:hAnsi="Arial"/>
                <w:b/>
                <w:u w:val="single"/>
              </w:rPr>
            </w:pPr>
            <w:r w:rsidRPr="00F92AEA">
              <w:rPr>
                <w:rFonts w:ascii="Arial" w:hAnsi="Arial"/>
                <w:b/>
                <w:u w:val="single"/>
              </w:rPr>
              <w:t>Assurity</w:t>
            </w:r>
            <w:r w:rsidRPr="00F92AEA">
              <w:rPr>
                <w:rFonts w:ascii="Arial" w:hAnsi="Arial"/>
                <w:b/>
                <w:u w:val="single"/>
              </w:rPr>
              <w:t xml:space="preserve"> Life</w:t>
            </w:r>
          </w:p>
          <w:p w:rsidR="00B52D5F" w:rsidRPr="00F92AEA" w:rsidP="00F92AEA">
            <w:pPr>
              <w:tabs>
                <w:tab w:val="left" w:pos="7650"/>
              </w:tabs>
              <w:ind w:left="1440" w:hanging="1440"/>
              <w:rPr>
                <w:rFonts w:ascii="Arial" w:hAnsi="Arial"/>
              </w:rPr>
            </w:pPr>
            <w:r w:rsidRPr="00F92AEA">
              <w:rPr>
                <w:rFonts w:ascii="Arial" w:hAnsi="Arial"/>
                <w:b/>
              </w:rPr>
              <w:t>Type</w:t>
            </w:r>
            <w:r w:rsidRPr="00F92AEA">
              <w:rPr>
                <w:rFonts w:ascii="Arial" w:hAnsi="Arial"/>
              </w:rPr>
              <w:t>: Development–Phase II</w:t>
            </w:r>
            <w:r w:rsidRPr="00F92AEA">
              <w:rPr>
                <w:rFonts w:ascii="Arial" w:hAnsi="Arial"/>
              </w:rPr>
              <w:tab/>
            </w:r>
          </w:p>
          <w:p w:rsidR="00B52D5F" w:rsidRPr="00F92AEA" w:rsidP="00F92AEA">
            <w:pPr>
              <w:tabs>
                <w:tab w:val="left" w:pos="1440"/>
                <w:tab w:val="left" w:pos="7650"/>
              </w:tabs>
              <w:snapToGrid w:val="0"/>
              <w:rPr>
                <w:rFonts w:ascii="Arial" w:hAnsi="Arial"/>
              </w:rPr>
            </w:pPr>
            <w:r w:rsidRPr="00F92AEA">
              <w:rPr>
                <w:rFonts w:ascii="Arial" w:hAnsi="Arial"/>
                <w:b/>
              </w:rPr>
              <w:t>Platform</w:t>
            </w:r>
            <w:r w:rsidRPr="00F92AEA">
              <w:rPr>
                <w:rFonts w:ascii="Arial" w:hAnsi="Arial"/>
              </w:rPr>
              <w:t xml:space="preserve">: Windows </w:t>
            </w:r>
            <w:r w:rsidRPr="00F92AEA">
              <w:rPr>
                <w:rFonts w:ascii="Arial" w:hAnsi="Arial"/>
              </w:rPr>
              <w:t>Xp</w:t>
            </w:r>
          </w:p>
          <w:p w:rsidR="00B52D5F" w:rsidRPr="00F92AEA" w:rsidP="00F92AEA">
            <w:pPr>
              <w:tabs>
                <w:tab w:val="left" w:pos="7650"/>
              </w:tabs>
              <w:rPr>
                <w:rFonts w:ascii="Arial" w:hAnsi="Arial"/>
              </w:rPr>
            </w:pPr>
            <w:r w:rsidRPr="00F92AEA">
              <w:rPr>
                <w:rFonts w:ascii="Arial" w:hAnsi="Arial"/>
                <w:b/>
                <w:lang w:val="fr-FR"/>
              </w:rPr>
              <w:t xml:space="preserve">Client   </w:t>
            </w:r>
            <w:r w:rsidRPr="00F92AEA">
              <w:rPr>
                <w:rFonts w:ascii="Arial" w:hAnsi="Arial"/>
                <w:lang w:val="fr-FR"/>
              </w:rPr>
              <w:t xml:space="preserve">: </w:t>
            </w:r>
            <w:r w:rsidRPr="00F92AEA">
              <w:rPr>
                <w:rFonts w:ascii="Arial" w:hAnsi="Arial"/>
              </w:rPr>
              <w:t>Milliman</w:t>
            </w:r>
            <w:r w:rsidRPr="00F92AEA">
              <w:rPr>
                <w:rFonts w:ascii="Arial" w:hAnsi="Arial"/>
              </w:rPr>
              <w:t xml:space="preserve"> USA</w:t>
            </w:r>
          </w:p>
          <w:p w:rsidR="00B52D5F" w:rsidRPr="00F92AEA" w:rsidP="00F92AEA">
            <w:pPr>
              <w:tabs>
                <w:tab w:val="left" w:pos="7650"/>
              </w:tabs>
              <w:rPr>
                <w:rFonts w:ascii="Arial" w:hAnsi="Arial"/>
              </w:rPr>
            </w:pPr>
            <w:r w:rsidRPr="00F92AEA">
              <w:rPr>
                <w:rFonts w:ascii="Arial" w:hAnsi="Arial"/>
                <w:b/>
              </w:rPr>
              <w:t xml:space="preserve">Role     </w:t>
            </w:r>
            <w:r w:rsidRPr="00F92AEA">
              <w:rPr>
                <w:rFonts w:ascii="Arial" w:hAnsi="Arial"/>
              </w:rPr>
              <w:t>: Team Lead</w:t>
            </w:r>
          </w:p>
          <w:p w:rsidR="00B52D5F" w:rsidRPr="00F92AEA" w:rsidP="0030689F">
            <w:pPr>
              <w:rPr>
                <w:rFonts w:ascii="Arial" w:hAnsi="Arial"/>
              </w:rPr>
            </w:pPr>
            <w:r w:rsidRPr="00F92AEA">
              <w:rPr>
                <w:rFonts w:ascii="Arial" w:hAnsi="Arial"/>
                <w:b/>
                <w:bCs/>
              </w:rPr>
              <w:t xml:space="preserve">Duration: </w:t>
            </w:r>
            <w:r w:rsidRPr="00F92AEA">
              <w:rPr>
                <w:rFonts w:ascii="Arial" w:hAnsi="Arial"/>
              </w:rPr>
              <w:t>May 2008 to  Oct 2008</w:t>
            </w:r>
          </w:p>
          <w:p w:rsidR="00B52D5F" w:rsidRPr="00F92AEA" w:rsidP="00F92AEA">
            <w:pPr>
              <w:tabs>
                <w:tab w:val="left" w:pos="5310"/>
                <w:tab w:val="left" w:pos="7320"/>
                <w:tab w:val="left" w:pos="7650"/>
              </w:tabs>
              <w:ind w:left="2160" w:hanging="2160"/>
              <w:rPr>
                <w:rFonts w:ascii="Arial" w:hAnsi="Arial"/>
              </w:rPr>
            </w:pPr>
            <w:r w:rsidRPr="00F92AEA">
              <w:rPr>
                <w:rFonts w:ascii="Arial" w:hAnsi="Arial"/>
                <w:b/>
              </w:rPr>
              <w:t xml:space="preserve">Software  </w:t>
            </w:r>
            <w:r w:rsidRPr="00F92AEA">
              <w:rPr>
                <w:rFonts w:ascii="Arial" w:hAnsi="Arial"/>
                <w:b/>
                <w:bCs/>
              </w:rPr>
              <w:t>:</w:t>
            </w:r>
            <w:r w:rsidRPr="00F92AEA">
              <w:rPr>
                <w:rFonts w:ascii="Arial" w:hAnsi="Arial"/>
              </w:rPr>
              <w:t xml:space="preserve"> STEP Framework, Java, XML, </w:t>
            </w:r>
            <w:r w:rsidRPr="00F92AEA">
              <w:rPr>
                <w:rFonts w:ascii="Arial" w:hAnsi="Arial"/>
              </w:rPr>
              <w:t>Xpath</w:t>
            </w:r>
            <w:r w:rsidRPr="00F92AEA">
              <w:rPr>
                <w:rFonts w:ascii="Arial" w:hAnsi="Arial"/>
              </w:rPr>
              <w:t xml:space="preserve">, </w:t>
            </w:r>
            <w:r w:rsidRPr="00F92AEA">
              <w:rPr>
                <w:rFonts w:ascii="Arial" w:hAnsi="Arial"/>
              </w:rPr>
              <w:t>Xquery</w:t>
            </w:r>
            <w:r w:rsidRPr="00F92AEA">
              <w:rPr>
                <w:rFonts w:ascii="Arial" w:hAnsi="Arial"/>
              </w:rPr>
              <w:t xml:space="preserve">, </w:t>
            </w:r>
            <w:r w:rsidRPr="00F92AEA">
              <w:rPr>
                <w:rFonts w:ascii="Arial" w:hAnsi="Arial"/>
              </w:rPr>
              <w:t>MSSQLServer</w:t>
            </w:r>
            <w:r w:rsidRPr="00F92AEA">
              <w:rPr>
                <w:rFonts w:ascii="Arial" w:hAnsi="Arial"/>
              </w:rPr>
              <w:t xml:space="preserve"> and Eclipse 3.0,  Web services ,Hibernate.</w:t>
            </w:r>
          </w:p>
          <w:p w:rsidR="00B52D5F" w:rsidP="0030689F"/>
        </w:tc>
      </w:tr>
    </w:tbl>
    <w:p w:rsidR="007E0FF9" w:rsidP="005A122C">
      <w:pPr>
        <w:tabs>
          <w:tab w:val="left" w:pos="1440"/>
          <w:tab w:val="left" w:pos="1800"/>
          <w:tab w:val="left" w:pos="7650"/>
        </w:tabs>
        <w:jc w:val="right"/>
      </w:pPr>
    </w:p>
    <w:tbl>
      <w:tblPr>
        <w:tblW w:w="9588" w:type="dxa"/>
        <w:tblInd w:w="-85" w:type="dxa"/>
        <w:tblLayout w:type="fixed"/>
        <w:tblCellMar>
          <w:left w:w="0" w:type="dxa"/>
          <w:right w:w="0" w:type="dxa"/>
        </w:tblCellMar>
        <w:tblLook w:val="0000"/>
      </w:tblPr>
      <w:tblGrid>
        <w:gridCol w:w="9588"/>
      </w:tblGrid>
      <w:tr w:rsidTr="009930CB">
        <w:tblPrEx>
          <w:tblW w:w="9588" w:type="dxa"/>
          <w:tblInd w:w="-85" w:type="dxa"/>
          <w:tblLayout w:type="fixed"/>
          <w:tblCellMar>
            <w:left w:w="0" w:type="dxa"/>
            <w:right w:w="0" w:type="dxa"/>
          </w:tblCellMar>
          <w:tblLook w:val="0000"/>
        </w:tblPrEx>
        <w:trPr>
          <w:cantSplit/>
          <w:trHeight w:val="1727"/>
        </w:trPr>
        <w:tc>
          <w:tcPr>
            <w:tcW w:w="9588" w:type="dxa"/>
            <w:tcBorders>
              <w:top w:val="single" w:sz="4" w:space="0" w:color="auto"/>
              <w:left w:val="single" w:sz="4" w:space="0" w:color="auto"/>
              <w:bottom w:val="single" w:sz="4" w:space="0" w:color="auto"/>
              <w:right w:val="single" w:sz="4" w:space="0" w:color="auto"/>
            </w:tcBorders>
          </w:tcPr>
          <w:p w:rsidR="00B52D5F" w:rsidP="004B2C15">
            <w:pPr>
              <w:pStyle w:val="Heading9"/>
              <w:rPr>
                <w:b/>
                <w:bCs w:val="0"/>
              </w:rPr>
            </w:pPr>
            <w:r>
              <w:rPr>
                <w:b/>
                <w:bCs w:val="0"/>
              </w:rPr>
              <w:t>Health Active</w:t>
            </w:r>
          </w:p>
          <w:p w:rsidR="00B52D5F" w:rsidP="004B2C15">
            <w:pPr>
              <w:tabs>
                <w:tab w:val="left" w:pos="7650"/>
              </w:tabs>
              <w:rPr>
                <w:rFonts w:ascii="Arial" w:hAnsi="Arial"/>
              </w:rPr>
            </w:pPr>
            <w:r>
              <w:rPr>
                <w:rFonts w:ascii="Arial" w:hAnsi="Arial"/>
                <w:b/>
              </w:rPr>
              <w:t xml:space="preserve">Type       </w:t>
            </w:r>
            <w:r>
              <w:rPr>
                <w:rFonts w:ascii="Arial" w:hAnsi="Arial"/>
              </w:rPr>
              <w:t xml:space="preserve">: Development </w:t>
            </w:r>
          </w:p>
          <w:p w:rsidR="00B52D5F" w:rsidP="004B2C15">
            <w:pPr>
              <w:tabs>
                <w:tab w:val="left" w:pos="7650"/>
              </w:tabs>
              <w:ind w:left="1440" w:hanging="1440"/>
              <w:rPr>
                <w:rFonts w:ascii="Arial" w:hAnsi="Arial"/>
              </w:rPr>
            </w:pPr>
            <w:r>
              <w:rPr>
                <w:rFonts w:ascii="Arial" w:hAnsi="Arial"/>
                <w:b/>
              </w:rPr>
              <w:t xml:space="preserve">Platform : </w:t>
            </w:r>
            <w:r>
              <w:rPr>
                <w:rFonts w:ascii="Arial" w:hAnsi="Arial"/>
              </w:rPr>
              <w:t xml:space="preserve">Windows </w:t>
            </w:r>
            <w:r>
              <w:rPr>
                <w:rFonts w:ascii="Arial" w:hAnsi="Arial"/>
              </w:rPr>
              <w:t>Xp</w:t>
            </w:r>
          </w:p>
          <w:p w:rsidR="00B52D5F" w:rsidP="004B2C15">
            <w:pPr>
              <w:tabs>
                <w:tab w:val="left" w:pos="7650"/>
              </w:tabs>
              <w:rPr>
                <w:rFonts w:ascii="Arial" w:hAnsi="Arial"/>
              </w:rPr>
            </w:pPr>
            <w:r>
              <w:rPr>
                <w:rFonts w:ascii="Arial" w:hAnsi="Arial"/>
                <w:b/>
                <w:lang w:val="fr-FR"/>
              </w:rPr>
              <w:t xml:space="preserve">Client      </w:t>
            </w:r>
            <w:r>
              <w:rPr>
                <w:rFonts w:ascii="Arial" w:hAnsi="Arial"/>
                <w:lang w:val="fr-FR"/>
              </w:rPr>
              <w:t xml:space="preserve">: </w:t>
            </w:r>
            <w:r>
              <w:rPr>
                <w:rFonts w:ascii="Arial" w:hAnsi="Arial"/>
              </w:rPr>
              <w:t>ICICI BANK</w:t>
            </w:r>
          </w:p>
          <w:p w:rsidR="00B52D5F" w:rsidP="004B2C15">
            <w:pPr>
              <w:tabs>
                <w:tab w:val="left" w:pos="7650"/>
              </w:tabs>
              <w:rPr>
                <w:rFonts w:ascii="Arial" w:hAnsi="Arial"/>
              </w:rPr>
            </w:pPr>
            <w:r>
              <w:rPr>
                <w:rFonts w:ascii="Arial" w:hAnsi="Arial"/>
                <w:b/>
              </w:rPr>
              <w:t xml:space="preserve">Role        </w:t>
            </w:r>
            <w:r>
              <w:rPr>
                <w:rFonts w:ascii="Arial" w:hAnsi="Arial"/>
              </w:rPr>
              <w:t>: Senior Developer</w:t>
            </w:r>
          </w:p>
          <w:p w:rsidR="00B52D5F" w:rsidP="004B2C15">
            <w:pPr>
              <w:tabs>
                <w:tab w:val="left" w:pos="7650"/>
              </w:tabs>
              <w:ind w:left="1440" w:hanging="1440"/>
              <w:rPr>
                <w:rFonts w:ascii="Arial" w:hAnsi="Arial"/>
              </w:rPr>
            </w:pPr>
            <w:r>
              <w:rPr>
                <w:rFonts w:ascii="Arial" w:hAnsi="Arial"/>
                <w:b/>
                <w:bCs/>
              </w:rPr>
              <w:t xml:space="preserve">Duration : </w:t>
            </w:r>
            <w:r>
              <w:rPr>
                <w:rFonts w:ascii="Arial" w:hAnsi="Arial"/>
              </w:rPr>
              <w:t>Jan 2008 to Oct 2008</w:t>
            </w:r>
          </w:p>
          <w:p w:rsidR="00B52D5F" w:rsidP="004B2C15">
            <w:pPr>
              <w:tabs>
                <w:tab w:val="left" w:pos="7650"/>
              </w:tabs>
              <w:snapToGrid w:val="0"/>
              <w:ind w:left="2160" w:hanging="2160"/>
              <w:rPr>
                <w:rFonts w:ascii="Arial" w:hAnsi="Arial"/>
              </w:rPr>
            </w:pPr>
            <w:r>
              <w:rPr>
                <w:rFonts w:ascii="Arial" w:hAnsi="Arial"/>
                <w:b/>
              </w:rPr>
              <w:t xml:space="preserve">Software     </w:t>
            </w:r>
            <w:r>
              <w:rPr>
                <w:rFonts w:ascii="Arial" w:hAnsi="Arial"/>
              </w:rPr>
              <w:t>: STEP Framework, Java, XM</w:t>
            </w:r>
            <w:r w:rsidR="009930CB">
              <w:rPr>
                <w:rFonts w:ascii="Arial" w:hAnsi="Arial"/>
              </w:rPr>
              <w:t xml:space="preserve">L, </w:t>
            </w:r>
            <w:r w:rsidR="009930CB">
              <w:rPr>
                <w:rFonts w:ascii="Arial" w:hAnsi="Arial"/>
              </w:rPr>
              <w:t>Xpath</w:t>
            </w:r>
            <w:r w:rsidR="009930CB">
              <w:rPr>
                <w:rFonts w:ascii="Arial" w:hAnsi="Arial"/>
              </w:rPr>
              <w:t xml:space="preserve">, </w:t>
            </w:r>
            <w:r w:rsidR="009930CB">
              <w:rPr>
                <w:rFonts w:ascii="Arial" w:hAnsi="Arial"/>
              </w:rPr>
              <w:t>Xquery</w:t>
            </w:r>
            <w:r w:rsidR="009930CB">
              <w:rPr>
                <w:rFonts w:ascii="Arial" w:hAnsi="Arial"/>
              </w:rPr>
              <w:t xml:space="preserve">, </w:t>
            </w:r>
            <w:r w:rsidR="009930CB">
              <w:rPr>
                <w:rFonts w:ascii="Arial" w:hAnsi="Arial"/>
              </w:rPr>
              <w:t>MSSQLServer</w:t>
            </w:r>
            <w:r w:rsidR="009930CB">
              <w:rPr>
                <w:rFonts w:ascii="Arial" w:hAnsi="Arial"/>
              </w:rPr>
              <w:t xml:space="preserve"> ,</w:t>
            </w:r>
            <w:r>
              <w:rPr>
                <w:rFonts w:ascii="Arial" w:hAnsi="Arial"/>
              </w:rPr>
              <w:t>and Eclipse 3.0</w:t>
            </w:r>
          </w:p>
          <w:p w:rsidR="00B52D5F" w:rsidRPr="004B2C15" w:rsidP="00B52D5F">
            <w:pPr>
              <w:tabs>
                <w:tab w:val="left" w:pos="7650"/>
              </w:tabs>
              <w:snapToGrid w:val="0"/>
              <w:rPr>
                <w:rFonts w:ascii="Arial" w:hAnsi="Arial"/>
              </w:rPr>
            </w:pPr>
          </w:p>
        </w:tc>
      </w:tr>
    </w:tbl>
    <w:p w:rsidR="005D793B">
      <w:pPr>
        <w:tabs>
          <w:tab w:val="left" w:pos="1440"/>
          <w:tab w:val="left" w:pos="1800"/>
          <w:tab w:val="left" w:pos="7650"/>
        </w:tabs>
      </w:pPr>
    </w:p>
    <w:tbl>
      <w:tblPr>
        <w:tblW w:w="9588" w:type="dxa"/>
        <w:tblInd w:w="-85" w:type="dxa"/>
        <w:tblLayout w:type="fixed"/>
        <w:tblCellMar>
          <w:left w:w="0" w:type="dxa"/>
          <w:right w:w="0" w:type="dxa"/>
        </w:tblCellMar>
        <w:tblLook w:val="0000"/>
      </w:tblPr>
      <w:tblGrid>
        <w:gridCol w:w="9588"/>
      </w:tblGrid>
      <w:tr w:rsidTr="00B52D5F">
        <w:tblPrEx>
          <w:tblW w:w="9588" w:type="dxa"/>
          <w:tblInd w:w="-85" w:type="dxa"/>
          <w:tblLayout w:type="fixed"/>
          <w:tblCellMar>
            <w:left w:w="0" w:type="dxa"/>
            <w:right w:w="0" w:type="dxa"/>
          </w:tblCellMar>
          <w:tblLook w:val="0000"/>
        </w:tblPrEx>
        <w:trPr>
          <w:cantSplit/>
          <w:trHeight w:val="2100"/>
        </w:trPr>
        <w:tc>
          <w:tcPr>
            <w:tcW w:w="9588" w:type="dxa"/>
            <w:tcBorders>
              <w:top w:val="single" w:sz="4" w:space="0" w:color="auto"/>
              <w:left w:val="single" w:sz="4" w:space="0" w:color="auto"/>
              <w:bottom w:val="single" w:sz="4" w:space="0" w:color="auto"/>
              <w:right w:val="single" w:sz="4" w:space="0" w:color="auto"/>
            </w:tcBorders>
          </w:tcPr>
          <w:p w:rsidR="00B52D5F" w:rsidP="00592D6E">
            <w:pPr>
              <w:tabs>
                <w:tab w:val="left" w:pos="7650"/>
              </w:tabs>
              <w:ind w:left="1440" w:hanging="1440"/>
              <w:rPr>
                <w:rFonts w:ascii="Arial" w:hAnsi="Arial"/>
                <w:b/>
                <w:u w:val="single"/>
              </w:rPr>
            </w:pPr>
            <w:r>
              <w:rPr>
                <w:rFonts w:ascii="Arial" w:hAnsi="Arial"/>
                <w:b/>
                <w:u w:val="single"/>
              </w:rPr>
              <w:t>Assurity</w:t>
            </w:r>
            <w:r>
              <w:rPr>
                <w:rFonts w:ascii="Arial" w:hAnsi="Arial"/>
                <w:b/>
                <w:u w:val="single"/>
              </w:rPr>
              <w:t xml:space="preserve"> Life</w:t>
            </w:r>
          </w:p>
          <w:p w:rsidR="00B52D5F" w:rsidP="00592D6E">
            <w:pPr>
              <w:tabs>
                <w:tab w:val="left" w:pos="7650"/>
              </w:tabs>
              <w:ind w:left="1440" w:hanging="1440"/>
              <w:rPr>
                <w:rFonts w:ascii="Arial" w:hAnsi="Arial"/>
              </w:rPr>
            </w:pPr>
            <w:r>
              <w:rPr>
                <w:rFonts w:ascii="Arial" w:hAnsi="Arial"/>
                <w:b/>
              </w:rPr>
              <w:t>Type</w:t>
            </w:r>
            <w:r>
              <w:rPr>
                <w:rFonts w:ascii="Arial" w:hAnsi="Arial"/>
              </w:rPr>
              <w:t>: Development –Phase I</w:t>
            </w:r>
            <w:r>
              <w:rPr>
                <w:rFonts w:ascii="Arial" w:hAnsi="Arial"/>
              </w:rPr>
              <w:tab/>
            </w:r>
          </w:p>
          <w:p w:rsidR="00B52D5F" w:rsidP="00592D6E">
            <w:pPr>
              <w:tabs>
                <w:tab w:val="left" w:pos="1440"/>
                <w:tab w:val="left" w:pos="7650"/>
              </w:tabs>
              <w:rPr>
                <w:rFonts w:ascii="Arial" w:hAnsi="Arial"/>
              </w:rPr>
            </w:pPr>
            <w:r>
              <w:rPr>
                <w:rFonts w:ascii="Arial" w:hAnsi="Arial"/>
                <w:b/>
              </w:rPr>
              <w:t xml:space="preserve">Platform: </w:t>
            </w:r>
            <w:r>
              <w:rPr>
                <w:rFonts w:ascii="Arial" w:hAnsi="Arial"/>
              </w:rPr>
              <w:t xml:space="preserve">Windows </w:t>
            </w:r>
            <w:r>
              <w:rPr>
                <w:rFonts w:ascii="Arial" w:hAnsi="Arial"/>
              </w:rPr>
              <w:t>Xp</w:t>
            </w:r>
          </w:p>
          <w:p w:rsidR="00B52D5F" w:rsidP="00592D6E">
            <w:pPr>
              <w:tabs>
                <w:tab w:val="left" w:pos="7650"/>
              </w:tabs>
              <w:rPr>
                <w:rFonts w:ascii="Arial" w:hAnsi="Arial"/>
              </w:rPr>
            </w:pPr>
            <w:r>
              <w:rPr>
                <w:rFonts w:ascii="Arial" w:hAnsi="Arial"/>
                <w:b/>
                <w:lang w:val="fr-FR"/>
              </w:rPr>
              <w:t xml:space="preserve">Client </w:t>
            </w:r>
            <w:r>
              <w:rPr>
                <w:rFonts w:ascii="Arial" w:hAnsi="Arial"/>
                <w:lang w:val="fr-FR"/>
              </w:rPr>
              <w:t xml:space="preserve">: </w:t>
            </w:r>
            <w:r>
              <w:rPr>
                <w:rFonts w:ascii="Arial" w:hAnsi="Arial"/>
              </w:rPr>
              <w:t>Milliman</w:t>
            </w:r>
            <w:r>
              <w:rPr>
                <w:rFonts w:ascii="Arial" w:hAnsi="Arial"/>
              </w:rPr>
              <w:t xml:space="preserve"> USA</w:t>
            </w:r>
          </w:p>
          <w:p w:rsidR="00B52D5F" w:rsidP="00592D6E">
            <w:pPr>
              <w:tabs>
                <w:tab w:val="left" w:pos="7650"/>
              </w:tabs>
              <w:rPr>
                <w:rFonts w:ascii="Arial" w:hAnsi="Arial"/>
              </w:rPr>
            </w:pPr>
            <w:r>
              <w:rPr>
                <w:rFonts w:ascii="Arial" w:hAnsi="Arial"/>
                <w:b/>
              </w:rPr>
              <w:t>Role</w:t>
            </w:r>
            <w:r>
              <w:rPr>
                <w:rFonts w:ascii="Arial" w:hAnsi="Arial"/>
              </w:rPr>
              <w:t>: Team Lead</w:t>
            </w:r>
          </w:p>
          <w:p w:rsidR="00B52D5F" w:rsidP="00592D6E">
            <w:pPr>
              <w:tabs>
                <w:tab w:val="left" w:pos="7650"/>
              </w:tabs>
              <w:ind w:left="1440" w:hanging="1440"/>
              <w:rPr>
                <w:rFonts w:ascii="Arial" w:hAnsi="Arial"/>
              </w:rPr>
            </w:pPr>
            <w:r>
              <w:rPr>
                <w:rFonts w:ascii="Arial" w:hAnsi="Arial"/>
                <w:b/>
              </w:rPr>
              <w:t xml:space="preserve">Duration: </w:t>
            </w:r>
            <w:r>
              <w:rPr>
                <w:rFonts w:ascii="Arial" w:hAnsi="Arial"/>
              </w:rPr>
              <w:t>April 2007 to Jan 2008</w:t>
            </w:r>
          </w:p>
          <w:p w:rsidR="00B52D5F" w:rsidP="00592D6E">
            <w:pPr>
              <w:tabs>
                <w:tab w:val="left" w:pos="7650"/>
              </w:tabs>
              <w:snapToGrid w:val="0"/>
              <w:ind w:left="2160" w:hanging="2160"/>
              <w:rPr>
                <w:rFonts w:ascii="Arial" w:hAnsi="Arial"/>
              </w:rPr>
            </w:pPr>
            <w:r>
              <w:rPr>
                <w:rFonts w:ascii="Arial" w:hAnsi="Arial"/>
                <w:b/>
              </w:rPr>
              <w:t xml:space="preserve">Software   </w:t>
            </w:r>
            <w:r>
              <w:rPr>
                <w:rFonts w:ascii="Arial" w:hAnsi="Arial"/>
              </w:rPr>
              <w:t xml:space="preserve">: STEP Framework, Java, XML, </w:t>
            </w:r>
            <w:r>
              <w:rPr>
                <w:rFonts w:ascii="Arial" w:hAnsi="Arial"/>
              </w:rPr>
              <w:t>Xpath</w:t>
            </w:r>
            <w:r>
              <w:rPr>
                <w:rFonts w:ascii="Arial" w:hAnsi="Arial"/>
              </w:rPr>
              <w:t xml:space="preserve">, </w:t>
            </w:r>
            <w:r>
              <w:rPr>
                <w:rFonts w:ascii="Arial" w:hAnsi="Arial"/>
              </w:rPr>
              <w:t>Xquery</w:t>
            </w:r>
            <w:r>
              <w:rPr>
                <w:rFonts w:ascii="Arial" w:hAnsi="Arial"/>
              </w:rPr>
              <w:t xml:space="preserve">, </w:t>
            </w:r>
            <w:r>
              <w:rPr>
                <w:rFonts w:ascii="Arial" w:hAnsi="Arial"/>
              </w:rPr>
              <w:t>MSSQLServer</w:t>
            </w:r>
          </w:p>
          <w:p w:rsidR="00B52D5F" w:rsidRPr="004B2C15" w:rsidP="00844944">
            <w:pPr>
              <w:tabs>
                <w:tab w:val="left" w:pos="7650"/>
              </w:tabs>
              <w:snapToGrid w:val="0"/>
              <w:ind w:left="2160" w:hanging="2160"/>
              <w:rPr>
                <w:rFonts w:ascii="Arial" w:hAnsi="Arial"/>
              </w:rPr>
            </w:pPr>
            <w:r>
              <w:rPr>
                <w:rFonts w:ascii="Arial" w:hAnsi="Arial"/>
              </w:rPr>
              <w:t xml:space="preserve"> </w:t>
            </w:r>
            <w:r>
              <w:rPr>
                <w:rFonts w:ascii="Arial" w:hAnsi="Arial"/>
              </w:rPr>
              <w:t>,and</w:t>
            </w:r>
            <w:r>
              <w:rPr>
                <w:rFonts w:ascii="Arial" w:hAnsi="Arial"/>
              </w:rPr>
              <w:t xml:space="preserve"> Eclipse 3.0,Web services, Hibernate.</w:t>
            </w:r>
          </w:p>
        </w:tc>
      </w:tr>
    </w:tbl>
    <w:p w:rsidR="005D793B">
      <w:pPr>
        <w:tabs>
          <w:tab w:val="left" w:pos="1440"/>
          <w:tab w:val="left" w:pos="1800"/>
          <w:tab w:val="left" w:pos="7650"/>
        </w:tabs>
      </w:pPr>
    </w:p>
    <w:tbl>
      <w:tblPr>
        <w:tblW w:w="9588" w:type="dxa"/>
        <w:tblInd w:w="-85" w:type="dxa"/>
        <w:tblLayout w:type="fixed"/>
        <w:tblCellMar>
          <w:left w:w="0" w:type="dxa"/>
          <w:right w:w="0" w:type="dxa"/>
        </w:tblCellMar>
        <w:tblLook w:val="0000"/>
      </w:tblPr>
      <w:tblGrid>
        <w:gridCol w:w="9588"/>
      </w:tblGrid>
      <w:tr w:rsidTr="00B52D5F">
        <w:tblPrEx>
          <w:tblW w:w="9588" w:type="dxa"/>
          <w:tblInd w:w="-85" w:type="dxa"/>
          <w:tblLayout w:type="fixed"/>
          <w:tblCellMar>
            <w:left w:w="0" w:type="dxa"/>
            <w:right w:w="0" w:type="dxa"/>
          </w:tblCellMar>
          <w:tblLook w:val="0000"/>
        </w:tblPrEx>
        <w:trPr>
          <w:cantSplit/>
          <w:trHeight w:val="2021"/>
        </w:trPr>
        <w:tc>
          <w:tcPr>
            <w:tcW w:w="9588" w:type="dxa"/>
            <w:tcBorders>
              <w:top w:val="single" w:sz="4" w:space="0" w:color="auto"/>
              <w:left w:val="single" w:sz="4" w:space="0" w:color="auto"/>
              <w:bottom w:val="single" w:sz="4" w:space="0" w:color="auto"/>
              <w:right w:val="single" w:sz="4" w:space="0" w:color="auto"/>
            </w:tcBorders>
          </w:tcPr>
          <w:p w:rsidR="00B52D5F" w:rsidP="005A122C">
            <w:pPr>
              <w:pStyle w:val="Heading9"/>
              <w:tabs>
                <w:tab w:val="num" w:pos="90"/>
                <w:tab w:val="clear" w:pos="1584"/>
              </w:tabs>
              <w:ind w:left="90" w:hanging="90"/>
              <w:rPr>
                <w:b/>
                <w:bCs w:val="0"/>
              </w:rPr>
            </w:pPr>
          </w:p>
          <w:p w:rsidR="00B52D5F" w:rsidP="005A122C">
            <w:pPr>
              <w:pStyle w:val="Heading9"/>
              <w:tabs>
                <w:tab w:val="clear" w:pos="1584"/>
              </w:tabs>
              <w:ind w:left="90" w:firstLine="0"/>
              <w:rPr>
                <w:b/>
                <w:bCs w:val="0"/>
              </w:rPr>
            </w:pPr>
            <w:r>
              <w:rPr>
                <w:b/>
                <w:bCs w:val="0"/>
              </w:rPr>
              <w:t>STEP – Application Support</w:t>
            </w:r>
          </w:p>
          <w:p w:rsidR="00B52D5F" w:rsidP="00B71511">
            <w:pPr>
              <w:tabs>
                <w:tab w:val="left" w:pos="7650"/>
              </w:tabs>
              <w:rPr>
                <w:rFonts w:ascii="Arial" w:hAnsi="Arial"/>
              </w:rPr>
            </w:pPr>
            <w:r>
              <w:rPr>
                <w:rFonts w:ascii="Arial" w:hAnsi="Arial"/>
                <w:b/>
              </w:rPr>
              <w:t xml:space="preserve">Type </w:t>
            </w:r>
            <w:r>
              <w:rPr>
                <w:rFonts w:ascii="Arial" w:hAnsi="Arial"/>
              </w:rPr>
              <w:t>: Maintenance</w:t>
            </w:r>
          </w:p>
          <w:p w:rsidR="00B52D5F" w:rsidP="00B71511">
            <w:pPr>
              <w:tabs>
                <w:tab w:val="left" w:pos="7650"/>
              </w:tabs>
              <w:rPr>
                <w:rFonts w:ascii="Arial" w:hAnsi="Arial"/>
              </w:rPr>
            </w:pPr>
            <w:r>
              <w:rPr>
                <w:rFonts w:ascii="Arial" w:hAnsi="Arial"/>
                <w:b/>
              </w:rPr>
              <w:t xml:space="preserve">Platform </w:t>
            </w:r>
            <w:r>
              <w:rPr>
                <w:rFonts w:ascii="Arial" w:hAnsi="Arial"/>
              </w:rPr>
              <w:t xml:space="preserve">: Windows </w:t>
            </w:r>
            <w:r>
              <w:rPr>
                <w:rFonts w:ascii="Arial" w:hAnsi="Arial"/>
              </w:rPr>
              <w:t>Xp</w:t>
            </w:r>
          </w:p>
          <w:p w:rsidR="00B52D5F" w:rsidP="00B71511">
            <w:pPr>
              <w:tabs>
                <w:tab w:val="left" w:pos="7650"/>
              </w:tabs>
              <w:rPr>
                <w:rFonts w:ascii="Arial" w:hAnsi="Arial"/>
              </w:rPr>
            </w:pPr>
            <w:r>
              <w:rPr>
                <w:rFonts w:ascii="Arial" w:hAnsi="Arial"/>
                <w:b/>
                <w:lang w:val="fr-FR"/>
              </w:rPr>
              <w:t xml:space="preserve">Client </w:t>
            </w:r>
            <w:r>
              <w:rPr>
                <w:rFonts w:ascii="Arial" w:hAnsi="Arial"/>
                <w:lang w:val="fr-FR"/>
              </w:rPr>
              <w:t xml:space="preserve">: </w:t>
            </w:r>
            <w:r>
              <w:rPr>
                <w:rFonts w:ascii="Arial" w:hAnsi="Arial"/>
              </w:rPr>
              <w:t>Milliman</w:t>
            </w:r>
            <w:r>
              <w:rPr>
                <w:rFonts w:ascii="Arial" w:hAnsi="Arial"/>
              </w:rPr>
              <w:t xml:space="preserve"> USA</w:t>
            </w:r>
          </w:p>
          <w:p w:rsidR="00B52D5F" w:rsidP="00B71511">
            <w:pPr>
              <w:tabs>
                <w:tab w:val="left" w:pos="7650"/>
              </w:tabs>
              <w:rPr>
                <w:rFonts w:ascii="Arial" w:hAnsi="Arial"/>
              </w:rPr>
            </w:pPr>
            <w:r>
              <w:rPr>
                <w:rFonts w:ascii="Arial" w:hAnsi="Arial"/>
                <w:b/>
              </w:rPr>
              <w:t xml:space="preserve">Role </w:t>
            </w:r>
            <w:r>
              <w:rPr>
                <w:rFonts w:ascii="Arial" w:hAnsi="Arial"/>
              </w:rPr>
              <w:t>:</w:t>
            </w:r>
            <w:r>
              <w:rPr>
                <w:rFonts w:ascii="Arial" w:hAnsi="Arial"/>
              </w:rPr>
              <w:t xml:space="preserve"> Team Member and     Configuration Manager.</w:t>
            </w:r>
          </w:p>
          <w:p w:rsidR="00B52D5F" w:rsidP="00B71511">
            <w:pPr>
              <w:pStyle w:val="FootnoteText"/>
              <w:tabs>
                <w:tab w:val="left" w:pos="1905"/>
              </w:tabs>
              <w:ind w:right="105"/>
              <w:rPr>
                <w:rFonts w:ascii="Arial" w:hAnsi="Arial"/>
              </w:rPr>
            </w:pPr>
            <w:r>
              <w:rPr>
                <w:rFonts w:ascii="Arial" w:hAnsi="Arial"/>
                <w:b/>
                <w:bCs/>
              </w:rPr>
              <w:t>Duration</w:t>
            </w:r>
            <w:r>
              <w:rPr>
                <w:rFonts w:ascii="Arial" w:hAnsi="Arial"/>
              </w:rPr>
              <w:t>:Jan</w:t>
            </w:r>
            <w:r>
              <w:rPr>
                <w:rFonts w:ascii="Arial" w:hAnsi="Arial"/>
              </w:rPr>
              <w:t xml:space="preserve"> 2006 to   Mar 2007</w:t>
            </w:r>
          </w:p>
          <w:p w:rsidR="00B52D5F" w:rsidRPr="004B2C15" w:rsidP="00B52D5F">
            <w:pPr>
              <w:tabs>
                <w:tab w:val="left" w:pos="7650"/>
              </w:tabs>
              <w:ind w:left="2160" w:hanging="2160"/>
              <w:rPr>
                <w:rFonts w:ascii="Arial" w:hAnsi="Arial"/>
              </w:rPr>
            </w:pPr>
            <w:r>
              <w:rPr>
                <w:rFonts w:ascii="Arial" w:hAnsi="Arial"/>
                <w:b/>
              </w:rPr>
              <w:t>Software</w:t>
            </w:r>
            <w:r>
              <w:rPr>
                <w:rFonts w:ascii="Arial" w:hAnsi="Arial"/>
              </w:rPr>
              <w:t xml:space="preserve">: STEP Framework, </w:t>
            </w:r>
            <w:r>
              <w:rPr>
                <w:rFonts w:ascii="Arial" w:hAnsi="Arial"/>
              </w:rPr>
              <w:t>Java,XML</w:t>
            </w:r>
            <w:r>
              <w:rPr>
                <w:rFonts w:ascii="Arial" w:hAnsi="Arial"/>
              </w:rPr>
              <w:t>,</w:t>
            </w:r>
            <w:r>
              <w:rPr>
                <w:rFonts w:ascii="Arial" w:hAnsi="Arial"/>
                <w:b/>
              </w:rPr>
              <w:t xml:space="preserve"> </w:t>
            </w:r>
            <w:r>
              <w:rPr>
                <w:rFonts w:ascii="Arial" w:hAnsi="Arial"/>
              </w:rPr>
              <w:t>Xpath</w:t>
            </w:r>
            <w:r>
              <w:rPr>
                <w:rFonts w:ascii="Arial" w:hAnsi="Arial"/>
              </w:rPr>
              <w:t xml:space="preserve">, </w:t>
            </w:r>
            <w:r>
              <w:rPr>
                <w:rFonts w:ascii="Arial" w:hAnsi="Arial"/>
              </w:rPr>
              <w:t>Xquery</w:t>
            </w:r>
            <w:r>
              <w:rPr>
                <w:rFonts w:ascii="Arial" w:hAnsi="Arial"/>
              </w:rPr>
              <w:t xml:space="preserve">, VC++, </w:t>
            </w:r>
            <w:r>
              <w:rPr>
                <w:rFonts w:ascii="Arial" w:hAnsi="Arial"/>
              </w:rPr>
              <w:t>MySql</w:t>
            </w:r>
            <w:r>
              <w:rPr>
                <w:rFonts w:ascii="Arial" w:hAnsi="Arial"/>
              </w:rPr>
              <w:t xml:space="preserve"> and  Eclipse 3.0</w:t>
            </w:r>
          </w:p>
        </w:tc>
      </w:tr>
    </w:tbl>
    <w:p w:rsidR="00E27B65">
      <w:pPr>
        <w:tabs>
          <w:tab w:val="left" w:pos="1440"/>
          <w:tab w:val="left" w:pos="1800"/>
          <w:tab w:val="left" w:pos="7650"/>
        </w:tabs>
      </w:pPr>
    </w:p>
    <w:p w:rsidR="00E27B65">
      <w:pPr>
        <w:tabs>
          <w:tab w:val="left" w:pos="1440"/>
          <w:tab w:val="left" w:pos="1800"/>
          <w:tab w:val="left" w:pos="7650"/>
        </w:tabs>
      </w:pPr>
    </w:p>
    <w:tbl>
      <w:tblPr>
        <w:tblW w:w="9588" w:type="dxa"/>
        <w:tblInd w:w="-85" w:type="dxa"/>
        <w:tblLayout w:type="fixed"/>
        <w:tblCellMar>
          <w:left w:w="0" w:type="dxa"/>
          <w:right w:w="0" w:type="dxa"/>
        </w:tblCellMar>
        <w:tblLook w:val="0000"/>
      </w:tblPr>
      <w:tblGrid>
        <w:gridCol w:w="9588"/>
      </w:tblGrid>
      <w:tr w:rsidTr="009930CB">
        <w:tblPrEx>
          <w:tblW w:w="9588" w:type="dxa"/>
          <w:tblInd w:w="-85" w:type="dxa"/>
          <w:tblLayout w:type="fixed"/>
          <w:tblCellMar>
            <w:left w:w="0" w:type="dxa"/>
            <w:right w:w="0" w:type="dxa"/>
          </w:tblCellMar>
          <w:tblLook w:val="0000"/>
        </w:tblPrEx>
        <w:trPr>
          <w:cantSplit/>
          <w:trHeight w:val="1832"/>
        </w:trPr>
        <w:tc>
          <w:tcPr>
            <w:tcW w:w="9588" w:type="dxa"/>
            <w:tcBorders>
              <w:top w:val="single" w:sz="4" w:space="0" w:color="auto"/>
              <w:left w:val="single" w:sz="4" w:space="0" w:color="auto"/>
              <w:bottom w:val="single" w:sz="4" w:space="0" w:color="auto"/>
              <w:right w:val="single" w:sz="4" w:space="0" w:color="auto"/>
            </w:tcBorders>
          </w:tcPr>
          <w:p w:rsidR="00B52D5F" w:rsidP="005D59C5">
            <w:pPr>
              <w:pStyle w:val="Heading9"/>
              <w:tabs>
                <w:tab w:val="num" w:pos="90"/>
                <w:tab w:val="clear" w:pos="1584"/>
              </w:tabs>
              <w:rPr>
                <w:b/>
                <w:bCs w:val="0"/>
              </w:rPr>
            </w:pPr>
            <w:r>
              <w:rPr>
                <w:b/>
                <w:bCs w:val="0"/>
              </w:rPr>
              <w:t xml:space="preserve">ICICI Prudential </w:t>
            </w:r>
          </w:p>
          <w:p w:rsidR="00B52D5F" w:rsidP="000C6C33">
            <w:pPr>
              <w:tabs>
                <w:tab w:val="left" w:pos="7650"/>
              </w:tabs>
              <w:rPr>
                <w:rFonts w:ascii="Arial" w:hAnsi="Arial"/>
                <w:b/>
                <w:bCs/>
              </w:rPr>
            </w:pPr>
            <w:r>
              <w:rPr>
                <w:rFonts w:ascii="Arial" w:hAnsi="Arial"/>
                <w:b/>
              </w:rPr>
              <w:t>Type</w:t>
            </w:r>
            <w:r>
              <w:rPr>
                <w:rFonts w:ascii="Arial" w:hAnsi="Arial"/>
              </w:rPr>
              <w:t>:Development</w:t>
            </w:r>
            <w:r>
              <w:rPr>
                <w:rFonts w:ascii="Arial" w:hAnsi="Arial"/>
              </w:rPr>
              <w:t xml:space="preserve"> – </w:t>
            </w:r>
            <w:r>
              <w:rPr>
                <w:rFonts w:ascii="Arial" w:hAnsi="Arial"/>
                <w:b/>
                <w:bCs/>
              </w:rPr>
              <w:t>PayPlus</w:t>
            </w:r>
            <w:r>
              <w:rPr>
                <w:rFonts w:ascii="Arial" w:hAnsi="Arial"/>
                <w:b/>
                <w:bCs/>
              </w:rPr>
              <w:t xml:space="preserve"> Module</w:t>
            </w:r>
          </w:p>
          <w:p w:rsidR="00B52D5F" w:rsidP="000C6C33">
            <w:pPr>
              <w:tabs>
                <w:tab w:val="left" w:pos="7650"/>
              </w:tabs>
              <w:snapToGrid w:val="0"/>
              <w:rPr>
                <w:rFonts w:ascii="Arial" w:hAnsi="Arial"/>
              </w:rPr>
            </w:pPr>
            <w:r>
              <w:rPr>
                <w:rFonts w:ascii="Arial" w:hAnsi="Arial"/>
                <w:b/>
              </w:rPr>
              <w:t>Platform :</w:t>
            </w:r>
            <w:r>
              <w:rPr>
                <w:rFonts w:ascii="Arial" w:hAnsi="Arial"/>
              </w:rPr>
              <w:t xml:space="preserve"> Windows </w:t>
            </w:r>
            <w:r>
              <w:rPr>
                <w:rFonts w:ascii="Arial" w:hAnsi="Arial"/>
              </w:rPr>
              <w:t>Xp</w:t>
            </w:r>
          </w:p>
          <w:p w:rsidR="00B52D5F" w:rsidP="000C6C33">
            <w:pPr>
              <w:tabs>
                <w:tab w:val="left" w:pos="7650"/>
              </w:tabs>
              <w:rPr>
                <w:rFonts w:ascii="Arial" w:hAnsi="Arial"/>
              </w:rPr>
            </w:pPr>
            <w:r>
              <w:rPr>
                <w:rFonts w:ascii="Arial" w:hAnsi="Arial"/>
                <w:b/>
                <w:lang w:val="fr-FR"/>
              </w:rPr>
              <w:t xml:space="preserve">Client </w:t>
            </w:r>
            <w:r>
              <w:rPr>
                <w:rFonts w:ascii="Arial" w:hAnsi="Arial"/>
                <w:lang w:val="fr-FR"/>
              </w:rPr>
              <w:t xml:space="preserve">: </w:t>
            </w:r>
            <w:r>
              <w:rPr>
                <w:rFonts w:ascii="Arial" w:hAnsi="Arial"/>
              </w:rPr>
              <w:t>ICICI BANK</w:t>
            </w:r>
          </w:p>
          <w:p w:rsidR="00B52D5F" w:rsidP="000C6C33">
            <w:pPr>
              <w:tabs>
                <w:tab w:val="left" w:pos="7650"/>
              </w:tabs>
              <w:rPr>
                <w:rFonts w:ascii="Arial" w:hAnsi="Arial"/>
              </w:rPr>
            </w:pPr>
            <w:r>
              <w:rPr>
                <w:rFonts w:ascii="Arial" w:hAnsi="Arial"/>
                <w:b/>
              </w:rPr>
              <w:t xml:space="preserve">Role </w:t>
            </w:r>
            <w:r>
              <w:rPr>
                <w:rFonts w:ascii="Arial" w:hAnsi="Arial"/>
              </w:rPr>
              <w:t>: Senior Developer</w:t>
            </w:r>
          </w:p>
          <w:p w:rsidR="00B52D5F" w:rsidP="000C6C33">
            <w:pPr>
              <w:tabs>
                <w:tab w:val="left" w:pos="7650"/>
              </w:tabs>
              <w:ind w:left="1440" w:hanging="1440"/>
              <w:rPr>
                <w:rFonts w:ascii="Arial" w:hAnsi="Arial"/>
              </w:rPr>
            </w:pPr>
            <w:r>
              <w:rPr>
                <w:rFonts w:ascii="Arial" w:hAnsi="Arial"/>
                <w:b/>
                <w:bCs/>
              </w:rPr>
              <w:t xml:space="preserve">Duration: </w:t>
            </w:r>
            <w:r>
              <w:rPr>
                <w:rFonts w:ascii="Arial" w:hAnsi="Arial"/>
              </w:rPr>
              <w:t>Aug 2007 to Oct 2007</w:t>
            </w:r>
          </w:p>
          <w:p w:rsidR="00B52D5F" w:rsidP="000C6C33">
            <w:pPr>
              <w:tabs>
                <w:tab w:val="left" w:pos="7650"/>
              </w:tabs>
              <w:ind w:left="2160" w:hanging="2160"/>
              <w:rPr>
                <w:rFonts w:ascii="Arial" w:hAnsi="Arial"/>
              </w:rPr>
            </w:pPr>
            <w:r>
              <w:rPr>
                <w:rFonts w:ascii="Arial" w:hAnsi="Arial"/>
                <w:b/>
              </w:rPr>
              <w:t>Software</w:t>
            </w:r>
            <w:r>
              <w:rPr>
                <w:rFonts w:ascii="Arial" w:hAnsi="Arial"/>
              </w:rPr>
              <w:t xml:space="preserve">: Java, JSP, Servlets, Sruts1.1, Weblogic8.1, Oracle </w:t>
            </w:r>
            <w:r>
              <w:rPr>
                <w:rFonts w:ascii="Arial" w:hAnsi="Arial"/>
              </w:rPr>
              <w:t>and  Eclipse</w:t>
            </w:r>
            <w:r>
              <w:rPr>
                <w:rFonts w:ascii="Arial" w:hAnsi="Arial"/>
              </w:rPr>
              <w:t xml:space="preserve"> 3.</w:t>
            </w:r>
          </w:p>
          <w:p w:rsidR="00B52D5F" w:rsidP="000C6C33">
            <w:pPr>
              <w:tabs>
                <w:tab w:val="left" w:pos="7650"/>
              </w:tabs>
              <w:ind w:left="1440" w:hanging="1440"/>
              <w:rPr>
                <w:rFonts w:ascii="Arial" w:hAnsi="Arial"/>
                <w:b/>
                <w:u w:val="single"/>
              </w:rPr>
            </w:pPr>
          </w:p>
          <w:p w:rsidR="00B52D5F" w:rsidRPr="004B2C15" w:rsidP="009930CB">
            <w:pPr>
              <w:tabs>
                <w:tab w:val="left" w:pos="7650"/>
              </w:tabs>
              <w:snapToGrid w:val="0"/>
              <w:rPr>
                <w:rFonts w:ascii="Arial" w:hAnsi="Arial"/>
              </w:rPr>
            </w:pPr>
          </w:p>
        </w:tc>
      </w:tr>
    </w:tbl>
    <w:p w:rsidR="00E27B65">
      <w:pPr>
        <w:tabs>
          <w:tab w:val="left" w:pos="1440"/>
          <w:tab w:val="left" w:pos="1800"/>
          <w:tab w:val="left" w:pos="7650"/>
        </w:tabs>
      </w:pPr>
    </w:p>
    <w:tbl>
      <w:tblPr>
        <w:tblW w:w="9588" w:type="dxa"/>
        <w:tblInd w:w="-85" w:type="dxa"/>
        <w:tblLayout w:type="fixed"/>
        <w:tblCellMar>
          <w:left w:w="0" w:type="dxa"/>
          <w:right w:w="0" w:type="dxa"/>
        </w:tblCellMar>
        <w:tblLook w:val="0000"/>
      </w:tblPr>
      <w:tblGrid>
        <w:gridCol w:w="9588"/>
      </w:tblGrid>
      <w:tr w:rsidTr="009930CB">
        <w:tblPrEx>
          <w:tblW w:w="9588" w:type="dxa"/>
          <w:tblInd w:w="-85" w:type="dxa"/>
          <w:tblLayout w:type="fixed"/>
          <w:tblCellMar>
            <w:left w:w="0" w:type="dxa"/>
            <w:right w:w="0" w:type="dxa"/>
          </w:tblCellMar>
          <w:tblLook w:val="0000"/>
        </w:tblPrEx>
        <w:trPr>
          <w:cantSplit/>
          <w:trHeight w:val="1779"/>
        </w:trPr>
        <w:tc>
          <w:tcPr>
            <w:tcW w:w="9588" w:type="dxa"/>
            <w:tcBorders>
              <w:top w:val="single" w:sz="4" w:space="0" w:color="auto"/>
              <w:left w:val="single" w:sz="4" w:space="0" w:color="auto"/>
              <w:bottom w:val="single" w:sz="4" w:space="0" w:color="auto"/>
              <w:right w:val="single" w:sz="4" w:space="0" w:color="auto"/>
            </w:tcBorders>
          </w:tcPr>
          <w:p w:rsidR="00B52D5F" w:rsidP="003006DA">
            <w:pPr>
              <w:tabs>
                <w:tab w:val="left" w:pos="7650"/>
              </w:tabs>
              <w:ind w:left="1440" w:hanging="1440"/>
              <w:rPr>
                <w:rFonts w:ascii="Arial" w:hAnsi="Arial"/>
                <w:b/>
                <w:u w:val="single"/>
              </w:rPr>
            </w:pPr>
            <w:r>
              <w:rPr>
                <w:rFonts w:ascii="Arial" w:hAnsi="Arial"/>
                <w:b/>
                <w:u w:val="single"/>
              </w:rPr>
              <w:t>Harleysville Performance Testing</w:t>
            </w:r>
          </w:p>
          <w:p w:rsidR="00B52D5F" w:rsidP="003006DA">
            <w:pPr>
              <w:tabs>
                <w:tab w:val="left" w:pos="7650"/>
              </w:tabs>
              <w:ind w:left="1440" w:hanging="1440"/>
              <w:rPr>
                <w:rFonts w:ascii="Arial" w:hAnsi="Arial"/>
              </w:rPr>
            </w:pPr>
            <w:r>
              <w:rPr>
                <w:rFonts w:ascii="Arial" w:hAnsi="Arial"/>
                <w:b/>
              </w:rPr>
              <w:t xml:space="preserve">Type </w:t>
            </w:r>
            <w:r>
              <w:rPr>
                <w:rFonts w:ascii="Arial" w:hAnsi="Arial"/>
              </w:rPr>
              <w:t>: Enhancement &amp; Testing</w:t>
            </w:r>
            <w:r>
              <w:rPr>
                <w:rFonts w:ascii="Arial" w:hAnsi="Arial"/>
              </w:rPr>
              <w:tab/>
            </w:r>
          </w:p>
          <w:p w:rsidR="00B52D5F" w:rsidP="003006DA">
            <w:pPr>
              <w:tabs>
                <w:tab w:val="left" w:pos="1440"/>
                <w:tab w:val="left" w:pos="7650"/>
              </w:tabs>
              <w:snapToGrid w:val="0"/>
              <w:rPr>
                <w:rFonts w:ascii="Arial" w:hAnsi="Arial"/>
                <w:b/>
              </w:rPr>
            </w:pPr>
            <w:r>
              <w:rPr>
                <w:rFonts w:ascii="Arial" w:hAnsi="Arial"/>
                <w:b/>
              </w:rPr>
              <w:t xml:space="preserve">Platform: Windows </w:t>
            </w:r>
            <w:r>
              <w:rPr>
                <w:rFonts w:ascii="Arial" w:hAnsi="Arial"/>
                <w:b/>
              </w:rPr>
              <w:t>Xp</w:t>
            </w:r>
          </w:p>
          <w:p w:rsidR="00B52D5F" w:rsidP="003006DA">
            <w:pPr>
              <w:tabs>
                <w:tab w:val="left" w:pos="7650"/>
              </w:tabs>
              <w:rPr>
                <w:rFonts w:ascii="Arial" w:hAnsi="Arial"/>
              </w:rPr>
            </w:pPr>
            <w:r>
              <w:rPr>
                <w:rFonts w:ascii="Arial" w:hAnsi="Arial"/>
                <w:b/>
                <w:lang w:val="fr-FR"/>
              </w:rPr>
              <w:t>Client</w:t>
            </w:r>
            <w:r>
              <w:rPr>
                <w:rFonts w:ascii="Arial" w:hAnsi="Arial"/>
                <w:lang w:val="fr-FR"/>
              </w:rPr>
              <w:t xml:space="preserve">: </w:t>
            </w:r>
            <w:r>
              <w:rPr>
                <w:rFonts w:ascii="Arial" w:hAnsi="Arial"/>
              </w:rPr>
              <w:t>Milliman</w:t>
            </w:r>
            <w:r>
              <w:rPr>
                <w:rFonts w:ascii="Arial" w:hAnsi="Arial"/>
              </w:rPr>
              <w:t xml:space="preserve"> USA</w:t>
            </w:r>
          </w:p>
          <w:p w:rsidR="00B52D5F" w:rsidP="003006DA">
            <w:pPr>
              <w:tabs>
                <w:tab w:val="left" w:pos="7650"/>
              </w:tabs>
              <w:rPr>
                <w:rFonts w:ascii="Arial" w:hAnsi="Arial"/>
              </w:rPr>
            </w:pPr>
            <w:r>
              <w:rPr>
                <w:rFonts w:ascii="Arial" w:hAnsi="Arial"/>
                <w:b/>
              </w:rPr>
              <w:t>Role</w:t>
            </w:r>
            <w:r>
              <w:rPr>
                <w:rFonts w:ascii="Arial" w:hAnsi="Arial"/>
              </w:rPr>
              <w:t>: Team Member.</w:t>
            </w:r>
          </w:p>
          <w:p w:rsidR="00B52D5F" w:rsidP="003006DA">
            <w:pPr>
              <w:pStyle w:val="FootnoteText"/>
              <w:tabs>
                <w:tab w:val="left" w:pos="1440"/>
              </w:tabs>
              <w:snapToGrid w:val="0"/>
              <w:rPr>
                <w:rFonts w:ascii="Arial" w:hAnsi="Arial"/>
              </w:rPr>
            </w:pPr>
            <w:r>
              <w:rPr>
                <w:rFonts w:ascii="Arial" w:hAnsi="Arial"/>
                <w:b/>
              </w:rPr>
              <w:t xml:space="preserve">Duration: </w:t>
            </w:r>
            <w:r>
              <w:rPr>
                <w:rFonts w:ascii="Arial" w:hAnsi="Arial"/>
              </w:rPr>
              <w:t>June 2007  to July  2007</w:t>
            </w:r>
          </w:p>
          <w:p w:rsidR="00B52D5F" w:rsidRPr="004B2C15" w:rsidP="00310C03">
            <w:pPr>
              <w:tabs>
                <w:tab w:val="left" w:pos="7650"/>
              </w:tabs>
              <w:ind w:left="2160" w:hanging="2160"/>
              <w:rPr>
                <w:rFonts w:ascii="Arial" w:hAnsi="Arial"/>
              </w:rPr>
            </w:pPr>
            <w:r>
              <w:rPr>
                <w:rFonts w:ascii="Arial" w:hAnsi="Arial"/>
                <w:b/>
              </w:rPr>
              <w:t xml:space="preserve">Software           </w:t>
            </w:r>
            <w:r>
              <w:rPr>
                <w:rFonts w:ascii="Arial" w:hAnsi="Arial"/>
              </w:rPr>
              <w:t xml:space="preserve">: STEP Framework, Java, XML, </w:t>
            </w:r>
            <w:r>
              <w:rPr>
                <w:rFonts w:ascii="Arial" w:hAnsi="Arial"/>
              </w:rPr>
              <w:t>Xpath</w:t>
            </w:r>
            <w:r>
              <w:rPr>
                <w:rFonts w:ascii="Arial" w:hAnsi="Arial"/>
              </w:rPr>
              <w:t xml:space="preserve">, </w:t>
            </w:r>
            <w:r>
              <w:rPr>
                <w:rFonts w:ascii="Arial" w:hAnsi="Arial"/>
              </w:rPr>
              <w:t>Xquery</w:t>
            </w:r>
            <w:r>
              <w:rPr>
                <w:rFonts w:ascii="Arial" w:hAnsi="Arial"/>
              </w:rPr>
              <w:t xml:space="preserve">, </w:t>
            </w:r>
            <w:r>
              <w:rPr>
                <w:rFonts w:ascii="Arial" w:hAnsi="Arial"/>
              </w:rPr>
              <w:t>MSSQLServer</w:t>
            </w:r>
            <w:r>
              <w:rPr>
                <w:rFonts w:ascii="Arial" w:hAnsi="Arial"/>
              </w:rPr>
              <w:t xml:space="preserve">, </w:t>
            </w:r>
            <w:r>
              <w:rPr>
                <w:rFonts w:ascii="Arial" w:hAnsi="Arial"/>
              </w:rPr>
              <w:t>OpenSTA</w:t>
            </w:r>
            <w:r>
              <w:rPr>
                <w:rFonts w:ascii="Arial" w:hAnsi="Arial"/>
              </w:rPr>
              <w:t xml:space="preserve">  and Eclipse 3.0</w:t>
            </w:r>
          </w:p>
        </w:tc>
      </w:tr>
    </w:tbl>
    <w:p w:rsidR="00E27B65">
      <w:pPr>
        <w:tabs>
          <w:tab w:val="left" w:pos="1440"/>
          <w:tab w:val="left" w:pos="1800"/>
          <w:tab w:val="left" w:pos="7650"/>
        </w:tabs>
      </w:pPr>
    </w:p>
    <w:tbl>
      <w:tblPr>
        <w:tblW w:w="9588" w:type="dxa"/>
        <w:tblInd w:w="-85" w:type="dxa"/>
        <w:tblLayout w:type="fixed"/>
        <w:tblCellMar>
          <w:left w:w="0" w:type="dxa"/>
          <w:right w:w="0" w:type="dxa"/>
        </w:tblCellMar>
        <w:tblLook w:val="0000"/>
      </w:tblPr>
      <w:tblGrid>
        <w:gridCol w:w="9588"/>
      </w:tblGrid>
      <w:tr w:rsidTr="009930CB">
        <w:tblPrEx>
          <w:tblW w:w="9588" w:type="dxa"/>
          <w:tblInd w:w="-85" w:type="dxa"/>
          <w:tblLayout w:type="fixed"/>
          <w:tblCellMar>
            <w:left w:w="0" w:type="dxa"/>
            <w:right w:w="0" w:type="dxa"/>
          </w:tblCellMar>
          <w:tblLook w:val="0000"/>
        </w:tblPrEx>
        <w:trPr>
          <w:cantSplit/>
          <w:trHeight w:val="1737"/>
        </w:trPr>
        <w:tc>
          <w:tcPr>
            <w:tcW w:w="9588" w:type="dxa"/>
            <w:tcBorders>
              <w:top w:val="single" w:sz="4" w:space="0" w:color="auto"/>
              <w:left w:val="single" w:sz="4" w:space="0" w:color="auto"/>
              <w:bottom w:val="single" w:sz="4" w:space="0" w:color="auto"/>
              <w:right w:val="single" w:sz="4" w:space="0" w:color="auto"/>
            </w:tcBorders>
          </w:tcPr>
          <w:p w:rsidR="00B52D5F" w:rsidP="001E197E">
            <w:pPr>
              <w:tabs>
                <w:tab w:val="left" w:pos="7650"/>
              </w:tabs>
              <w:snapToGrid w:val="0"/>
              <w:ind w:left="1440" w:hanging="1440"/>
              <w:rPr>
                <w:rFonts w:ascii="Arial" w:hAnsi="Arial"/>
                <w:b/>
                <w:u w:val="single"/>
              </w:rPr>
            </w:pPr>
            <w:r>
              <w:rPr>
                <w:rFonts w:ascii="Arial" w:hAnsi="Arial"/>
                <w:b/>
                <w:u w:val="single"/>
              </w:rPr>
              <w:t>STEP – LTC Claims   Application</w:t>
            </w:r>
          </w:p>
          <w:p w:rsidR="00B52D5F" w:rsidP="001E197E">
            <w:pPr>
              <w:tabs>
                <w:tab w:val="left" w:pos="7650"/>
              </w:tabs>
              <w:ind w:left="1440" w:hanging="1440"/>
              <w:rPr>
                <w:rFonts w:ascii="Arial" w:hAnsi="Arial"/>
              </w:rPr>
            </w:pPr>
            <w:r>
              <w:rPr>
                <w:rFonts w:ascii="Arial" w:hAnsi="Arial"/>
                <w:b/>
              </w:rPr>
              <w:t>Type</w:t>
            </w:r>
            <w:r>
              <w:rPr>
                <w:rFonts w:ascii="Arial" w:hAnsi="Arial"/>
              </w:rPr>
              <w:t>: Development</w:t>
            </w:r>
            <w:r>
              <w:rPr>
                <w:rFonts w:ascii="Arial" w:hAnsi="Arial"/>
              </w:rPr>
              <w:tab/>
            </w:r>
          </w:p>
          <w:p w:rsidR="00B52D5F" w:rsidP="001E197E">
            <w:pPr>
              <w:tabs>
                <w:tab w:val="left" w:pos="1440"/>
                <w:tab w:val="left" w:pos="7650"/>
              </w:tabs>
              <w:snapToGrid w:val="0"/>
              <w:rPr>
                <w:rFonts w:ascii="Arial" w:hAnsi="Arial"/>
                <w:b/>
              </w:rPr>
            </w:pPr>
            <w:r>
              <w:rPr>
                <w:rFonts w:ascii="Arial" w:hAnsi="Arial"/>
                <w:b/>
              </w:rPr>
              <w:t xml:space="preserve">Platform: Windows </w:t>
            </w:r>
            <w:r>
              <w:rPr>
                <w:rFonts w:ascii="Arial" w:hAnsi="Arial"/>
                <w:b/>
              </w:rPr>
              <w:t>Xp</w:t>
            </w:r>
          </w:p>
          <w:p w:rsidR="00B52D5F" w:rsidP="001E197E">
            <w:pPr>
              <w:tabs>
                <w:tab w:val="left" w:pos="7650"/>
              </w:tabs>
              <w:rPr>
                <w:rFonts w:ascii="Arial" w:hAnsi="Arial"/>
              </w:rPr>
            </w:pPr>
            <w:r>
              <w:rPr>
                <w:rFonts w:ascii="Arial" w:hAnsi="Arial"/>
                <w:b/>
                <w:lang w:val="fr-FR"/>
              </w:rPr>
              <w:t xml:space="preserve">Client </w:t>
            </w:r>
            <w:r>
              <w:rPr>
                <w:rFonts w:ascii="Arial" w:hAnsi="Arial"/>
                <w:lang w:val="fr-FR"/>
              </w:rPr>
              <w:t xml:space="preserve">: </w:t>
            </w:r>
            <w:r>
              <w:rPr>
                <w:rFonts w:ascii="Arial" w:hAnsi="Arial"/>
              </w:rPr>
              <w:t>Milliman</w:t>
            </w:r>
            <w:r>
              <w:rPr>
                <w:rFonts w:ascii="Arial" w:hAnsi="Arial"/>
              </w:rPr>
              <w:t xml:space="preserve"> USA</w:t>
            </w:r>
          </w:p>
          <w:p w:rsidR="00B52D5F" w:rsidP="001E197E">
            <w:pPr>
              <w:tabs>
                <w:tab w:val="left" w:pos="7650"/>
              </w:tabs>
              <w:rPr>
                <w:rFonts w:ascii="Arial" w:hAnsi="Arial"/>
              </w:rPr>
            </w:pPr>
            <w:r>
              <w:rPr>
                <w:rFonts w:ascii="Arial" w:hAnsi="Arial"/>
                <w:b/>
              </w:rPr>
              <w:t xml:space="preserve">Role </w:t>
            </w:r>
            <w:r>
              <w:rPr>
                <w:rFonts w:ascii="Arial" w:hAnsi="Arial"/>
              </w:rPr>
              <w:t>:</w:t>
            </w:r>
            <w:r>
              <w:rPr>
                <w:rFonts w:ascii="Arial" w:hAnsi="Arial"/>
              </w:rPr>
              <w:t xml:space="preserve"> Team Member and Configuration Manager.</w:t>
            </w:r>
          </w:p>
          <w:p w:rsidR="00B52D5F" w:rsidP="001E197E">
            <w:pPr>
              <w:pStyle w:val="FootnoteText"/>
              <w:tabs>
                <w:tab w:val="left" w:pos="1440"/>
              </w:tabs>
              <w:snapToGrid w:val="0"/>
              <w:rPr>
                <w:rFonts w:ascii="Arial" w:hAnsi="Arial"/>
                <w:b/>
              </w:rPr>
            </w:pPr>
            <w:r>
              <w:rPr>
                <w:rFonts w:ascii="Arial" w:hAnsi="Arial"/>
                <w:b/>
              </w:rPr>
              <w:t>Duration: Jan 07  to Apr  2007</w:t>
            </w:r>
          </w:p>
          <w:p w:rsidR="00B52D5F" w:rsidRPr="004B2C15" w:rsidP="009A2A99">
            <w:pPr>
              <w:tabs>
                <w:tab w:val="left" w:pos="7650"/>
              </w:tabs>
              <w:ind w:left="2160" w:hanging="2160"/>
              <w:rPr>
                <w:rFonts w:ascii="Arial" w:hAnsi="Arial"/>
              </w:rPr>
            </w:pPr>
            <w:r>
              <w:rPr>
                <w:rFonts w:ascii="Arial" w:hAnsi="Arial"/>
                <w:b/>
              </w:rPr>
              <w:t xml:space="preserve">Software           </w:t>
            </w:r>
            <w:r>
              <w:rPr>
                <w:rFonts w:ascii="Arial" w:hAnsi="Arial"/>
              </w:rPr>
              <w:t xml:space="preserve">: STEP Framework, Java, XML, </w:t>
            </w:r>
            <w:r>
              <w:rPr>
                <w:rFonts w:ascii="Arial" w:hAnsi="Arial"/>
              </w:rPr>
              <w:t>Xpath</w:t>
            </w:r>
            <w:r>
              <w:rPr>
                <w:rFonts w:ascii="Arial" w:hAnsi="Arial"/>
              </w:rPr>
              <w:t xml:space="preserve">, </w:t>
            </w:r>
            <w:r>
              <w:rPr>
                <w:rFonts w:ascii="Arial" w:hAnsi="Arial"/>
              </w:rPr>
              <w:t>Xquery</w:t>
            </w:r>
            <w:r>
              <w:rPr>
                <w:rFonts w:ascii="Arial" w:hAnsi="Arial"/>
              </w:rPr>
              <w:t xml:space="preserve">, </w:t>
            </w:r>
            <w:r>
              <w:rPr>
                <w:rFonts w:ascii="Arial" w:hAnsi="Arial"/>
              </w:rPr>
              <w:t>MySql</w:t>
            </w:r>
            <w:r>
              <w:rPr>
                <w:rFonts w:ascii="Arial" w:hAnsi="Arial"/>
              </w:rPr>
              <w:t xml:space="preserve"> and Eclipse 3.0</w:t>
            </w:r>
          </w:p>
        </w:tc>
      </w:tr>
    </w:tbl>
    <w:p w:rsidR="00E27B65">
      <w:pPr>
        <w:tabs>
          <w:tab w:val="left" w:pos="1440"/>
          <w:tab w:val="left" w:pos="1800"/>
          <w:tab w:val="left" w:pos="7650"/>
        </w:tabs>
      </w:pPr>
    </w:p>
    <w:tbl>
      <w:tblPr>
        <w:tblW w:w="9588" w:type="dxa"/>
        <w:tblInd w:w="-85" w:type="dxa"/>
        <w:tblLayout w:type="fixed"/>
        <w:tblCellMar>
          <w:left w:w="0" w:type="dxa"/>
          <w:right w:w="0" w:type="dxa"/>
        </w:tblCellMar>
        <w:tblLook w:val="0000"/>
      </w:tblPr>
      <w:tblGrid>
        <w:gridCol w:w="9588"/>
      </w:tblGrid>
      <w:tr w:rsidTr="009930CB">
        <w:tblPrEx>
          <w:tblW w:w="9588" w:type="dxa"/>
          <w:tblInd w:w="-85" w:type="dxa"/>
          <w:tblLayout w:type="fixed"/>
          <w:tblCellMar>
            <w:left w:w="0" w:type="dxa"/>
            <w:right w:w="0" w:type="dxa"/>
          </w:tblCellMar>
          <w:tblLook w:val="0000"/>
        </w:tblPrEx>
        <w:trPr>
          <w:cantSplit/>
          <w:trHeight w:val="1865"/>
        </w:trPr>
        <w:tc>
          <w:tcPr>
            <w:tcW w:w="9588" w:type="dxa"/>
            <w:tcBorders>
              <w:top w:val="single" w:sz="4" w:space="0" w:color="auto"/>
              <w:left w:val="single" w:sz="4" w:space="0" w:color="auto"/>
              <w:bottom w:val="single" w:sz="4" w:space="0" w:color="auto"/>
              <w:right w:val="single" w:sz="4" w:space="0" w:color="auto"/>
            </w:tcBorders>
          </w:tcPr>
          <w:p w:rsidR="00B52D5F" w:rsidP="00F67364">
            <w:pPr>
              <w:tabs>
                <w:tab w:val="left" w:pos="7650"/>
              </w:tabs>
              <w:rPr>
                <w:rFonts w:ascii="Arial" w:hAnsi="Arial"/>
                <w:b/>
                <w:u w:val="single"/>
              </w:rPr>
            </w:pPr>
            <w:r>
              <w:rPr>
                <w:rFonts w:ascii="Arial" w:hAnsi="Arial"/>
                <w:b/>
                <w:u w:val="single"/>
              </w:rPr>
              <w:t xml:space="preserve">STEP – Software </w:t>
            </w:r>
            <w:r>
              <w:rPr>
                <w:rFonts w:ascii="Arial" w:hAnsi="Arial"/>
                <w:b/>
                <w:u w:val="single"/>
              </w:rPr>
              <w:t>Devl</w:t>
            </w:r>
            <w:r>
              <w:rPr>
                <w:rFonts w:ascii="Arial" w:hAnsi="Arial"/>
                <w:b/>
                <w:u w:val="single"/>
              </w:rPr>
              <w:t xml:space="preserve"> Support </w:t>
            </w:r>
          </w:p>
          <w:p w:rsidR="00B52D5F" w:rsidP="00F67364">
            <w:pPr>
              <w:tabs>
                <w:tab w:val="left" w:pos="7650"/>
              </w:tabs>
              <w:ind w:left="1440" w:hanging="1440"/>
              <w:rPr>
                <w:rFonts w:ascii="Arial" w:hAnsi="Arial"/>
              </w:rPr>
            </w:pPr>
            <w:r>
              <w:rPr>
                <w:rFonts w:ascii="Arial" w:hAnsi="Arial"/>
                <w:b/>
              </w:rPr>
              <w:t xml:space="preserve">Type </w:t>
            </w:r>
            <w:r>
              <w:rPr>
                <w:rFonts w:ascii="Arial" w:hAnsi="Arial"/>
              </w:rPr>
              <w:t>: Enhancement</w:t>
            </w:r>
            <w:r>
              <w:rPr>
                <w:rFonts w:ascii="Arial" w:hAnsi="Arial"/>
              </w:rPr>
              <w:tab/>
            </w:r>
          </w:p>
          <w:p w:rsidR="00B52D5F" w:rsidP="00F67364">
            <w:pPr>
              <w:tabs>
                <w:tab w:val="left" w:pos="1440"/>
                <w:tab w:val="left" w:pos="7650"/>
              </w:tabs>
              <w:snapToGrid w:val="0"/>
              <w:rPr>
                <w:rFonts w:ascii="Arial" w:hAnsi="Arial"/>
                <w:b/>
              </w:rPr>
            </w:pPr>
            <w:r>
              <w:rPr>
                <w:rFonts w:ascii="Arial" w:hAnsi="Arial"/>
                <w:b/>
              </w:rPr>
              <w:t xml:space="preserve">Platform: Windows </w:t>
            </w:r>
            <w:r>
              <w:rPr>
                <w:rFonts w:ascii="Arial" w:hAnsi="Arial"/>
                <w:b/>
              </w:rPr>
              <w:t>Xp</w:t>
            </w:r>
          </w:p>
          <w:p w:rsidR="00B52D5F" w:rsidP="00F67364">
            <w:pPr>
              <w:tabs>
                <w:tab w:val="left" w:pos="7650"/>
              </w:tabs>
              <w:rPr>
                <w:rFonts w:ascii="Arial" w:hAnsi="Arial"/>
              </w:rPr>
            </w:pPr>
            <w:r>
              <w:rPr>
                <w:rFonts w:ascii="Arial" w:hAnsi="Arial"/>
                <w:b/>
                <w:lang w:val="fr-FR"/>
              </w:rPr>
              <w:t xml:space="preserve">Client </w:t>
            </w:r>
            <w:r>
              <w:rPr>
                <w:rFonts w:ascii="Arial" w:hAnsi="Arial"/>
                <w:lang w:val="fr-FR"/>
              </w:rPr>
              <w:t xml:space="preserve">: </w:t>
            </w:r>
            <w:r>
              <w:rPr>
                <w:rFonts w:ascii="Arial" w:hAnsi="Arial"/>
              </w:rPr>
              <w:t>Milliman</w:t>
            </w:r>
            <w:r>
              <w:rPr>
                <w:rFonts w:ascii="Arial" w:hAnsi="Arial"/>
              </w:rPr>
              <w:t xml:space="preserve"> USA</w:t>
            </w:r>
          </w:p>
          <w:p w:rsidR="00B52D5F" w:rsidP="00F67364">
            <w:pPr>
              <w:tabs>
                <w:tab w:val="left" w:pos="7650"/>
              </w:tabs>
              <w:rPr>
                <w:rFonts w:ascii="Arial" w:hAnsi="Arial"/>
              </w:rPr>
            </w:pPr>
            <w:r>
              <w:rPr>
                <w:rFonts w:ascii="Arial" w:hAnsi="Arial"/>
                <w:b/>
              </w:rPr>
              <w:t xml:space="preserve">Role </w:t>
            </w:r>
            <w:r>
              <w:rPr>
                <w:rFonts w:ascii="Arial" w:hAnsi="Arial"/>
              </w:rPr>
              <w:t>:</w:t>
            </w:r>
            <w:r>
              <w:rPr>
                <w:rFonts w:ascii="Arial" w:hAnsi="Arial"/>
              </w:rPr>
              <w:t xml:space="preserve"> Team Member and Configuration Manager.</w:t>
            </w:r>
          </w:p>
          <w:p w:rsidR="00B52D5F" w:rsidP="00F67364">
            <w:pPr>
              <w:pStyle w:val="FootnoteText"/>
              <w:tabs>
                <w:tab w:val="left" w:pos="1440"/>
              </w:tabs>
              <w:snapToGrid w:val="0"/>
              <w:rPr>
                <w:rFonts w:ascii="Arial" w:hAnsi="Arial"/>
              </w:rPr>
            </w:pPr>
            <w:r>
              <w:rPr>
                <w:rFonts w:ascii="Arial" w:hAnsi="Arial"/>
                <w:b/>
              </w:rPr>
              <w:t>Duration: Feb 2005 to Jan 2006</w:t>
            </w:r>
          </w:p>
          <w:p w:rsidR="00B52D5F" w:rsidRPr="004B2C15" w:rsidP="00F67364">
            <w:pPr>
              <w:tabs>
                <w:tab w:val="left" w:pos="7650"/>
              </w:tabs>
              <w:ind w:left="2160" w:hanging="2160"/>
              <w:rPr>
                <w:rFonts w:ascii="Arial" w:hAnsi="Arial"/>
              </w:rPr>
            </w:pPr>
            <w:r>
              <w:rPr>
                <w:rFonts w:ascii="Arial" w:hAnsi="Arial"/>
                <w:b/>
              </w:rPr>
              <w:t xml:space="preserve">Software           </w:t>
            </w:r>
            <w:r>
              <w:rPr>
                <w:rFonts w:ascii="Arial" w:hAnsi="Arial"/>
              </w:rPr>
              <w:t xml:space="preserve">: STEP Framework, Java, XML, </w:t>
            </w:r>
            <w:r>
              <w:rPr>
                <w:rFonts w:ascii="Arial" w:hAnsi="Arial"/>
              </w:rPr>
              <w:t>Xpath</w:t>
            </w:r>
            <w:r>
              <w:rPr>
                <w:rFonts w:ascii="Arial" w:hAnsi="Arial"/>
              </w:rPr>
              <w:t xml:space="preserve">, </w:t>
            </w:r>
            <w:r>
              <w:rPr>
                <w:rFonts w:ascii="Arial" w:hAnsi="Arial"/>
              </w:rPr>
              <w:t>Xquery</w:t>
            </w:r>
            <w:r>
              <w:rPr>
                <w:rFonts w:ascii="Arial" w:hAnsi="Arial"/>
              </w:rPr>
              <w:t xml:space="preserve">, </w:t>
            </w:r>
            <w:r>
              <w:rPr>
                <w:rFonts w:ascii="Arial" w:hAnsi="Arial"/>
              </w:rPr>
              <w:t>MySql</w:t>
            </w:r>
            <w:r>
              <w:rPr>
                <w:rFonts w:ascii="Arial" w:hAnsi="Arial"/>
              </w:rPr>
              <w:t xml:space="preserve"> and Eclipse 3.0</w:t>
            </w:r>
          </w:p>
        </w:tc>
      </w:tr>
    </w:tbl>
    <w:p w:rsidR="005D793B">
      <w:pPr>
        <w:tabs>
          <w:tab w:val="left" w:pos="1440"/>
          <w:tab w:val="left" w:pos="1800"/>
          <w:tab w:val="left" w:pos="7650"/>
        </w:tabs>
      </w:pPr>
    </w:p>
    <w:p w:rsidR="007E0FF9">
      <w:pPr>
        <w:ind w:left="1440" w:hanging="1440"/>
        <w:rPr>
          <w:rFonts w:ascii="Arial" w:hAnsi="Arial"/>
          <w:b/>
        </w:rPr>
      </w:pPr>
    </w:p>
    <w:p w:rsidR="007E0FF9">
      <w:pPr>
        <w:ind w:left="1440" w:hanging="1440"/>
        <w:rPr>
          <w:rFonts w:ascii="Arial" w:hAnsi="Arial"/>
          <w:b/>
        </w:rPr>
      </w:pPr>
    </w:p>
    <w:p w:rsidR="007E0FF9">
      <w:pPr>
        <w:tabs>
          <w:tab w:val="left" w:pos="1440"/>
          <w:tab w:val="left" w:pos="1800"/>
        </w:tabs>
        <w:rPr>
          <w:rFonts w:ascii="Arial" w:hAnsi="Arial"/>
          <w:b/>
        </w:rPr>
      </w:pPr>
    </w:p>
    <w:p w:rsidR="007E0FF9">
      <w:pPr>
        <w:pStyle w:val="FootnoteText"/>
        <w:ind w:left="5490"/>
      </w:pPr>
      <w:r>
        <w:rPr>
          <w:rFonts w:ascii="Trebuchet MS" w:hAnsi="Trebuchet MS"/>
          <w:b/>
          <w:spacing w:val="78"/>
        </w:rPr>
        <w:t xml:space="preserve">       [Satish </w:t>
      </w:r>
      <w:r>
        <w:rPr>
          <w:rFonts w:ascii="Trebuchet MS" w:hAnsi="Trebuchet MS"/>
          <w:b/>
          <w:spacing w:val="78"/>
        </w:rPr>
        <w:t>Amuluru</w:t>
      </w:r>
      <w:r>
        <w:rPr>
          <w:rFonts w:ascii="Trebuchet MS" w:hAnsi="Trebuchet MS"/>
          <w:b/>
          <w:spacing w:val="78"/>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F26F96">
      <w:headerReference w:type="default" r:id="rId6"/>
      <w:footerReference w:type="default" r:id="rId7"/>
      <w:pgSz w:w="12240" w:h="15840"/>
      <w:pgMar w:top="1567" w:right="1245" w:bottom="1080" w:left="145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OpenSymbol">
    <w:altName w:val="Arial Unicode MS"/>
    <w:charset w:val="00"/>
    <w:family w:val="auto"/>
    <w:pitch w:val="variable"/>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MT">
    <w:altName w:val="Arial"/>
    <w:charset w:val="00"/>
    <w:family w:val="swiss"/>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636B6">
    <w:pPr>
      <w:ind w:left="720" w:firstLine="720"/>
      <w:jc w:val="right"/>
    </w:pPr>
    <w:r>
      <w:rPr>
        <w:spacing w:val="80"/>
      </w:rPr>
      <w:tab/>
    </w:r>
    <w:r w:rsidR="007824A1">
      <w:rPr>
        <w:spacing w:val="80"/>
      </w:rPr>
      <w:fldChar w:fldCharType="begin"/>
    </w:r>
    <w:r>
      <w:rPr>
        <w:spacing w:val="80"/>
      </w:rPr>
      <w:instrText xml:space="preserve"> PAGE \*Arabic </w:instrText>
    </w:r>
    <w:r w:rsidR="007824A1">
      <w:rPr>
        <w:spacing w:val="80"/>
      </w:rPr>
      <w:fldChar w:fldCharType="separate"/>
    </w:r>
    <w:r w:rsidR="00E22E2F">
      <w:rPr>
        <w:noProof/>
        <w:spacing w:val="80"/>
      </w:rPr>
      <w:t>1</w:t>
    </w:r>
    <w:r w:rsidR="007824A1">
      <w:rPr>
        <w:spacing w:val="80"/>
      </w:rPr>
      <w:fldChar w:fldCharType="end"/>
    </w:r>
    <w:r>
      <w:rPr>
        <w:spacing w:val="80"/>
      </w:rPr>
      <w:t xml:space="preserve"> of </w:t>
    </w:r>
    <w:r w:rsidR="007824A1">
      <w:rPr>
        <w:spacing w:val="80"/>
      </w:rPr>
      <w:fldChar w:fldCharType="begin"/>
    </w:r>
    <w:r>
      <w:rPr>
        <w:spacing w:val="80"/>
      </w:rPr>
      <w:instrText xml:space="preserve"> NUMPAGES \*Arabic </w:instrText>
    </w:r>
    <w:r w:rsidR="007824A1">
      <w:rPr>
        <w:spacing w:val="80"/>
      </w:rPr>
      <w:fldChar w:fldCharType="separate"/>
    </w:r>
    <w:r w:rsidR="00E22E2F">
      <w:rPr>
        <w:noProof/>
        <w:spacing w:val="80"/>
      </w:rPr>
      <w:t>8</w:t>
    </w:r>
    <w:r w:rsidR="007824A1">
      <w:rPr>
        <w:spacing w:val="8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96C2F" w:rsidRPr="00E22E2F" w:rsidP="00E22E2F">
    <w:pPr>
      <w:pBdr>
        <w:bottom w:val="single" w:sz="4" w:space="1" w:color="000000"/>
      </w:pBdr>
      <w:tabs>
        <w:tab w:val="center" w:pos="4762"/>
      </w:tabs>
      <w:ind w:right="15"/>
      <w:rPr>
        <w:b/>
        <w:sz w:val="28"/>
      </w:rPr>
    </w:pPr>
    <w:r w:rsidRPr="00E22E2F">
      <w:rPr>
        <w:b/>
        <w:sz w:val="28"/>
      </w:rPr>
      <w:t>Satish</w:t>
    </w:r>
    <w:r w:rsidRPr="00E22E2F">
      <w:rPr>
        <w:b/>
        <w:sz w:val="32"/>
      </w:rPr>
      <w:t xml:space="preserve"> </w:t>
    </w:r>
    <w:r w:rsidRPr="00E22E2F">
      <w:rPr>
        <w:b/>
        <w:sz w:val="28"/>
      </w:rPr>
      <w:t>Amuluru</w:t>
    </w:r>
  </w:p>
  <w:p w:rsidR="002636B6" w:rsidRPr="00E22E2F" w:rsidP="00E22E2F">
    <w:pPr>
      <w:pBdr>
        <w:bottom w:val="single" w:sz="4" w:space="1" w:color="000000"/>
      </w:pBdr>
      <w:tabs>
        <w:tab w:val="center" w:pos="4762"/>
      </w:tabs>
      <w:ind w:right="15"/>
      <w:rPr>
        <w:b/>
        <w:sz w:val="28"/>
      </w:rPr>
    </w:pPr>
    <w:r w:rsidRPr="00E22E2F">
      <w:rPr>
        <w:rFonts w:ascii="Calibri" w:hAnsi="Calibri" w:cs="Calibri"/>
        <w:b/>
        <w:bCs/>
        <w:sz w:val="22"/>
        <w:szCs w:val="22"/>
      </w:rPr>
      <w:t>Product Manager/Product Owner</w:t>
    </w:r>
    <w:r w:rsidRPr="00E22E2F" w:rsidR="000E0FF9">
      <w:rPr>
        <w:b/>
        <w:sz w:val="28"/>
      </w:rPr>
      <w:tab/>
    </w:r>
  </w:p>
  <w:p w:rsidR="002636B6" w:rsidRPr="00E22E2F" w:rsidP="00E22E2F">
    <w:pPr>
      <w:pBdr>
        <w:bottom w:val="single" w:sz="4" w:space="1" w:color="000000"/>
      </w:pBdr>
      <w:ind w:right="15"/>
      <w:jc w:val="right"/>
      <w:rPr>
        <w:rFonts w:ascii="Arial" w:hAnsi="Arial"/>
        <w:b/>
        <w:bCs/>
        <w:sz w:val="22"/>
      </w:rPr>
    </w:pPr>
    <w:r w:rsidRPr="00E22E2F">
      <w:rPr>
        <w:b/>
        <w:sz w:val="32"/>
      </w:rPr>
      <w:t xml:space="preserve"> </w:t>
    </w:r>
    <w:r w:rsidRPr="00E22E2F">
      <w:rPr>
        <w:rFonts w:ascii="Arial" w:hAnsi="Arial"/>
        <w:b/>
        <w:bCs/>
        <w:sz w:val="22"/>
      </w:rPr>
      <w:t>Mobile: +91 8978375982</w:t>
    </w:r>
  </w:p>
  <w:p w:rsidR="002636B6" w:rsidRPr="00E22E2F" w:rsidP="00E22E2F">
    <w:pPr>
      <w:pBdr>
        <w:bottom w:val="single" w:sz="4" w:space="1" w:color="000000"/>
      </w:pBdr>
      <w:ind w:right="15"/>
      <w:jc w:val="right"/>
      <w:rPr>
        <w:b/>
        <w:bCs/>
        <w:sz w:val="22"/>
      </w:rPr>
    </w:pPr>
    <w:r w:rsidRPr="00E22E2F">
      <w:rPr>
        <w:b/>
        <w:bCs/>
        <w:sz w:val="22"/>
      </w:rPr>
      <w:tab/>
    </w:r>
    <w:r w:rsidRPr="00E22E2F">
      <w:rPr>
        <w:b/>
        <w:bCs/>
        <w:sz w:val="22"/>
      </w:rPr>
      <w:tab/>
    </w:r>
    <w:r w:rsidRPr="00E22E2F">
      <w:rPr>
        <w:b/>
        <w:bCs/>
        <w:sz w:val="22"/>
      </w:rPr>
      <w:tab/>
    </w:r>
    <w:r w:rsidRPr="00E22E2F">
      <w:rPr>
        <w:b/>
        <w:bCs/>
        <w:sz w:val="22"/>
      </w:rPr>
      <w:tab/>
    </w:r>
    <w:r w:rsidRPr="00E22E2F">
      <w:rPr>
        <w:b/>
        <w:bCs/>
        <w:sz w:val="22"/>
      </w:rPr>
      <w:tab/>
      <w:t xml:space="preserve">  </w:t>
    </w:r>
    <w:r w:rsidRPr="00E22E2F" w:rsidR="001525F9">
      <w:rPr>
        <w:b/>
        <w:bCs/>
        <w:sz w:val="22"/>
      </w:rPr>
      <w:t>Prosatish79</w:t>
    </w:r>
    <w:r w:rsidRPr="00E22E2F">
      <w:rPr>
        <w:b/>
        <w:bCs/>
        <w:sz w:val="22"/>
      </w:rPr>
      <w:t>@gmail.com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lvlJc w:val="left"/>
      <w:pPr>
        <w:tabs>
          <w:tab w:val="num" w:pos="432"/>
        </w:tabs>
        <w:ind w:left="432" w:hanging="432"/>
      </w:pPr>
    </w:lvl>
    <w:lvl w:ilvl="1">
      <w:start w:val="1"/>
      <w:numFmt w:val="none"/>
      <w:lvlJc w:val="left"/>
      <w:pPr>
        <w:tabs>
          <w:tab w:val="num" w:pos="576"/>
        </w:tabs>
        <w:ind w:left="576" w:hanging="576"/>
      </w:pPr>
    </w:lvl>
    <w:lvl w:ilvl="2">
      <w:start w:val="1"/>
      <w:numFmt w:val="none"/>
      <w:lvlJc w:val="left"/>
      <w:pPr>
        <w:tabs>
          <w:tab w:val="num" w:pos="720"/>
        </w:tabs>
        <w:ind w:left="720" w:hanging="720"/>
      </w:pPr>
    </w:lvl>
    <w:lvl w:ilvl="3">
      <w:start w:val="1"/>
      <w:numFmt w:val="none"/>
      <w:lvlJc w:val="left"/>
      <w:pPr>
        <w:tabs>
          <w:tab w:val="num" w:pos="864"/>
        </w:tabs>
        <w:ind w:left="864" w:hanging="864"/>
      </w:pPr>
    </w:lvl>
    <w:lvl w:ilvl="4">
      <w:start w:val="1"/>
      <w:numFmt w:val="none"/>
      <w:lvlJc w:val="left"/>
      <w:pPr>
        <w:tabs>
          <w:tab w:val="num" w:pos="1008"/>
        </w:tabs>
        <w:ind w:left="1008" w:hanging="1008"/>
      </w:pPr>
    </w:lvl>
    <w:lvl w:ilvl="5">
      <w:start w:val="1"/>
      <w:numFmt w:val="none"/>
      <w:lvlJc w:val="left"/>
      <w:pPr>
        <w:tabs>
          <w:tab w:val="num" w:pos="1152"/>
        </w:tabs>
        <w:ind w:left="1152" w:hanging="1152"/>
      </w:pPr>
    </w:lvl>
    <w:lvl w:ilvl="6">
      <w:start w:val="1"/>
      <w:numFmt w:val="none"/>
      <w:lvlJc w:val="left"/>
      <w:pPr>
        <w:tabs>
          <w:tab w:val="num" w:pos="1296"/>
        </w:tabs>
        <w:ind w:left="1296" w:hanging="1296"/>
      </w:pPr>
    </w:lvl>
    <w:lvl w:ilvl="7">
      <w:start w:val="1"/>
      <w:numFmt w:val="none"/>
      <w:lvlJc w:val="left"/>
      <w:pPr>
        <w:tabs>
          <w:tab w:val="num" w:pos="1440"/>
        </w:tabs>
        <w:ind w:left="1440" w:hanging="1440"/>
      </w:pPr>
    </w:lvl>
    <w:lvl w:ilvl="8">
      <w:start w:val="1"/>
      <w:numFmt w:val="none"/>
      <w:lvlJc w:val="left"/>
      <w:pPr>
        <w:tabs>
          <w:tab w:val="num" w:pos="1584"/>
        </w:tabs>
        <w:ind w:left="1584" w:hanging="1584"/>
      </w:pPr>
    </w:lvl>
  </w:abstractNum>
  <w:abstractNum w:abstractNumId="1">
    <w:nsid w:val="00000002"/>
    <w:multiLevelType w:val="multilevel"/>
    <w:tmpl w:val="00000002"/>
    <w:name w:val="WW8Num2"/>
    <w:lvl w:ilvl="0">
      <w:start w:val="1"/>
      <w:numFmt w:val="none"/>
      <w:lvlJc w:val="left"/>
      <w:pPr>
        <w:tabs>
          <w:tab w:val="num" w:pos="432"/>
        </w:tabs>
        <w:ind w:left="432" w:hanging="432"/>
      </w:pPr>
    </w:lvl>
    <w:lvl w:ilvl="1">
      <w:start w:val="1"/>
      <w:numFmt w:val="none"/>
      <w:lvlJc w:val="left"/>
      <w:pPr>
        <w:tabs>
          <w:tab w:val="num" w:pos="576"/>
        </w:tabs>
        <w:ind w:left="576" w:hanging="576"/>
      </w:pPr>
    </w:lvl>
    <w:lvl w:ilvl="2">
      <w:start w:val="1"/>
      <w:numFmt w:val="none"/>
      <w:lvlJc w:val="left"/>
      <w:pPr>
        <w:tabs>
          <w:tab w:val="num" w:pos="720"/>
        </w:tabs>
        <w:ind w:left="720" w:hanging="720"/>
      </w:pPr>
    </w:lvl>
    <w:lvl w:ilvl="3">
      <w:start w:val="1"/>
      <w:numFmt w:val="none"/>
      <w:lvlJc w:val="left"/>
      <w:pPr>
        <w:tabs>
          <w:tab w:val="num" w:pos="864"/>
        </w:tabs>
        <w:ind w:left="864" w:hanging="864"/>
      </w:pPr>
    </w:lvl>
    <w:lvl w:ilvl="4">
      <w:start w:val="1"/>
      <w:numFmt w:val="none"/>
      <w:lvlJc w:val="left"/>
      <w:pPr>
        <w:tabs>
          <w:tab w:val="num" w:pos="1008"/>
        </w:tabs>
        <w:ind w:left="1008" w:hanging="1008"/>
      </w:pPr>
    </w:lvl>
    <w:lvl w:ilvl="5">
      <w:start w:val="1"/>
      <w:numFmt w:val="none"/>
      <w:lvlJc w:val="left"/>
      <w:pPr>
        <w:tabs>
          <w:tab w:val="num" w:pos="1152"/>
        </w:tabs>
        <w:ind w:left="1152" w:hanging="1152"/>
      </w:pPr>
    </w:lvl>
    <w:lvl w:ilvl="6">
      <w:start w:val="1"/>
      <w:numFmt w:val="none"/>
      <w:lvlJc w:val="left"/>
      <w:pPr>
        <w:tabs>
          <w:tab w:val="num" w:pos="1296"/>
        </w:tabs>
        <w:ind w:left="1296" w:hanging="1296"/>
      </w:pPr>
    </w:lvl>
    <w:lvl w:ilvl="7">
      <w:start w:val="1"/>
      <w:numFmt w:val="none"/>
      <w:lvlJc w:val="left"/>
      <w:pPr>
        <w:tabs>
          <w:tab w:val="num" w:pos="1440"/>
        </w:tabs>
        <w:ind w:left="1440" w:hanging="1440"/>
      </w:pPr>
    </w:lvl>
    <w:lvl w:ilvl="8">
      <w:start w:val="1"/>
      <w:numFmt w:val="none"/>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singleLevel"/>
    <w:tmpl w:val="00000004"/>
    <w:name w:val="WW8Num4"/>
    <w:lvl w:ilvl="0">
      <w:start w:val="0"/>
      <w:numFmt w:val="bullet"/>
      <w:lvlText w:val=""/>
      <w:lvlJc w:val="left"/>
      <w:pPr>
        <w:tabs>
          <w:tab w:val="num" w:pos="0"/>
        </w:tabs>
        <w:ind w:left="0" w:hanging="360"/>
      </w:pPr>
      <w:rPr>
        <w:rFonts w:ascii="Symbol" w:hAnsi="Symbol"/>
        <w:sz w:val="16"/>
      </w:rPr>
    </w:lvl>
  </w:abstractNum>
  <w:abstractNum w:abstractNumId="4">
    <w:nsid w:val="00000005"/>
    <w:multiLevelType w:val="singleLevel"/>
    <w:tmpl w:val="00000005"/>
    <w:name w:val="WW8Num5"/>
    <w:lvl w:ilvl="0">
      <w:start w:val="0"/>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0"/>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Wingdings" w:hAnsi="Wingdings"/>
        <w:sz w:val="18"/>
        <w:lang w:val="en-US"/>
      </w:rPr>
    </w:lvl>
  </w:abstractNum>
  <w:abstractNum w:abstractNumId="7">
    <w:nsid w:val="00000008"/>
    <w:multiLevelType w:val="singleLevel"/>
    <w:tmpl w:val="00000008"/>
    <w:name w:val="WW8Num8"/>
    <w:lvl w:ilvl="0">
      <w:start w:val="1"/>
      <w:numFmt w:val="bullet"/>
      <w:lvlText w:val=""/>
      <w:lvlJc w:val="left"/>
      <w:pPr>
        <w:tabs>
          <w:tab w:val="num" w:pos="1080"/>
        </w:tabs>
        <w:ind w:left="1080" w:hanging="360"/>
      </w:pPr>
      <w:rPr>
        <w:rFonts w:ascii="Symbol" w:hAnsi="Symbol"/>
        <w:lang w:val="en-US"/>
      </w:rPr>
    </w:lvl>
  </w:abstractNum>
  <w:abstractNum w:abstractNumId="8">
    <w:nsid w:val="00000009"/>
    <w:multiLevelType w:val="singleLevel"/>
    <w:tmpl w:val="00000009"/>
    <w:lvl w:ilvl="0">
      <w:start w:val="1"/>
      <w:numFmt w:val="decimal"/>
      <w:lvlText w:val="%1."/>
      <w:lvlJc w:val="left"/>
      <w:pPr>
        <w:tabs>
          <w:tab w:val="num" w:pos="720"/>
        </w:tabs>
        <w:ind w:left="720" w:hanging="360"/>
      </w:pPr>
      <w:rPr>
        <w:rFonts w:ascii="Symbol" w:hAnsi="Symbol"/>
        <w:lang w:val="en-US"/>
      </w:r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lang w:val="en-US"/>
      </w:rPr>
    </w:lvl>
  </w:abstractNum>
  <w:abstractNum w:abstractNumId="10">
    <w:nsid w:val="0000000B"/>
    <w:multiLevelType w:val="singleLevel"/>
    <w:tmpl w:val="0000000B"/>
    <w:name w:val="WW8Num11"/>
    <w:lvl w:ilvl="0">
      <w:start w:val="1"/>
      <w:numFmt w:val="bullet"/>
      <w:lvlText w:val=""/>
      <w:lvlJc w:val="left"/>
      <w:pPr>
        <w:tabs>
          <w:tab w:val="num" w:pos="720"/>
        </w:tabs>
        <w:ind w:left="720" w:hanging="360"/>
      </w:pPr>
      <w:rPr>
        <w:rFonts w:ascii="Wingdings" w:hAnsi="Wingdings"/>
        <w:lang w:val="en-US"/>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Wingdings" w:hAnsi="Wingdings"/>
        <w:lang w:val="en-US"/>
      </w:rPr>
    </w:lvl>
    <w:lvl w:ilvl="1">
      <w:start w:val="1"/>
      <w:numFmt w:val="bullet"/>
      <w:lvlText w:val=""/>
      <w:lvlJc w:val="left"/>
      <w:pPr>
        <w:tabs>
          <w:tab w:val="num" w:pos="1080"/>
        </w:tabs>
        <w:ind w:left="1080" w:hanging="360"/>
      </w:pPr>
      <w:rPr>
        <w:rFonts w:ascii="Symbol" w:hAnsi="Symbol"/>
        <w:color w:val="auto"/>
        <w:sz w:val="16"/>
      </w:rPr>
    </w:lvl>
    <w:lvl w:ilvl="2">
      <w:start w:val="1"/>
      <w:numFmt w:val="bullet"/>
      <w:lvlText w:val=""/>
      <w:lvlJc w:val="left"/>
      <w:pPr>
        <w:tabs>
          <w:tab w:val="num" w:pos="1440"/>
        </w:tabs>
        <w:ind w:left="1440" w:hanging="360"/>
      </w:pPr>
      <w:rPr>
        <w:rFonts w:ascii="Webdings" w:hAnsi="Webdings"/>
        <w:color w:val="auto"/>
      </w:rPr>
    </w:lvl>
    <w:lvl w:ilvl="3">
      <w:start w:val="1"/>
      <w:numFmt w:val="bullet"/>
      <w:lvlText w:val=""/>
      <w:lvlJc w:val="left"/>
      <w:pPr>
        <w:tabs>
          <w:tab w:val="num" w:pos="2160"/>
        </w:tabs>
        <w:ind w:left="2160" w:hanging="360"/>
      </w:pPr>
      <w:rPr>
        <w:rFonts w:ascii="Symbol" w:hAnsi="Symbol"/>
      </w:rPr>
    </w:lvl>
    <w:lvl w:ilvl="4">
      <w:start w:val="1"/>
      <w:numFmt w:val="lowerLetter"/>
      <w:lvlText w:val="(%5)"/>
      <w:lvlJc w:val="left"/>
      <w:pPr>
        <w:tabs>
          <w:tab w:val="num" w:pos="3888"/>
        </w:tabs>
        <w:ind w:left="3888" w:hanging="360"/>
      </w:pPr>
    </w:lvl>
    <w:lvl w:ilvl="5">
      <w:start w:val="1"/>
      <w:numFmt w:val="lowerRoman"/>
      <w:lvlText w:val="(%6)"/>
      <w:lvlJc w:val="left"/>
      <w:pPr>
        <w:tabs>
          <w:tab w:val="num" w:pos="4248"/>
        </w:tabs>
        <w:ind w:left="4248" w:hanging="360"/>
      </w:pPr>
    </w:lvl>
    <w:lvl w:ilvl="6">
      <w:start w:val="1"/>
      <w:numFmt w:val="decimal"/>
      <w:lvlText w:val="%7."/>
      <w:lvlJc w:val="left"/>
      <w:pPr>
        <w:tabs>
          <w:tab w:val="num" w:pos="4608"/>
        </w:tabs>
        <w:ind w:left="4608" w:hanging="360"/>
      </w:pPr>
    </w:lvl>
    <w:lvl w:ilvl="7">
      <w:start w:val="1"/>
      <w:numFmt w:val="lowerLetter"/>
      <w:lvlText w:val="%8."/>
      <w:lvlJc w:val="left"/>
      <w:pPr>
        <w:tabs>
          <w:tab w:val="num" w:pos="4968"/>
        </w:tabs>
        <w:ind w:left="4968" w:hanging="360"/>
      </w:pPr>
    </w:lvl>
    <w:lvl w:ilvl="8">
      <w:start w:val="1"/>
      <w:numFmt w:val="lowerRoman"/>
      <w:lvlText w:val="%9."/>
      <w:lvlJc w:val="left"/>
      <w:pPr>
        <w:tabs>
          <w:tab w:val="num" w:pos="5328"/>
        </w:tabs>
        <w:ind w:left="5328" w:hanging="360"/>
      </w:p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4DD4088B"/>
    <w:multiLevelType w:val="singleLevel"/>
    <w:tmpl w:val="00000009"/>
    <w:lvl w:ilvl="0">
      <w:start w:val="1"/>
      <w:numFmt w:val="decimal"/>
      <w:lvlText w:val="%1."/>
      <w:lvlJc w:val="left"/>
      <w:pPr>
        <w:tabs>
          <w:tab w:val="num" w:pos="720"/>
        </w:tabs>
        <w:ind w:left="720" w:hanging="360"/>
      </w:pPr>
      <w:rPr>
        <w:rFonts w:ascii="Symbol" w:hAnsi="Symbol"/>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EmbedSmartTag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117"/>
    <w:rsid w:val="000170BC"/>
    <w:rsid w:val="0002395D"/>
    <w:rsid w:val="00064E72"/>
    <w:rsid w:val="000A27C1"/>
    <w:rsid w:val="000C6C33"/>
    <w:rsid w:val="000E0836"/>
    <w:rsid w:val="000E0FF9"/>
    <w:rsid w:val="000E18D2"/>
    <w:rsid w:val="000E4403"/>
    <w:rsid w:val="001101AC"/>
    <w:rsid w:val="00112305"/>
    <w:rsid w:val="001171DF"/>
    <w:rsid w:val="00126AF8"/>
    <w:rsid w:val="00126BC6"/>
    <w:rsid w:val="001525F9"/>
    <w:rsid w:val="00154D84"/>
    <w:rsid w:val="001615F0"/>
    <w:rsid w:val="00190D6A"/>
    <w:rsid w:val="001937F0"/>
    <w:rsid w:val="00195412"/>
    <w:rsid w:val="00196C2F"/>
    <w:rsid w:val="001A4DF1"/>
    <w:rsid w:val="001C31FF"/>
    <w:rsid w:val="001C65EE"/>
    <w:rsid w:val="001D67D2"/>
    <w:rsid w:val="001E197E"/>
    <w:rsid w:val="001E5764"/>
    <w:rsid w:val="0020421E"/>
    <w:rsid w:val="00211674"/>
    <w:rsid w:val="00220632"/>
    <w:rsid w:val="00221BE6"/>
    <w:rsid w:val="00236BA0"/>
    <w:rsid w:val="00237A5A"/>
    <w:rsid w:val="00247958"/>
    <w:rsid w:val="00254F30"/>
    <w:rsid w:val="00262FC9"/>
    <w:rsid w:val="002636B6"/>
    <w:rsid w:val="00272B40"/>
    <w:rsid w:val="002935B8"/>
    <w:rsid w:val="002A6659"/>
    <w:rsid w:val="002E6CFD"/>
    <w:rsid w:val="002F242F"/>
    <w:rsid w:val="003006DA"/>
    <w:rsid w:val="00305639"/>
    <w:rsid w:val="0030689F"/>
    <w:rsid w:val="00306FCB"/>
    <w:rsid w:val="00310C03"/>
    <w:rsid w:val="00310DE4"/>
    <w:rsid w:val="00315E81"/>
    <w:rsid w:val="003218D3"/>
    <w:rsid w:val="00327693"/>
    <w:rsid w:val="003458BC"/>
    <w:rsid w:val="003519FC"/>
    <w:rsid w:val="003544B2"/>
    <w:rsid w:val="00355B6C"/>
    <w:rsid w:val="00363C1E"/>
    <w:rsid w:val="003769B1"/>
    <w:rsid w:val="00384970"/>
    <w:rsid w:val="003A47F4"/>
    <w:rsid w:val="003B7884"/>
    <w:rsid w:val="003C07FB"/>
    <w:rsid w:val="003E0AAA"/>
    <w:rsid w:val="003E6EE4"/>
    <w:rsid w:val="003E7387"/>
    <w:rsid w:val="003F6834"/>
    <w:rsid w:val="00406858"/>
    <w:rsid w:val="00407FFE"/>
    <w:rsid w:val="00411042"/>
    <w:rsid w:val="00412434"/>
    <w:rsid w:val="004158D1"/>
    <w:rsid w:val="00421964"/>
    <w:rsid w:val="0043250D"/>
    <w:rsid w:val="0045149D"/>
    <w:rsid w:val="00455149"/>
    <w:rsid w:val="00456AB8"/>
    <w:rsid w:val="004606A7"/>
    <w:rsid w:val="00461626"/>
    <w:rsid w:val="0047668D"/>
    <w:rsid w:val="00477B03"/>
    <w:rsid w:val="00480013"/>
    <w:rsid w:val="00487FC8"/>
    <w:rsid w:val="004B2C15"/>
    <w:rsid w:val="004C12A8"/>
    <w:rsid w:val="004F18EF"/>
    <w:rsid w:val="005179DE"/>
    <w:rsid w:val="00520804"/>
    <w:rsid w:val="005537F7"/>
    <w:rsid w:val="00592D6E"/>
    <w:rsid w:val="005A122C"/>
    <w:rsid w:val="005A7997"/>
    <w:rsid w:val="005D090E"/>
    <w:rsid w:val="005D59C5"/>
    <w:rsid w:val="005D5C31"/>
    <w:rsid w:val="005D793B"/>
    <w:rsid w:val="005E21DD"/>
    <w:rsid w:val="005F57D5"/>
    <w:rsid w:val="00616AE8"/>
    <w:rsid w:val="006353AA"/>
    <w:rsid w:val="0064641D"/>
    <w:rsid w:val="00654BC6"/>
    <w:rsid w:val="006626E2"/>
    <w:rsid w:val="006722B6"/>
    <w:rsid w:val="00672F6A"/>
    <w:rsid w:val="00687743"/>
    <w:rsid w:val="00691711"/>
    <w:rsid w:val="006A02B2"/>
    <w:rsid w:val="006A2A9D"/>
    <w:rsid w:val="006C15BC"/>
    <w:rsid w:val="006C7979"/>
    <w:rsid w:val="006E27E7"/>
    <w:rsid w:val="00731D07"/>
    <w:rsid w:val="007334D9"/>
    <w:rsid w:val="00742408"/>
    <w:rsid w:val="00747572"/>
    <w:rsid w:val="00770158"/>
    <w:rsid w:val="00775BDA"/>
    <w:rsid w:val="00776B90"/>
    <w:rsid w:val="007824A1"/>
    <w:rsid w:val="0078573E"/>
    <w:rsid w:val="00790244"/>
    <w:rsid w:val="0079138F"/>
    <w:rsid w:val="00797262"/>
    <w:rsid w:val="007A04EC"/>
    <w:rsid w:val="007C12DA"/>
    <w:rsid w:val="007D3732"/>
    <w:rsid w:val="007E0FF9"/>
    <w:rsid w:val="007E4451"/>
    <w:rsid w:val="007F319F"/>
    <w:rsid w:val="007F4024"/>
    <w:rsid w:val="007F4DE3"/>
    <w:rsid w:val="008016DD"/>
    <w:rsid w:val="00810FC5"/>
    <w:rsid w:val="008242F3"/>
    <w:rsid w:val="00826378"/>
    <w:rsid w:val="008375C8"/>
    <w:rsid w:val="00844944"/>
    <w:rsid w:val="00872798"/>
    <w:rsid w:val="00887B0D"/>
    <w:rsid w:val="008A4984"/>
    <w:rsid w:val="008B540C"/>
    <w:rsid w:val="008B5A73"/>
    <w:rsid w:val="008D325C"/>
    <w:rsid w:val="008E047E"/>
    <w:rsid w:val="009278D7"/>
    <w:rsid w:val="009540D9"/>
    <w:rsid w:val="00981364"/>
    <w:rsid w:val="00990A5E"/>
    <w:rsid w:val="009930CB"/>
    <w:rsid w:val="00994316"/>
    <w:rsid w:val="009A2A99"/>
    <w:rsid w:val="009B2505"/>
    <w:rsid w:val="009D1AAE"/>
    <w:rsid w:val="009D757D"/>
    <w:rsid w:val="009E1021"/>
    <w:rsid w:val="009E3E23"/>
    <w:rsid w:val="009F0EED"/>
    <w:rsid w:val="009F1E90"/>
    <w:rsid w:val="009F7F99"/>
    <w:rsid w:val="00A05B6F"/>
    <w:rsid w:val="00A05B9A"/>
    <w:rsid w:val="00A0681D"/>
    <w:rsid w:val="00A2142A"/>
    <w:rsid w:val="00A3508F"/>
    <w:rsid w:val="00A36EAD"/>
    <w:rsid w:val="00A4137A"/>
    <w:rsid w:val="00A8627B"/>
    <w:rsid w:val="00AA4177"/>
    <w:rsid w:val="00AF42F8"/>
    <w:rsid w:val="00B00220"/>
    <w:rsid w:val="00B07358"/>
    <w:rsid w:val="00B1494D"/>
    <w:rsid w:val="00B42736"/>
    <w:rsid w:val="00B50E29"/>
    <w:rsid w:val="00B52D5F"/>
    <w:rsid w:val="00B54BD6"/>
    <w:rsid w:val="00B63AE3"/>
    <w:rsid w:val="00B71511"/>
    <w:rsid w:val="00B74385"/>
    <w:rsid w:val="00B743A2"/>
    <w:rsid w:val="00B82B49"/>
    <w:rsid w:val="00B936AF"/>
    <w:rsid w:val="00BA44C7"/>
    <w:rsid w:val="00BC23D0"/>
    <w:rsid w:val="00BC7446"/>
    <w:rsid w:val="00BF6463"/>
    <w:rsid w:val="00C05376"/>
    <w:rsid w:val="00C05E9D"/>
    <w:rsid w:val="00C10E18"/>
    <w:rsid w:val="00C327B2"/>
    <w:rsid w:val="00C55D7E"/>
    <w:rsid w:val="00C6732A"/>
    <w:rsid w:val="00C76685"/>
    <w:rsid w:val="00C843A1"/>
    <w:rsid w:val="00C8561C"/>
    <w:rsid w:val="00C9346C"/>
    <w:rsid w:val="00C95496"/>
    <w:rsid w:val="00CA3A11"/>
    <w:rsid w:val="00CA4C73"/>
    <w:rsid w:val="00CA5642"/>
    <w:rsid w:val="00CB2181"/>
    <w:rsid w:val="00CB50F7"/>
    <w:rsid w:val="00CC4394"/>
    <w:rsid w:val="00D0533D"/>
    <w:rsid w:val="00D13117"/>
    <w:rsid w:val="00D16220"/>
    <w:rsid w:val="00D16548"/>
    <w:rsid w:val="00D203A0"/>
    <w:rsid w:val="00D22F12"/>
    <w:rsid w:val="00D4368E"/>
    <w:rsid w:val="00D444DA"/>
    <w:rsid w:val="00D6328C"/>
    <w:rsid w:val="00D7058C"/>
    <w:rsid w:val="00D73226"/>
    <w:rsid w:val="00D8564E"/>
    <w:rsid w:val="00DA2053"/>
    <w:rsid w:val="00DF2279"/>
    <w:rsid w:val="00E03389"/>
    <w:rsid w:val="00E063DF"/>
    <w:rsid w:val="00E15B8A"/>
    <w:rsid w:val="00E2095D"/>
    <w:rsid w:val="00E22E2F"/>
    <w:rsid w:val="00E27B65"/>
    <w:rsid w:val="00E34677"/>
    <w:rsid w:val="00E437D3"/>
    <w:rsid w:val="00E471A1"/>
    <w:rsid w:val="00E506DA"/>
    <w:rsid w:val="00E70153"/>
    <w:rsid w:val="00E90E49"/>
    <w:rsid w:val="00EB04AE"/>
    <w:rsid w:val="00EB4AD8"/>
    <w:rsid w:val="00EC37C6"/>
    <w:rsid w:val="00ED3045"/>
    <w:rsid w:val="00ED7FFA"/>
    <w:rsid w:val="00F12B4E"/>
    <w:rsid w:val="00F2261A"/>
    <w:rsid w:val="00F23092"/>
    <w:rsid w:val="00F26F96"/>
    <w:rsid w:val="00F308F8"/>
    <w:rsid w:val="00F35CFE"/>
    <w:rsid w:val="00F418B4"/>
    <w:rsid w:val="00F64369"/>
    <w:rsid w:val="00F67364"/>
    <w:rsid w:val="00F92AEA"/>
    <w:rsid w:val="00FB4565"/>
    <w:rsid w:val="00FC5116"/>
    <w:rsid w:val="00FD3DC7"/>
    <w:rsid w:val="00FF66D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68D"/>
    <w:pPr>
      <w:suppressAutoHyphens/>
    </w:pPr>
    <w:rPr>
      <w:lang w:val="en-US" w:eastAsia="ar-SA"/>
    </w:rPr>
  </w:style>
  <w:style w:type="paragraph" w:styleId="Heading1">
    <w:name w:val="heading 1"/>
    <w:basedOn w:val="Normal"/>
    <w:next w:val="Normal"/>
    <w:qFormat/>
    <w:rsid w:val="007824A1"/>
    <w:pPr>
      <w:keepNext/>
      <w:tabs>
        <w:tab w:val="num" w:pos="432"/>
      </w:tabs>
      <w:ind w:left="432" w:hanging="432"/>
      <w:jc w:val="center"/>
      <w:outlineLvl w:val="0"/>
    </w:pPr>
    <w:rPr>
      <w:sz w:val="28"/>
      <w:u w:val="single"/>
    </w:rPr>
  </w:style>
  <w:style w:type="paragraph" w:styleId="Heading2">
    <w:name w:val="heading 2"/>
    <w:basedOn w:val="Normal"/>
    <w:next w:val="Normal"/>
    <w:qFormat/>
    <w:rsid w:val="007824A1"/>
    <w:pPr>
      <w:keepNext/>
      <w:tabs>
        <w:tab w:val="num" w:pos="576"/>
      </w:tabs>
      <w:ind w:left="576" w:hanging="576"/>
      <w:outlineLvl w:val="1"/>
    </w:pPr>
    <w:rPr>
      <w:rFonts w:ascii="Arial" w:hAnsi="Arial"/>
      <w:sz w:val="22"/>
    </w:rPr>
  </w:style>
  <w:style w:type="paragraph" w:styleId="Heading3">
    <w:name w:val="heading 3"/>
    <w:basedOn w:val="Normal"/>
    <w:next w:val="Normal"/>
    <w:qFormat/>
    <w:rsid w:val="007824A1"/>
    <w:pPr>
      <w:keepNext/>
      <w:pBdr>
        <w:bottom w:val="single" w:sz="4" w:space="2" w:color="000000"/>
      </w:pBdr>
      <w:tabs>
        <w:tab w:val="num" w:pos="720"/>
      </w:tabs>
      <w:ind w:left="720" w:hanging="720"/>
      <w:jc w:val="both"/>
      <w:outlineLvl w:val="2"/>
    </w:pPr>
    <w:rPr>
      <w:rFonts w:ascii="Arial" w:hAnsi="Arial"/>
      <w:b/>
      <w:sz w:val="24"/>
    </w:rPr>
  </w:style>
  <w:style w:type="paragraph" w:styleId="Heading4">
    <w:name w:val="heading 4"/>
    <w:basedOn w:val="Normal"/>
    <w:next w:val="Normal"/>
    <w:qFormat/>
    <w:rsid w:val="007824A1"/>
    <w:pPr>
      <w:keepNext/>
      <w:tabs>
        <w:tab w:val="num" w:pos="864"/>
        <w:tab w:val="left" w:pos="1440"/>
        <w:tab w:val="left" w:pos="1800"/>
      </w:tabs>
      <w:ind w:left="864" w:hanging="864"/>
      <w:outlineLvl w:val="3"/>
    </w:pPr>
    <w:rPr>
      <w:rFonts w:ascii="Arial" w:hAnsi="Arial"/>
      <w:b/>
      <w:i/>
    </w:rPr>
  </w:style>
  <w:style w:type="paragraph" w:styleId="Heading5">
    <w:name w:val="heading 5"/>
    <w:basedOn w:val="Normal"/>
    <w:next w:val="Normal"/>
    <w:qFormat/>
    <w:rsid w:val="007824A1"/>
    <w:pPr>
      <w:keepNext/>
      <w:tabs>
        <w:tab w:val="num" w:pos="1008"/>
      </w:tabs>
      <w:ind w:left="1008" w:hanging="1008"/>
      <w:outlineLvl w:val="4"/>
    </w:pPr>
    <w:rPr>
      <w:rFonts w:ascii="Arial" w:hAnsi="Arial"/>
      <w:b/>
    </w:rPr>
  </w:style>
  <w:style w:type="paragraph" w:styleId="Heading6">
    <w:name w:val="heading 6"/>
    <w:basedOn w:val="Normal"/>
    <w:next w:val="Normal"/>
    <w:qFormat/>
    <w:rsid w:val="007824A1"/>
    <w:pPr>
      <w:keepNext/>
      <w:tabs>
        <w:tab w:val="num" w:pos="1152"/>
        <w:tab w:val="left" w:pos="1726"/>
      </w:tabs>
      <w:ind w:left="1726" w:hanging="1726"/>
      <w:outlineLvl w:val="5"/>
    </w:pPr>
    <w:rPr>
      <w:rFonts w:ascii="Arial" w:hAnsi="Arial"/>
      <w:b/>
      <w:sz w:val="24"/>
    </w:rPr>
  </w:style>
  <w:style w:type="paragraph" w:styleId="Heading7">
    <w:name w:val="heading 7"/>
    <w:basedOn w:val="Normal"/>
    <w:next w:val="Normal"/>
    <w:qFormat/>
    <w:rsid w:val="007824A1"/>
    <w:pPr>
      <w:keepNext/>
      <w:tabs>
        <w:tab w:val="left" w:pos="720"/>
        <w:tab w:val="left" w:pos="1080"/>
        <w:tab w:val="num" w:pos="1296"/>
        <w:tab w:val="left" w:pos="1440"/>
        <w:tab w:val="left" w:pos="2160"/>
        <w:tab w:val="left" w:pos="2880"/>
      </w:tabs>
      <w:ind w:left="2880" w:hanging="2880"/>
      <w:jc w:val="both"/>
      <w:outlineLvl w:val="6"/>
    </w:pPr>
    <w:rPr>
      <w:b/>
      <w:i/>
      <w:sz w:val="24"/>
    </w:rPr>
  </w:style>
  <w:style w:type="paragraph" w:styleId="Heading8">
    <w:name w:val="heading 8"/>
    <w:basedOn w:val="Normal"/>
    <w:next w:val="Normal"/>
    <w:qFormat/>
    <w:rsid w:val="007824A1"/>
    <w:pPr>
      <w:keepNext/>
      <w:tabs>
        <w:tab w:val="num" w:pos="1440"/>
      </w:tabs>
      <w:ind w:left="1440" w:hanging="1440"/>
      <w:outlineLvl w:val="7"/>
    </w:pPr>
    <w:rPr>
      <w:b/>
      <w:sz w:val="24"/>
    </w:rPr>
  </w:style>
  <w:style w:type="paragraph" w:styleId="Heading9">
    <w:name w:val="heading 9"/>
    <w:basedOn w:val="Normal"/>
    <w:next w:val="Normal"/>
    <w:qFormat/>
    <w:rsid w:val="007824A1"/>
    <w:pPr>
      <w:keepNext/>
      <w:tabs>
        <w:tab w:val="num" w:pos="1584"/>
        <w:tab w:val="left" w:pos="7650"/>
      </w:tabs>
      <w:ind w:left="1440" w:hanging="1440"/>
      <w:outlineLvl w:val="8"/>
    </w:pPr>
    <w:rPr>
      <w:rFonts w:ascii="Arial" w:hAnsi="Arial"/>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7824A1"/>
    <w:rPr>
      <w:rFonts w:ascii="Wingdings" w:hAnsi="Wingdings"/>
      <w:sz w:val="16"/>
    </w:rPr>
  </w:style>
  <w:style w:type="character" w:customStyle="1" w:styleId="WW8Num5z0">
    <w:name w:val="WW8Num5z0"/>
    <w:rsid w:val="007824A1"/>
    <w:rPr>
      <w:rFonts w:ascii="Times New Roman" w:hAnsi="Times New Roman"/>
    </w:rPr>
  </w:style>
  <w:style w:type="character" w:customStyle="1" w:styleId="WW8Num6z0">
    <w:name w:val="WW8Num6z0"/>
    <w:rsid w:val="007824A1"/>
    <w:rPr>
      <w:rFonts w:ascii="Times New Roman" w:hAnsi="Times New Roman"/>
    </w:rPr>
  </w:style>
  <w:style w:type="character" w:customStyle="1" w:styleId="WW8Num7z0">
    <w:name w:val="WW8Num7z0"/>
    <w:rsid w:val="007824A1"/>
    <w:rPr>
      <w:rFonts w:ascii="Symbol" w:hAnsi="Symbol"/>
      <w:sz w:val="18"/>
      <w:lang w:val="en-US"/>
    </w:rPr>
  </w:style>
  <w:style w:type="character" w:customStyle="1" w:styleId="WW8Num8z0">
    <w:name w:val="WW8Num8z0"/>
    <w:rsid w:val="007824A1"/>
    <w:rPr>
      <w:rFonts w:ascii="Symbol" w:hAnsi="Symbol"/>
      <w:lang w:val="en-US"/>
    </w:rPr>
  </w:style>
  <w:style w:type="character" w:customStyle="1" w:styleId="WW8Num9z0">
    <w:name w:val="WW8Num9z0"/>
    <w:rsid w:val="007824A1"/>
    <w:rPr>
      <w:rFonts w:ascii="Symbol" w:hAnsi="Symbol"/>
      <w:lang w:val="en-US"/>
    </w:rPr>
  </w:style>
  <w:style w:type="character" w:customStyle="1" w:styleId="WW8Num10z0">
    <w:name w:val="WW8Num10z0"/>
    <w:rsid w:val="007824A1"/>
    <w:rPr>
      <w:rFonts w:ascii="Wingdings" w:hAnsi="Wingdings"/>
      <w:lang w:val="en-US"/>
    </w:rPr>
  </w:style>
  <w:style w:type="character" w:customStyle="1" w:styleId="WW8Num11z0">
    <w:name w:val="WW8Num11z0"/>
    <w:rsid w:val="007824A1"/>
    <w:rPr>
      <w:rFonts w:ascii="Symbol" w:hAnsi="Symbol"/>
      <w:lang w:val="en-US"/>
    </w:rPr>
  </w:style>
  <w:style w:type="character" w:customStyle="1" w:styleId="WW8Num12z0">
    <w:name w:val="WW8Num12z0"/>
    <w:rsid w:val="007824A1"/>
    <w:rPr>
      <w:rFonts w:ascii="Symbol" w:hAnsi="Symbol"/>
      <w:lang w:val="en-US"/>
    </w:rPr>
  </w:style>
  <w:style w:type="character" w:customStyle="1" w:styleId="WW8Num12z1">
    <w:name w:val="WW8Num12z1"/>
    <w:rsid w:val="007824A1"/>
    <w:rPr>
      <w:rFonts w:ascii="Symbol" w:hAnsi="Symbol"/>
      <w:color w:val="auto"/>
      <w:sz w:val="16"/>
    </w:rPr>
  </w:style>
  <w:style w:type="character" w:customStyle="1" w:styleId="WW8Num12z2">
    <w:name w:val="WW8Num12z2"/>
    <w:rsid w:val="007824A1"/>
    <w:rPr>
      <w:rFonts w:ascii="Webdings" w:hAnsi="Webdings"/>
      <w:color w:val="auto"/>
    </w:rPr>
  </w:style>
  <w:style w:type="character" w:customStyle="1" w:styleId="WW8Num12z3">
    <w:name w:val="WW8Num12z3"/>
    <w:rsid w:val="007824A1"/>
    <w:rPr>
      <w:rFonts w:ascii="Symbol" w:hAnsi="Symbol"/>
    </w:rPr>
  </w:style>
  <w:style w:type="character" w:customStyle="1" w:styleId="WW8Num13z0">
    <w:name w:val="WW8Num13z0"/>
    <w:rsid w:val="007824A1"/>
    <w:rPr>
      <w:rFonts w:ascii="Courier New" w:hAnsi="Courier New"/>
    </w:rPr>
  </w:style>
  <w:style w:type="character" w:customStyle="1" w:styleId="WW8Num14z0">
    <w:name w:val="WW8Num14z0"/>
    <w:rsid w:val="007824A1"/>
    <w:rPr>
      <w:rFonts w:ascii="Symbol" w:hAnsi="Symbol" w:cs="OpenSymbol"/>
    </w:rPr>
  </w:style>
  <w:style w:type="character" w:customStyle="1" w:styleId="WW8Num14z1">
    <w:name w:val="WW8Num14z1"/>
    <w:rsid w:val="007824A1"/>
    <w:rPr>
      <w:rFonts w:ascii="OpenSymbol" w:hAnsi="OpenSymbol" w:cs="OpenSymbol"/>
    </w:rPr>
  </w:style>
  <w:style w:type="character" w:customStyle="1" w:styleId="Absatz-Standardschriftart">
    <w:name w:val="Absatz-Standardschriftart"/>
    <w:rsid w:val="007824A1"/>
  </w:style>
  <w:style w:type="character" w:customStyle="1" w:styleId="WW-Absatz-Standardschriftart">
    <w:name w:val="WW-Absatz-Standardschriftart"/>
    <w:rsid w:val="007824A1"/>
  </w:style>
  <w:style w:type="character" w:customStyle="1" w:styleId="WW-Absatz-Standardschriftart1">
    <w:name w:val="WW-Absatz-Standardschriftart1"/>
    <w:rsid w:val="007824A1"/>
  </w:style>
  <w:style w:type="character" w:customStyle="1" w:styleId="WW-Absatz-Standardschriftart11">
    <w:name w:val="WW-Absatz-Standardschriftart11"/>
    <w:rsid w:val="007824A1"/>
  </w:style>
  <w:style w:type="character" w:customStyle="1" w:styleId="WW8Num15z0">
    <w:name w:val="WW8Num15z0"/>
    <w:rsid w:val="007824A1"/>
    <w:rPr>
      <w:rFonts w:ascii="Wingdings" w:hAnsi="Wingdings"/>
    </w:rPr>
  </w:style>
  <w:style w:type="character" w:customStyle="1" w:styleId="WW8Num15z1">
    <w:name w:val="WW8Num15z1"/>
    <w:rsid w:val="007824A1"/>
    <w:rPr>
      <w:rFonts w:ascii="Courier New" w:hAnsi="Courier New"/>
    </w:rPr>
  </w:style>
  <w:style w:type="character" w:customStyle="1" w:styleId="WW8Num16z0">
    <w:name w:val="WW8Num16z0"/>
    <w:rsid w:val="007824A1"/>
    <w:rPr>
      <w:rFonts w:ascii="Symbol" w:hAnsi="Symbol"/>
    </w:rPr>
  </w:style>
  <w:style w:type="character" w:customStyle="1" w:styleId="WW8Num16z1">
    <w:name w:val="WW8Num16z1"/>
    <w:rsid w:val="007824A1"/>
    <w:rPr>
      <w:rFonts w:ascii="Courier New" w:hAnsi="Courier New"/>
    </w:rPr>
  </w:style>
  <w:style w:type="character" w:customStyle="1" w:styleId="WW-Absatz-Standardschriftart111">
    <w:name w:val="WW-Absatz-Standardschriftart111"/>
    <w:rsid w:val="007824A1"/>
  </w:style>
  <w:style w:type="character" w:customStyle="1" w:styleId="WW-Absatz-Standardschriftart1111">
    <w:name w:val="WW-Absatz-Standardschriftart1111"/>
    <w:rsid w:val="007824A1"/>
  </w:style>
  <w:style w:type="character" w:customStyle="1" w:styleId="WW-Absatz-Standardschriftart11111">
    <w:name w:val="WW-Absatz-Standardschriftart11111"/>
    <w:rsid w:val="007824A1"/>
  </w:style>
  <w:style w:type="character" w:customStyle="1" w:styleId="WW8Num17z0">
    <w:name w:val="WW8Num17z0"/>
    <w:rsid w:val="007824A1"/>
    <w:rPr>
      <w:u w:val="single"/>
    </w:rPr>
  </w:style>
  <w:style w:type="character" w:customStyle="1" w:styleId="WW8Num17z1">
    <w:name w:val="WW8Num17z1"/>
    <w:rsid w:val="007824A1"/>
    <w:rPr>
      <w:rFonts w:ascii="OpenSymbol" w:hAnsi="OpenSymbol" w:cs="OpenSymbol"/>
    </w:rPr>
  </w:style>
  <w:style w:type="character" w:customStyle="1" w:styleId="WW-Absatz-Standardschriftart111111">
    <w:name w:val="WW-Absatz-Standardschriftart111111"/>
    <w:rsid w:val="007824A1"/>
  </w:style>
  <w:style w:type="character" w:customStyle="1" w:styleId="WW-Absatz-Standardschriftart1111111">
    <w:name w:val="WW-Absatz-Standardschriftart1111111"/>
    <w:rsid w:val="007824A1"/>
  </w:style>
  <w:style w:type="character" w:customStyle="1" w:styleId="WW-Absatz-Standardschriftart11111111">
    <w:name w:val="WW-Absatz-Standardschriftart11111111"/>
    <w:rsid w:val="007824A1"/>
  </w:style>
  <w:style w:type="character" w:customStyle="1" w:styleId="WW-Absatz-Standardschriftart111111111">
    <w:name w:val="WW-Absatz-Standardschriftart111111111"/>
    <w:rsid w:val="007824A1"/>
  </w:style>
  <w:style w:type="character" w:customStyle="1" w:styleId="WW8Num3z0">
    <w:name w:val="WW8Num3z0"/>
    <w:rsid w:val="007824A1"/>
    <w:rPr>
      <w:rFonts w:ascii="Courier New" w:hAnsi="Courier New" w:cs="Courier New"/>
    </w:rPr>
  </w:style>
  <w:style w:type="character" w:customStyle="1" w:styleId="WW-Absatz-Standardschriftart1111111111">
    <w:name w:val="WW-Absatz-Standardschriftart1111111111"/>
    <w:rsid w:val="007824A1"/>
  </w:style>
  <w:style w:type="character" w:customStyle="1" w:styleId="WW-Absatz-Standardschriftart11111111111">
    <w:name w:val="WW-Absatz-Standardschriftart11111111111"/>
    <w:rsid w:val="007824A1"/>
  </w:style>
  <w:style w:type="character" w:customStyle="1" w:styleId="WW8Num2z0">
    <w:name w:val="WW8Num2z0"/>
    <w:rsid w:val="007824A1"/>
    <w:rPr>
      <w:rFonts w:ascii="Symbol" w:hAnsi="Symbol"/>
    </w:rPr>
  </w:style>
  <w:style w:type="character" w:customStyle="1" w:styleId="WW8Num2z1">
    <w:name w:val="WW8Num2z1"/>
    <w:rsid w:val="007824A1"/>
    <w:rPr>
      <w:rFonts w:ascii="Courier New" w:hAnsi="Courier New"/>
    </w:rPr>
  </w:style>
  <w:style w:type="character" w:customStyle="1" w:styleId="WW8Num2z2">
    <w:name w:val="WW8Num2z2"/>
    <w:rsid w:val="007824A1"/>
    <w:rPr>
      <w:rFonts w:ascii="Wingdings" w:hAnsi="Wingdings"/>
    </w:rPr>
  </w:style>
  <w:style w:type="character" w:customStyle="1" w:styleId="WW8Num3z2">
    <w:name w:val="WW8Num3z2"/>
    <w:rsid w:val="007824A1"/>
    <w:rPr>
      <w:rFonts w:ascii="Wingdings" w:hAnsi="Wingdings"/>
    </w:rPr>
  </w:style>
  <w:style w:type="character" w:customStyle="1" w:styleId="WW8Num3z3">
    <w:name w:val="WW8Num3z3"/>
    <w:rsid w:val="007824A1"/>
    <w:rPr>
      <w:rFonts w:ascii="Symbol" w:hAnsi="Symbol"/>
    </w:rPr>
  </w:style>
  <w:style w:type="character" w:customStyle="1" w:styleId="WW8Num4z1">
    <w:name w:val="WW8Num4z1"/>
    <w:rsid w:val="007824A1"/>
    <w:rPr>
      <w:rFonts w:ascii="Courier New" w:hAnsi="Courier New"/>
    </w:rPr>
  </w:style>
  <w:style w:type="character" w:customStyle="1" w:styleId="WW8Num4z2">
    <w:name w:val="WW8Num4z2"/>
    <w:rsid w:val="007824A1"/>
    <w:rPr>
      <w:rFonts w:ascii="Wingdings" w:hAnsi="Wingdings"/>
    </w:rPr>
  </w:style>
  <w:style w:type="character" w:customStyle="1" w:styleId="WW8Num4z3">
    <w:name w:val="WW8Num4z3"/>
    <w:rsid w:val="007824A1"/>
    <w:rPr>
      <w:rFonts w:ascii="Symbol" w:hAnsi="Symbol"/>
    </w:rPr>
  </w:style>
  <w:style w:type="character" w:customStyle="1" w:styleId="WW8Num13z1">
    <w:name w:val="WW8Num13z1"/>
    <w:rsid w:val="007824A1"/>
    <w:rPr>
      <w:rFonts w:ascii="Courier New" w:hAnsi="Courier New" w:cs="Courier New"/>
    </w:rPr>
  </w:style>
  <w:style w:type="character" w:customStyle="1" w:styleId="WW8Num13z2">
    <w:name w:val="WW8Num13z2"/>
    <w:rsid w:val="007824A1"/>
    <w:rPr>
      <w:rFonts w:ascii="Wingdings" w:hAnsi="Wingdings"/>
    </w:rPr>
  </w:style>
  <w:style w:type="character" w:customStyle="1" w:styleId="WW8Num13z3">
    <w:name w:val="WW8Num13z3"/>
    <w:rsid w:val="007824A1"/>
    <w:rPr>
      <w:rFonts w:ascii="Symbol" w:hAnsi="Symbol"/>
    </w:rPr>
  </w:style>
  <w:style w:type="character" w:customStyle="1" w:styleId="WW8Num15z3">
    <w:name w:val="WW8Num15z3"/>
    <w:rsid w:val="007824A1"/>
    <w:rPr>
      <w:rFonts w:ascii="Symbol" w:hAnsi="Symbol"/>
    </w:rPr>
  </w:style>
  <w:style w:type="character" w:customStyle="1" w:styleId="WW8Num16z2">
    <w:name w:val="WW8Num16z2"/>
    <w:rsid w:val="007824A1"/>
    <w:rPr>
      <w:rFonts w:ascii="Wingdings" w:hAnsi="Wingdings"/>
    </w:rPr>
  </w:style>
  <w:style w:type="character" w:customStyle="1" w:styleId="WW8Num18z0">
    <w:name w:val="WW8Num18z0"/>
    <w:rsid w:val="007824A1"/>
    <w:rPr>
      <w:rFonts w:ascii="Symbol" w:hAnsi="Symbol"/>
    </w:rPr>
  </w:style>
  <w:style w:type="character" w:customStyle="1" w:styleId="WW8Num18z1">
    <w:name w:val="WW8Num18z1"/>
    <w:rsid w:val="007824A1"/>
    <w:rPr>
      <w:rFonts w:ascii="Courier New" w:hAnsi="Courier New"/>
    </w:rPr>
  </w:style>
  <w:style w:type="character" w:customStyle="1" w:styleId="WW8Num18z2">
    <w:name w:val="WW8Num18z2"/>
    <w:rsid w:val="007824A1"/>
    <w:rPr>
      <w:rFonts w:ascii="Wingdings" w:hAnsi="Wingdings"/>
    </w:rPr>
  </w:style>
  <w:style w:type="character" w:customStyle="1" w:styleId="WW8Num19z0">
    <w:name w:val="WW8Num19z0"/>
    <w:rsid w:val="007824A1"/>
    <w:rPr>
      <w:rFonts w:ascii="Symbol" w:hAnsi="Symbol"/>
    </w:rPr>
  </w:style>
  <w:style w:type="character" w:customStyle="1" w:styleId="WW8Num19z1">
    <w:name w:val="WW8Num19z1"/>
    <w:rsid w:val="007824A1"/>
    <w:rPr>
      <w:rFonts w:ascii="Courier New" w:hAnsi="Courier New"/>
    </w:rPr>
  </w:style>
  <w:style w:type="character" w:customStyle="1" w:styleId="WW8Num19z2">
    <w:name w:val="WW8Num19z2"/>
    <w:rsid w:val="007824A1"/>
    <w:rPr>
      <w:rFonts w:ascii="Wingdings" w:hAnsi="Wingdings"/>
    </w:rPr>
  </w:style>
  <w:style w:type="character" w:customStyle="1" w:styleId="WW8Num20z0">
    <w:name w:val="WW8Num20z0"/>
    <w:rsid w:val="007824A1"/>
    <w:rPr>
      <w:rFonts w:ascii="Wingdings" w:hAnsi="Wingdings"/>
    </w:rPr>
  </w:style>
  <w:style w:type="character" w:customStyle="1" w:styleId="WW8Num20z1">
    <w:name w:val="WW8Num20z1"/>
    <w:rsid w:val="007824A1"/>
    <w:rPr>
      <w:rFonts w:ascii="Courier New" w:hAnsi="Courier New"/>
    </w:rPr>
  </w:style>
  <w:style w:type="character" w:customStyle="1" w:styleId="WW8Num20z3">
    <w:name w:val="WW8Num20z3"/>
    <w:rsid w:val="007824A1"/>
    <w:rPr>
      <w:rFonts w:ascii="Symbol" w:hAnsi="Symbol"/>
    </w:rPr>
  </w:style>
  <w:style w:type="character" w:customStyle="1" w:styleId="WW8Num21z0">
    <w:name w:val="WW8Num21z0"/>
    <w:rsid w:val="007824A1"/>
    <w:rPr>
      <w:rFonts w:ascii="Wingdings" w:hAnsi="Wingdings"/>
      <w:color w:val="auto"/>
      <w:sz w:val="24"/>
    </w:rPr>
  </w:style>
  <w:style w:type="character" w:customStyle="1" w:styleId="WW8Num21z1">
    <w:name w:val="WW8Num21z1"/>
    <w:rsid w:val="007824A1"/>
    <w:rPr>
      <w:rFonts w:ascii="Symbol" w:hAnsi="Symbol"/>
      <w:color w:val="auto"/>
      <w:sz w:val="16"/>
    </w:rPr>
  </w:style>
  <w:style w:type="character" w:customStyle="1" w:styleId="WW8Num21z2">
    <w:name w:val="WW8Num21z2"/>
    <w:rsid w:val="007824A1"/>
    <w:rPr>
      <w:rFonts w:ascii="Webdings" w:hAnsi="Webdings"/>
      <w:color w:val="auto"/>
    </w:rPr>
  </w:style>
  <w:style w:type="character" w:customStyle="1" w:styleId="WW8Num21z3">
    <w:name w:val="WW8Num21z3"/>
    <w:rsid w:val="007824A1"/>
    <w:rPr>
      <w:rFonts w:ascii="Symbol" w:hAnsi="Symbol"/>
    </w:rPr>
  </w:style>
  <w:style w:type="character" w:customStyle="1" w:styleId="FootnoteCharacters">
    <w:name w:val="Footnote Characters"/>
    <w:rsid w:val="007824A1"/>
    <w:rPr>
      <w:vertAlign w:val="superscript"/>
      <w:lang w:val="en-US"/>
    </w:rPr>
  </w:style>
  <w:style w:type="character" w:styleId="PageNumber">
    <w:name w:val="page number"/>
    <w:basedOn w:val="DefaultParagraphFont"/>
    <w:rsid w:val="007824A1"/>
  </w:style>
  <w:style w:type="character" w:customStyle="1" w:styleId="Bullets">
    <w:name w:val="Bullets"/>
    <w:rsid w:val="007824A1"/>
    <w:rPr>
      <w:rFonts w:ascii="OpenSymbol" w:eastAsia="OpenSymbol" w:hAnsi="OpenSymbol" w:cs="OpenSymbol"/>
    </w:rPr>
  </w:style>
  <w:style w:type="character" w:customStyle="1" w:styleId="NumberingSymbols">
    <w:name w:val="Numbering Symbols"/>
    <w:rsid w:val="007824A1"/>
  </w:style>
  <w:style w:type="paragraph" w:customStyle="1" w:styleId="Heading">
    <w:name w:val="Heading"/>
    <w:basedOn w:val="Normal"/>
    <w:next w:val="BodyText"/>
    <w:rsid w:val="007824A1"/>
    <w:pPr>
      <w:keepNext/>
      <w:spacing w:before="240" w:after="120"/>
    </w:pPr>
    <w:rPr>
      <w:rFonts w:ascii="Arial" w:eastAsia="MS Mincho" w:hAnsi="Arial" w:cs="Tahoma"/>
      <w:sz w:val="28"/>
      <w:szCs w:val="28"/>
    </w:rPr>
  </w:style>
  <w:style w:type="paragraph" w:styleId="BodyText">
    <w:name w:val="Body Text"/>
    <w:basedOn w:val="Normal"/>
    <w:rsid w:val="007824A1"/>
    <w:rPr>
      <w:rFonts w:ascii="Arial" w:hAnsi="Arial"/>
      <w:sz w:val="22"/>
    </w:rPr>
  </w:style>
  <w:style w:type="paragraph" w:styleId="List">
    <w:name w:val="List"/>
    <w:basedOn w:val="BodyText"/>
    <w:rsid w:val="007824A1"/>
    <w:rPr>
      <w:rFonts w:cs="Tahoma"/>
    </w:rPr>
  </w:style>
  <w:style w:type="paragraph" w:styleId="Caption">
    <w:name w:val="caption"/>
    <w:basedOn w:val="Normal"/>
    <w:qFormat/>
    <w:rsid w:val="007824A1"/>
    <w:pPr>
      <w:suppressLineNumbers/>
      <w:spacing w:before="120" w:after="120"/>
    </w:pPr>
    <w:rPr>
      <w:rFonts w:cs="Tahoma"/>
      <w:i/>
      <w:iCs/>
      <w:sz w:val="24"/>
      <w:szCs w:val="24"/>
    </w:rPr>
  </w:style>
  <w:style w:type="paragraph" w:customStyle="1" w:styleId="Index">
    <w:name w:val="Index"/>
    <w:basedOn w:val="Normal"/>
    <w:rsid w:val="007824A1"/>
    <w:pPr>
      <w:suppressLineNumbers/>
    </w:pPr>
    <w:rPr>
      <w:rFonts w:cs="Tahoma"/>
    </w:rPr>
  </w:style>
  <w:style w:type="paragraph" w:styleId="BodyTextIndent">
    <w:name w:val="Body Text Indent"/>
    <w:basedOn w:val="Normal"/>
    <w:rsid w:val="007824A1"/>
    <w:pPr>
      <w:tabs>
        <w:tab w:val="left" w:pos="720"/>
        <w:tab w:val="left" w:pos="1080"/>
        <w:tab w:val="left" w:pos="1440"/>
        <w:tab w:val="left" w:pos="2160"/>
        <w:tab w:val="left" w:pos="2880"/>
      </w:tabs>
      <w:jc w:val="both"/>
    </w:pPr>
    <w:rPr>
      <w:sz w:val="22"/>
    </w:rPr>
  </w:style>
  <w:style w:type="paragraph" w:styleId="Header">
    <w:name w:val="header"/>
    <w:basedOn w:val="Normal"/>
    <w:rsid w:val="007824A1"/>
    <w:pPr>
      <w:tabs>
        <w:tab w:val="center" w:pos="4320"/>
        <w:tab w:val="right" w:pos="8639"/>
      </w:tabs>
      <w:jc w:val="both"/>
    </w:pPr>
  </w:style>
  <w:style w:type="paragraph" w:styleId="FootnoteText">
    <w:name w:val="footnote text"/>
    <w:basedOn w:val="Normal"/>
    <w:rsid w:val="007824A1"/>
  </w:style>
  <w:style w:type="paragraph" w:styleId="BodyText2">
    <w:name w:val="Body Text 2"/>
    <w:basedOn w:val="Normal"/>
    <w:rsid w:val="007824A1"/>
    <w:pPr>
      <w:tabs>
        <w:tab w:val="left" w:pos="1440"/>
        <w:tab w:val="left" w:pos="1800"/>
      </w:tabs>
      <w:jc w:val="both"/>
    </w:pPr>
    <w:rPr>
      <w:rFonts w:ascii="Arial" w:hAnsi="Arial"/>
      <w:sz w:val="24"/>
    </w:rPr>
  </w:style>
  <w:style w:type="paragraph" w:styleId="BodyText3">
    <w:name w:val="Body Text 3"/>
    <w:basedOn w:val="Normal"/>
    <w:rsid w:val="007824A1"/>
    <w:pPr>
      <w:tabs>
        <w:tab w:val="left" w:pos="720"/>
        <w:tab w:val="left" w:pos="1080"/>
        <w:tab w:val="left" w:pos="1440"/>
        <w:tab w:val="left" w:pos="2160"/>
        <w:tab w:val="left" w:pos="2880"/>
      </w:tabs>
      <w:jc w:val="both"/>
    </w:pPr>
  </w:style>
  <w:style w:type="paragraph" w:styleId="Footer">
    <w:name w:val="footer"/>
    <w:basedOn w:val="Normal"/>
    <w:rsid w:val="007824A1"/>
    <w:pPr>
      <w:tabs>
        <w:tab w:val="center" w:pos="4320"/>
        <w:tab w:val="right" w:pos="8639"/>
      </w:tabs>
      <w:jc w:val="both"/>
    </w:pPr>
  </w:style>
  <w:style w:type="paragraph" w:styleId="BodyTextIndent2">
    <w:name w:val="Body Text Indent 2"/>
    <w:basedOn w:val="Normal"/>
    <w:rsid w:val="007824A1"/>
    <w:pPr>
      <w:ind w:firstLine="720"/>
    </w:pPr>
    <w:rPr>
      <w:rFonts w:ascii="Arial" w:hAnsi="Arial"/>
    </w:rPr>
  </w:style>
  <w:style w:type="paragraph" w:styleId="BodyTextIndent3">
    <w:name w:val="Body Text Indent 3"/>
    <w:basedOn w:val="Normal"/>
    <w:rsid w:val="007824A1"/>
    <w:pPr>
      <w:tabs>
        <w:tab w:val="left" w:pos="1726"/>
      </w:tabs>
      <w:ind w:left="1726" w:hanging="1726"/>
    </w:pPr>
    <w:rPr>
      <w:rFonts w:ascii="Arial" w:hAnsi="Arial"/>
    </w:rPr>
  </w:style>
  <w:style w:type="paragraph" w:customStyle="1" w:styleId="Objective">
    <w:name w:val="Objective"/>
    <w:basedOn w:val="Normal"/>
    <w:next w:val="BodyText"/>
    <w:rsid w:val="007824A1"/>
    <w:pPr>
      <w:spacing w:before="60" w:after="220" w:line="220" w:lineRule="atLeast"/>
      <w:jc w:val="both"/>
    </w:pPr>
    <w:rPr>
      <w:rFonts w:ascii="Garamond" w:hAnsi="Garamond"/>
      <w:sz w:val="22"/>
    </w:rPr>
  </w:style>
  <w:style w:type="paragraph" w:styleId="E-mailSignature">
    <w:name w:val="E-mail Signature"/>
    <w:basedOn w:val="Normal"/>
    <w:rsid w:val="007824A1"/>
    <w:rPr>
      <w:rFonts w:ascii="Arial" w:hAnsi="Arial"/>
    </w:rPr>
  </w:style>
  <w:style w:type="paragraph" w:customStyle="1" w:styleId="ExperienceBullets">
    <w:name w:val="Experience_Bullets"/>
    <w:basedOn w:val="Normal"/>
    <w:rsid w:val="007824A1"/>
    <w:pPr>
      <w:widowControl w:val="0"/>
      <w:tabs>
        <w:tab w:val="num" w:pos="0"/>
      </w:tabs>
      <w:ind w:right="540"/>
    </w:pPr>
    <w:rPr>
      <w:rFonts w:ascii="Verdana" w:hAnsi="Verdana"/>
      <w:sz w:val="18"/>
    </w:rPr>
  </w:style>
  <w:style w:type="paragraph" w:customStyle="1" w:styleId="H5">
    <w:name w:val="H5"/>
    <w:basedOn w:val="Normal"/>
    <w:next w:val="Normal"/>
    <w:rsid w:val="007824A1"/>
    <w:pPr>
      <w:keepNext/>
      <w:spacing w:before="100" w:after="100"/>
    </w:pPr>
    <w:rPr>
      <w:b/>
    </w:rPr>
  </w:style>
  <w:style w:type="paragraph" w:customStyle="1" w:styleId="Blockquote">
    <w:name w:val="Blockquote"/>
    <w:basedOn w:val="Normal"/>
    <w:rsid w:val="007824A1"/>
    <w:pPr>
      <w:spacing w:before="100" w:after="100"/>
      <w:ind w:left="360" w:right="360"/>
    </w:pPr>
    <w:rPr>
      <w:sz w:val="24"/>
    </w:rPr>
  </w:style>
  <w:style w:type="paragraph" w:styleId="Index3">
    <w:name w:val="index 3"/>
    <w:basedOn w:val="Normal"/>
    <w:next w:val="Normal"/>
    <w:rsid w:val="007824A1"/>
    <w:pPr>
      <w:ind w:left="720" w:hanging="240"/>
    </w:pPr>
    <w:rPr>
      <w:sz w:val="24"/>
      <w:szCs w:val="24"/>
    </w:rPr>
  </w:style>
  <w:style w:type="paragraph" w:customStyle="1" w:styleId="bull1">
    <w:name w:val="bull1"/>
    <w:basedOn w:val="Normal"/>
    <w:rsid w:val="007824A1"/>
    <w:pPr>
      <w:tabs>
        <w:tab w:val="num" w:pos="720"/>
      </w:tabs>
      <w:spacing w:after="60" w:line="288" w:lineRule="auto"/>
      <w:ind w:left="720" w:hanging="360"/>
      <w:jc w:val="both"/>
    </w:pPr>
    <w:rPr>
      <w:rFonts w:ascii="Arial" w:hAnsi="Arial"/>
      <w:spacing w:val="2"/>
      <w:szCs w:val="24"/>
    </w:rPr>
  </w:style>
  <w:style w:type="paragraph" w:styleId="BlockText">
    <w:name w:val="Block Text"/>
    <w:basedOn w:val="Normal"/>
    <w:rsid w:val="007824A1"/>
    <w:pPr>
      <w:spacing w:after="120"/>
      <w:ind w:left="1440" w:right="1440"/>
    </w:pPr>
  </w:style>
  <w:style w:type="paragraph" w:customStyle="1" w:styleId="bullet1">
    <w:name w:val="bullet 1"/>
    <w:basedOn w:val="BlockText"/>
    <w:rsid w:val="007824A1"/>
    <w:pPr>
      <w:tabs>
        <w:tab w:val="num" w:pos="720"/>
        <w:tab w:val="left" w:pos="3168"/>
      </w:tabs>
      <w:spacing w:line="288" w:lineRule="auto"/>
      <w:ind w:left="3168" w:right="0"/>
      <w:jc w:val="both"/>
    </w:pPr>
    <w:rPr>
      <w:rFonts w:ascii="Arial" w:hAnsi="Arial"/>
      <w:b/>
      <w:bCs/>
      <w:spacing w:val="2"/>
      <w:szCs w:val="24"/>
    </w:rPr>
  </w:style>
  <w:style w:type="paragraph" w:customStyle="1" w:styleId="TitlePosition">
    <w:name w:val="Title&amp;Position"/>
    <w:basedOn w:val="Normal"/>
    <w:rsid w:val="007824A1"/>
    <w:rPr>
      <w:color w:val="800080"/>
      <w:sz w:val="22"/>
    </w:rPr>
  </w:style>
  <w:style w:type="paragraph" w:customStyle="1" w:styleId="ExperienceInformation">
    <w:name w:val="ExperienceInformation"/>
    <w:basedOn w:val="Normal"/>
    <w:next w:val="ResumeText"/>
    <w:rsid w:val="007824A1"/>
    <w:pPr>
      <w:tabs>
        <w:tab w:val="left" w:pos="3600"/>
        <w:tab w:val="right" w:pos="7344"/>
      </w:tabs>
    </w:pPr>
    <w:rPr>
      <w:color w:val="800080"/>
    </w:rPr>
  </w:style>
  <w:style w:type="paragraph" w:customStyle="1" w:styleId="ResumeText">
    <w:name w:val="ResumeText"/>
    <w:basedOn w:val="Normal"/>
    <w:rsid w:val="007824A1"/>
    <w:pPr>
      <w:tabs>
        <w:tab w:val="right" w:pos="7920"/>
      </w:tabs>
      <w:spacing w:after="120" w:line="200" w:lineRule="atLeast"/>
    </w:pPr>
  </w:style>
  <w:style w:type="paragraph" w:customStyle="1" w:styleId="ResumeBullet">
    <w:name w:val="ResumeBullet"/>
    <w:basedOn w:val="Normal"/>
    <w:rsid w:val="007824A1"/>
    <w:pPr>
      <w:tabs>
        <w:tab w:val="num" w:pos="360"/>
      </w:tabs>
      <w:spacing w:line="200" w:lineRule="atLeast"/>
      <w:ind w:left="360" w:hanging="360"/>
    </w:pPr>
  </w:style>
  <w:style w:type="paragraph" w:customStyle="1" w:styleId="Heading10">
    <w:name w:val="Heading 10"/>
    <w:basedOn w:val="Heading"/>
    <w:next w:val="BodyText"/>
    <w:rsid w:val="007824A1"/>
    <w:pPr>
      <w:tabs>
        <w:tab w:val="num" w:pos="432"/>
      </w:tabs>
      <w:ind w:left="432" w:hanging="432"/>
    </w:pPr>
    <w:rPr>
      <w:b/>
      <w:bCs/>
      <w:sz w:val="21"/>
      <w:szCs w:val="21"/>
    </w:rPr>
  </w:style>
  <w:style w:type="paragraph" w:customStyle="1" w:styleId="TableContents">
    <w:name w:val="Table Contents"/>
    <w:basedOn w:val="Normal"/>
    <w:rsid w:val="007824A1"/>
    <w:pPr>
      <w:suppressLineNumbers/>
    </w:pPr>
  </w:style>
  <w:style w:type="paragraph" w:customStyle="1" w:styleId="TableHeading">
    <w:name w:val="Table Heading"/>
    <w:basedOn w:val="TableContents"/>
    <w:rsid w:val="007824A1"/>
    <w:pPr>
      <w:jc w:val="center"/>
    </w:pPr>
    <w:rPr>
      <w:b/>
      <w:bCs/>
    </w:rPr>
  </w:style>
  <w:style w:type="table" w:styleId="TableGrid">
    <w:name w:val="Table Grid"/>
    <w:basedOn w:val="TableNormal"/>
    <w:uiPriority w:val="39"/>
    <w:rsid w:val="00FF6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4368E"/>
    <w:pPr>
      <w:suppressAutoHyphens w:val="0"/>
      <w:spacing w:before="100" w:beforeAutospacing="1" w:after="100" w:afterAutospacing="1"/>
    </w:pPr>
    <w:rPr>
      <w:sz w:val="24"/>
      <w:szCs w:val="24"/>
      <w:lang w:eastAsia="en-US"/>
    </w:rPr>
  </w:style>
  <w:style w:type="character" w:styleId="Hyperlink">
    <w:name w:val="Hyperlink"/>
    <w:uiPriority w:val="99"/>
    <w:semiHidden/>
    <w:unhideWhenUsed/>
    <w:rsid w:val="00D4368E"/>
    <w:rPr>
      <w:color w:val="0000FF"/>
      <w:u w:val="single"/>
    </w:rPr>
  </w:style>
  <w:style w:type="character" w:styleId="Strong">
    <w:name w:val="Strong"/>
    <w:uiPriority w:val="22"/>
    <w:qFormat/>
    <w:rsid w:val="001C65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ac83d3d3b1416109d23cc7fdea318c6f134f530e18705c4458440321091b5b581209120519485c5b0a4356014b4450530401195c1333471b1b111249515e08514c011503504e1c180c571833471b1b0714435a5a0d575601514841481f0f2b561358191b15001043095e08541b140e445745455d5f08054c1b00100317130d5d5d551c120a120011474a411b1213471b1b1112445f5800514a1a0a16115c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004CD-2602-4ADA-B550-837D50276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8</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Summary</vt:lpstr>
    </vt:vector>
  </TitlesOfParts>
  <Company/>
  <LinksUpToDate>false</LinksUpToDate>
  <CharactersWithSpaces>17222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PCS Ltd.</dc:creator>
  <cp:lastModifiedBy>Satish Amuluru</cp:lastModifiedBy>
  <cp:revision>191</cp:revision>
  <cp:lastPrinted>2006-09-09T12:08:00Z</cp:lastPrinted>
  <dcterms:created xsi:type="dcterms:W3CDTF">2018-01-19T01:25:00Z</dcterms:created>
  <dcterms:modified xsi:type="dcterms:W3CDTF">2019-01-17T03:59:00Z</dcterms:modified>
</cp:coreProperties>
</file>