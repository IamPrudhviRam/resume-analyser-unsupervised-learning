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F0" w:rsidRPr="009B348D" w:rsidRDefault="00D16A06" w:rsidP="00FA6F08">
      <w:pPr>
        <w:pBdr>
          <w:bottom w:val="single" w:sz="6" w:space="1" w:color="auto"/>
        </w:pBdr>
        <w:spacing w:after="60"/>
        <w:rPr>
          <w:rFonts w:ascii="Calibri" w:hAnsi="Calibri" w:cs="Calibri"/>
          <w:b/>
          <w:color w:val="auto"/>
          <w:sz w:val="22"/>
          <w:szCs w:val="22"/>
          <w:lang w:val="de-DE"/>
        </w:rPr>
      </w:pPr>
      <w:r w:rsidRPr="009B348D">
        <w:rPr>
          <w:rFonts w:ascii="Calibri" w:hAnsi="Calibri" w:cs="Arial"/>
          <w:b/>
          <w:color w:val="auto"/>
          <w:sz w:val="22"/>
          <w:szCs w:val="22"/>
          <w:lang w:val="de-DE"/>
        </w:rPr>
        <w:t xml:space="preserve"> </w:t>
      </w:r>
      <w:r w:rsidR="006872F3" w:rsidRPr="009B348D">
        <w:rPr>
          <w:rFonts w:ascii="Calibri" w:hAnsi="Calibri" w:cs="Calibri"/>
          <w:b/>
          <w:color w:val="auto"/>
          <w:sz w:val="22"/>
          <w:szCs w:val="22"/>
          <w:lang w:val="de-DE"/>
        </w:rPr>
        <w:t xml:space="preserve">Venkat </w:t>
      </w:r>
      <w:r w:rsidR="009B348D" w:rsidRPr="009B348D">
        <w:rPr>
          <w:rFonts w:ascii="Calibri" w:hAnsi="Calibri" w:cs="Calibri"/>
          <w:b/>
          <w:color w:val="auto"/>
          <w:sz w:val="22"/>
          <w:szCs w:val="22"/>
          <w:lang w:val="de-DE"/>
        </w:rPr>
        <w:t>S</w:t>
      </w:r>
      <w:r w:rsidRPr="009B348D">
        <w:rPr>
          <w:rFonts w:ascii="Calibri" w:hAnsi="Calibri" w:cs="Calibri"/>
          <w:b/>
          <w:color w:val="auto"/>
          <w:sz w:val="22"/>
          <w:szCs w:val="22"/>
          <w:lang w:val="de-DE"/>
        </w:rPr>
        <w:t>eemakurthi</w:t>
      </w:r>
      <w:bookmarkStart w:id="0" w:name="_GoBack"/>
      <w:bookmarkEnd w:id="0"/>
    </w:p>
    <w:p w:rsidR="00D16A06" w:rsidRPr="009B348D" w:rsidRDefault="009B348D" w:rsidP="000F10AC">
      <w:pPr>
        <w:pBdr>
          <w:bottom w:val="single" w:sz="6" w:space="1" w:color="auto"/>
        </w:pBdr>
        <w:spacing w:after="60"/>
        <w:rPr>
          <w:rFonts w:ascii="Calibri" w:hAnsi="Calibri" w:cs="Calibri"/>
          <w:color w:val="auto"/>
          <w:sz w:val="22"/>
          <w:szCs w:val="22"/>
          <w:lang w:val="en-US"/>
        </w:rPr>
      </w:pPr>
      <w:r w:rsidRPr="009B348D">
        <w:rPr>
          <w:rFonts w:ascii="Calibri" w:hAnsi="Calibri" w:cs="Calibri"/>
          <w:b/>
          <w:color w:val="auto"/>
          <w:sz w:val="22"/>
          <w:szCs w:val="22"/>
          <w:lang w:val="de-DE"/>
        </w:rPr>
        <w:t xml:space="preserve"> </w:t>
      </w:r>
      <w:hyperlink r:id="rId7" w:history="1">
        <w:r w:rsidR="00D85ECC" w:rsidRPr="009B348D">
          <w:rPr>
            <w:rStyle w:val="Hyperlink"/>
            <w:rFonts w:ascii="Calibri" w:hAnsi="Calibri" w:cs="Calibri"/>
            <w:b/>
            <w:sz w:val="22"/>
            <w:szCs w:val="22"/>
            <w:lang w:val="de-DE"/>
          </w:rPr>
          <w:t>seemakurthi.venkat@gmail.com</w:t>
        </w:r>
      </w:hyperlink>
      <w:r w:rsidR="00CD04F0" w:rsidRPr="009B348D">
        <w:rPr>
          <w:rFonts w:ascii="Calibri" w:hAnsi="Calibri" w:cs="Calibri"/>
          <w:b/>
          <w:color w:val="auto"/>
          <w:sz w:val="22"/>
          <w:szCs w:val="22"/>
          <w:lang w:val="de-DE"/>
        </w:rPr>
        <w:t xml:space="preserve">                                                        </w:t>
      </w:r>
      <w:r w:rsidR="00CD04F0" w:rsidRPr="009B348D">
        <w:rPr>
          <w:rFonts w:ascii="Calibri" w:hAnsi="Calibri" w:cs="Calibri"/>
          <w:b/>
          <w:color w:val="auto"/>
          <w:sz w:val="22"/>
          <w:szCs w:val="22"/>
          <w:lang w:val="de-DE"/>
        </w:rPr>
        <w:tab/>
      </w:r>
      <w:r w:rsidR="00CD04F0" w:rsidRPr="009B348D">
        <w:rPr>
          <w:rFonts w:ascii="Calibri" w:hAnsi="Calibri" w:cs="Calibri"/>
          <w:b/>
          <w:color w:val="auto"/>
          <w:sz w:val="22"/>
          <w:szCs w:val="22"/>
          <w:lang w:val="de-DE"/>
        </w:rPr>
        <w:tab/>
        <w:t xml:space="preserve"> </w:t>
      </w:r>
      <w:r w:rsidR="00C15914" w:rsidRPr="009B348D">
        <w:rPr>
          <w:rFonts w:ascii="Calibri" w:hAnsi="Calibri" w:cs="Calibri"/>
          <w:color w:val="auto"/>
          <w:sz w:val="22"/>
          <w:szCs w:val="22"/>
          <w:lang w:val="en-US"/>
        </w:rPr>
        <w:t xml:space="preserve"> </w:t>
      </w:r>
    </w:p>
    <w:p w:rsidR="007C56CC" w:rsidRPr="009B348D" w:rsidRDefault="00AC3142" w:rsidP="000F10AC">
      <w:pPr>
        <w:pBdr>
          <w:bottom w:val="single" w:sz="6" w:space="1" w:color="auto"/>
        </w:pBdr>
        <w:spacing w:after="60"/>
        <w:rPr>
          <w:rFonts w:ascii="Calibri" w:hAnsi="Calibri" w:cs="Calibri"/>
          <w:b/>
          <w:color w:val="auto"/>
          <w:sz w:val="22"/>
          <w:szCs w:val="22"/>
          <w:lang w:val="de-DE"/>
        </w:rPr>
      </w:pPr>
      <w:r w:rsidRPr="009B348D">
        <w:rPr>
          <w:rFonts w:ascii="Calibri" w:hAnsi="Calibri" w:cs="Calibri"/>
          <w:color w:val="auto"/>
          <w:sz w:val="22"/>
          <w:szCs w:val="22"/>
          <w:lang w:val="en-US"/>
        </w:rPr>
        <w:t>+91-</w:t>
      </w:r>
      <w:r w:rsidR="00C15914" w:rsidRPr="009B348D">
        <w:rPr>
          <w:rFonts w:ascii="Calibri" w:hAnsi="Calibri" w:cs="Calibri"/>
          <w:color w:val="auto"/>
          <w:sz w:val="22"/>
          <w:szCs w:val="22"/>
          <w:lang w:val="en-US"/>
        </w:rPr>
        <w:t xml:space="preserve"> </w:t>
      </w:r>
      <w:r w:rsidR="005E20E5" w:rsidRPr="009B348D">
        <w:rPr>
          <w:rFonts w:ascii="Calibri" w:hAnsi="Calibri" w:cs="Calibri"/>
          <w:color w:val="auto"/>
          <w:sz w:val="22"/>
          <w:szCs w:val="22"/>
          <w:lang w:val="en-US"/>
        </w:rPr>
        <w:t>8309803138</w:t>
      </w:r>
      <w:r w:rsidR="009B348D" w:rsidRPr="009B348D">
        <w:rPr>
          <w:rFonts w:ascii="Calibri" w:hAnsi="Calibri" w:cs="Calibri"/>
          <w:b/>
          <w:color w:val="auto"/>
          <w:sz w:val="22"/>
          <w:szCs w:val="22"/>
          <w:lang w:val="en-US"/>
        </w:rPr>
        <w:t xml:space="preserve">                                                                                </w:t>
      </w:r>
    </w:p>
    <w:p w:rsidR="007C56CC" w:rsidRPr="009B348D" w:rsidRDefault="007C56CC" w:rsidP="005F4FB9">
      <w:pPr>
        <w:pStyle w:val="ListParagraph"/>
        <w:suppressAutoHyphens/>
        <w:spacing w:before="40" w:after="40" w:line="240" w:lineRule="auto"/>
        <w:ind w:left="0"/>
        <w:contextualSpacing w:val="0"/>
        <w:rPr>
          <w:rFonts w:cs="Arial"/>
        </w:rPr>
      </w:pPr>
    </w:p>
    <w:p w:rsidR="007C56CC" w:rsidRPr="009B348D" w:rsidRDefault="009B348D" w:rsidP="00974A3E">
      <w:pPr>
        <w:pStyle w:val="Ul"/>
        <w:spacing w:after="120"/>
        <w:rPr>
          <w:rFonts w:ascii="Calibri" w:hAnsi="Calibri" w:cs="Arial"/>
          <w:b/>
          <w:color w:val="auto"/>
          <w:sz w:val="22"/>
          <w:szCs w:val="22"/>
          <w:lang w:val="en-US"/>
        </w:rPr>
      </w:pPr>
      <w:r w:rsidRPr="009B348D">
        <w:rPr>
          <w:rFonts w:ascii="Calibri" w:hAnsi="Calibri" w:cs="Arial"/>
          <w:b/>
          <w:color w:val="auto"/>
          <w:sz w:val="22"/>
          <w:szCs w:val="22"/>
        </w:rPr>
        <w:t xml:space="preserve">Summary: </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lang w:val="en-US"/>
        </w:rPr>
        <w:t>7</w:t>
      </w:r>
      <w:r w:rsidR="00C72B2F" w:rsidRPr="009B348D">
        <w:rPr>
          <w:rFonts w:ascii="Calibri" w:hAnsi="Calibri"/>
          <w:sz w:val="22"/>
          <w:szCs w:val="22"/>
          <w:lang w:val="en-US"/>
        </w:rPr>
        <w:t>.4</w:t>
      </w:r>
      <w:r w:rsidR="004C1F91" w:rsidRPr="009B348D">
        <w:rPr>
          <w:rFonts w:ascii="Calibri" w:hAnsi="Calibri"/>
          <w:sz w:val="22"/>
          <w:szCs w:val="22"/>
          <w:lang w:val="en-US"/>
        </w:rPr>
        <w:t xml:space="preserve"> </w:t>
      </w:r>
      <w:r w:rsidR="007C41A0" w:rsidRPr="009B348D">
        <w:rPr>
          <w:rFonts w:ascii="Calibri" w:hAnsi="Calibri"/>
          <w:sz w:val="22"/>
          <w:szCs w:val="22"/>
          <w:lang w:val="en-US"/>
        </w:rPr>
        <w:t xml:space="preserve"> years</w:t>
      </w:r>
      <w:r w:rsidRPr="009B348D">
        <w:rPr>
          <w:rFonts w:ascii="Calibri" w:hAnsi="Calibri"/>
          <w:sz w:val="22"/>
          <w:szCs w:val="22"/>
        </w:rPr>
        <w:t xml:space="preserve"> of IT experience as ATG/Java J2EE Developer.</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Very good exposure to </w:t>
      </w:r>
      <w:r w:rsidRPr="009B348D">
        <w:rPr>
          <w:rFonts w:ascii="Calibri" w:hAnsi="Calibri"/>
          <w:b/>
          <w:sz w:val="22"/>
          <w:szCs w:val="22"/>
        </w:rPr>
        <w:t xml:space="preserve">Oracle ATG Web Commerce </w:t>
      </w:r>
      <w:r w:rsidR="00F060E7" w:rsidRPr="009B348D">
        <w:rPr>
          <w:rFonts w:ascii="Calibri" w:hAnsi="Calibri"/>
          <w:sz w:val="22"/>
          <w:szCs w:val="22"/>
        </w:rPr>
        <w:t xml:space="preserve">in </w:t>
      </w:r>
      <w:r w:rsidRPr="009B348D">
        <w:rPr>
          <w:rFonts w:ascii="Calibri" w:hAnsi="Calibri"/>
          <w:sz w:val="22"/>
          <w:szCs w:val="22"/>
        </w:rPr>
        <w:t>Telecom &amp; Retail domain.</w:t>
      </w:r>
    </w:p>
    <w:p w:rsidR="00F17365" w:rsidRPr="009B348D" w:rsidRDefault="009B348D" w:rsidP="00F17365">
      <w:pPr>
        <w:numPr>
          <w:ilvl w:val="0"/>
          <w:numId w:val="19"/>
        </w:numPr>
        <w:shd w:val="clear" w:color="auto" w:fill="auto"/>
        <w:tabs>
          <w:tab w:val="left" w:pos="360"/>
        </w:tabs>
        <w:suppressAutoHyphens w:val="0"/>
        <w:jc w:val="both"/>
        <w:rPr>
          <w:rFonts w:ascii="Calibri" w:hAnsi="Calibri"/>
          <w:sz w:val="22"/>
          <w:szCs w:val="22"/>
        </w:rPr>
      </w:pPr>
      <w:r w:rsidRPr="009B348D">
        <w:rPr>
          <w:rFonts w:ascii="Calibri" w:hAnsi="Calibri"/>
          <w:sz w:val="22"/>
          <w:szCs w:val="22"/>
        </w:rPr>
        <w:t xml:space="preserve">Experience in Analysis, Design, </w:t>
      </w:r>
      <w:r w:rsidRPr="009B348D">
        <w:rPr>
          <w:rFonts w:ascii="Calibri" w:hAnsi="Calibri"/>
          <w:sz w:val="22"/>
          <w:szCs w:val="22"/>
        </w:rPr>
        <w:t>Coding, Testing and Integration of full life cycle software projects using</w:t>
      </w:r>
      <w:r w:rsidRPr="009B348D">
        <w:rPr>
          <w:rFonts w:ascii="Calibri" w:hAnsi="Calibri"/>
          <w:b/>
          <w:color w:val="0000FF"/>
          <w:sz w:val="22"/>
          <w:szCs w:val="22"/>
        </w:rPr>
        <w:t xml:space="preserve"> </w:t>
      </w:r>
      <w:r w:rsidRPr="009B348D">
        <w:rPr>
          <w:rFonts w:ascii="Calibri" w:hAnsi="Calibri"/>
          <w:b/>
          <w:bCs/>
          <w:sz w:val="22"/>
          <w:szCs w:val="22"/>
        </w:rPr>
        <w:t>ATG,</w:t>
      </w:r>
      <w:r w:rsidRPr="009B348D">
        <w:rPr>
          <w:rFonts w:ascii="Calibri" w:hAnsi="Calibri"/>
          <w:b/>
          <w:color w:val="0000FF"/>
          <w:sz w:val="22"/>
          <w:szCs w:val="22"/>
        </w:rPr>
        <w:t xml:space="preserve"> </w:t>
      </w:r>
      <w:r w:rsidRPr="009B348D">
        <w:rPr>
          <w:rFonts w:ascii="Calibri" w:hAnsi="Calibri"/>
          <w:b/>
          <w:bCs/>
          <w:sz w:val="22"/>
          <w:szCs w:val="22"/>
        </w:rPr>
        <w:t>Java, J2EE, JSP, Servlets,</w:t>
      </w:r>
      <w:r w:rsidRPr="009B348D">
        <w:rPr>
          <w:rFonts w:ascii="Calibri" w:hAnsi="Calibri"/>
          <w:b/>
          <w:bCs/>
          <w:sz w:val="22"/>
          <w:szCs w:val="22"/>
        </w:rPr>
        <w:t xml:space="preserve"> </w:t>
      </w:r>
      <w:r w:rsidRPr="009B348D">
        <w:rPr>
          <w:rFonts w:ascii="Calibri" w:hAnsi="Calibri"/>
          <w:b/>
          <w:bCs/>
          <w:sz w:val="22"/>
          <w:szCs w:val="22"/>
        </w:rPr>
        <w:t xml:space="preserve">SQL, </w:t>
      </w:r>
      <w:r w:rsidRPr="009B348D">
        <w:rPr>
          <w:rFonts w:ascii="Calibri" w:hAnsi="Calibri"/>
          <w:b/>
          <w:bCs/>
          <w:sz w:val="22"/>
          <w:szCs w:val="22"/>
          <w:lang w:val="en-US"/>
        </w:rPr>
        <w:t>ANT</w:t>
      </w:r>
      <w:r w:rsidRPr="009B348D">
        <w:rPr>
          <w:rFonts w:ascii="Calibri" w:hAnsi="Calibri"/>
          <w:b/>
          <w:bCs/>
          <w:sz w:val="22"/>
          <w:szCs w:val="22"/>
        </w:rPr>
        <w:t>.</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Experience in Web</w:t>
      </w:r>
      <w:r w:rsidRPr="009B348D">
        <w:rPr>
          <w:rFonts w:ascii="Calibri" w:hAnsi="Calibri"/>
          <w:b/>
          <w:bCs/>
          <w:sz w:val="22"/>
          <w:szCs w:val="22"/>
        </w:rPr>
        <w:t xml:space="preserve"> Services</w:t>
      </w:r>
      <w:r w:rsidRPr="009B348D">
        <w:rPr>
          <w:rFonts w:ascii="Calibri" w:hAnsi="Calibri"/>
          <w:sz w:val="22"/>
          <w:szCs w:val="22"/>
        </w:rPr>
        <w:t xml:space="preserve"> including </w:t>
      </w:r>
      <w:r w:rsidRPr="009B348D">
        <w:rPr>
          <w:rFonts w:ascii="Calibri" w:hAnsi="Calibri"/>
          <w:b/>
          <w:bCs/>
          <w:sz w:val="22"/>
          <w:szCs w:val="22"/>
        </w:rPr>
        <w:t>SOAP</w:t>
      </w:r>
      <w:r w:rsidRPr="009B348D">
        <w:rPr>
          <w:rFonts w:ascii="Calibri" w:hAnsi="Calibri"/>
          <w:sz w:val="22"/>
          <w:szCs w:val="22"/>
        </w:rPr>
        <w:t xml:space="preserve"> and </w:t>
      </w:r>
      <w:r w:rsidRPr="009B348D">
        <w:rPr>
          <w:rFonts w:ascii="Calibri" w:hAnsi="Calibri"/>
          <w:b/>
          <w:sz w:val="22"/>
          <w:szCs w:val="22"/>
        </w:rPr>
        <w:t>Restful</w:t>
      </w:r>
      <w:r w:rsidRPr="009B348D">
        <w:rPr>
          <w:rFonts w:ascii="Calibri" w:hAnsi="Calibri"/>
          <w:b/>
          <w:bCs/>
          <w:sz w:val="22"/>
          <w:szCs w:val="22"/>
        </w:rPr>
        <w:t>.</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Experience in </w:t>
      </w:r>
      <w:r w:rsidRPr="009B348D">
        <w:rPr>
          <w:rFonts w:ascii="Calibri" w:hAnsi="Calibri"/>
          <w:b/>
          <w:sz w:val="22"/>
          <w:szCs w:val="22"/>
        </w:rPr>
        <w:t>Agile</w:t>
      </w:r>
      <w:r w:rsidRPr="009B348D">
        <w:rPr>
          <w:rFonts w:ascii="Calibri" w:hAnsi="Calibri"/>
          <w:sz w:val="22"/>
          <w:szCs w:val="22"/>
        </w:rPr>
        <w:t xml:space="preserve"> methodology.</w:t>
      </w:r>
    </w:p>
    <w:p w:rsidR="00F17365" w:rsidRPr="009B348D" w:rsidRDefault="009B348D" w:rsidP="00F17365">
      <w:pPr>
        <w:numPr>
          <w:ilvl w:val="0"/>
          <w:numId w:val="19"/>
        </w:numPr>
        <w:shd w:val="clear" w:color="auto" w:fill="auto"/>
        <w:suppressAutoHyphens w:val="0"/>
        <w:jc w:val="both"/>
        <w:rPr>
          <w:rFonts w:ascii="Calibri" w:hAnsi="Calibri"/>
          <w:b/>
          <w:sz w:val="22"/>
          <w:szCs w:val="22"/>
        </w:rPr>
      </w:pPr>
      <w:r w:rsidRPr="009B348D">
        <w:rPr>
          <w:rFonts w:ascii="Calibri" w:hAnsi="Calibri"/>
          <w:sz w:val="22"/>
          <w:szCs w:val="22"/>
        </w:rPr>
        <w:t>Extensively involved in Development and Maintenance</w:t>
      </w:r>
      <w:r w:rsidRPr="009B348D">
        <w:rPr>
          <w:rFonts w:ascii="Calibri" w:hAnsi="Calibri"/>
          <w:sz w:val="22"/>
          <w:szCs w:val="22"/>
        </w:rPr>
        <w:t xml:space="preserve"> of J2EE and ATG Commerce based ecommerce stores and applications</w:t>
      </w:r>
      <w:r w:rsidRPr="009B348D">
        <w:rPr>
          <w:rFonts w:ascii="Calibri" w:hAnsi="Calibri"/>
          <w:b/>
          <w:sz w:val="22"/>
          <w:szCs w:val="22"/>
        </w:rPr>
        <w:t>.</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Experience in code reviews and suggests optimum solution</w:t>
      </w:r>
      <w:r w:rsidRPr="009B348D">
        <w:rPr>
          <w:rFonts w:ascii="Calibri" w:hAnsi="Calibri"/>
          <w:sz w:val="22"/>
          <w:szCs w:val="22"/>
          <w:lang w:val="en-US"/>
        </w:rPr>
        <w:t>s</w:t>
      </w:r>
      <w:r w:rsidRPr="009B348D">
        <w:rPr>
          <w:rFonts w:ascii="Calibri" w:hAnsi="Calibri"/>
          <w:sz w:val="22"/>
          <w:szCs w:val="22"/>
        </w:rPr>
        <w:t>\code flow.</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Experience as a Developer for an ecommerce implementation in </w:t>
      </w:r>
      <w:r w:rsidRPr="009B348D">
        <w:rPr>
          <w:rFonts w:ascii="Calibri" w:hAnsi="Calibri"/>
          <w:b/>
          <w:sz w:val="22"/>
          <w:szCs w:val="22"/>
        </w:rPr>
        <w:t>ATG</w:t>
      </w:r>
      <w:r w:rsidRPr="009B348D">
        <w:rPr>
          <w:rFonts w:ascii="Calibri" w:hAnsi="Calibri"/>
          <w:sz w:val="22"/>
          <w:szCs w:val="22"/>
        </w:rPr>
        <w:t xml:space="preserve"> for the world’s largest Retailers in US</w:t>
      </w:r>
      <w:r w:rsidRPr="009B348D">
        <w:rPr>
          <w:rFonts w:ascii="Calibri" w:hAnsi="Calibri"/>
          <w:sz w:val="22"/>
          <w:szCs w:val="22"/>
          <w:lang w:val="en-US"/>
        </w:rPr>
        <w:t>(Verizon wireles</w:t>
      </w:r>
      <w:r w:rsidRPr="009B348D">
        <w:rPr>
          <w:rFonts w:ascii="Calibri" w:hAnsi="Calibri"/>
          <w:sz w:val="22"/>
          <w:szCs w:val="22"/>
          <w:lang w:val="en-US"/>
        </w:rPr>
        <w:t>s)</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Experience in </w:t>
      </w:r>
      <w:r w:rsidRPr="009B348D">
        <w:rPr>
          <w:rFonts w:ascii="Calibri" w:hAnsi="Calibri"/>
          <w:b/>
          <w:sz w:val="22"/>
          <w:szCs w:val="22"/>
        </w:rPr>
        <w:t>Web Logic</w:t>
      </w:r>
      <w:r w:rsidRPr="009B348D">
        <w:rPr>
          <w:rFonts w:ascii="Calibri" w:hAnsi="Calibri"/>
          <w:sz w:val="22"/>
          <w:szCs w:val="22"/>
        </w:rPr>
        <w:t>,</w:t>
      </w:r>
      <w:r w:rsidRPr="009B348D">
        <w:rPr>
          <w:rFonts w:ascii="Calibri" w:hAnsi="Calibri"/>
          <w:b/>
          <w:sz w:val="22"/>
          <w:szCs w:val="22"/>
        </w:rPr>
        <w:t xml:space="preserve"> JBOSS</w:t>
      </w:r>
      <w:r w:rsidRPr="009B348D">
        <w:rPr>
          <w:rFonts w:ascii="Calibri" w:hAnsi="Calibri"/>
          <w:sz w:val="22"/>
          <w:szCs w:val="22"/>
        </w:rPr>
        <w:t xml:space="preserve"> and </w:t>
      </w:r>
      <w:r w:rsidRPr="009B348D">
        <w:rPr>
          <w:rFonts w:ascii="Calibri" w:hAnsi="Calibri"/>
          <w:b/>
          <w:sz w:val="22"/>
          <w:szCs w:val="22"/>
        </w:rPr>
        <w:t>Web Sphere</w:t>
      </w:r>
      <w:r w:rsidRPr="009B348D">
        <w:rPr>
          <w:rFonts w:ascii="Calibri" w:hAnsi="Calibri"/>
          <w:sz w:val="22"/>
          <w:szCs w:val="22"/>
        </w:rPr>
        <w:t xml:space="preserve"> application servers.</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Expertise in </w:t>
      </w:r>
      <w:r w:rsidRPr="009B348D">
        <w:rPr>
          <w:rFonts w:ascii="Calibri" w:hAnsi="Calibri"/>
          <w:sz w:val="22"/>
          <w:szCs w:val="22"/>
          <w:lang w:val="en-US"/>
        </w:rPr>
        <w:t>analytics tools called site catalyst, Dynatrace.</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Strong experience in UI design and development using </w:t>
      </w:r>
      <w:r w:rsidRPr="009B348D">
        <w:rPr>
          <w:rFonts w:ascii="Calibri" w:hAnsi="Calibri"/>
          <w:b/>
          <w:sz w:val="22"/>
          <w:szCs w:val="22"/>
        </w:rPr>
        <w:t>HTML, CSS, JavaScript</w:t>
      </w:r>
      <w:r w:rsidRPr="009B348D">
        <w:rPr>
          <w:rFonts w:ascii="Calibri" w:hAnsi="Calibri"/>
          <w:b/>
          <w:sz w:val="22"/>
          <w:szCs w:val="22"/>
          <w:lang w:val="en-US"/>
        </w:rPr>
        <w:t>.</w:t>
      </w:r>
    </w:p>
    <w:p w:rsidR="00F17365" w:rsidRPr="009B348D" w:rsidRDefault="009B348D" w:rsidP="00F17365">
      <w:pPr>
        <w:numPr>
          <w:ilvl w:val="0"/>
          <w:numId w:val="19"/>
        </w:numPr>
        <w:shd w:val="clear" w:color="auto" w:fill="auto"/>
        <w:suppressAutoHyphens w:val="0"/>
        <w:jc w:val="both"/>
        <w:rPr>
          <w:rFonts w:ascii="Calibri" w:hAnsi="Calibri"/>
          <w:sz w:val="22"/>
          <w:szCs w:val="22"/>
        </w:rPr>
      </w:pPr>
      <w:r w:rsidRPr="009B348D">
        <w:rPr>
          <w:rFonts w:ascii="Calibri" w:hAnsi="Calibri"/>
          <w:sz w:val="22"/>
          <w:szCs w:val="22"/>
        </w:rPr>
        <w:t xml:space="preserve">Strong experience to work in </w:t>
      </w:r>
      <w:r w:rsidRPr="009B348D">
        <w:rPr>
          <w:rFonts w:ascii="Calibri" w:hAnsi="Calibri"/>
          <w:b/>
          <w:sz w:val="22"/>
          <w:szCs w:val="22"/>
        </w:rPr>
        <w:t xml:space="preserve">Windows </w:t>
      </w:r>
      <w:r w:rsidRPr="009B348D">
        <w:rPr>
          <w:rFonts w:ascii="Calibri" w:hAnsi="Calibri"/>
          <w:sz w:val="22"/>
          <w:szCs w:val="22"/>
        </w:rPr>
        <w:t>environment.</w:t>
      </w:r>
    </w:p>
    <w:p w:rsidR="00F17365" w:rsidRPr="009B348D" w:rsidRDefault="009B348D" w:rsidP="00F17365">
      <w:pPr>
        <w:numPr>
          <w:ilvl w:val="0"/>
          <w:numId w:val="19"/>
        </w:numPr>
        <w:shd w:val="clear" w:color="auto" w:fill="auto"/>
        <w:tabs>
          <w:tab w:val="left" w:pos="360"/>
        </w:tabs>
        <w:suppressAutoHyphens w:val="0"/>
        <w:jc w:val="both"/>
        <w:rPr>
          <w:rFonts w:ascii="Calibri" w:hAnsi="Calibri"/>
          <w:sz w:val="22"/>
          <w:szCs w:val="22"/>
        </w:rPr>
      </w:pPr>
      <w:r w:rsidRPr="009B348D">
        <w:rPr>
          <w:rFonts w:ascii="Calibri" w:hAnsi="Calibri"/>
          <w:sz w:val="22"/>
          <w:szCs w:val="22"/>
        </w:rPr>
        <w:t>Excellent analytical, problem solving, presentation, communication skills and a dedicated team player.</w:t>
      </w:r>
    </w:p>
    <w:p w:rsidR="007C56CC" w:rsidRPr="009B348D" w:rsidRDefault="007C56CC" w:rsidP="00974A3E">
      <w:pPr>
        <w:pStyle w:val="Ul"/>
        <w:rPr>
          <w:rFonts w:ascii="Calibri" w:hAnsi="Calibri" w:cs="Arial"/>
          <w:b/>
          <w:color w:val="auto"/>
          <w:sz w:val="22"/>
          <w:szCs w:val="22"/>
          <w:u w:val="single"/>
          <w:lang w:val="en-US"/>
        </w:rPr>
      </w:pPr>
    </w:p>
    <w:p w:rsidR="007C56CC" w:rsidRPr="009B348D" w:rsidRDefault="009B348D" w:rsidP="00974A3E">
      <w:pPr>
        <w:pStyle w:val="Ul"/>
        <w:rPr>
          <w:rFonts w:ascii="Calibri" w:hAnsi="Calibri" w:cs="Arial"/>
          <w:b/>
          <w:color w:val="auto"/>
          <w:sz w:val="22"/>
          <w:szCs w:val="22"/>
          <w:lang w:val="en-US"/>
        </w:rPr>
      </w:pPr>
      <w:r w:rsidRPr="009B348D">
        <w:rPr>
          <w:rFonts w:ascii="Calibri" w:hAnsi="Calibri" w:cs="Arial"/>
          <w:b/>
          <w:color w:val="auto"/>
          <w:sz w:val="22"/>
          <w:szCs w:val="22"/>
        </w:rPr>
        <w:t>Education:</w:t>
      </w:r>
    </w:p>
    <w:p w:rsidR="007C56CC" w:rsidRPr="009B348D" w:rsidRDefault="007C56CC" w:rsidP="00C5114F">
      <w:pPr>
        <w:rPr>
          <w:rFonts w:ascii="Calibri" w:hAnsi="Calibri" w:cs="Arial"/>
          <w:color w:val="auto"/>
          <w:sz w:val="22"/>
          <w:szCs w:val="22"/>
          <w:lang w:val="en-US"/>
        </w:rPr>
      </w:pPr>
    </w:p>
    <w:p w:rsidR="007C56CC" w:rsidRPr="009B348D" w:rsidRDefault="009B348D" w:rsidP="00C5114F">
      <w:pPr>
        <w:rPr>
          <w:rFonts w:ascii="Calibri" w:hAnsi="Calibri" w:cs="Arial"/>
          <w:color w:val="auto"/>
          <w:sz w:val="22"/>
          <w:szCs w:val="22"/>
          <w:lang w:val="en-US"/>
        </w:rPr>
      </w:pPr>
      <w:r w:rsidRPr="009B348D">
        <w:rPr>
          <w:rFonts w:ascii="Calibri" w:hAnsi="Calibri" w:cs="Arial"/>
          <w:color w:val="auto"/>
          <w:sz w:val="22"/>
          <w:szCs w:val="22"/>
        </w:rPr>
        <w:t xml:space="preserve">Bachelor of </w:t>
      </w:r>
      <w:r w:rsidRPr="009B348D">
        <w:rPr>
          <w:rFonts w:ascii="Calibri" w:hAnsi="Calibri" w:cs="Arial"/>
          <w:color w:val="auto"/>
          <w:sz w:val="22"/>
          <w:szCs w:val="22"/>
          <w:lang w:val="en-US"/>
        </w:rPr>
        <w:t xml:space="preserve"> Technology in Information Technology (B.Tech), in 2011</w:t>
      </w:r>
      <w:r w:rsidRPr="009B348D">
        <w:rPr>
          <w:rFonts w:ascii="Calibri" w:hAnsi="Calibri" w:cs="Arial"/>
          <w:color w:val="auto"/>
          <w:sz w:val="22"/>
          <w:szCs w:val="22"/>
        </w:rPr>
        <w:t>, India.</w:t>
      </w:r>
    </w:p>
    <w:p w:rsidR="007C56CC" w:rsidRPr="009B348D" w:rsidRDefault="007C56CC" w:rsidP="00FA6F08">
      <w:pPr>
        <w:ind w:left="360"/>
        <w:rPr>
          <w:rFonts w:ascii="Calibri" w:hAnsi="Calibri" w:cs="Arial"/>
          <w:color w:val="auto"/>
          <w:sz w:val="22"/>
          <w:szCs w:val="22"/>
          <w:lang w:val="en-US"/>
        </w:rPr>
      </w:pPr>
    </w:p>
    <w:p w:rsidR="007C56CC" w:rsidRPr="009B348D" w:rsidRDefault="009B348D" w:rsidP="00974A3E">
      <w:pPr>
        <w:pStyle w:val="Ul"/>
        <w:spacing w:after="120"/>
        <w:rPr>
          <w:rFonts w:ascii="Calibri" w:hAnsi="Calibri" w:cs="Arial"/>
          <w:b/>
          <w:color w:val="auto"/>
          <w:sz w:val="22"/>
          <w:szCs w:val="22"/>
          <w:lang w:val="en-US"/>
        </w:rPr>
      </w:pPr>
      <w:r w:rsidRPr="009B348D">
        <w:rPr>
          <w:rFonts w:ascii="Calibri" w:hAnsi="Calibri" w:cs="Arial"/>
          <w:b/>
          <w:color w:val="auto"/>
          <w:sz w:val="22"/>
          <w:szCs w:val="22"/>
        </w:rPr>
        <w:t xml:space="preserve">Technical Skills: </w:t>
      </w:r>
    </w:p>
    <w:tbl>
      <w:tblPr>
        <w:tblW w:w="9302" w:type="dxa"/>
        <w:jc w:val="center"/>
        <w:tblLayout w:type="fixed"/>
        <w:tblCellMar>
          <w:top w:w="30" w:type="dxa"/>
          <w:left w:w="30" w:type="dxa"/>
          <w:bottom w:w="30" w:type="dxa"/>
          <w:right w:w="30" w:type="dxa"/>
        </w:tblCellMar>
        <w:tblLook w:val="0000" w:firstRow="0" w:lastRow="0" w:firstColumn="0" w:lastColumn="0" w:noHBand="0" w:noVBand="0"/>
      </w:tblPr>
      <w:tblGrid>
        <w:gridCol w:w="2671"/>
        <w:gridCol w:w="6631"/>
      </w:tblGrid>
      <w:tr w:rsidR="008E4127" w:rsidTr="002A07A5">
        <w:trPr>
          <w:jc w:val="center"/>
        </w:trPr>
        <w:tc>
          <w:tcPr>
            <w:tcW w:w="2671" w:type="dxa"/>
            <w:tcBorders>
              <w:top w:val="single" w:sz="2" w:space="0" w:color="000000"/>
              <w:left w:val="single" w:sz="2" w:space="0" w:color="000000"/>
              <w:bottom w:val="single" w:sz="2" w:space="0" w:color="000000"/>
            </w:tcBorders>
            <w:vAlign w:val="bottom"/>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Programming Languages </w:t>
            </w:r>
          </w:p>
        </w:tc>
        <w:tc>
          <w:tcPr>
            <w:tcW w:w="6631" w:type="dxa"/>
            <w:tcBorders>
              <w:top w:val="single" w:sz="2" w:space="0" w:color="000000"/>
              <w:left w:val="single" w:sz="2" w:space="0" w:color="000000"/>
              <w:bottom w:val="single" w:sz="2" w:space="0" w:color="000000"/>
              <w:right w:val="single" w:sz="2" w:space="0" w:color="000000"/>
            </w:tcBorders>
            <w:vAlign w:val="bottom"/>
          </w:tcPr>
          <w:p w:rsidR="007C56CC" w:rsidRPr="009B348D" w:rsidRDefault="009B348D" w:rsidP="00BB13C6">
            <w:pPr>
              <w:snapToGrid w:val="0"/>
              <w:rPr>
                <w:rFonts w:ascii="Calibri" w:hAnsi="Calibri" w:cs="Arial"/>
                <w:color w:val="auto"/>
                <w:sz w:val="22"/>
                <w:szCs w:val="22"/>
                <w:lang w:val="en-US"/>
              </w:rPr>
            </w:pPr>
            <w:r w:rsidRPr="009B348D">
              <w:rPr>
                <w:rFonts w:ascii="Calibri" w:hAnsi="Calibri" w:cs="Arial"/>
                <w:color w:val="auto"/>
                <w:sz w:val="22"/>
                <w:szCs w:val="22"/>
                <w:lang w:val="en-US"/>
              </w:rPr>
              <w:t xml:space="preserve">C, </w:t>
            </w:r>
            <w:r w:rsidRPr="009B348D">
              <w:rPr>
                <w:rFonts w:ascii="Calibri" w:hAnsi="Calibri" w:cs="Arial"/>
                <w:color w:val="auto"/>
                <w:sz w:val="22"/>
                <w:szCs w:val="22"/>
              </w:rPr>
              <w:t>Java</w:t>
            </w:r>
            <w:r w:rsidR="00F17365" w:rsidRPr="009B348D">
              <w:rPr>
                <w:rFonts w:ascii="Calibri" w:hAnsi="Calibri" w:cs="Arial"/>
                <w:color w:val="auto"/>
                <w:sz w:val="22"/>
                <w:szCs w:val="22"/>
                <w:lang w:val="en-US"/>
              </w:rPr>
              <w:t>, Oracle ATG Web commerce</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Java/J2EE Technologies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BB13C6">
            <w:pPr>
              <w:snapToGrid w:val="0"/>
              <w:rPr>
                <w:rFonts w:ascii="Calibri" w:hAnsi="Calibri" w:cs="Arial"/>
                <w:color w:val="auto"/>
                <w:sz w:val="22"/>
                <w:szCs w:val="22"/>
                <w:lang w:val="en-US"/>
              </w:rPr>
            </w:pPr>
            <w:r w:rsidRPr="009B348D">
              <w:rPr>
                <w:rFonts w:ascii="Calibri" w:hAnsi="Calibri" w:cs="Arial"/>
                <w:color w:val="auto"/>
                <w:sz w:val="22"/>
                <w:szCs w:val="22"/>
              </w:rPr>
              <w:t>JDBC, Servlets, JS</w:t>
            </w:r>
            <w:r w:rsidRPr="009B348D">
              <w:rPr>
                <w:rFonts w:ascii="Calibri" w:hAnsi="Calibri" w:cs="Arial"/>
                <w:color w:val="auto"/>
                <w:sz w:val="22"/>
                <w:szCs w:val="22"/>
                <w:lang w:val="en-US"/>
              </w:rPr>
              <w:t>P.</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Web Development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9A34BD">
            <w:pPr>
              <w:snapToGrid w:val="0"/>
              <w:rPr>
                <w:rFonts w:ascii="Calibri" w:hAnsi="Calibri" w:cs="Arial"/>
                <w:color w:val="auto"/>
                <w:sz w:val="22"/>
                <w:szCs w:val="22"/>
                <w:lang w:val="en-US"/>
              </w:rPr>
            </w:pPr>
            <w:r w:rsidRPr="009B348D">
              <w:rPr>
                <w:rFonts w:ascii="Calibri" w:hAnsi="Calibri" w:cs="Arial"/>
                <w:color w:val="auto"/>
                <w:sz w:val="22"/>
                <w:szCs w:val="22"/>
              </w:rPr>
              <w:t>HTML,CSS, Java Script</w:t>
            </w:r>
            <w:r w:rsidRPr="009B348D">
              <w:rPr>
                <w:rFonts w:ascii="Calibri" w:hAnsi="Calibri" w:cs="Arial"/>
                <w:color w:val="auto"/>
                <w:sz w:val="22"/>
                <w:szCs w:val="22"/>
                <w:lang w:val="en-US"/>
              </w:rPr>
              <w:t>.</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Frameworks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C273FA">
            <w:pPr>
              <w:snapToGrid w:val="0"/>
              <w:rPr>
                <w:rFonts w:ascii="Calibri" w:hAnsi="Calibri" w:cs="Arial"/>
                <w:color w:val="auto"/>
                <w:sz w:val="22"/>
                <w:szCs w:val="22"/>
                <w:lang w:val="en-US"/>
              </w:rPr>
            </w:pPr>
            <w:r w:rsidRPr="009B348D">
              <w:rPr>
                <w:rFonts w:ascii="Calibri" w:hAnsi="Calibri" w:cs="Arial"/>
                <w:color w:val="auto"/>
                <w:sz w:val="22"/>
                <w:szCs w:val="22"/>
                <w:lang w:val="en-US"/>
              </w:rPr>
              <w:t xml:space="preserve">Spring </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XML/Web Services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F17365">
            <w:pPr>
              <w:snapToGrid w:val="0"/>
              <w:rPr>
                <w:rFonts w:ascii="Calibri" w:hAnsi="Calibri" w:cs="Arial"/>
                <w:color w:val="auto"/>
                <w:sz w:val="22"/>
                <w:szCs w:val="22"/>
                <w:lang w:val="en-US"/>
              </w:rPr>
            </w:pPr>
            <w:r w:rsidRPr="009B348D">
              <w:rPr>
                <w:rFonts w:ascii="Calibri" w:hAnsi="Calibri" w:cs="Arial"/>
                <w:color w:val="auto"/>
                <w:sz w:val="22"/>
                <w:szCs w:val="22"/>
              </w:rPr>
              <w:t>XML, WSDL, SOAP</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Application/Web Servers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354562">
            <w:pPr>
              <w:snapToGrid w:val="0"/>
              <w:rPr>
                <w:rFonts w:ascii="Calibri" w:hAnsi="Calibri" w:cs="Arial"/>
                <w:color w:val="auto"/>
                <w:sz w:val="22"/>
                <w:szCs w:val="22"/>
                <w:lang w:val="en-US"/>
              </w:rPr>
            </w:pPr>
            <w:r w:rsidRPr="009B348D">
              <w:rPr>
                <w:rFonts w:ascii="Calibri" w:hAnsi="Calibri" w:cs="Arial"/>
                <w:color w:val="auto"/>
                <w:sz w:val="22"/>
                <w:szCs w:val="22"/>
                <w:lang w:val="en-US"/>
              </w:rPr>
              <w:t>Jetty,</w:t>
            </w:r>
            <w:r w:rsidRPr="009B348D">
              <w:rPr>
                <w:rFonts w:ascii="Calibri" w:hAnsi="Calibri" w:cs="Arial"/>
                <w:color w:val="auto"/>
                <w:sz w:val="22"/>
                <w:szCs w:val="22"/>
              </w:rPr>
              <w:t>Apache Tomcat</w:t>
            </w:r>
            <w:r w:rsidRPr="009B348D">
              <w:rPr>
                <w:rFonts w:ascii="Calibri" w:hAnsi="Calibri" w:cs="Arial"/>
                <w:color w:val="auto"/>
                <w:sz w:val="22"/>
                <w:szCs w:val="22"/>
                <w:lang w:val="en-US"/>
              </w:rPr>
              <w:t xml:space="preserve"> and WebSphere</w:t>
            </w:r>
            <w:r w:rsidR="00F17365" w:rsidRPr="009B348D">
              <w:rPr>
                <w:rFonts w:ascii="Calibri" w:hAnsi="Calibri" w:cs="Arial"/>
                <w:color w:val="auto"/>
                <w:sz w:val="22"/>
                <w:szCs w:val="22"/>
                <w:lang w:val="en-US"/>
              </w:rPr>
              <w:t>, Web logic</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Databases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974A3E">
            <w:pPr>
              <w:snapToGrid w:val="0"/>
              <w:rPr>
                <w:rFonts w:ascii="Calibri" w:hAnsi="Calibri" w:cs="Arial"/>
                <w:color w:val="auto"/>
                <w:sz w:val="22"/>
                <w:szCs w:val="22"/>
                <w:lang w:val="en-US"/>
              </w:rPr>
            </w:pPr>
            <w:r w:rsidRPr="009B348D">
              <w:rPr>
                <w:rFonts w:ascii="Calibri" w:hAnsi="Calibri" w:cs="Arial"/>
                <w:color w:val="auto"/>
                <w:sz w:val="22"/>
                <w:szCs w:val="22"/>
                <w:lang w:val="en-US"/>
              </w:rPr>
              <w:t xml:space="preserve">DB2, </w:t>
            </w:r>
            <w:r w:rsidRPr="009B348D">
              <w:rPr>
                <w:rFonts w:ascii="Calibri" w:hAnsi="Calibri" w:cs="Arial"/>
                <w:color w:val="auto"/>
                <w:sz w:val="22"/>
                <w:szCs w:val="22"/>
                <w:lang w:val="en-US"/>
              </w:rPr>
              <w:t>Oracle.</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IDEs</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58177A">
            <w:pPr>
              <w:snapToGrid w:val="0"/>
              <w:rPr>
                <w:rFonts w:ascii="Calibri" w:hAnsi="Calibri" w:cs="Arial"/>
                <w:color w:val="auto"/>
                <w:sz w:val="22"/>
                <w:szCs w:val="22"/>
                <w:lang w:val="en-US"/>
              </w:rPr>
            </w:pPr>
            <w:r w:rsidRPr="009B348D">
              <w:rPr>
                <w:rFonts w:ascii="Calibri" w:hAnsi="Calibri" w:cs="Arial"/>
                <w:color w:val="auto"/>
                <w:sz w:val="22"/>
                <w:szCs w:val="22"/>
              </w:rPr>
              <w:t>Eclipse</w:t>
            </w:r>
            <w:r w:rsidRPr="009B348D">
              <w:rPr>
                <w:rFonts w:ascii="Calibri" w:hAnsi="Calibri" w:cs="Arial"/>
                <w:color w:val="auto"/>
                <w:sz w:val="22"/>
                <w:szCs w:val="22"/>
                <w:lang w:val="en-US"/>
              </w:rPr>
              <w:t>.</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Build Automation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974A3E">
            <w:pPr>
              <w:snapToGrid w:val="0"/>
              <w:rPr>
                <w:rFonts w:ascii="Calibri" w:hAnsi="Calibri" w:cs="Arial"/>
                <w:color w:val="auto"/>
                <w:sz w:val="22"/>
                <w:szCs w:val="22"/>
                <w:lang w:val="en-US"/>
              </w:rPr>
            </w:pPr>
            <w:r w:rsidRPr="009B348D">
              <w:rPr>
                <w:rFonts w:ascii="Calibri" w:hAnsi="Calibri" w:cs="Arial"/>
                <w:color w:val="auto"/>
                <w:sz w:val="22"/>
                <w:szCs w:val="22"/>
                <w:lang w:val="en-US"/>
              </w:rPr>
              <w:t>ANT and Maven</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Testing and Logging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58177A">
            <w:pPr>
              <w:snapToGrid w:val="0"/>
              <w:rPr>
                <w:rFonts w:ascii="Calibri" w:hAnsi="Calibri" w:cs="Arial"/>
                <w:color w:val="auto"/>
                <w:sz w:val="22"/>
                <w:szCs w:val="22"/>
              </w:rPr>
            </w:pPr>
            <w:r w:rsidRPr="009B348D">
              <w:rPr>
                <w:rFonts w:ascii="Calibri" w:hAnsi="Calibri" w:cs="Arial"/>
                <w:color w:val="auto"/>
                <w:sz w:val="22"/>
                <w:szCs w:val="22"/>
              </w:rPr>
              <w:t xml:space="preserve">Log4J </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t xml:space="preserve">Tools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117D7F">
            <w:pPr>
              <w:snapToGrid w:val="0"/>
              <w:rPr>
                <w:rFonts w:ascii="Calibri" w:hAnsi="Calibri" w:cs="Arial"/>
                <w:color w:val="auto"/>
                <w:sz w:val="22"/>
                <w:szCs w:val="22"/>
                <w:lang w:val="en-US"/>
              </w:rPr>
            </w:pPr>
            <w:r w:rsidRPr="009B348D">
              <w:rPr>
                <w:rFonts w:ascii="Calibri" w:hAnsi="Calibri" w:cs="Arial"/>
                <w:color w:val="auto"/>
                <w:sz w:val="22"/>
                <w:szCs w:val="22"/>
              </w:rPr>
              <w:t>TOAD</w:t>
            </w:r>
            <w:r w:rsidRPr="009B348D">
              <w:rPr>
                <w:rFonts w:ascii="Calibri" w:hAnsi="Calibri" w:cs="Arial"/>
                <w:color w:val="auto"/>
                <w:sz w:val="22"/>
                <w:szCs w:val="22"/>
                <w:lang w:val="en-US"/>
              </w:rPr>
              <w:t xml:space="preserve">, SOAPUI for Web service testing, Splunk for Log Analysis, Dynatrace for Analyzing Performance/Profiling related issues, JIRAv4.4, Akamai Luna Control, IBM </w:t>
            </w:r>
            <w:r w:rsidRPr="009B348D">
              <w:rPr>
                <w:rFonts w:ascii="Calibri" w:hAnsi="Calibri" w:cs="Arial"/>
                <w:color w:val="auto"/>
                <w:sz w:val="22"/>
                <w:szCs w:val="22"/>
                <w:lang w:val="en-US"/>
              </w:rPr>
              <w:t>Thread Analyzer,</w:t>
            </w:r>
            <w:r w:rsidR="00DF7C20" w:rsidRPr="009B348D">
              <w:rPr>
                <w:rFonts w:ascii="Calibri" w:hAnsi="Calibri" w:cs="Arial"/>
                <w:color w:val="auto"/>
                <w:sz w:val="22"/>
                <w:szCs w:val="22"/>
                <w:lang w:val="en-US"/>
              </w:rPr>
              <w:t xml:space="preserve"> ATG Log viewer</w:t>
            </w:r>
          </w:p>
        </w:tc>
      </w:tr>
      <w:tr w:rsidR="008E4127" w:rsidTr="002A07A5">
        <w:trPr>
          <w:jc w:val="center"/>
        </w:trPr>
        <w:tc>
          <w:tcPr>
            <w:tcW w:w="2671" w:type="dxa"/>
            <w:tcBorders>
              <w:top w:val="single" w:sz="2" w:space="0" w:color="000000"/>
              <w:left w:val="single" w:sz="2" w:space="0" w:color="000000"/>
              <w:bottom w:val="single" w:sz="2" w:space="0" w:color="000000"/>
            </w:tcBorders>
            <w:vAlign w:val="center"/>
          </w:tcPr>
          <w:p w:rsidR="007C56CC" w:rsidRPr="009B348D" w:rsidRDefault="009B348D" w:rsidP="00974A3E">
            <w:pPr>
              <w:snapToGrid w:val="0"/>
              <w:rPr>
                <w:rFonts w:ascii="Calibri" w:hAnsi="Calibri" w:cs="Arial"/>
                <w:color w:val="auto"/>
                <w:sz w:val="22"/>
                <w:szCs w:val="22"/>
              </w:rPr>
            </w:pPr>
            <w:r w:rsidRPr="009B348D">
              <w:rPr>
                <w:rFonts w:ascii="Calibri" w:hAnsi="Calibri" w:cs="Arial"/>
                <w:color w:val="auto"/>
                <w:sz w:val="22"/>
                <w:szCs w:val="22"/>
              </w:rPr>
              <w:lastRenderedPageBreak/>
              <w:t xml:space="preserve">Operating Systems </w:t>
            </w:r>
          </w:p>
        </w:tc>
        <w:tc>
          <w:tcPr>
            <w:tcW w:w="6631" w:type="dxa"/>
            <w:tcBorders>
              <w:top w:val="single" w:sz="2" w:space="0" w:color="000000"/>
              <w:left w:val="single" w:sz="2" w:space="0" w:color="000000"/>
              <w:bottom w:val="single" w:sz="2" w:space="0" w:color="000000"/>
              <w:right w:val="single" w:sz="2" w:space="0" w:color="000000"/>
            </w:tcBorders>
            <w:vAlign w:val="center"/>
          </w:tcPr>
          <w:p w:rsidR="007C56CC" w:rsidRPr="009B348D" w:rsidRDefault="009B348D" w:rsidP="00F17365">
            <w:pPr>
              <w:snapToGrid w:val="0"/>
              <w:rPr>
                <w:rFonts w:ascii="Calibri" w:hAnsi="Calibri" w:cs="Arial"/>
                <w:color w:val="auto"/>
                <w:sz w:val="22"/>
                <w:szCs w:val="22"/>
              </w:rPr>
            </w:pPr>
            <w:r w:rsidRPr="009B348D">
              <w:rPr>
                <w:rFonts w:ascii="Calibri" w:hAnsi="Calibri" w:cs="Arial"/>
                <w:color w:val="auto"/>
                <w:sz w:val="22"/>
                <w:szCs w:val="22"/>
                <w:lang w:val="en-US"/>
              </w:rPr>
              <w:t>Windows</w:t>
            </w:r>
            <w:r w:rsidR="00F17365" w:rsidRPr="009B348D">
              <w:rPr>
                <w:rFonts w:ascii="Calibri" w:hAnsi="Calibri" w:cs="Arial"/>
                <w:color w:val="auto"/>
                <w:sz w:val="22"/>
                <w:szCs w:val="22"/>
                <w:lang w:val="en-US"/>
              </w:rPr>
              <w:t>, Unix</w:t>
            </w:r>
          </w:p>
        </w:tc>
      </w:tr>
    </w:tbl>
    <w:p w:rsidR="006872F3" w:rsidRPr="009B348D" w:rsidRDefault="009B348D" w:rsidP="00F17365">
      <w:pPr>
        <w:shd w:val="clear" w:color="auto" w:fill="auto"/>
        <w:suppressAutoHyphens w:val="0"/>
        <w:spacing w:after="200"/>
        <w:jc w:val="both"/>
        <w:rPr>
          <w:rFonts w:ascii="Calibri" w:hAnsi="Calibri" w:cs="Arial"/>
          <w:sz w:val="22"/>
          <w:szCs w:val="22"/>
          <w:lang w:val="en-US"/>
        </w:rPr>
      </w:pPr>
      <w:r w:rsidRPr="009B348D">
        <w:rPr>
          <w:rFonts w:ascii="Calibri" w:hAnsi="Calibri" w:cs="Arial"/>
          <w:b/>
          <w:sz w:val="22"/>
          <w:szCs w:val="22"/>
          <w:lang w:val="en-US"/>
        </w:rPr>
        <w:t>Achievements</w:t>
      </w:r>
      <w:r w:rsidRPr="009B348D">
        <w:rPr>
          <w:rFonts w:ascii="Calibri" w:hAnsi="Calibri" w:cs="Arial"/>
          <w:b/>
          <w:sz w:val="22"/>
          <w:szCs w:val="22"/>
        </w:rPr>
        <w:t>:</w:t>
      </w:r>
      <w:r w:rsidRPr="009B348D">
        <w:rPr>
          <w:rFonts w:ascii="Calibri" w:hAnsi="Calibri" w:cs="Arial"/>
          <w:sz w:val="22"/>
          <w:szCs w:val="22"/>
        </w:rPr>
        <w:t xml:space="preserve"> </w:t>
      </w:r>
      <w:r w:rsidRPr="009B348D">
        <w:rPr>
          <w:rFonts w:ascii="Calibri" w:hAnsi="Calibri" w:cs="Arial"/>
          <w:sz w:val="22"/>
          <w:szCs w:val="22"/>
          <w:lang w:val="en-US"/>
        </w:rPr>
        <w:t xml:space="preserve"> Received Best Employee award for the year. </w:t>
      </w:r>
      <w:r w:rsidRPr="009B348D">
        <w:rPr>
          <w:rFonts w:ascii="Calibri" w:hAnsi="Calibri" w:cs="Arial"/>
          <w:sz w:val="22"/>
          <w:szCs w:val="22"/>
        </w:rPr>
        <w:t xml:space="preserve">Got very </w:t>
      </w:r>
      <w:r w:rsidRPr="009B348D">
        <w:rPr>
          <w:rFonts w:ascii="Calibri" w:hAnsi="Calibri" w:cs="Arial"/>
          <w:sz w:val="22"/>
          <w:szCs w:val="22"/>
          <w:lang w:val="en-US"/>
        </w:rPr>
        <w:t xml:space="preserve">good </w:t>
      </w:r>
      <w:r w:rsidRPr="009B348D">
        <w:rPr>
          <w:rFonts w:ascii="Calibri" w:hAnsi="Calibri" w:cs="Arial"/>
          <w:sz w:val="22"/>
          <w:szCs w:val="22"/>
        </w:rPr>
        <w:t xml:space="preserve">feedback </w:t>
      </w:r>
      <w:r w:rsidRPr="009B348D">
        <w:rPr>
          <w:rFonts w:ascii="Calibri" w:hAnsi="Calibri" w:cs="Arial"/>
          <w:sz w:val="22"/>
          <w:szCs w:val="22"/>
          <w:lang w:val="en-US"/>
        </w:rPr>
        <w:t xml:space="preserve">from </w:t>
      </w:r>
      <w:r w:rsidRPr="009B348D">
        <w:rPr>
          <w:rFonts w:ascii="Calibri" w:hAnsi="Calibri" w:cs="Arial"/>
          <w:sz w:val="22"/>
          <w:szCs w:val="22"/>
        </w:rPr>
        <w:t xml:space="preserve">Sr.Director level </w:t>
      </w:r>
      <w:r w:rsidRPr="009B348D">
        <w:rPr>
          <w:rFonts w:ascii="Calibri" w:hAnsi="Calibri" w:cs="Arial"/>
          <w:sz w:val="22"/>
          <w:szCs w:val="22"/>
          <w:lang w:val="en-US"/>
        </w:rPr>
        <w:t>for fixing the issues very effectively.</w:t>
      </w:r>
    </w:p>
    <w:p w:rsidR="00A1419B" w:rsidRPr="009B348D" w:rsidRDefault="009B348D" w:rsidP="00F17365">
      <w:pPr>
        <w:shd w:val="clear" w:color="auto" w:fill="auto"/>
        <w:suppressAutoHyphens w:val="0"/>
        <w:spacing w:after="200"/>
        <w:jc w:val="both"/>
        <w:rPr>
          <w:rFonts w:ascii="Calibri" w:hAnsi="Calibri" w:cs="Arial"/>
          <w:sz w:val="22"/>
          <w:szCs w:val="22"/>
          <w:lang w:val="en-US"/>
        </w:rPr>
      </w:pPr>
      <w:r w:rsidRPr="009B348D">
        <w:rPr>
          <w:rFonts w:ascii="Calibri" w:hAnsi="Calibri" w:cs="Arial"/>
          <w:sz w:val="22"/>
          <w:szCs w:val="22"/>
          <w:lang w:val="en-US"/>
        </w:rPr>
        <w:t xml:space="preserve">Received spot light </w:t>
      </w:r>
      <w:r w:rsidR="008C3ED8" w:rsidRPr="009B348D">
        <w:rPr>
          <w:rFonts w:ascii="Calibri" w:hAnsi="Calibri" w:cs="Arial"/>
          <w:sz w:val="22"/>
          <w:szCs w:val="22"/>
          <w:lang w:val="en-US"/>
        </w:rPr>
        <w:t xml:space="preserve">awards </w:t>
      </w:r>
      <w:r w:rsidRPr="009B348D">
        <w:rPr>
          <w:rFonts w:ascii="Calibri" w:hAnsi="Calibri" w:cs="Arial"/>
          <w:sz w:val="22"/>
          <w:szCs w:val="22"/>
          <w:lang w:val="en-US"/>
        </w:rPr>
        <w:t xml:space="preserve">for two </w:t>
      </w:r>
      <w:r w:rsidRPr="009B348D">
        <w:rPr>
          <w:rFonts w:ascii="Calibri" w:hAnsi="Calibri" w:cs="Arial"/>
          <w:sz w:val="22"/>
          <w:szCs w:val="22"/>
          <w:lang w:val="en-US"/>
        </w:rPr>
        <w:t>consecutive years.</w:t>
      </w:r>
    </w:p>
    <w:tbl>
      <w:tblPr>
        <w:tblW w:w="0" w:type="auto"/>
        <w:tblLook w:val="01E0" w:firstRow="1" w:lastRow="1" w:firstColumn="1" w:lastColumn="1" w:noHBand="0" w:noVBand="0"/>
      </w:tblPr>
      <w:tblGrid>
        <w:gridCol w:w="6840"/>
        <w:gridCol w:w="2718"/>
      </w:tblGrid>
      <w:tr w:rsidR="008E4127" w:rsidTr="000362D8">
        <w:trPr>
          <w:trHeight w:val="351"/>
        </w:trPr>
        <w:tc>
          <w:tcPr>
            <w:tcW w:w="6840" w:type="dxa"/>
            <w:shd w:val="clear" w:color="auto" w:fill="E0E0E0"/>
            <w:vAlign w:val="center"/>
          </w:tcPr>
          <w:p w:rsidR="00826215" w:rsidRPr="009B348D" w:rsidRDefault="009B348D" w:rsidP="000362D8">
            <w:pPr>
              <w:pStyle w:val="ListParagraph"/>
              <w:suppressAutoHyphens/>
              <w:spacing w:after="0" w:line="240" w:lineRule="auto"/>
              <w:ind w:left="0"/>
              <w:rPr>
                <w:rFonts w:cs="Arial"/>
                <w:bCs/>
                <w:color w:val="000080"/>
                <w:u w:val="single"/>
              </w:rPr>
            </w:pPr>
            <w:r w:rsidRPr="009B348D">
              <w:rPr>
                <w:rStyle w:val="Strong"/>
                <w:rFonts w:cs="Arial"/>
                <w:color w:val="000080"/>
              </w:rPr>
              <w:t>Verizon Data Services P</w:t>
            </w:r>
            <w:r w:rsidRPr="009B348D">
              <w:rPr>
                <w:rStyle w:val="Strong"/>
                <w:rFonts w:cs="Arial"/>
                <w:color w:val="000080"/>
              </w:rPr>
              <w:t>ri</w:t>
            </w:r>
            <w:r w:rsidRPr="009B348D">
              <w:rPr>
                <w:rStyle w:val="Strong"/>
                <w:rFonts w:cs="Arial"/>
                <w:color w:val="000080"/>
              </w:rPr>
              <w:t>v</w:t>
            </w:r>
            <w:r w:rsidRPr="009B348D">
              <w:rPr>
                <w:rStyle w:val="Strong"/>
                <w:rFonts w:cs="Arial"/>
                <w:color w:val="000080"/>
              </w:rPr>
              <w:t>a</w:t>
            </w:r>
            <w:r w:rsidRPr="009B348D">
              <w:rPr>
                <w:rStyle w:val="Strong"/>
                <w:rFonts w:cs="Arial"/>
                <w:color w:val="000080"/>
              </w:rPr>
              <w:t>t</w:t>
            </w:r>
            <w:r w:rsidRPr="009B348D">
              <w:rPr>
                <w:rStyle w:val="Strong"/>
                <w:rFonts w:cs="Arial"/>
                <w:color w:val="000080"/>
              </w:rPr>
              <w:t>e</w:t>
            </w:r>
            <w:r w:rsidRPr="009B348D">
              <w:rPr>
                <w:rStyle w:val="Strong"/>
                <w:rFonts w:cs="Arial"/>
                <w:color w:val="000080"/>
              </w:rPr>
              <w:t xml:space="preserve"> Ltd</w:t>
            </w:r>
          </w:p>
        </w:tc>
        <w:tc>
          <w:tcPr>
            <w:tcW w:w="2718" w:type="dxa"/>
            <w:shd w:val="clear" w:color="auto" w:fill="E0E0E0"/>
            <w:vAlign w:val="center"/>
          </w:tcPr>
          <w:p w:rsidR="00826215" w:rsidRPr="009B348D" w:rsidRDefault="009B348D" w:rsidP="000362D8">
            <w:pPr>
              <w:pStyle w:val="ListParagraph"/>
              <w:suppressAutoHyphens/>
              <w:spacing w:after="0" w:line="240" w:lineRule="auto"/>
              <w:ind w:left="0"/>
              <w:rPr>
                <w:rFonts w:cs="Arial"/>
                <w:bCs/>
                <w:color w:val="000080"/>
                <w:u w:val="single"/>
              </w:rPr>
            </w:pPr>
            <w:r w:rsidRPr="009B348D">
              <w:rPr>
                <w:rStyle w:val="Strong"/>
                <w:rFonts w:cs="Arial"/>
                <w:color w:val="000080"/>
              </w:rPr>
              <w:t>Apr  2018</w:t>
            </w:r>
            <w:r w:rsidRPr="009B348D">
              <w:rPr>
                <w:rStyle w:val="Strong"/>
                <w:rFonts w:cs="Arial"/>
                <w:color w:val="000080"/>
              </w:rPr>
              <w:t>– Till Date</w:t>
            </w:r>
          </w:p>
        </w:tc>
      </w:tr>
      <w:tr w:rsidR="008E4127" w:rsidTr="000362D8">
        <w:trPr>
          <w:trHeight w:val="369"/>
        </w:trPr>
        <w:tc>
          <w:tcPr>
            <w:tcW w:w="9558" w:type="dxa"/>
            <w:gridSpan w:val="2"/>
            <w:shd w:val="clear" w:color="auto" w:fill="E0E0E0"/>
            <w:vAlign w:val="center"/>
          </w:tcPr>
          <w:p w:rsidR="00826215" w:rsidRPr="009B348D" w:rsidRDefault="009B348D" w:rsidP="000362D8">
            <w:pPr>
              <w:pStyle w:val="ListParagraph"/>
              <w:suppressAutoHyphens/>
              <w:spacing w:after="0" w:line="240" w:lineRule="auto"/>
              <w:ind w:left="0"/>
              <w:rPr>
                <w:rFonts w:cs="Arial"/>
                <w:b/>
                <w:bCs/>
                <w:color w:val="000080"/>
                <w:u w:val="single"/>
              </w:rPr>
            </w:pPr>
            <w:r w:rsidRPr="009B348D">
              <w:rPr>
                <w:rFonts w:cs="Arial"/>
                <w:b/>
                <w:iCs/>
                <w:color w:val="000080"/>
              </w:rPr>
              <w:t>Specialist</w:t>
            </w:r>
          </w:p>
        </w:tc>
      </w:tr>
    </w:tbl>
    <w:p w:rsidR="00826215" w:rsidRPr="009B348D" w:rsidRDefault="00826215" w:rsidP="00826215">
      <w:pPr>
        <w:rPr>
          <w:rFonts w:ascii="Calibri" w:hAnsi="Calibri" w:cs="Arial"/>
          <w:sz w:val="22"/>
          <w:szCs w:val="22"/>
          <w:lang w:val="en-US"/>
        </w:rPr>
      </w:pPr>
    </w:p>
    <w:p w:rsidR="00826215" w:rsidRPr="009B348D" w:rsidRDefault="009B348D" w:rsidP="00826215">
      <w:pPr>
        <w:jc w:val="both"/>
        <w:rPr>
          <w:rFonts w:ascii="Calibri" w:hAnsi="Calibri"/>
          <w:b/>
          <w:sz w:val="22"/>
          <w:szCs w:val="22"/>
          <w:lang w:val="en-US"/>
        </w:rPr>
      </w:pPr>
      <w:r w:rsidRPr="009B348D">
        <w:rPr>
          <w:rFonts w:ascii="Calibri" w:hAnsi="Calibri"/>
          <w:b/>
          <w:sz w:val="22"/>
          <w:szCs w:val="22"/>
        </w:rPr>
        <w:t xml:space="preserve">Role: </w:t>
      </w:r>
      <w:r w:rsidRPr="009B348D">
        <w:rPr>
          <w:rFonts w:ascii="Calibri" w:hAnsi="Calibri"/>
          <w:b/>
          <w:sz w:val="22"/>
          <w:szCs w:val="22"/>
          <w:lang w:val="en-US"/>
        </w:rPr>
        <w:t>Java</w:t>
      </w:r>
      <w:r w:rsidRPr="009B348D">
        <w:rPr>
          <w:rFonts w:ascii="Calibri" w:hAnsi="Calibri"/>
          <w:b/>
          <w:sz w:val="22"/>
          <w:szCs w:val="22"/>
        </w:rPr>
        <w:t xml:space="preserve"> Developer</w:t>
      </w:r>
      <w:r w:rsidRPr="009B348D">
        <w:rPr>
          <w:rFonts w:ascii="Calibri" w:hAnsi="Calibri"/>
          <w:b/>
          <w:sz w:val="22"/>
          <w:szCs w:val="22"/>
          <w:lang w:val="en-US"/>
        </w:rPr>
        <w:t xml:space="preserve"> by using Spring Boot</w:t>
      </w:r>
    </w:p>
    <w:p w:rsidR="00826215" w:rsidRPr="009B348D" w:rsidRDefault="009B348D" w:rsidP="00826215">
      <w:pPr>
        <w:jc w:val="both"/>
        <w:rPr>
          <w:rFonts w:ascii="Calibri" w:hAnsi="Calibri"/>
          <w:b/>
          <w:bCs/>
          <w:sz w:val="22"/>
          <w:szCs w:val="22"/>
          <w:lang w:val="en-US"/>
        </w:rPr>
      </w:pPr>
      <w:r w:rsidRPr="009B348D">
        <w:rPr>
          <w:rFonts w:ascii="Calibri" w:hAnsi="Calibri"/>
          <w:b/>
          <w:bCs/>
          <w:sz w:val="22"/>
          <w:szCs w:val="22"/>
        </w:rPr>
        <w:t>Project</w:t>
      </w:r>
      <w:r w:rsidRPr="009B348D">
        <w:rPr>
          <w:rFonts w:ascii="Calibri" w:hAnsi="Calibri"/>
          <w:b/>
          <w:bCs/>
          <w:sz w:val="22"/>
          <w:szCs w:val="22"/>
          <w:lang w:val="en-US"/>
        </w:rPr>
        <w:t>: Transfer your Service</w:t>
      </w:r>
    </w:p>
    <w:p w:rsidR="00826215" w:rsidRPr="009B348D" w:rsidRDefault="00826215" w:rsidP="00826215">
      <w:pPr>
        <w:jc w:val="both"/>
        <w:rPr>
          <w:rFonts w:ascii="Calibri" w:hAnsi="Calibri"/>
          <w:b/>
          <w:bCs/>
          <w:sz w:val="22"/>
          <w:szCs w:val="22"/>
          <w:lang w:val="en-US"/>
        </w:rPr>
      </w:pPr>
    </w:p>
    <w:p w:rsidR="00826215" w:rsidRPr="009B348D" w:rsidRDefault="009B348D" w:rsidP="00826215">
      <w:pPr>
        <w:jc w:val="both"/>
        <w:rPr>
          <w:rFonts w:ascii="Calibri" w:hAnsi="Calibri"/>
          <w:bCs/>
          <w:sz w:val="22"/>
          <w:szCs w:val="22"/>
          <w:lang w:val="en-US"/>
        </w:rPr>
      </w:pPr>
      <w:r w:rsidRPr="009B348D">
        <w:rPr>
          <w:rFonts w:ascii="Calibri" w:hAnsi="Calibri"/>
          <w:bCs/>
          <w:sz w:val="22"/>
          <w:szCs w:val="22"/>
          <w:lang w:val="en-US"/>
        </w:rPr>
        <w:t>Tran</w:t>
      </w:r>
      <w:r w:rsidRPr="009B348D">
        <w:rPr>
          <w:rFonts w:ascii="Calibri" w:hAnsi="Calibri"/>
          <w:bCs/>
          <w:sz w:val="22"/>
          <w:szCs w:val="22"/>
          <w:lang w:val="en-US"/>
        </w:rPr>
        <w:t xml:space="preserve">sfer your Service consists of two flows. One is for Relinquish flow and another is for </w:t>
      </w:r>
      <w:r w:rsidRPr="009B348D">
        <w:rPr>
          <w:rFonts w:ascii="Calibri" w:hAnsi="Calibri"/>
          <w:bCs/>
          <w:sz w:val="22"/>
          <w:szCs w:val="22"/>
          <w:lang w:val="en-US"/>
        </w:rPr>
        <w:t>Assumer flow. In Relinquish flow user is giving up his/her lines to transferring to their friends or families.</w:t>
      </w:r>
    </w:p>
    <w:p w:rsidR="00826215" w:rsidRPr="009B348D" w:rsidRDefault="00826215" w:rsidP="00826215">
      <w:pPr>
        <w:pStyle w:val="Heading5"/>
        <w:numPr>
          <w:ilvl w:val="0"/>
          <w:numId w:val="0"/>
        </w:numPr>
        <w:ind w:left="1008" w:hanging="1008"/>
        <w:jc w:val="both"/>
        <w:rPr>
          <w:rFonts w:ascii="Calibri" w:hAnsi="Calibri"/>
          <w:bCs w:val="0"/>
          <w:iCs w:val="0"/>
          <w:sz w:val="22"/>
          <w:szCs w:val="22"/>
          <w:lang w:val="en-US"/>
        </w:rPr>
      </w:pPr>
    </w:p>
    <w:p w:rsidR="00826215" w:rsidRPr="009B348D" w:rsidRDefault="009B348D" w:rsidP="00826215">
      <w:pPr>
        <w:pStyle w:val="Heading5"/>
        <w:numPr>
          <w:ilvl w:val="0"/>
          <w:numId w:val="0"/>
        </w:numPr>
        <w:ind w:left="1008" w:hanging="1008"/>
        <w:jc w:val="both"/>
        <w:rPr>
          <w:rFonts w:ascii="Calibri" w:hAnsi="Calibri"/>
          <w:bCs w:val="0"/>
          <w:iCs w:val="0"/>
          <w:sz w:val="22"/>
          <w:szCs w:val="22"/>
        </w:rPr>
      </w:pPr>
      <w:r w:rsidRPr="009B348D">
        <w:rPr>
          <w:rFonts w:ascii="Calibri" w:hAnsi="Calibri"/>
          <w:bCs w:val="0"/>
          <w:iCs w:val="0"/>
          <w:sz w:val="22"/>
          <w:szCs w:val="22"/>
        </w:rPr>
        <w:t>Responsibilities:</w:t>
      </w:r>
    </w:p>
    <w:p w:rsidR="00826215" w:rsidRPr="009B348D" w:rsidRDefault="009B348D" w:rsidP="00826215">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826215" w:rsidRPr="009B348D" w:rsidRDefault="009B348D" w:rsidP="00826215">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various beans for handling business </w:t>
      </w:r>
      <w:r w:rsidRPr="009B348D">
        <w:rPr>
          <w:rFonts w:ascii="Calibri" w:hAnsi="Calibri" w:cs="Arial"/>
          <w:sz w:val="22"/>
          <w:szCs w:val="22"/>
          <w:lang w:val="en-US"/>
        </w:rPr>
        <w:t>logic and data</w:t>
      </w:r>
      <w:r w:rsidRPr="009B348D">
        <w:rPr>
          <w:rFonts w:ascii="Calibri" w:hAnsi="Calibri" w:cs="Arial"/>
          <w:sz w:val="22"/>
          <w:szCs w:val="22"/>
          <w:lang w:val="en-US"/>
        </w:rPr>
        <w:t>.</w:t>
      </w:r>
    </w:p>
    <w:p w:rsidR="00826215" w:rsidRPr="009B348D" w:rsidRDefault="009B348D" w:rsidP="00826215">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in design </w:t>
      </w:r>
      <w:r w:rsidR="00C128DE" w:rsidRPr="009B348D">
        <w:rPr>
          <w:rFonts w:ascii="Calibri" w:hAnsi="Calibri" w:cs="Arial"/>
          <w:sz w:val="22"/>
          <w:szCs w:val="22"/>
          <w:lang w:val="en-US"/>
        </w:rPr>
        <w:t>H</w:t>
      </w:r>
      <w:r w:rsidRPr="009B348D">
        <w:rPr>
          <w:rFonts w:ascii="Calibri" w:hAnsi="Calibri" w:cs="Arial"/>
          <w:sz w:val="22"/>
          <w:szCs w:val="22"/>
          <w:lang w:val="en-US"/>
        </w:rPr>
        <w:t>tml  templates and navigation among modules.</w:t>
      </w:r>
      <w:r w:rsidRPr="009B348D">
        <w:rPr>
          <w:rFonts w:ascii="Calibri" w:hAnsi="Calibri" w:cs="Arial"/>
          <w:sz w:val="22"/>
          <w:szCs w:val="22"/>
          <w:lang w:val="en-US"/>
        </w:rPr>
        <w:t xml:space="preserve"> </w:t>
      </w:r>
    </w:p>
    <w:p w:rsidR="00826215" w:rsidRPr="009B348D" w:rsidRDefault="00826215" w:rsidP="00826215">
      <w:pPr>
        <w:jc w:val="both"/>
        <w:rPr>
          <w:rFonts w:ascii="Calibri" w:hAnsi="Calibri"/>
          <w:b/>
          <w:sz w:val="22"/>
          <w:szCs w:val="22"/>
        </w:rPr>
      </w:pPr>
    </w:p>
    <w:p w:rsidR="00826215" w:rsidRPr="009B348D" w:rsidRDefault="009B348D" w:rsidP="009D2BC5">
      <w:pPr>
        <w:rPr>
          <w:rFonts w:ascii="Calibri" w:hAnsi="Calibri" w:cs="Arial"/>
          <w:sz w:val="22"/>
          <w:szCs w:val="22"/>
          <w:lang w:val="en-US"/>
        </w:rPr>
      </w:pPr>
      <w:r w:rsidRPr="009B348D">
        <w:rPr>
          <w:rFonts w:ascii="Calibri" w:hAnsi="Calibri"/>
          <w:b/>
          <w:iCs/>
          <w:sz w:val="22"/>
          <w:szCs w:val="22"/>
        </w:rPr>
        <w:t xml:space="preserve">Environment: Java, </w:t>
      </w:r>
      <w:r w:rsidRPr="009B348D">
        <w:rPr>
          <w:rFonts w:ascii="Calibri" w:hAnsi="Calibri"/>
          <w:b/>
          <w:iCs/>
          <w:sz w:val="22"/>
          <w:szCs w:val="22"/>
          <w:lang w:val="en-US"/>
        </w:rPr>
        <w:t>Spring Boot, MicroServices,</w:t>
      </w:r>
      <w:r w:rsidR="00041A78" w:rsidRPr="009B348D">
        <w:rPr>
          <w:rFonts w:ascii="Calibri" w:hAnsi="Calibri"/>
          <w:b/>
          <w:iCs/>
          <w:sz w:val="22"/>
          <w:szCs w:val="22"/>
          <w:lang w:val="en-US"/>
        </w:rPr>
        <w:t xml:space="preserve"> </w:t>
      </w:r>
      <w:r w:rsidRPr="009B348D">
        <w:rPr>
          <w:rFonts w:ascii="Calibri" w:hAnsi="Calibri"/>
          <w:b/>
          <w:iCs/>
          <w:sz w:val="22"/>
          <w:szCs w:val="22"/>
          <w:lang w:val="en-US"/>
        </w:rPr>
        <w:t>Redis,</w:t>
      </w:r>
      <w:r w:rsidR="00041A78" w:rsidRPr="009B348D">
        <w:rPr>
          <w:rFonts w:ascii="Calibri" w:hAnsi="Calibri"/>
          <w:b/>
          <w:iCs/>
          <w:sz w:val="22"/>
          <w:szCs w:val="22"/>
          <w:lang w:val="en-US"/>
        </w:rPr>
        <w:t xml:space="preserve"> </w:t>
      </w:r>
      <w:r w:rsidRPr="009B348D">
        <w:rPr>
          <w:rFonts w:ascii="Calibri" w:hAnsi="Calibri"/>
          <w:b/>
          <w:iCs/>
          <w:sz w:val="22"/>
          <w:szCs w:val="22"/>
          <w:lang w:val="en-US"/>
        </w:rPr>
        <w:t>Ngnix</w:t>
      </w:r>
      <w:r w:rsidR="00041A78" w:rsidRPr="009B348D">
        <w:rPr>
          <w:rFonts w:ascii="Calibri" w:hAnsi="Calibri"/>
          <w:b/>
          <w:iCs/>
          <w:sz w:val="22"/>
          <w:szCs w:val="22"/>
          <w:lang w:val="en-US"/>
        </w:rPr>
        <w:t>,Docker, Kubernetes</w:t>
      </w:r>
    </w:p>
    <w:p w:rsidR="009D2BC5" w:rsidRPr="009B348D" w:rsidRDefault="009D2BC5" w:rsidP="009D2BC5">
      <w:pPr>
        <w:rPr>
          <w:rFonts w:ascii="Calibri" w:hAnsi="Calibri" w:cs="Arial"/>
          <w:sz w:val="22"/>
          <w:szCs w:val="22"/>
          <w:lang w:val="en-US"/>
        </w:rPr>
      </w:pPr>
    </w:p>
    <w:tbl>
      <w:tblPr>
        <w:tblW w:w="0" w:type="auto"/>
        <w:tblLook w:val="01E0" w:firstRow="1" w:lastRow="1" w:firstColumn="1" w:lastColumn="1" w:noHBand="0" w:noVBand="0"/>
      </w:tblPr>
      <w:tblGrid>
        <w:gridCol w:w="6840"/>
        <w:gridCol w:w="2718"/>
      </w:tblGrid>
      <w:tr w:rsidR="008E4127" w:rsidTr="00C53E44">
        <w:trPr>
          <w:trHeight w:val="351"/>
        </w:trPr>
        <w:tc>
          <w:tcPr>
            <w:tcW w:w="6840" w:type="dxa"/>
            <w:shd w:val="clear" w:color="auto" w:fill="E0E0E0"/>
            <w:vAlign w:val="center"/>
          </w:tcPr>
          <w:p w:rsidR="00475CEC" w:rsidRPr="009B348D" w:rsidRDefault="009B348D" w:rsidP="00C53E44">
            <w:pPr>
              <w:pStyle w:val="ListParagraph"/>
              <w:suppressAutoHyphens/>
              <w:spacing w:after="0" w:line="240" w:lineRule="auto"/>
              <w:ind w:left="0"/>
              <w:rPr>
                <w:rFonts w:cs="Arial"/>
                <w:bCs/>
                <w:color w:val="000080"/>
                <w:u w:val="single"/>
              </w:rPr>
            </w:pPr>
            <w:r w:rsidRPr="009B348D">
              <w:rPr>
                <w:rStyle w:val="Strong"/>
                <w:rFonts w:cs="Arial"/>
                <w:color w:val="000080"/>
              </w:rPr>
              <w:t>Verizon Data Services P</w:t>
            </w:r>
            <w:r w:rsidRPr="009B348D">
              <w:rPr>
                <w:rStyle w:val="Strong"/>
                <w:rFonts w:cs="Arial"/>
                <w:color w:val="000080"/>
              </w:rPr>
              <w:t>ri</w:t>
            </w:r>
            <w:r w:rsidRPr="009B348D">
              <w:rPr>
                <w:rStyle w:val="Strong"/>
                <w:rFonts w:cs="Arial"/>
                <w:color w:val="000080"/>
              </w:rPr>
              <w:t>v</w:t>
            </w:r>
            <w:r w:rsidRPr="009B348D">
              <w:rPr>
                <w:rStyle w:val="Strong"/>
                <w:rFonts w:cs="Arial"/>
                <w:color w:val="000080"/>
              </w:rPr>
              <w:t>a</w:t>
            </w:r>
            <w:r w:rsidRPr="009B348D">
              <w:rPr>
                <w:rStyle w:val="Strong"/>
                <w:rFonts w:cs="Arial"/>
                <w:color w:val="000080"/>
              </w:rPr>
              <w:t>t</w:t>
            </w:r>
            <w:r w:rsidRPr="009B348D">
              <w:rPr>
                <w:rStyle w:val="Strong"/>
                <w:rFonts w:cs="Arial"/>
                <w:color w:val="000080"/>
              </w:rPr>
              <w:t>e</w:t>
            </w:r>
            <w:r w:rsidRPr="009B348D">
              <w:rPr>
                <w:rStyle w:val="Strong"/>
                <w:rFonts w:cs="Arial"/>
                <w:color w:val="000080"/>
              </w:rPr>
              <w:t xml:space="preserve"> Ltd</w:t>
            </w:r>
          </w:p>
        </w:tc>
        <w:tc>
          <w:tcPr>
            <w:tcW w:w="2718" w:type="dxa"/>
            <w:shd w:val="clear" w:color="auto" w:fill="E0E0E0"/>
            <w:vAlign w:val="center"/>
          </w:tcPr>
          <w:p w:rsidR="00475CEC" w:rsidRPr="009B348D" w:rsidRDefault="009B348D" w:rsidP="004468F9">
            <w:pPr>
              <w:pStyle w:val="ListParagraph"/>
              <w:suppressAutoHyphens/>
              <w:spacing w:after="0" w:line="240" w:lineRule="auto"/>
              <w:ind w:left="0"/>
              <w:rPr>
                <w:rFonts w:cs="Arial"/>
                <w:bCs/>
                <w:color w:val="000080"/>
                <w:u w:val="single"/>
              </w:rPr>
            </w:pPr>
            <w:r w:rsidRPr="009B348D">
              <w:rPr>
                <w:rStyle w:val="Strong"/>
                <w:rFonts w:cs="Arial"/>
                <w:color w:val="000080"/>
              </w:rPr>
              <w:t>Jan  2018</w:t>
            </w:r>
            <w:r w:rsidRPr="009B348D">
              <w:rPr>
                <w:rStyle w:val="Strong"/>
                <w:rFonts w:cs="Arial"/>
                <w:color w:val="000080"/>
              </w:rPr>
              <w:t xml:space="preserve">– </w:t>
            </w:r>
            <w:r w:rsidR="004468F9" w:rsidRPr="009B348D">
              <w:rPr>
                <w:rStyle w:val="Strong"/>
                <w:rFonts w:cs="Arial"/>
                <w:color w:val="000080"/>
              </w:rPr>
              <w:t>Mar 2018</w:t>
            </w:r>
          </w:p>
        </w:tc>
      </w:tr>
      <w:tr w:rsidR="008E4127" w:rsidTr="00C53E44">
        <w:trPr>
          <w:trHeight w:val="369"/>
        </w:trPr>
        <w:tc>
          <w:tcPr>
            <w:tcW w:w="9558" w:type="dxa"/>
            <w:gridSpan w:val="2"/>
            <w:shd w:val="clear" w:color="auto" w:fill="E0E0E0"/>
            <w:vAlign w:val="center"/>
          </w:tcPr>
          <w:p w:rsidR="00475CEC" w:rsidRPr="009B348D" w:rsidRDefault="009B348D" w:rsidP="00C53E44">
            <w:pPr>
              <w:pStyle w:val="ListParagraph"/>
              <w:suppressAutoHyphens/>
              <w:spacing w:after="0" w:line="240" w:lineRule="auto"/>
              <w:ind w:left="0"/>
              <w:rPr>
                <w:rFonts w:cs="Arial"/>
                <w:b/>
                <w:bCs/>
                <w:color w:val="000080"/>
                <w:u w:val="single"/>
              </w:rPr>
            </w:pPr>
            <w:r w:rsidRPr="009B348D">
              <w:rPr>
                <w:rFonts w:cs="Arial"/>
                <w:b/>
                <w:iCs/>
                <w:color w:val="000080"/>
              </w:rPr>
              <w:t>Specialist</w:t>
            </w:r>
          </w:p>
        </w:tc>
      </w:tr>
    </w:tbl>
    <w:p w:rsidR="00475CEC" w:rsidRPr="009B348D" w:rsidRDefault="00475CEC" w:rsidP="00475CEC">
      <w:pPr>
        <w:rPr>
          <w:rFonts w:ascii="Calibri" w:hAnsi="Calibri" w:cs="Arial"/>
          <w:sz w:val="22"/>
          <w:szCs w:val="22"/>
          <w:lang w:val="en-US"/>
        </w:rPr>
      </w:pPr>
    </w:p>
    <w:p w:rsidR="00475CEC" w:rsidRPr="009B348D" w:rsidRDefault="009B348D" w:rsidP="00475CEC">
      <w:pPr>
        <w:jc w:val="both"/>
        <w:rPr>
          <w:rFonts w:ascii="Calibri" w:hAnsi="Calibri"/>
          <w:b/>
          <w:sz w:val="22"/>
          <w:szCs w:val="22"/>
          <w:lang w:val="en-US"/>
        </w:rPr>
      </w:pPr>
      <w:r w:rsidRPr="009B348D">
        <w:rPr>
          <w:rFonts w:ascii="Calibri" w:hAnsi="Calibri"/>
          <w:b/>
          <w:sz w:val="22"/>
          <w:szCs w:val="22"/>
        </w:rPr>
        <w:t xml:space="preserve">Role: </w:t>
      </w:r>
      <w:r w:rsidRPr="009B348D">
        <w:rPr>
          <w:rFonts w:ascii="Calibri" w:hAnsi="Calibri"/>
          <w:b/>
          <w:sz w:val="22"/>
          <w:szCs w:val="22"/>
          <w:lang w:val="en-US"/>
        </w:rPr>
        <w:t>Java</w:t>
      </w:r>
      <w:r w:rsidRPr="009B348D">
        <w:rPr>
          <w:rFonts w:ascii="Calibri" w:hAnsi="Calibri"/>
          <w:b/>
          <w:sz w:val="22"/>
          <w:szCs w:val="22"/>
        </w:rPr>
        <w:t xml:space="preserve"> Developer</w:t>
      </w:r>
      <w:r w:rsidR="00AD6970" w:rsidRPr="009B348D">
        <w:rPr>
          <w:rFonts w:ascii="Calibri" w:hAnsi="Calibri"/>
          <w:b/>
          <w:sz w:val="22"/>
          <w:szCs w:val="22"/>
          <w:lang w:val="en-US"/>
        </w:rPr>
        <w:t xml:space="preserve"> by using Play and</w:t>
      </w:r>
      <w:r w:rsidR="004504B4" w:rsidRPr="009B348D">
        <w:rPr>
          <w:rFonts w:ascii="Calibri" w:hAnsi="Calibri"/>
          <w:b/>
          <w:sz w:val="22"/>
          <w:szCs w:val="22"/>
          <w:lang w:val="en-US"/>
        </w:rPr>
        <w:t xml:space="preserve"> Akka</w:t>
      </w:r>
    </w:p>
    <w:p w:rsidR="00475CEC" w:rsidRPr="009B348D" w:rsidRDefault="009B348D" w:rsidP="00475CEC">
      <w:pPr>
        <w:jc w:val="both"/>
        <w:rPr>
          <w:rFonts w:ascii="Calibri" w:hAnsi="Calibri"/>
          <w:b/>
          <w:bCs/>
          <w:sz w:val="22"/>
          <w:szCs w:val="22"/>
          <w:lang w:val="en-US"/>
        </w:rPr>
      </w:pPr>
      <w:r w:rsidRPr="009B348D">
        <w:rPr>
          <w:rFonts w:ascii="Calibri" w:hAnsi="Calibri"/>
          <w:b/>
          <w:bCs/>
          <w:sz w:val="22"/>
          <w:szCs w:val="22"/>
        </w:rPr>
        <w:t>Project</w:t>
      </w:r>
      <w:r w:rsidRPr="009B348D">
        <w:rPr>
          <w:rFonts w:ascii="Calibri" w:hAnsi="Calibri"/>
          <w:b/>
          <w:bCs/>
          <w:sz w:val="22"/>
          <w:szCs w:val="22"/>
          <w:lang w:val="en-US"/>
        </w:rPr>
        <w:t xml:space="preserve">: </w:t>
      </w:r>
      <w:r w:rsidR="004504B4" w:rsidRPr="009B348D">
        <w:rPr>
          <w:rFonts w:ascii="Calibri" w:hAnsi="Calibri"/>
          <w:b/>
          <w:bCs/>
          <w:sz w:val="22"/>
          <w:szCs w:val="22"/>
          <w:lang w:val="en-US"/>
        </w:rPr>
        <w:t>NSE</w:t>
      </w:r>
    </w:p>
    <w:p w:rsidR="004504B4" w:rsidRPr="009B348D" w:rsidRDefault="004504B4" w:rsidP="00475CEC">
      <w:pPr>
        <w:jc w:val="both"/>
        <w:rPr>
          <w:rFonts w:ascii="Calibri" w:hAnsi="Calibri"/>
          <w:b/>
          <w:bCs/>
          <w:sz w:val="22"/>
          <w:szCs w:val="22"/>
          <w:lang w:val="en-US"/>
        </w:rPr>
      </w:pPr>
    </w:p>
    <w:p w:rsidR="004504B4" w:rsidRPr="009B348D" w:rsidRDefault="009B348D" w:rsidP="00475CEC">
      <w:pPr>
        <w:jc w:val="both"/>
        <w:rPr>
          <w:rFonts w:ascii="Calibri" w:hAnsi="Calibri"/>
          <w:bCs/>
          <w:sz w:val="22"/>
          <w:szCs w:val="22"/>
          <w:lang w:val="en-US"/>
        </w:rPr>
      </w:pPr>
      <w:r w:rsidRPr="009B348D">
        <w:rPr>
          <w:rFonts w:ascii="Calibri" w:hAnsi="Calibri"/>
          <w:bCs/>
          <w:sz w:val="22"/>
          <w:szCs w:val="22"/>
          <w:lang w:val="en-US"/>
        </w:rPr>
        <w:t>New Services Equipment is an online flow to that customers can buy the devices and accessories in online and able to place an order.</w:t>
      </w:r>
    </w:p>
    <w:p w:rsidR="00475CEC" w:rsidRPr="009B348D" w:rsidRDefault="009B348D" w:rsidP="00475CEC">
      <w:pPr>
        <w:pStyle w:val="Heading5"/>
        <w:numPr>
          <w:ilvl w:val="0"/>
          <w:numId w:val="0"/>
        </w:numPr>
        <w:ind w:left="1008" w:hanging="1008"/>
        <w:jc w:val="both"/>
        <w:rPr>
          <w:rFonts w:ascii="Calibri" w:hAnsi="Calibri"/>
          <w:bCs w:val="0"/>
          <w:iCs w:val="0"/>
          <w:sz w:val="22"/>
          <w:szCs w:val="22"/>
        </w:rPr>
      </w:pPr>
      <w:r w:rsidRPr="009B348D">
        <w:rPr>
          <w:rFonts w:ascii="Calibri" w:hAnsi="Calibri"/>
          <w:bCs w:val="0"/>
          <w:iCs w:val="0"/>
          <w:sz w:val="22"/>
          <w:szCs w:val="22"/>
        </w:rPr>
        <w:t>Responsibilities:</w:t>
      </w:r>
    </w:p>
    <w:p w:rsidR="00475CEC" w:rsidRPr="009B348D" w:rsidRDefault="009B348D" w:rsidP="00475CEC">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F71704" w:rsidRPr="009B348D" w:rsidRDefault="009B348D" w:rsidP="00475CEC">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Developed various beans for handling business logic and data</w:t>
      </w:r>
      <w:r w:rsidRPr="009B348D">
        <w:rPr>
          <w:rFonts w:ascii="Calibri" w:hAnsi="Calibri" w:cs="Arial"/>
          <w:sz w:val="22"/>
          <w:szCs w:val="22"/>
          <w:lang w:val="en-US"/>
        </w:rPr>
        <w:t>.</w:t>
      </w:r>
    </w:p>
    <w:p w:rsidR="00475CEC" w:rsidRPr="009B348D" w:rsidRDefault="009B348D" w:rsidP="00475CEC">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Developed in design scala templates and navigation among modules.</w:t>
      </w:r>
      <w:r w:rsidRPr="009B348D">
        <w:rPr>
          <w:rFonts w:ascii="Calibri" w:hAnsi="Calibri" w:cs="Arial"/>
          <w:sz w:val="22"/>
          <w:szCs w:val="22"/>
          <w:lang w:val="en-US"/>
        </w:rPr>
        <w:t xml:space="preserve"> </w:t>
      </w:r>
    </w:p>
    <w:p w:rsidR="00475CEC" w:rsidRPr="009B348D" w:rsidRDefault="00475CEC" w:rsidP="004504B4">
      <w:pPr>
        <w:jc w:val="both"/>
        <w:rPr>
          <w:rFonts w:ascii="Calibri" w:hAnsi="Calibri"/>
          <w:b/>
          <w:sz w:val="22"/>
          <w:szCs w:val="22"/>
        </w:rPr>
      </w:pPr>
    </w:p>
    <w:p w:rsidR="00133D2F" w:rsidRPr="009B348D" w:rsidRDefault="009B348D" w:rsidP="003D2DD3">
      <w:pPr>
        <w:rPr>
          <w:rFonts w:ascii="Calibri" w:hAnsi="Calibri" w:cs="Arial"/>
          <w:sz w:val="22"/>
          <w:szCs w:val="22"/>
          <w:lang w:val="en-US"/>
        </w:rPr>
      </w:pPr>
      <w:r w:rsidRPr="009B348D">
        <w:rPr>
          <w:rFonts w:ascii="Calibri" w:hAnsi="Calibri"/>
          <w:b/>
          <w:iCs/>
          <w:sz w:val="22"/>
          <w:szCs w:val="22"/>
        </w:rPr>
        <w:t xml:space="preserve">Environment: Java, </w:t>
      </w:r>
      <w:r w:rsidR="004504B4" w:rsidRPr="009B348D">
        <w:rPr>
          <w:rFonts w:ascii="Calibri" w:hAnsi="Calibri"/>
          <w:b/>
          <w:iCs/>
          <w:sz w:val="22"/>
          <w:szCs w:val="22"/>
          <w:lang w:val="en-US"/>
        </w:rPr>
        <w:t>Play and Akka framework, Scala templates</w:t>
      </w:r>
      <w:r w:rsidR="00F71704" w:rsidRPr="009B348D">
        <w:rPr>
          <w:rFonts w:ascii="Calibri" w:hAnsi="Calibri"/>
          <w:b/>
          <w:iCs/>
          <w:sz w:val="22"/>
          <w:szCs w:val="22"/>
          <w:lang w:val="en-US"/>
        </w:rPr>
        <w:t>, JPA, JMS</w:t>
      </w:r>
    </w:p>
    <w:p w:rsidR="006872F3" w:rsidRPr="009B348D" w:rsidRDefault="006872F3" w:rsidP="00C20E46">
      <w:pPr>
        <w:rPr>
          <w:rFonts w:ascii="Calibri" w:hAnsi="Calibri" w:cs="Arial"/>
          <w:sz w:val="22"/>
          <w:szCs w:val="22"/>
          <w:lang w:val="en-US"/>
        </w:rPr>
      </w:pPr>
    </w:p>
    <w:tbl>
      <w:tblPr>
        <w:tblW w:w="0" w:type="auto"/>
        <w:tblLook w:val="01E0" w:firstRow="1" w:lastRow="1" w:firstColumn="1" w:lastColumn="1" w:noHBand="0" w:noVBand="0"/>
      </w:tblPr>
      <w:tblGrid>
        <w:gridCol w:w="6840"/>
        <w:gridCol w:w="2718"/>
      </w:tblGrid>
      <w:tr w:rsidR="008E4127" w:rsidTr="00865F68">
        <w:trPr>
          <w:trHeight w:val="351"/>
        </w:trPr>
        <w:tc>
          <w:tcPr>
            <w:tcW w:w="6840" w:type="dxa"/>
            <w:shd w:val="clear" w:color="auto" w:fill="E0E0E0"/>
            <w:vAlign w:val="center"/>
          </w:tcPr>
          <w:p w:rsidR="006872F3" w:rsidRPr="009B348D" w:rsidRDefault="009B348D" w:rsidP="00865F68">
            <w:pPr>
              <w:pStyle w:val="ListParagraph"/>
              <w:suppressAutoHyphens/>
              <w:spacing w:after="0" w:line="240" w:lineRule="auto"/>
              <w:ind w:left="0"/>
              <w:rPr>
                <w:rFonts w:cs="Arial"/>
                <w:bCs/>
                <w:color w:val="000080"/>
                <w:u w:val="single"/>
              </w:rPr>
            </w:pPr>
            <w:r w:rsidRPr="009B348D">
              <w:rPr>
                <w:rStyle w:val="Strong"/>
                <w:rFonts w:cs="Arial"/>
                <w:color w:val="000080"/>
              </w:rPr>
              <w:t>Verizon Data Services P</w:t>
            </w:r>
            <w:r w:rsidR="001D3E00" w:rsidRPr="009B348D">
              <w:rPr>
                <w:rStyle w:val="Strong"/>
                <w:rFonts w:cs="Arial"/>
                <w:color w:val="000080"/>
              </w:rPr>
              <w:t>ri</w:t>
            </w:r>
            <w:r w:rsidRPr="009B348D">
              <w:rPr>
                <w:rStyle w:val="Strong"/>
                <w:rFonts w:cs="Arial"/>
                <w:color w:val="000080"/>
              </w:rPr>
              <w:t>v</w:t>
            </w:r>
            <w:r w:rsidR="001D3E00" w:rsidRPr="009B348D">
              <w:rPr>
                <w:rStyle w:val="Strong"/>
                <w:rFonts w:cs="Arial"/>
                <w:color w:val="000080"/>
              </w:rPr>
              <w:t>a</w:t>
            </w:r>
            <w:r w:rsidRPr="009B348D">
              <w:rPr>
                <w:rStyle w:val="Strong"/>
                <w:rFonts w:cs="Arial"/>
                <w:color w:val="000080"/>
              </w:rPr>
              <w:t>t</w:t>
            </w:r>
            <w:r w:rsidR="001D3E00" w:rsidRPr="009B348D">
              <w:rPr>
                <w:rStyle w:val="Strong"/>
                <w:rFonts w:cs="Arial"/>
                <w:color w:val="000080"/>
              </w:rPr>
              <w:t>e</w:t>
            </w:r>
            <w:r w:rsidRPr="009B348D">
              <w:rPr>
                <w:rStyle w:val="Strong"/>
                <w:rFonts w:cs="Arial"/>
                <w:color w:val="000080"/>
              </w:rPr>
              <w:t xml:space="preserve"> Ltd</w:t>
            </w:r>
          </w:p>
        </w:tc>
        <w:tc>
          <w:tcPr>
            <w:tcW w:w="2718" w:type="dxa"/>
            <w:shd w:val="clear" w:color="auto" w:fill="E0E0E0"/>
            <w:vAlign w:val="center"/>
          </w:tcPr>
          <w:p w:rsidR="006872F3" w:rsidRPr="009B348D" w:rsidRDefault="009B348D" w:rsidP="00F17365">
            <w:pPr>
              <w:pStyle w:val="ListParagraph"/>
              <w:suppressAutoHyphens/>
              <w:spacing w:after="0" w:line="240" w:lineRule="auto"/>
              <w:ind w:left="0"/>
              <w:rPr>
                <w:rFonts w:cs="Arial"/>
                <w:bCs/>
                <w:color w:val="000080"/>
                <w:u w:val="single"/>
              </w:rPr>
            </w:pPr>
            <w:r w:rsidRPr="009B348D">
              <w:rPr>
                <w:rStyle w:val="Strong"/>
                <w:rFonts w:cs="Arial"/>
                <w:color w:val="000080"/>
              </w:rPr>
              <w:t>Oct</w:t>
            </w:r>
            <w:r w:rsidR="00F17365" w:rsidRPr="009B348D">
              <w:rPr>
                <w:rStyle w:val="Strong"/>
                <w:rFonts w:cs="Arial"/>
                <w:color w:val="000080"/>
              </w:rPr>
              <w:t xml:space="preserve"> 2015</w:t>
            </w:r>
            <w:r w:rsidRPr="009B348D">
              <w:rPr>
                <w:rStyle w:val="Strong"/>
                <w:rFonts w:cs="Arial"/>
                <w:color w:val="000080"/>
              </w:rPr>
              <w:t xml:space="preserve">– </w:t>
            </w:r>
            <w:r w:rsidR="00475CEC" w:rsidRPr="009B348D">
              <w:rPr>
                <w:rStyle w:val="Strong"/>
                <w:rFonts w:cs="Arial"/>
                <w:color w:val="000080"/>
              </w:rPr>
              <w:t>Dec 2017</w:t>
            </w:r>
          </w:p>
        </w:tc>
      </w:tr>
      <w:tr w:rsidR="008E4127" w:rsidTr="00865F68">
        <w:trPr>
          <w:trHeight w:val="369"/>
        </w:trPr>
        <w:tc>
          <w:tcPr>
            <w:tcW w:w="9558" w:type="dxa"/>
            <w:gridSpan w:val="2"/>
            <w:shd w:val="clear" w:color="auto" w:fill="E0E0E0"/>
            <w:vAlign w:val="center"/>
          </w:tcPr>
          <w:p w:rsidR="006872F3" w:rsidRPr="009B348D" w:rsidRDefault="009B348D" w:rsidP="00865F68">
            <w:pPr>
              <w:pStyle w:val="ListParagraph"/>
              <w:suppressAutoHyphens/>
              <w:spacing w:after="0" w:line="240" w:lineRule="auto"/>
              <w:ind w:left="0"/>
              <w:rPr>
                <w:rFonts w:cs="Arial"/>
                <w:b/>
                <w:bCs/>
                <w:color w:val="000080"/>
                <w:u w:val="single"/>
              </w:rPr>
            </w:pPr>
            <w:r w:rsidRPr="009B348D">
              <w:rPr>
                <w:rFonts w:cs="Arial"/>
                <w:b/>
                <w:iCs/>
                <w:color w:val="000080"/>
              </w:rPr>
              <w:t>Analyst</w:t>
            </w:r>
          </w:p>
        </w:tc>
      </w:tr>
    </w:tbl>
    <w:p w:rsidR="006872F3" w:rsidRPr="009B348D" w:rsidRDefault="006872F3" w:rsidP="00C20E46">
      <w:pPr>
        <w:rPr>
          <w:rFonts w:ascii="Calibri" w:hAnsi="Calibri" w:cs="Arial"/>
          <w:sz w:val="22"/>
          <w:szCs w:val="22"/>
          <w:lang w:val="en-US"/>
        </w:rPr>
      </w:pPr>
    </w:p>
    <w:p w:rsidR="00F17365" w:rsidRPr="009B348D" w:rsidRDefault="009B348D" w:rsidP="00F17365">
      <w:pPr>
        <w:jc w:val="both"/>
        <w:rPr>
          <w:rFonts w:ascii="Calibri" w:hAnsi="Calibri"/>
          <w:b/>
          <w:sz w:val="22"/>
          <w:szCs w:val="22"/>
        </w:rPr>
      </w:pPr>
      <w:r w:rsidRPr="009B348D">
        <w:rPr>
          <w:rFonts w:ascii="Calibri" w:hAnsi="Calibri"/>
          <w:b/>
          <w:sz w:val="22"/>
          <w:szCs w:val="22"/>
        </w:rPr>
        <w:t xml:space="preserve">Role: </w:t>
      </w:r>
      <w:r w:rsidR="00DA4A9B" w:rsidRPr="009B348D">
        <w:rPr>
          <w:rFonts w:ascii="Calibri" w:hAnsi="Calibri"/>
          <w:b/>
          <w:sz w:val="22"/>
          <w:szCs w:val="22"/>
          <w:lang w:val="en-US"/>
        </w:rPr>
        <w:t>Java</w:t>
      </w:r>
      <w:r w:rsidRPr="009B348D">
        <w:rPr>
          <w:rFonts w:ascii="Calibri" w:hAnsi="Calibri"/>
          <w:b/>
          <w:sz w:val="22"/>
          <w:szCs w:val="22"/>
        </w:rPr>
        <w:t xml:space="preserve"> Developer</w:t>
      </w:r>
    </w:p>
    <w:p w:rsidR="00AF641E" w:rsidRPr="009B348D" w:rsidRDefault="009B348D" w:rsidP="00EA0152">
      <w:pPr>
        <w:jc w:val="both"/>
        <w:rPr>
          <w:rFonts w:ascii="Calibri" w:hAnsi="Calibri"/>
          <w:b/>
          <w:bCs/>
          <w:sz w:val="22"/>
          <w:szCs w:val="22"/>
          <w:lang w:val="en-US"/>
        </w:rPr>
      </w:pPr>
      <w:r w:rsidRPr="009B348D">
        <w:rPr>
          <w:rFonts w:ascii="Calibri" w:hAnsi="Calibri"/>
          <w:b/>
          <w:bCs/>
          <w:sz w:val="22"/>
          <w:szCs w:val="22"/>
        </w:rPr>
        <w:t>Project</w:t>
      </w:r>
      <w:r w:rsidRPr="009B348D">
        <w:rPr>
          <w:rFonts w:ascii="Calibri" w:hAnsi="Calibri"/>
          <w:b/>
          <w:bCs/>
          <w:sz w:val="22"/>
          <w:szCs w:val="22"/>
          <w:lang w:val="en-US"/>
        </w:rPr>
        <w:t xml:space="preserve">: </w:t>
      </w:r>
      <w:r w:rsidR="00DA4A9B" w:rsidRPr="009B348D">
        <w:rPr>
          <w:rFonts w:ascii="Calibri" w:hAnsi="Calibri"/>
          <w:b/>
          <w:bCs/>
          <w:sz w:val="22"/>
          <w:szCs w:val="22"/>
          <w:lang w:val="en-US"/>
        </w:rPr>
        <w:t>UFD-TYS</w:t>
      </w:r>
    </w:p>
    <w:p w:rsidR="00AF641E" w:rsidRPr="009B348D" w:rsidRDefault="009B348D" w:rsidP="00EA0152">
      <w:pPr>
        <w:pStyle w:val="Bullets"/>
        <w:numPr>
          <w:ilvl w:val="0"/>
          <w:numId w:val="0"/>
        </w:numPr>
        <w:spacing w:before="0" w:after="0" w:line="240" w:lineRule="auto"/>
        <w:ind w:left="360"/>
        <w:jc w:val="both"/>
        <w:rPr>
          <w:rFonts w:ascii="Calibri" w:eastAsia="Times New Roman" w:hAnsi="Calibri" w:cs="Arial"/>
          <w:sz w:val="22"/>
          <w:szCs w:val="22"/>
        </w:rPr>
      </w:pPr>
      <w:r w:rsidRPr="009B348D">
        <w:rPr>
          <w:rFonts w:ascii="Calibri" w:eastAsia="Times New Roman" w:hAnsi="Calibri" w:cs="Arial"/>
          <w:sz w:val="22"/>
          <w:szCs w:val="22"/>
        </w:rPr>
        <w:lastRenderedPageBreak/>
        <w:t>Unified flow Designer is a solution in creating anything from simple to complex flows by using an IDE which provides tools to Graph your business logic and then associate the user experience within the flow</w:t>
      </w:r>
      <w:r w:rsidR="00F75512" w:rsidRPr="009B348D">
        <w:rPr>
          <w:rFonts w:ascii="Calibri" w:eastAsia="Times New Roman" w:hAnsi="Calibri" w:cs="Arial"/>
          <w:sz w:val="22"/>
          <w:szCs w:val="22"/>
        </w:rPr>
        <w:t>. Flows created in UFD and deployed within a UFD complaint application will typically required no traditional coding.</w:t>
      </w:r>
    </w:p>
    <w:p w:rsidR="00F17365" w:rsidRPr="009B348D" w:rsidRDefault="009B348D" w:rsidP="00F17365">
      <w:pPr>
        <w:pStyle w:val="Heading5"/>
        <w:numPr>
          <w:ilvl w:val="0"/>
          <w:numId w:val="0"/>
        </w:numPr>
        <w:ind w:left="1008" w:hanging="1008"/>
        <w:jc w:val="both"/>
        <w:rPr>
          <w:rFonts w:ascii="Calibri" w:hAnsi="Calibri"/>
          <w:bCs w:val="0"/>
          <w:iCs w:val="0"/>
          <w:sz w:val="22"/>
          <w:szCs w:val="22"/>
        </w:rPr>
      </w:pPr>
      <w:r w:rsidRPr="009B348D">
        <w:rPr>
          <w:rFonts w:ascii="Calibri" w:hAnsi="Calibri"/>
          <w:bCs w:val="0"/>
          <w:iCs w:val="0"/>
          <w:sz w:val="22"/>
          <w:szCs w:val="22"/>
        </w:rPr>
        <w:t>Responsibilities:</w:t>
      </w:r>
    </w:p>
    <w:p w:rsidR="00281F91" w:rsidRPr="009B348D" w:rsidRDefault="009B348D" w:rsidP="00281F91">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281F91" w:rsidRPr="009B348D" w:rsidRDefault="009B348D" w:rsidP="00281F91">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Developed UI using HTML, JavaScript, and JSP, and developed Business Logic and Interfacing co</w:t>
      </w:r>
      <w:r w:rsidRPr="009B348D">
        <w:rPr>
          <w:rFonts w:ascii="Calibri" w:hAnsi="Calibri" w:cs="Arial"/>
          <w:sz w:val="22"/>
          <w:szCs w:val="22"/>
          <w:lang w:val="en-US"/>
        </w:rPr>
        <w:t xml:space="preserve">mponents using Business Objects, XML, and JDBC </w:t>
      </w:r>
    </w:p>
    <w:p w:rsidR="00281F91" w:rsidRPr="009B348D" w:rsidRDefault="009B348D" w:rsidP="00281F91">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various beans for handling business logic and data </w:t>
      </w:r>
    </w:p>
    <w:p w:rsidR="00281F91" w:rsidRPr="009B348D" w:rsidRDefault="009B348D" w:rsidP="00281F91">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Involved in design of JSP's and Servlets for navigation among the modules.</w:t>
      </w:r>
    </w:p>
    <w:p w:rsidR="00F17365" w:rsidRPr="009B348D" w:rsidRDefault="00F17365" w:rsidP="00F17365">
      <w:pPr>
        <w:ind w:left="360"/>
        <w:jc w:val="both"/>
        <w:rPr>
          <w:rFonts w:ascii="Calibri" w:hAnsi="Calibri"/>
          <w:b/>
          <w:sz w:val="22"/>
          <w:szCs w:val="22"/>
        </w:rPr>
      </w:pPr>
    </w:p>
    <w:p w:rsidR="00275B1D" w:rsidRPr="009B348D" w:rsidRDefault="009B348D" w:rsidP="00F35829">
      <w:pPr>
        <w:rPr>
          <w:rFonts w:ascii="Calibri" w:hAnsi="Calibri" w:cs="Arial"/>
          <w:sz w:val="22"/>
          <w:szCs w:val="22"/>
          <w:lang w:val="en-US"/>
        </w:rPr>
      </w:pPr>
      <w:r w:rsidRPr="009B348D">
        <w:rPr>
          <w:rFonts w:ascii="Calibri" w:hAnsi="Calibri"/>
          <w:b/>
          <w:iCs/>
          <w:sz w:val="22"/>
          <w:szCs w:val="22"/>
        </w:rPr>
        <w:t xml:space="preserve">Environment: Java, </w:t>
      </w:r>
      <w:r w:rsidR="00EA0152" w:rsidRPr="009B348D">
        <w:rPr>
          <w:rFonts w:ascii="Calibri" w:hAnsi="Calibri"/>
          <w:b/>
          <w:iCs/>
          <w:sz w:val="22"/>
          <w:szCs w:val="22"/>
          <w:lang w:val="en-US"/>
        </w:rPr>
        <w:t>JPA, Oracle,</w:t>
      </w:r>
      <w:r w:rsidRPr="009B348D">
        <w:rPr>
          <w:rFonts w:ascii="Calibri" w:hAnsi="Calibri"/>
          <w:b/>
          <w:iCs/>
          <w:sz w:val="22"/>
          <w:szCs w:val="22"/>
        </w:rPr>
        <w:t xml:space="preserve">Web </w:t>
      </w:r>
      <w:r w:rsidRPr="009B348D">
        <w:rPr>
          <w:rFonts w:ascii="Calibri" w:hAnsi="Calibri"/>
          <w:b/>
          <w:iCs/>
          <w:sz w:val="22"/>
          <w:szCs w:val="22"/>
          <w:lang w:val="en-US"/>
        </w:rPr>
        <w:t xml:space="preserve">Logic </w:t>
      </w:r>
      <w:r w:rsidRPr="009B348D">
        <w:rPr>
          <w:rFonts w:ascii="Calibri" w:hAnsi="Calibri"/>
          <w:b/>
          <w:iCs/>
          <w:sz w:val="22"/>
          <w:szCs w:val="22"/>
        </w:rPr>
        <w:t>Application Server</w:t>
      </w:r>
      <w:r w:rsidR="00EA0152" w:rsidRPr="009B348D">
        <w:rPr>
          <w:rFonts w:ascii="Calibri" w:hAnsi="Calibri"/>
          <w:b/>
          <w:iCs/>
          <w:sz w:val="22"/>
          <w:szCs w:val="22"/>
          <w:lang w:val="en-US"/>
        </w:rPr>
        <w:t>,HTML,CSS</w:t>
      </w:r>
    </w:p>
    <w:p w:rsidR="00275B1D" w:rsidRPr="009B348D" w:rsidRDefault="00275B1D" w:rsidP="000376E2">
      <w:pPr>
        <w:autoSpaceDE w:val="0"/>
        <w:autoSpaceDN w:val="0"/>
        <w:adjustRightInd w:val="0"/>
        <w:jc w:val="both"/>
        <w:rPr>
          <w:rFonts w:ascii="Calibri" w:hAnsi="Calibri" w:cs="Arial"/>
          <w:sz w:val="22"/>
          <w:szCs w:val="22"/>
          <w:lang w:val="en-US"/>
        </w:rPr>
      </w:pPr>
    </w:p>
    <w:p w:rsidR="007C56CC" w:rsidRPr="009B348D" w:rsidRDefault="007C56CC" w:rsidP="000376E2">
      <w:pPr>
        <w:autoSpaceDE w:val="0"/>
        <w:autoSpaceDN w:val="0"/>
        <w:adjustRightInd w:val="0"/>
        <w:jc w:val="both"/>
        <w:rPr>
          <w:rFonts w:ascii="Calibri" w:hAnsi="Calibri" w:cs="Arial"/>
          <w:sz w:val="22"/>
          <w:szCs w:val="22"/>
          <w:lang w:val="en-US"/>
        </w:rPr>
      </w:pPr>
    </w:p>
    <w:tbl>
      <w:tblPr>
        <w:tblW w:w="0" w:type="auto"/>
        <w:tblLook w:val="01E0" w:firstRow="1" w:lastRow="1" w:firstColumn="1" w:lastColumn="1" w:noHBand="0" w:noVBand="0"/>
      </w:tblPr>
      <w:tblGrid>
        <w:gridCol w:w="6840"/>
        <w:gridCol w:w="2718"/>
      </w:tblGrid>
      <w:tr w:rsidR="008E4127" w:rsidTr="006872F3">
        <w:trPr>
          <w:trHeight w:val="351"/>
        </w:trPr>
        <w:tc>
          <w:tcPr>
            <w:tcW w:w="6840" w:type="dxa"/>
            <w:shd w:val="clear" w:color="auto" w:fill="E0E0E0"/>
            <w:vAlign w:val="center"/>
          </w:tcPr>
          <w:p w:rsidR="00703B13" w:rsidRPr="009B348D" w:rsidRDefault="009B348D" w:rsidP="009D0497">
            <w:pPr>
              <w:pStyle w:val="ListParagraph"/>
              <w:suppressAutoHyphens/>
              <w:spacing w:after="0" w:line="240" w:lineRule="auto"/>
              <w:ind w:left="0"/>
              <w:rPr>
                <w:rStyle w:val="Strong"/>
                <w:rFonts w:cs="Arial"/>
                <w:color w:val="000080"/>
              </w:rPr>
            </w:pPr>
            <w:r w:rsidRPr="009B348D">
              <w:rPr>
                <w:rStyle w:val="Strong"/>
                <w:rFonts w:cs="Arial"/>
                <w:color w:val="000080"/>
              </w:rPr>
              <w:t xml:space="preserve">OSI Technologies </w:t>
            </w:r>
            <w:r w:rsidRPr="009B348D">
              <w:rPr>
                <w:rStyle w:val="Strong"/>
                <w:rFonts w:cs="Arial"/>
                <w:color w:val="000080"/>
              </w:rPr>
              <w:t xml:space="preserve"> </w:t>
            </w:r>
          </w:p>
          <w:p w:rsidR="007C56CC" w:rsidRPr="009B348D" w:rsidRDefault="009B348D" w:rsidP="009D0497">
            <w:pPr>
              <w:pStyle w:val="ListParagraph"/>
              <w:suppressAutoHyphens/>
              <w:spacing w:after="0" w:line="240" w:lineRule="auto"/>
              <w:ind w:left="0"/>
              <w:rPr>
                <w:rFonts w:cs="Arial"/>
                <w:bCs/>
                <w:color w:val="000080"/>
                <w:u w:val="single"/>
              </w:rPr>
            </w:pPr>
            <w:r w:rsidRPr="009B348D">
              <w:rPr>
                <w:rStyle w:val="Strong"/>
                <w:rFonts w:cs="Arial"/>
                <w:color w:val="000080"/>
              </w:rPr>
              <w:t xml:space="preserve">Clients: </w:t>
            </w:r>
            <w:r w:rsidRPr="009B348D">
              <w:rPr>
                <w:rStyle w:val="Strong"/>
                <w:rFonts w:cs="Arial"/>
                <w:color w:val="000080"/>
              </w:rPr>
              <w:t>Macys and Bloomingdales , CA</w:t>
            </w:r>
          </w:p>
        </w:tc>
        <w:tc>
          <w:tcPr>
            <w:tcW w:w="2718" w:type="dxa"/>
            <w:shd w:val="clear" w:color="auto" w:fill="E0E0E0"/>
            <w:vAlign w:val="center"/>
          </w:tcPr>
          <w:p w:rsidR="007C56CC" w:rsidRPr="009B348D" w:rsidRDefault="009B348D" w:rsidP="006872F3">
            <w:pPr>
              <w:pStyle w:val="ListParagraph"/>
              <w:suppressAutoHyphens/>
              <w:spacing w:after="0" w:line="240" w:lineRule="auto"/>
              <w:ind w:left="0"/>
              <w:rPr>
                <w:rFonts w:cs="Arial"/>
                <w:bCs/>
                <w:color w:val="000080"/>
                <w:u w:val="single"/>
              </w:rPr>
            </w:pPr>
            <w:r w:rsidRPr="009B348D">
              <w:rPr>
                <w:rStyle w:val="Strong"/>
                <w:rFonts w:cs="Arial"/>
                <w:color w:val="000080"/>
              </w:rPr>
              <w:t xml:space="preserve">Jun 2014 – </w:t>
            </w:r>
            <w:r w:rsidR="004468F9" w:rsidRPr="009B348D">
              <w:rPr>
                <w:rStyle w:val="Strong"/>
                <w:rFonts w:cs="Arial"/>
                <w:color w:val="000080"/>
              </w:rPr>
              <w:t xml:space="preserve">Sep </w:t>
            </w:r>
            <w:r w:rsidR="006872F3" w:rsidRPr="009B348D">
              <w:rPr>
                <w:rStyle w:val="Strong"/>
                <w:rFonts w:cs="Arial"/>
                <w:color w:val="000080"/>
              </w:rPr>
              <w:t xml:space="preserve"> 2015</w:t>
            </w:r>
          </w:p>
        </w:tc>
      </w:tr>
      <w:tr w:rsidR="008E4127" w:rsidTr="006872F3">
        <w:trPr>
          <w:trHeight w:val="369"/>
        </w:trPr>
        <w:tc>
          <w:tcPr>
            <w:tcW w:w="9558" w:type="dxa"/>
            <w:gridSpan w:val="2"/>
            <w:shd w:val="clear" w:color="auto" w:fill="E0E0E0"/>
            <w:vAlign w:val="center"/>
          </w:tcPr>
          <w:p w:rsidR="007C56CC" w:rsidRPr="009B348D" w:rsidRDefault="009B348D" w:rsidP="009D0497">
            <w:pPr>
              <w:pStyle w:val="ListParagraph"/>
              <w:suppressAutoHyphens/>
              <w:spacing w:after="0" w:line="240" w:lineRule="auto"/>
              <w:ind w:left="0"/>
              <w:rPr>
                <w:rFonts w:cs="Arial"/>
                <w:b/>
                <w:bCs/>
                <w:color w:val="000080"/>
                <w:u w:val="single"/>
              </w:rPr>
            </w:pPr>
            <w:r w:rsidRPr="009B348D">
              <w:rPr>
                <w:rFonts w:cs="Arial"/>
                <w:b/>
                <w:iCs/>
                <w:color w:val="000080"/>
              </w:rPr>
              <w:t>Software Engineer</w:t>
            </w:r>
          </w:p>
        </w:tc>
      </w:tr>
    </w:tbl>
    <w:p w:rsidR="007C56CC" w:rsidRPr="009B348D" w:rsidRDefault="007C56CC" w:rsidP="00C36E1A">
      <w:pPr>
        <w:rPr>
          <w:rFonts w:ascii="Calibri" w:hAnsi="Calibri" w:cs="Arial"/>
          <w:b/>
          <w:color w:val="auto"/>
          <w:sz w:val="22"/>
          <w:szCs w:val="22"/>
          <w:u w:val="single"/>
          <w:lang w:val="en-US"/>
        </w:rPr>
      </w:pPr>
    </w:p>
    <w:p w:rsidR="007C56CC" w:rsidRPr="009B348D" w:rsidRDefault="009B348D" w:rsidP="00C36E1A">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 xml:space="preserve">Role: </w:t>
      </w:r>
      <w:r w:rsidRPr="009B348D">
        <w:rPr>
          <w:rFonts w:ascii="Calibri" w:hAnsi="Calibri" w:cs="Arial"/>
          <w:sz w:val="22"/>
          <w:szCs w:val="22"/>
          <w:lang w:val="en-US"/>
        </w:rPr>
        <w:t xml:space="preserve"> </w:t>
      </w:r>
      <w:r w:rsidRPr="009B348D">
        <w:rPr>
          <w:rFonts w:ascii="Calibri" w:hAnsi="Calibri" w:cs="Arial"/>
          <w:sz w:val="22"/>
          <w:szCs w:val="22"/>
        </w:rPr>
        <w:t>J2EE developer</w:t>
      </w:r>
    </w:p>
    <w:p w:rsidR="007C56CC" w:rsidRPr="009B348D" w:rsidRDefault="009B348D" w:rsidP="003C14FC">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Project</w:t>
      </w:r>
      <w:r w:rsidRPr="009B348D">
        <w:rPr>
          <w:rFonts w:ascii="Calibri" w:hAnsi="Calibri" w:cs="Arial"/>
          <w:sz w:val="22"/>
          <w:szCs w:val="22"/>
        </w:rPr>
        <w:t xml:space="preserve">: </w:t>
      </w:r>
      <w:r w:rsidRPr="009B348D">
        <w:rPr>
          <w:rFonts w:ascii="Calibri" w:hAnsi="Calibri" w:cs="Arial"/>
          <w:sz w:val="22"/>
          <w:szCs w:val="22"/>
          <w:lang w:val="en-US"/>
        </w:rPr>
        <w:t xml:space="preserve"> Registry</w:t>
      </w:r>
    </w:p>
    <w:tbl>
      <w:tblPr>
        <w:tblW w:w="9450" w:type="dxa"/>
        <w:tblInd w:w="18" w:type="dxa"/>
        <w:tblLayout w:type="fixed"/>
        <w:tblLook w:val="0000" w:firstRow="0" w:lastRow="0" w:firstColumn="0" w:lastColumn="0" w:noHBand="0" w:noVBand="0"/>
      </w:tblPr>
      <w:tblGrid>
        <w:gridCol w:w="9450"/>
      </w:tblGrid>
      <w:tr w:rsidR="008E4127" w:rsidTr="00B05538">
        <w:tc>
          <w:tcPr>
            <w:tcW w:w="9450" w:type="dxa"/>
          </w:tcPr>
          <w:p w:rsidR="007C56CC" w:rsidRPr="009B348D" w:rsidRDefault="009B348D" w:rsidP="00B05538">
            <w:pPr>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   This project is used to maintain the gift items for registrants. The registrant will add the required items. The guest will search for the other registries and purchase the items. Major functionalities like Registry profile maintenance, Search for the r</w:t>
            </w:r>
            <w:r w:rsidRPr="009B348D">
              <w:rPr>
                <w:rFonts w:ascii="Calibri" w:hAnsi="Calibri" w:cs="Arial"/>
                <w:sz w:val="22"/>
                <w:szCs w:val="22"/>
                <w:lang w:val="en-US"/>
              </w:rPr>
              <w:t>egistry &amp; add items to registry and to shopping bag from the registry and Thank you card manager.</w:t>
            </w:r>
          </w:p>
          <w:p w:rsidR="007C56CC" w:rsidRPr="009B348D" w:rsidRDefault="007C56CC" w:rsidP="00B05538">
            <w:pPr>
              <w:autoSpaceDE w:val="0"/>
              <w:autoSpaceDN w:val="0"/>
              <w:adjustRightInd w:val="0"/>
              <w:jc w:val="both"/>
              <w:rPr>
                <w:rFonts w:ascii="Calibri" w:hAnsi="Calibri" w:cs="Arial"/>
                <w:sz w:val="22"/>
                <w:szCs w:val="22"/>
                <w:lang w:val="en-US"/>
              </w:rPr>
            </w:pPr>
          </w:p>
        </w:tc>
      </w:tr>
      <w:tr w:rsidR="008E4127" w:rsidTr="00B05538">
        <w:tc>
          <w:tcPr>
            <w:tcW w:w="9450" w:type="dxa"/>
          </w:tcPr>
          <w:p w:rsidR="007C56CC" w:rsidRPr="009B348D" w:rsidRDefault="009B348D" w:rsidP="00B05538">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 xml:space="preserve">Responsibilities: </w:t>
            </w:r>
          </w:p>
          <w:p w:rsidR="007C56CC" w:rsidRPr="009B348D" w:rsidRDefault="007C56CC" w:rsidP="00B05538">
            <w:pPr>
              <w:autoSpaceDE w:val="0"/>
              <w:autoSpaceDN w:val="0"/>
              <w:adjustRightInd w:val="0"/>
              <w:jc w:val="both"/>
              <w:rPr>
                <w:rFonts w:ascii="Calibri" w:hAnsi="Calibri" w:cs="Arial"/>
                <w:b/>
                <w:sz w:val="22"/>
                <w:szCs w:val="22"/>
                <w:lang w:val="en-US"/>
              </w:rPr>
            </w:pPr>
          </w:p>
          <w:p w:rsidR="007C56CC" w:rsidRPr="009B348D" w:rsidRDefault="009B348D" w:rsidP="00404832">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7C56CC" w:rsidRPr="009B348D" w:rsidRDefault="009B348D" w:rsidP="00404832">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Developed UI using HTML, JavaScript, and JSP, and developed</w:t>
            </w:r>
            <w:r w:rsidRPr="009B348D">
              <w:rPr>
                <w:rFonts w:ascii="Calibri" w:hAnsi="Calibri" w:cs="Arial"/>
                <w:sz w:val="22"/>
                <w:szCs w:val="22"/>
                <w:lang w:val="en-US"/>
              </w:rPr>
              <w:t xml:space="preserve"> Business Logic and Interfacing components using Business Objects, XML, and JDBC </w:t>
            </w:r>
          </w:p>
          <w:p w:rsidR="007C56CC" w:rsidRPr="009B348D" w:rsidRDefault="009B348D" w:rsidP="00404832">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various beans for handling business logic and data </w:t>
            </w:r>
          </w:p>
          <w:p w:rsidR="007C56CC" w:rsidRPr="009B348D" w:rsidRDefault="009B348D" w:rsidP="00404832">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Involved in design of JSP's and Servlets for navigation among the modules.</w:t>
            </w:r>
          </w:p>
          <w:p w:rsidR="007C56CC" w:rsidRPr="009B348D" w:rsidRDefault="007C56CC" w:rsidP="00404832">
            <w:pPr>
              <w:shd w:val="clear" w:color="auto" w:fill="auto"/>
              <w:suppressAutoHyphens w:val="0"/>
              <w:autoSpaceDE w:val="0"/>
              <w:autoSpaceDN w:val="0"/>
              <w:adjustRightInd w:val="0"/>
              <w:ind w:left="720"/>
              <w:jc w:val="both"/>
              <w:rPr>
                <w:rFonts w:ascii="Calibri" w:hAnsi="Calibri" w:cs="Arial"/>
                <w:sz w:val="22"/>
                <w:szCs w:val="22"/>
                <w:lang w:val="en-US"/>
              </w:rPr>
            </w:pPr>
          </w:p>
          <w:p w:rsidR="00F35829" w:rsidRPr="009B348D" w:rsidRDefault="009B348D" w:rsidP="00B058DA">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Environment &amp; Technologies:</w:t>
            </w:r>
            <w:r w:rsidRPr="009B348D">
              <w:rPr>
                <w:rFonts w:ascii="Calibri" w:hAnsi="Calibri" w:cs="Arial"/>
                <w:sz w:val="22"/>
                <w:szCs w:val="22"/>
                <w:lang w:val="en-US"/>
              </w:rPr>
              <w:t xml:space="preserve"> </w:t>
            </w:r>
            <w:r w:rsidRPr="009B348D">
              <w:rPr>
                <w:rFonts w:ascii="Calibri" w:hAnsi="Calibri" w:cs="Arial"/>
                <w:sz w:val="22"/>
                <w:szCs w:val="22"/>
              </w:rPr>
              <w:t xml:space="preserve">Spring </w:t>
            </w:r>
            <w:r w:rsidRPr="009B348D">
              <w:rPr>
                <w:rFonts w:ascii="Calibri" w:hAnsi="Calibri" w:cs="Arial"/>
                <w:sz w:val="22"/>
                <w:szCs w:val="22"/>
              </w:rPr>
              <w:t>IOC, Spring – Dependency Injection , DB2.</w:t>
            </w:r>
          </w:p>
          <w:p w:rsidR="00F35829" w:rsidRPr="009B348D" w:rsidRDefault="00F35829" w:rsidP="00B058DA">
            <w:pPr>
              <w:autoSpaceDE w:val="0"/>
              <w:autoSpaceDN w:val="0"/>
              <w:adjustRightInd w:val="0"/>
              <w:jc w:val="both"/>
              <w:rPr>
                <w:rFonts w:ascii="Calibri" w:hAnsi="Calibri" w:cs="Arial"/>
                <w:sz w:val="22"/>
                <w:szCs w:val="22"/>
                <w:lang w:val="en-US"/>
              </w:rPr>
            </w:pPr>
          </w:p>
          <w:p w:rsidR="00FA08D2" w:rsidRPr="009B348D" w:rsidRDefault="00FA08D2" w:rsidP="00B058DA">
            <w:pPr>
              <w:autoSpaceDE w:val="0"/>
              <w:autoSpaceDN w:val="0"/>
              <w:adjustRightInd w:val="0"/>
              <w:jc w:val="both"/>
              <w:rPr>
                <w:rFonts w:ascii="Calibri" w:hAnsi="Calibri" w:cs="Arial"/>
                <w:sz w:val="22"/>
                <w:szCs w:val="22"/>
                <w:lang w:val="en-US"/>
              </w:rPr>
            </w:pPr>
          </w:p>
          <w:tbl>
            <w:tblPr>
              <w:tblW w:w="0" w:type="auto"/>
              <w:tblInd w:w="18" w:type="dxa"/>
              <w:tblLayout w:type="fixed"/>
              <w:tblLook w:val="01E0" w:firstRow="1" w:lastRow="1" w:firstColumn="1" w:lastColumn="1" w:noHBand="0" w:noVBand="0"/>
            </w:tblPr>
            <w:tblGrid>
              <w:gridCol w:w="6840"/>
              <w:gridCol w:w="2718"/>
            </w:tblGrid>
            <w:tr w:rsidR="008E4127" w:rsidTr="008F589A">
              <w:trPr>
                <w:trHeight w:val="351"/>
              </w:trPr>
              <w:tc>
                <w:tcPr>
                  <w:tcW w:w="6840" w:type="dxa"/>
                  <w:tcBorders>
                    <w:top w:val="nil"/>
                    <w:left w:val="nil"/>
                    <w:bottom w:val="nil"/>
                    <w:right w:val="nil"/>
                  </w:tcBorders>
                  <w:shd w:val="clear" w:color="auto" w:fill="E0E0E0"/>
                  <w:vAlign w:val="center"/>
                </w:tcPr>
                <w:p w:rsidR="00703B13" w:rsidRPr="009B348D" w:rsidRDefault="009B348D" w:rsidP="008F589A">
                  <w:pPr>
                    <w:pStyle w:val="ListParagraph"/>
                    <w:suppressAutoHyphens/>
                    <w:spacing w:after="0" w:line="240" w:lineRule="auto"/>
                    <w:ind w:left="0"/>
                    <w:rPr>
                      <w:rStyle w:val="Strong"/>
                      <w:rFonts w:cs="Arial"/>
                      <w:color w:val="000080"/>
                    </w:rPr>
                  </w:pPr>
                  <w:r w:rsidRPr="009B348D">
                    <w:rPr>
                      <w:rStyle w:val="Strong"/>
                      <w:rFonts w:cs="Arial"/>
                      <w:color w:val="000080"/>
                    </w:rPr>
                    <w:t xml:space="preserve">OSI Technologies </w:t>
                  </w:r>
                  <w:r w:rsidRPr="009B348D">
                    <w:rPr>
                      <w:rStyle w:val="Strong"/>
                      <w:rFonts w:cs="Arial"/>
                      <w:color w:val="000080"/>
                    </w:rPr>
                    <w:t xml:space="preserve"> </w:t>
                  </w:r>
                </w:p>
                <w:p w:rsidR="007C56CC" w:rsidRPr="009B348D" w:rsidRDefault="009B348D" w:rsidP="008F589A">
                  <w:pPr>
                    <w:pStyle w:val="ListParagraph"/>
                    <w:suppressAutoHyphens/>
                    <w:spacing w:after="0" w:line="240" w:lineRule="auto"/>
                    <w:ind w:left="0"/>
                    <w:rPr>
                      <w:rFonts w:cs="Arial"/>
                      <w:bCs/>
                      <w:color w:val="000080"/>
                      <w:u w:val="single"/>
                    </w:rPr>
                  </w:pPr>
                  <w:r w:rsidRPr="009B348D">
                    <w:rPr>
                      <w:rStyle w:val="Strong"/>
                      <w:rFonts w:cs="Arial"/>
                      <w:color w:val="000080"/>
                    </w:rPr>
                    <w:t xml:space="preserve">Clients: </w:t>
                  </w:r>
                  <w:r w:rsidRPr="009B348D">
                    <w:rPr>
                      <w:rStyle w:val="Strong"/>
                      <w:rFonts w:cs="Arial"/>
                      <w:color w:val="000080"/>
                    </w:rPr>
                    <w:t>Macys and Bloomingdales , CA</w:t>
                  </w:r>
                </w:p>
              </w:tc>
              <w:tc>
                <w:tcPr>
                  <w:tcW w:w="2718" w:type="dxa"/>
                  <w:tcBorders>
                    <w:top w:val="nil"/>
                    <w:left w:val="nil"/>
                    <w:bottom w:val="nil"/>
                    <w:right w:val="nil"/>
                  </w:tcBorders>
                  <w:shd w:val="clear" w:color="auto" w:fill="E0E0E0"/>
                  <w:vAlign w:val="center"/>
                </w:tcPr>
                <w:p w:rsidR="007C56CC" w:rsidRPr="009B348D" w:rsidRDefault="009B348D" w:rsidP="008F589A">
                  <w:pPr>
                    <w:pStyle w:val="ListParagraph"/>
                    <w:suppressAutoHyphens/>
                    <w:spacing w:after="0" w:line="240" w:lineRule="auto"/>
                    <w:ind w:left="0"/>
                    <w:rPr>
                      <w:rFonts w:cs="Arial"/>
                      <w:bCs/>
                      <w:color w:val="000080"/>
                      <w:u w:val="single"/>
                    </w:rPr>
                  </w:pPr>
                  <w:r w:rsidRPr="009B348D">
                    <w:rPr>
                      <w:rStyle w:val="Strong"/>
                      <w:rFonts w:cs="Arial"/>
                      <w:color w:val="000080"/>
                    </w:rPr>
                    <w:t>Oct 2013 –  May 2014</w:t>
                  </w:r>
                </w:p>
              </w:tc>
            </w:tr>
            <w:tr w:rsidR="008E4127" w:rsidTr="008F589A">
              <w:trPr>
                <w:trHeight w:val="369"/>
              </w:trPr>
              <w:tc>
                <w:tcPr>
                  <w:tcW w:w="9558" w:type="dxa"/>
                  <w:gridSpan w:val="2"/>
                  <w:tcBorders>
                    <w:top w:val="nil"/>
                    <w:left w:val="nil"/>
                    <w:bottom w:val="nil"/>
                    <w:right w:val="nil"/>
                  </w:tcBorders>
                  <w:shd w:val="clear" w:color="auto" w:fill="E0E0E0"/>
                  <w:vAlign w:val="center"/>
                </w:tcPr>
                <w:p w:rsidR="007C56CC" w:rsidRPr="009B348D" w:rsidRDefault="009B348D" w:rsidP="008F589A">
                  <w:pPr>
                    <w:pStyle w:val="ListParagraph"/>
                    <w:suppressAutoHyphens/>
                    <w:spacing w:after="0" w:line="240" w:lineRule="auto"/>
                    <w:ind w:left="0"/>
                    <w:rPr>
                      <w:rFonts w:cs="Arial"/>
                      <w:b/>
                      <w:bCs/>
                      <w:color w:val="000080"/>
                      <w:u w:val="single"/>
                    </w:rPr>
                  </w:pPr>
                  <w:r w:rsidRPr="009B348D">
                    <w:rPr>
                      <w:rFonts w:cs="Arial"/>
                      <w:b/>
                      <w:iCs/>
                      <w:color w:val="000080"/>
                    </w:rPr>
                    <w:t xml:space="preserve"> Software Engineer</w:t>
                  </w:r>
                </w:p>
              </w:tc>
            </w:tr>
          </w:tbl>
          <w:p w:rsidR="007C56CC" w:rsidRPr="009B348D" w:rsidRDefault="007C56CC" w:rsidP="008826EA">
            <w:pPr>
              <w:autoSpaceDE w:val="0"/>
              <w:autoSpaceDN w:val="0"/>
              <w:adjustRightInd w:val="0"/>
              <w:jc w:val="both"/>
              <w:rPr>
                <w:rFonts w:ascii="Calibri" w:hAnsi="Calibri" w:cs="Arial"/>
                <w:sz w:val="22"/>
                <w:szCs w:val="22"/>
                <w:lang w:val="en-US"/>
              </w:rPr>
            </w:pPr>
          </w:p>
          <w:p w:rsidR="000A2235" w:rsidRPr="009B348D" w:rsidRDefault="009B348D" w:rsidP="008826EA">
            <w:pPr>
              <w:autoSpaceDE w:val="0"/>
              <w:autoSpaceDN w:val="0"/>
              <w:adjustRightInd w:val="0"/>
              <w:jc w:val="both"/>
              <w:rPr>
                <w:rFonts w:ascii="Calibri" w:hAnsi="Calibri" w:cs="Arial"/>
                <w:sz w:val="22"/>
                <w:szCs w:val="22"/>
                <w:lang w:val="en-US"/>
              </w:rPr>
            </w:pPr>
            <w:r w:rsidRPr="009B348D">
              <w:rPr>
                <w:rFonts w:ascii="Calibri" w:hAnsi="Calibri" w:cs="Arial"/>
                <w:b/>
                <w:sz w:val="22"/>
                <w:szCs w:val="22"/>
                <w:lang w:val="en-US"/>
              </w:rPr>
              <w:t xml:space="preserve">  </w:t>
            </w:r>
            <w:r w:rsidRPr="009B348D">
              <w:rPr>
                <w:rFonts w:ascii="Calibri" w:hAnsi="Calibri" w:cs="Arial"/>
                <w:b/>
                <w:sz w:val="22"/>
                <w:szCs w:val="22"/>
              </w:rPr>
              <w:t xml:space="preserve">Role:  </w:t>
            </w:r>
            <w:r w:rsidRPr="009B348D">
              <w:rPr>
                <w:rFonts w:ascii="Calibri" w:hAnsi="Calibri" w:cs="Arial"/>
                <w:sz w:val="22"/>
                <w:szCs w:val="22"/>
              </w:rPr>
              <w:t>J2EE developer</w:t>
            </w:r>
          </w:p>
          <w:p w:rsidR="007C56CC" w:rsidRPr="009B348D" w:rsidRDefault="009B348D" w:rsidP="008826EA">
            <w:pPr>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  </w:t>
            </w:r>
            <w:r w:rsidRPr="009B348D">
              <w:rPr>
                <w:rFonts w:ascii="Calibri" w:hAnsi="Calibri" w:cs="Arial"/>
                <w:b/>
                <w:sz w:val="22"/>
                <w:szCs w:val="22"/>
              </w:rPr>
              <w:t>Project:</w:t>
            </w:r>
            <w:r w:rsidRPr="009B348D">
              <w:rPr>
                <w:rFonts w:ascii="Calibri" w:hAnsi="Calibri" w:cs="Arial"/>
                <w:sz w:val="22"/>
                <w:szCs w:val="22"/>
              </w:rPr>
              <w:t xml:space="preserve"> NavApp – Faceted Application</w:t>
            </w:r>
          </w:p>
          <w:tbl>
            <w:tblPr>
              <w:tblW w:w="9450" w:type="dxa"/>
              <w:tblInd w:w="18" w:type="dxa"/>
              <w:tblLayout w:type="fixed"/>
              <w:tblLook w:val="0000" w:firstRow="0" w:lastRow="0" w:firstColumn="0" w:lastColumn="0" w:noHBand="0" w:noVBand="0"/>
            </w:tblPr>
            <w:tblGrid>
              <w:gridCol w:w="9450"/>
            </w:tblGrid>
            <w:tr w:rsidR="008E4127" w:rsidTr="008F589A">
              <w:tc>
                <w:tcPr>
                  <w:tcW w:w="8910" w:type="dxa"/>
                  <w:tcBorders>
                    <w:top w:val="nil"/>
                    <w:left w:val="nil"/>
                    <w:bottom w:val="nil"/>
                    <w:right w:val="nil"/>
                  </w:tcBorders>
                </w:tcPr>
                <w:p w:rsidR="007C56CC" w:rsidRPr="009B348D" w:rsidRDefault="009B348D" w:rsidP="008F589A">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Description of the project:</w:t>
                  </w:r>
                </w:p>
              </w:tc>
            </w:tr>
            <w:tr w:rsidR="008E4127" w:rsidTr="008F589A">
              <w:tc>
                <w:tcPr>
                  <w:tcW w:w="8910" w:type="dxa"/>
                  <w:tcBorders>
                    <w:top w:val="nil"/>
                    <w:left w:val="nil"/>
                    <w:bottom w:val="nil"/>
                    <w:right w:val="nil"/>
                  </w:tcBorders>
                </w:tcPr>
                <w:p w:rsidR="007C56CC" w:rsidRPr="009B348D" w:rsidRDefault="009B348D" w:rsidP="008F589A">
                  <w:pPr>
                    <w:autoSpaceDE w:val="0"/>
                    <w:autoSpaceDN w:val="0"/>
                    <w:adjustRightInd w:val="0"/>
                    <w:jc w:val="both"/>
                    <w:rPr>
                      <w:rFonts w:ascii="Calibri" w:hAnsi="Calibri" w:cs="Arial"/>
                      <w:sz w:val="22"/>
                      <w:szCs w:val="22"/>
                      <w:lang w:val="en-US"/>
                    </w:rPr>
                  </w:pPr>
                  <w:r w:rsidRPr="009B348D">
                    <w:rPr>
                      <w:rFonts w:ascii="Calibri" w:hAnsi="Calibri" w:cs="Arial"/>
                      <w:sz w:val="22"/>
                      <w:szCs w:val="22"/>
                    </w:rPr>
                    <w:t xml:space="preserve">This Project is to refactor the Legacy Application – very specific to Shop &amp; Browse Pages with out touching the Checkout implementation. As part of this ,we implemented SDP(Service Delivery </w:t>
                  </w:r>
                  <w:r w:rsidRPr="009B348D">
                    <w:rPr>
                      <w:rFonts w:ascii="Calibri" w:hAnsi="Calibri" w:cs="Arial"/>
                      <w:sz w:val="22"/>
                      <w:szCs w:val="22"/>
                    </w:rPr>
                    <w:lastRenderedPageBreak/>
                    <w:t xml:space="preserve">Platform) for using the services which provides all the necessary </w:t>
                  </w:r>
                  <w:r w:rsidRPr="009B348D">
                    <w:rPr>
                      <w:rFonts w:ascii="Calibri" w:hAnsi="Calibri" w:cs="Arial"/>
                      <w:sz w:val="22"/>
                      <w:szCs w:val="22"/>
                    </w:rPr>
                    <w:t>operations as methods of those services and they were exposed based on Hessian Protocol.  NavApp will use those services to perform the actions given by user.</w:t>
                  </w:r>
                </w:p>
              </w:tc>
            </w:tr>
          </w:tbl>
          <w:p w:rsidR="007C56CC" w:rsidRPr="009B348D" w:rsidRDefault="007C56CC" w:rsidP="008826EA">
            <w:pPr>
              <w:autoSpaceDE w:val="0"/>
              <w:autoSpaceDN w:val="0"/>
              <w:adjustRightInd w:val="0"/>
              <w:jc w:val="both"/>
              <w:rPr>
                <w:rFonts w:ascii="Calibri" w:hAnsi="Calibri" w:cs="Arial"/>
                <w:b/>
                <w:sz w:val="22"/>
                <w:szCs w:val="22"/>
                <w:lang w:val="en-US"/>
              </w:rPr>
            </w:pPr>
          </w:p>
          <w:p w:rsidR="007C56CC" w:rsidRPr="009B348D" w:rsidRDefault="009B348D" w:rsidP="008826EA">
            <w:pPr>
              <w:autoSpaceDE w:val="0"/>
              <w:autoSpaceDN w:val="0"/>
              <w:adjustRightInd w:val="0"/>
              <w:jc w:val="both"/>
              <w:rPr>
                <w:rFonts w:ascii="Calibri" w:hAnsi="Calibri" w:cs="Arial"/>
                <w:b/>
                <w:sz w:val="22"/>
                <w:szCs w:val="22"/>
                <w:lang w:val="en-US"/>
              </w:rPr>
            </w:pPr>
            <w:r w:rsidRPr="009B348D">
              <w:rPr>
                <w:rFonts w:ascii="Calibri" w:hAnsi="Calibri" w:cs="Arial"/>
                <w:b/>
                <w:sz w:val="22"/>
                <w:szCs w:val="22"/>
                <w:lang w:val="en-US"/>
              </w:rPr>
              <w:t xml:space="preserve">  </w:t>
            </w:r>
            <w:r w:rsidRPr="009B348D">
              <w:rPr>
                <w:rFonts w:ascii="Calibri" w:hAnsi="Calibri" w:cs="Arial"/>
                <w:b/>
                <w:sz w:val="22"/>
                <w:szCs w:val="22"/>
              </w:rPr>
              <w:t>Responsibilities:</w:t>
            </w:r>
          </w:p>
          <w:p w:rsidR="007C56CC" w:rsidRPr="009B348D" w:rsidRDefault="009B348D" w:rsidP="008826EA">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Developed components in different modules and handled change request, bugs.</w:t>
            </w:r>
            <w:r w:rsidRPr="009B348D">
              <w:rPr>
                <w:rFonts w:ascii="Calibri" w:hAnsi="Calibri" w:cs="Arial"/>
                <w:sz w:val="22"/>
                <w:szCs w:val="22"/>
                <w:lang w:val="en-US"/>
              </w:rPr>
              <w:t xml:space="preserve"> </w:t>
            </w:r>
          </w:p>
          <w:p w:rsidR="007C56CC" w:rsidRPr="009B348D" w:rsidRDefault="009B348D" w:rsidP="008826EA">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UI using HTML, JavaScript, and JSP, and developed Business Logic and Interfacing components using Business Objects, XML, and JDBC. </w:t>
            </w:r>
          </w:p>
          <w:p w:rsidR="007C56CC" w:rsidRPr="009B348D" w:rsidRDefault="009B348D" w:rsidP="008826EA">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various beans for handling business logic and data. </w:t>
            </w:r>
          </w:p>
          <w:p w:rsidR="007C56CC" w:rsidRPr="009B348D" w:rsidRDefault="009B348D" w:rsidP="008826EA">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Involved in design of JSP's and Servlets for navi</w:t>
            </w:r>
            <w:r w:rsidRPr="009B348D">
              <w:rPr>
                <w:rFonts w:ascii="Calibri" w:hAnsi="Calibri" w:cs="Arial"/>
                <w:sz w:val="22"/>
                <w:szCs w:val="22"/>
                <w:lang w:val="en-US"/>
              </w:rPr>
              <w:t>gation among the modules.</w:t>
            </w:r>
          </w:p>
          <w:p w:rsidR="007C56CC" w:rsidRPr="009B348D" w:rsidRDefault="007C56CC" w:rsidP="008826EA">
            <w:pPr>
              <w:autoSpaceDE w:val="0"/>
              <w:autoSpaceDN w:val="0"/>
              <w:adjustRightInd w:val="0"/>
              <w:jc w:val="both"/>
              <w:rPr>
                <w:rFonts w:ascii="Calibri" w:hAnsi="Calibri" w:cs="Arial"/>
                <w:b/>
                <w:sz w:val="22"/>
                <w:szCs w:val="22"/>
                <w:lang w:val="en-US"/>
              </w:rPr>
            </w:pPr>
          </w:p>
          <w:p w:rsidR="006E35E0" w:rsidRPr="009B348D" w:rsidRDefault="009B348D" w:rsidP="00956C3B">
            <w:pPr>
              <w:autoSpaceDE w:val="0"/>
              <w:autoSpaceDN w:val="0"/>
              <w:adjustRightInd w:val="0"/>
              <w:jc w:val="both"/>
              <w:rPr>
                <w:rFonts w:ascii="Calibri" w:hAnsi="Calibri" w:cs="Arial"/>
                <w:sz w:val="22"/>
                <w:szCs w:val="22"/>
                <w:lang w:val="en-US"/>
              </w:rPr>
            </w:pPr>
            <w:r w:rsidRPr="009B348D">
              <w:rPr>
                <w:rFonts w:ascii="Calibri" w:hAnsi="Calibri" w:cs="Arial"/>
                <w:b/>
                <w:sz w:val="22"/>
                <w:szCs w:val="22"/>
                <w:lang w:val="en-US"/>
              </w:rPr>
              <w:t xml:space="preserve">  </w:t>
            </w:r>
            <w:r w:rsidRPr="009B348D">
              <w:rPr>
                <w:rFonts w:ascii="Calibri" w:hAnsi="Calibri" w:cs="Arial"/>
                <w:b/>
                <w:sz w:val="22"/>
                <w:szCs w:val="22"/>
              </w:rPr>
              <w:t>Environment &amp; Technologies</w:t>
            </w:r>
            <w:r w:rsidRPr="009B348D">
              <w:rPr>
                <w:rFonts w:ascii="Calibri" w:hAnsi="Calibri" w:cs="Arial"/>
                <w:sz w:val="22"/>
                <w:szCs w:val="22"/>
              </w:rPr>
              <w:t>:</w:t>
            </w:r>
            <w:r w:rsidRPr="009B348D">
              <w:rPr>
                <w:rFonts w:ascii="Calibri" w:hAnsi="Calibri" w:cs="Arial"/>
                <w:sz w:val="22"/>
                <w:szCs w:val="22"/>
                <w:lang w:val="en-US"/>
              </w:rPr>
              <w:t xml:space="preserve"> </w:t>
            </w:r>
            <w:r w:rsidRPr="009B348D">
              <w:rPr>
                <w:rFonts w:ascii="Calibri" w:hAnsi="Calibri" w:cs="Arial"/>
                <w:sz w:val="22"/>
                <w:szCs w:val="22"/>
              </w:rPr>
              <w:t>Spring MVC , Spring – Dependency Injection</w:t>
            </w:r>
            <w:r w:rsidRPr="009B348D">
              <w:rPr>
                <w:rFonts w:ascii="Calibri" w:hAnsi="Calibri" w:cs="Arial"/>
                <w:sz w:val="22"/>
                <w:szCs w:val="22"/>
                <w:lang w:val="en-US"/>
              </w:rPr>
              <w:t>, CSS, JavaScript, HTML</w:t>
            </w:r>
          </w:p>
          <w:p w:rsidR="00275B1D" w:rsidRPr="009B348D" w:rsidRDefault="00275B1D" w:rsidP="00956C3B">
            <w:pPr>
              <w:autoSpaceDE w:val="0"/>
              <w:autoSpaceDN w:val="0"/>
              <w:adjustRightInd w:val="0"/>
              <w:jc w:val="both"/>
              <w:rPr>
                <w:rFonts w:ascii="Calibri" w:hAnsi="Calibri" w:cs="Arial"/>
                <w:sz w:val="22"/>
                <w:szCs w:val="22"/>
                <w:lang w:val="en-US"/>
              </w:rPr>
            </w:pPr>
          </w:p>
          <w:p w:rsidR="006E35E0" w:rsidRPr="009B348D" w:rsidRDefault="006E35E0" w:rsidP="00956C3B">
            <w:pPr>
              <w:autoSpaceDE w:val="0"/>
              <w:autoSpaceDN w:val="0"/>
              <w:adjustRightInd w:val="0"/>
              <w:jc w:val="both"/>
              <w:rPr>
                <w:rFonts w:ascii="Calibri" w:hAnsi="Calibri" w:cs="Arial"/>
                <w:sz w:val="22"/>
                <w:szCs w:val="22"/>
                <w:lang w:val="en-US"/>
              </w:rPr>
            </w:pPr>
          </w:p>
          <w:tbl>
            <w:tblPr>
              <w:tblW w:w="0" w:type="auto"/>
              <w:tblInd w:w="18" w:type="dxa"/>
              <w:tblLayout w:type="fixed"/>
              <w:tblLook w:val="01E0" w:firstRow="1" w:lastRow="1" w:firstColumn="1" w:lastColumn="1" w:noHBand="0" w:noVBand="0"/>
            </w:tblPr>
            <w:tblGrid>
              <w:gridCol w:w="6840"/>
              <w:gridCol w:w="2718"/>
            </w:tblGrid>
            <w:tr w:rsidR="008E4127" w:rsidTr="00B05538">
              <w:trPr>
                <w:trHeight w:val="351"/>
              </w:trPr>
              <w:tc>
                <w:tcPr>
                  <w:tcW w:w="6840" w:type="dxa"/>
                  <w:tcBorders>
                    <w:top w:val="nil"/>
                    <w:left w:val="nil"/>
                    <w:bottom w:val="nil"/>
                    <w:right w:val="nil"/>
                  </w:tcBorders>
                  <w:shd w:val="clear" w:color="auto" w:fill="E0E0E0"/>
                  <w:vAlign w:val="center"/>
                </w:tcPr>
                <w:p w:rsidR="00E258EB" w:rsidRPr="009B348D" w:rsidRDefault="009B348D" w:rsidP="00B05538">
                  <w:pPr>
                    <w:pStyle w:val="ListParagraph"/>
                    <w:suppressAutoHyphens/>
                    <w:spacing w:after="0" w:line="240" w:lineRule="auto"/>
                    <w:ind w:left="0"/>
                    <w:rPr>
                      <w:rStyle w:val="Strong"/>
                      <w:rFonts w:cs="Arial"/>
                      <w:color w:val="000080"/>
                    </w:rPr>
                  </w:pPr>
                  <w:r w:rsidRPr="009B348D">
                    <w:rPr>
                      <w:rStyle w:val="Strong"/>
                      <w:rFonts w:cs="Arial"/>
                      <w:color w:val="000080"/>
                    </w:rPr>
                    <w:t xml:space="preserve">OSI Technologies </w:t>
                  </w:r>
                  <w:r w:rsidRPr="009B348D">
                    <w:rPr>
                      <w:rStyle w:val="Strong"/>
                      <w:rFonts w:cs="Arial"/>
                      <w:color w:val="000080"/>
                    </w:rPr>
                    <w:t xml:space="preserve"> </w:t>
                  </w:r>
                </w:p>
                <w:p w:rsidR="007C56CC" w:rsidRPr="009B348D" w:rsidRDefault="009B348D" w:rsidP="00B05538">
                  <w:pPr>
                    <w:pStyle w:val="ListParagraph"/>
                    <w:suppressAutoHyphens/>
                    <w:spacing w:after="0" w:line="240" w:lineRule="auto"/>
                    <w:ind w:left="0"/>
                    <w:rPr>
                      <w:rFonts w:cs="Arial"/>
                      <w:bCs/>
                      <w:color w:val="000080"/>
                      <w:u w:val="single"/>
                    </w:rPr>
                  </w:pPr>
                  <w:r w:rsidRPr="009B348D">
                    <w:rPr>
                      <w:rStyle w:val="Strong"/>
                      <w:rFonts w:cs="Arial"/>
                      <w:color w:val="000080"/>
                    </w:rPr>
                    <w:t xml:space="preserve">Clients: </w:t>
                  </w:r>
                  <w:r w:rsidRPr="009B348D">
                    <w:rPr>
                      <w:rStyle w:val="Strong"/>
                      <w:rFonts w:cs="Arial"/>
                      <w:color w:val="000080"/>
                    </w:rPr>
                    <w:t>Macys and Bloomingdales , CA</w:t>
                  </w:r>
                </w:p>
              </w:tc>
              <w:tc>
                <w:tcPr>
                  <w:tcW w:w="2718" w:type="dxa"/>
                  <w:tcBorders>
                    <w:top w:val="nil"/>
                    <w:left w:val="nil"/>
                    <w:bottom w:val="nil"/>
                    <w:right w:val="nil"/>
                  </w:tcBorders>
                  <w:shd w:val="clear" w:color="auto" w:fill="E0E0E0"/>
                  <w:vAlign w:val="center"/>
                </w:tcPr>
                <w:p w:rsidR="007C56CC" w:rsidRPr="009B348D" w:rsidRDefault="009B348D" w:rsidP="00B05538">
                  <w:pPr>
                    <w:pStyle w:val="ListParagraph"/>
                    <w:suppressAutoHyphens/>
                    <w:spacing w:after="0" w:line="240" w:lineRule="auto"/>
                    <w:ind w:left="0"/>
                    <w:rPr>
                      <w:rFonts w:cs="Arial"/>
                      <w:bCs/>
                      <w:color w:val="000080"/>
                      <w:u w:val="single"/>
                    </w:rPr>
                  </w:pPr>
                  <w:r w:rsidRPr="009B348D">
                    <w:rPr>
                      <w:rStyle w:val="Strong"/>
                      <w:rFonts w:cs="Arial"/>
                      <w:color w:val="000080"/>
                    </w:rPr>
                    <w:t>Mar 2013 – Sep 2013</w:t>
                  </w:r>
                </w:p>
              </w:tc>
            </w:tr>
            <w:tr w:rsidR="008E4127" w:rsidTr="00B05538">
              <w:trPr>
                <w:trHeight w:val="369"/>
              </w:trPr>
              <w:tc>
                <w:tcPr>
                  <w:tcW w:w="9558" w:type="dxa"/>
                  <w:gridSpan w:val="2"/>
                  <w:tcBorders>
                    <w:top w:val="nil"/>
                    <w:left w:val="nil"/>
                    <w:bottom w:val="nil"/>
                    <w:right w:val="nil"/>
                  </w:tcBorders>
                  <w:shd w:val="clear" w:color="auto" w:fill="E0E0E0"/>
                  <w:vAlign w:val="center"/>
                </w:tcPr>
                <w:p w:rsidR="007C56CC" w:rsidRPr="009B348D" w:rsidRDefault="009B348D" w:rsidP="00B05538">
                  <w:pPr>
                    <w:pStyle w:val="ListParagraph"/>
                    <w:suppressAutoHyphens/>
                    <w:spacing w:after="0" w:line="240" w:lineRule="auto"/>
                    <w:ind w:left="0"/>
                    <w:rPr>
                      <w:rFonts w:cs="Arial"/>
                      <w:b/>
                      <w:bCs/>
                      <w:color w:val="000080"/>
                      <w:u w:val="single"/>
                    </w:rPr>
                  </w:pPr>
                  <w:r w:rsidRPr="009B348D">
                    <w:rPr>
                      <w:rFonts w:cs="Arial"/>
                      <w:b/>
                      <w:iCs/>
                      <w:color w:val="000080"/>
                    </w:rPr>
                    <w:t xml:space="preserve"> Jr. Software Engineer</w:t>
                  </w:r>
                </w:p>
              </w:tc>
            </w:tr>
          </w:tbl>
          <w:p w:rsidR="007C56CC" w:rsidRPr="009B348D" w:rsidRDefault="007C56CC" w:rsidP="00956C3B">
            <w:pPr>
              <w:autoSpaceDE w:val="0"/>
              <w:autoSpaceDN w:val="0"/>
              <w:adjustRightInd w:val="0"/>
              <w:jc w:val="both"/>
              <w:rPr>
                <w:rFonts w:ascii="Calibri" w:hAnsi="Calibri" w:cs="Arial"/>
                <w:sz w:val="22"/>
                <w:szCs w:val="22"/>
                <w:lang w:val="en-US"/>
              </w:rPr>
            </w:pPr>
          </w:p>
          <w:p w:rsidR="007C56CC" w:rsidRPr="009B348D" w:rsidRDefault="009B348D" w:rsidP="00956C3B">
            <w:pPr>
              <w:autoSpaceDE w:val="0"/>
              <w:autoSpaceDN w:val="0"/>
              <w:adjustRightInd w:val="0"/>
              <w:jc w:val="both"/>
              <w:rPr>
                <w:rFonts w:ascii="Calibri" w:hAnsi="Calibri" w:cs="Arial"/>
                <w:sz w:val="22"/>
                <w:szCs w:val="22"/>
                <w:lang w:val="en-US"/>
              </w:rPr>
            </w:pPr>
            <w:r w:rsidRPr="009B348D">
              <w:rPr>
                <w:rFonts w:ascii="Calibri" w:hAnsi="Calibri" w:cs="Arial"/>
                <w:b/>
                <w:sz w:val="22"/>
                <w:szCs w:val="22"/>
                <w:lang w:val="en-US"/>
              </w:rPr>
              <w:t xml:space="preserve">  </w:t>
            </w:r>
            <w:r w:rsidRPr="009B348D">
              <w:rPr>
                <w:rFonts w:ascii="Calibri" w:hAnsi="Calibri" w:cs="Arial"/>
                <w:b/>
                <w:sz w:val="22"/>
                <w:szCs w:val="22"/>
              </w:rPr>
              <w:t>Project</w:t>
            </w:r>
            <w:r w:rsidRPr="009B348D">
              <w:rPr>
                <w:rFonts w:ascii="Calibri" w:hAnsi="Calibri" w:cs="Arial"/>
                <w:sz w:val="22"/>
                <w:szCs w:val="22"/>
              </w:rPr>
              <w:t xml:space="preserve">: </w:t>
            </w:r>
            <w:r w:rsidRPr="009B348D">
              <w:rPr>
                <w:rFonts w:ascii="Calibri" w:hAnsi="Calibri" w:cs="Arial"/>
                <w:sz w:val="22"/>
                <w:szCs w:val="22"/>
                <w:lang w:val="en-US"/>
              </w:rPr>
              <w:t xml:space="preserve">Order history &amp; </w:t>
            </w:r>
            <w:r w:rsidRPr="009B348D">
              <w:rPr>
                <w:rFonts w:ascii="Calibri" w:hAnsi="Calibri" w:cs="Arial"/>
                <w:sz w:val="22"/>
                <w:szCs w:val="22"/>
                <w:lang w:val="en-US"/>
              </w:rPr>
              <w:t>Return management.</w:t>
            </w:r>
          </w:p>
          <w:tbl>
            <w:tblPr>
              <w:tblW w:w="9450" w:type="dxa"/>
              <w:tblInd w:w="18" w:type="dxa"/>
              <w:tblLayout w:type="fixed"/>
              <w:tblLook w:val="0000" w:firstRow="0" w:lastRow="0" w:firstColumn="0" w:lastColumn="0" w:noHBand="0" w:noVBand="0"/>
            </w:tblPr>
            <w:tblGrid>
              <w:gridCol w:w="9450"/>
            </w:tblGrid>
            <w:tr w:rsidR="008E4127" w:rsidTr="00B05538">
              <w:tc>
                <w:tcPr>
                  <w:tcW w:w="8910" w:type="dxa"/>
                  <w:tcBorders>
                    <w:top w:val="nil"/>
                    <w:left w:val="nil"/>
                    <w:bottom w:val="nil"/>
                    <w:right w:val="nil"/>
                  </w:tcBorders>
                </w:tcPr>
                <w:p w:rsidR="007C56CC" w:rsidRPr="009B348D" w:rsidRDefault="009B348D" w:rsidP="00B05538">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Description of the project:</w:t>
                  </w:r>
                </w:p>
              </w:tc>
            </w:tr>
            <w:tr w:rsidR="008E4127" w:rsidTr="00B05538">
              <w:tc>
                <w:tcPr>
                  <w:tcW w:w="8910" w:type="dxa"/>
                  <w:tcBorders>
                    <w:top w:val="nil"/>
                    <w:left w:val="nil"/>
                    <w:bottom w:val="nil"/>
                    <w:right w:val="nil"/>
                  </w:tcBorders>
                </w:tcPr>
                <w:p w:rsidR="007C56CC" w:rsidRPr="009B348D" w:rsidRDefault="009B348D" w:rsidP="00B05538">
                  <w:p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rPr>
                    <w:t>This project is mainly deals with the retrieving the previously placed orders and showing the complete details to the user and allowing user to return.</w:t>
                  </w:r>
                </w:p>
                <w:p w:rsidR="007C56CC" w:rsidRPr="009B348D" w:rsidRDefault="009B348D" w:rsidP="00956C3B">
                  <w:pPr>
                    <w:numPr>
                      <w:ilvl w:val="0"/>
                      <w:numId w:val="16"/>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rPr>
                    <w:t xml:space="preserve">Order History: If the user is already signed in then we </w:t>
                  </w:r>
                  <w:r w:rsidRPr="009B348D">
                    <w:rPr>
                      <w:rFonts w:ascii="Calibri" w:hAnsi="Calibri" w:cs="Arial"/>
                      <w:sz w:val="22"/>
                      <w:szCs w:val="22"/>
                    </w:rPr>
                    <w:t>will show the their previously placed orders. We will provide another option to retrieve the other users order information by providing the order number and associated email address.</w:t>
                  </w:r>
                </w:p>
                <w:p w:rsidR="007C56CC" w:rsidRPr="009B348D" w:rsidRDefault="009B348D" w:rsidP="000376E2">
                  <w:pPr>
                    <w:numPr>
                      <w:ilvl w:val="0"/>
                      <w:numId w:val="16"/>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rPr>
                    <w:t>Return Management: With th</w:t>
                  </w:r>
                  <w:r w:rsidRPr="009B348D">
                    <w:rPr>
                      <w:rFonts w:ascii="Calibri" w:hAnsi="Calibri" w:cs="Arial"/>
                      <w:sz w:val="22"/>
                      <w:szCs w:val="22"/>
                      <w:lang w:val="en-US"/>
                    </w:rPr>
                    <w:t>is</w:t>
                  </w:r>
                  <w:r w:rsidRPr="009B348D">
                    <w:rPr>
                      <w:rFonts w:ascii="Calibri" w:hAnsi="Calibri" w:cs="Arial"/>
                      <w:sz w:val="22"/>
                      <w:szCs w:val="22"/>
                    </w:rPr>
                    <w:t xml:space="preserve"> user will have option to return items from t</w:t>
                  </w:r>
                  <w:r w:rsidRPr="009B348D">
                    <w:rPr>
                      <w:rFonts w:ascii="Calibri" w:hAnsi="Calibri" w:cs="Arial"/>
                      <w:sz w:val="22"/>
                      <w:szCs w:val="22"/>
                    </w:rPr>
                    <w:t xml:space="preserve">he site itself. User can select any no.of items that are already purchased and return them. </w:t>
                  </w:r>
                </w:p>
                <w:p w:rsidR="00023DAA" w:rsidRPr="009B348D" w:rsidRDefault="00023DAA" w:rsidP="00023DAA">
                  <w:pPr>
                    <w:shd w:val="clear" w:color="auto" w:fill="auto"/>
                    <w:suppressAutoHyphens w:val="0"/>
                    <w:autoSpaceDE w:val="0"/>
                    <w:autoSpaceDN w:val="0"/>
                    <w:adjustRightInd w:val="0"/>
                    <w:ind w:left="720"/>
                    <w:jc w:val="both"/>
                    <w:rPr>
                      <w:rFonts w:ascii="Calibri" w:hAnsi="Calibri" w:cs="Arial"/>
                      <w:sz w:val="22"/>
                      <w:szCs w:val="22"/>
                      <w:lang w:val="en-US"/>
                    </w:rPr>
                  </w:pPr>
                </w:p>
              </w:tc>
            </w:tr>
          </w:tbl>
          <w:p w:rsidR="007C56CC" w:rsidRPr="009B348D" w:rsidRDefault="009B348D" w:rsidP="00956C3B">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Responsibilities:</w:t>
            </w:r>
          </w:p>
          <w:p w:rsidR="007C56CC" w:rsidRPr="009B348D" w:rsidRDefault="007C56CC" w:rsidP="00956C3B">
            <w:pPr>
              <w:autoSpaceDE w:val="0"/>
              <w:autoSpaceDN w:val="0"/>
              <w:adjustRightInd w:val="0"/>
              <w:jc w:val="both"/>
              <w:rPr>
                <w:rFonts w:ascii="Calibri" w:hAnsi="Calibri" w:cs="Arial"/>
                <w:b/>
                <w:sz w:val="22"/>
                <w:szCs w:val="22"/>
                <w:lang w:val="en-US"/>
              </w:rPr>
            </w:pPr>
          </w:p>
          <w:p w:rsidR="007C56CC" w:rsidRPr="009B348D" w:rsidRDefault="009B348D" w:rsidP="00956C3B">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7C56CC" w:rsidRPr="009B348D" w:rsidRDefault="009B348D" w:rsidP="00956C3B">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UI using HTML, JavaScript, and JSP, and developed Business Logic and Interfacing components using Business Objects, XML, and JDBC </w:t>
            </w:r>
          </w:p>
          <w:p w:rsidR="007C56CC" w:rsidRPr="009B348D" w:rsidRDefault="009B348D" w:rsidP="00956C3B">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various beans for handling business logic and data </w:t>
            </w:r>
          </w:p>
          <w:p w:rsidR="007C56CC" w:rsidRPr="009B348D" w:rsidRDefault="009B348D" w:rsidP="00956C3B">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Involved in design of JSP's and Servlets for navigati</w:t>
            </w:r>
            <w:r w:rsidRPr="009B348D">
              <w:rPr>
                <w:rFonts w:ascii="Calibri" w:hAnsi="Calibri" w:cs="Arial"/>
                <w:sz w:val="22"/>
                <w:szCs w:val="22"/>
                <w:lang w:val="en-US"/>
              </w:rPr>
              <w:t>on among the modules</w:t>
            </w:r>
          </w:p>
          <w:p w:rsidR="007C56CC" w:rsidRPr="009B348D" w:rsidRDefault="007C56CC" w:rsidP="00956C3B">
            <w:pPr>
              <w:autoSpaceDE w:val="0"/>
              <w:autoSpaceDN w:val="0"/>
              <w:adjustRightInd w:val="0"/>
              <w:jc w:val="both"/>
              <w:rPr>
                <w:rFonts w:ascii="Calibri" w:hAnsi="Calibri" w:cs="Arial"/>
                <w:sz w:val="22"/>
                <w:szCs w:val="22"/>
                <w:lang w:val="en-US"/>
              </w:rPr>
            </w:pPr>
          </w:p>
          <w:p w:rsidR="007C56CC" w:rsidRPr="009B348D" w:rsidRDefault="009B348D" w:rsidP="00386041">
            <w:pPr>
              <w:autoSpaceDE w:val="0"/>
              <w:autoSpaceDN w:val="0"/>
              <w:adjustRightInd w:val="0"/>
              <w:jc w:val="both"/>
              <w:rPr>
                <w:rFonts w:ascii="Calibri" w:hAnsi="Calibri" w:cs="Arial"/>
                <w:b/>
                <w:sz w:val="22"/>
                <w:szCs w:val="22"/>
              </w:rPr>
            </w:pPr>
            <w:r w:rsidRPr="009B348D">
              <w:rPr>
                <w:rFonts w:ascii="Calibri" w:hAnsi="Calibri" w:cs="Arial"/>
                <w:b/>
                <w:sz w:val="22"/>
                <w:szCs w:val="22"/>
              </w:rPr>
              <w:t>Environment &amp; Technologies:</w:t>
            </w:r>
            <w:r w:rsidRPr="009B348D">
              <w:rPr>
                <w:rFonts w:ascii="Calibri" w:hAnsi="Calibri" w:cs="Arial"/>
                <w:b/>
                <w:sz w:val="22"/>
                <w:szCs w:val="22"/>
                <w:lang w:val="en-US"/>
              </w:rPr>
              <w:t xml:space="preserve">  </w:t>
            </w:r>
            <w:r w:rsidRPr="009B348D">
              <w:rPr>
                <w:rFonts w:ascii="Calibri" w:hAnsi="Calibri" w:cs="Arial"/>
                <w:sz w:val="22"/>
                <w:szCs w:val="22"/>
              </w:rPr>
              <w:t xml:space="preserve">JSP, Spring MVC, </w:t>
            </w:r>
            <w:r w:rsidRPr="009B348D">
              <w:rPr>
                <w:rFonts w:ascii="Calibri" w:hAnsi="Calibri" w:cs="Arial"/>
                <w:sz w:val="22"/>
                <w:szCs w:val="22"/>
                <w:lang w:val="en-US"/>
              </w:rPr>
              <w:t>Servlets</w:t>
            </w:r>
          </w:p>
          <w:p w:rsidR="007C56CC" w:rsidRPr="009B348D" w:rsidRDefault="009B348D" w:rsidP="00F35829">
            <w:pPr>
              <w:tabs>
                <w:tab w:val="left" w:pos="7575"/>
              </w:tabs>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ab/>
            </w:r>
          </w:p>
          <w:p w:rsidR="00F35829" w:rsidRPr="009B348D" w:rsidRDefault="00F35829" w:rsidP="00F35829">
            <w:pPr>
              <w:tabs>
                <w:tab w:val="left" w:pos="7575"/>
              </w:tabs>
              <w:autoSpaceDE w:val="0"/>
              <w:autoSpaceDN w:val="0"/>
              <w:adjustRightInd w:val="0"/>
              <w:jc w:val="both"/>
              <w:rPr>
                <w:rFonts w:ascii="Calibri" w:hAnsi="Calibri" w:cs="Arial"/>
                <w:sz w:val="22"/>
                <w:szCs w:val="22"/>
                <w:lang w:val="en-US"/>
              </w:rPr>
            </w:pPr>
          </w:p>
        </w:tc>
      </w:tr>
    </w:tbl>
    <w:p w:rsidR="007C56CC" w:rsidRPr="009B348D" w:rsidRDefault="007C56CC" w:rsidP="009F08DA">
      <w:pPr>
        <w:jc w:val="both"/>
        <w:rPr>
          <w:rFonts w:ascii="Calibri" w:hAnsi="Calibri" w:cs="Arial"/>
          <w:sz w:val="22"/>
          <w:szCs w:val="22"/>
          <w:lang w:val="en-US"/>
        </w:rPr>
      </w:pPr>
    </w:p>
    <w:tbl>
      <w:tblPr>
        <w:tblW w:w="0" w:type="auto"/>
        <w:tblInd w:w="18" w:type="dxa"/>
        <w:tblLook w:val="01E0" w:firstRow="1" w:lastRow="1" w:firstColumn="1" w:lastColumn="1" w:noHBand="0" w:noVBand="0"/>
      </w:tblPr>
      <w:tblGrid>
        <w:gridCol w:w="6840"/>
        <w:gridCol w:w="2718"/>
      </w:tblGrid>
      <w:tr w:rsidR="008E4127" w:rsidTr="00DD3933">
        <w:trPr>
          <w:trHeight w:val="351"/>
        </w:trPr>
        <w:tc>
          <w:tcPr>
            <w:tcW w:w="6840" w:type="dxa"/>
            <w:shd w:val="clear" w:color="auto" w:fill="E0E0E0"/>
            <w:vAlign w:val="center"/>
          </w:tcPr>
          <w:p w:rsidR="007C56CC" w:rsidRPr="009B348D" w:rsidRDefault="009B348D" w:rsidP="00E258EB">
            <w:pPr>
              <w:pStyle w:val="ListParagraph"/>
              <w:suppressAutoHyphens/>
              <w:spacing w:after="0" w:line="240" w:lineRule="auto"/>
              <w:ind w:left="0"/>
              <w:rPr>
                <w:rFonts w:cs="Arial"/>
                <w:bCs/>
                <w:color w:val="000080"/>
                <w:u w:val="single"/>
              </w:rPr>
            </w:pPr>
            <w:r w:rsidRPr="009B348D">
              <w:rPr>
                <w:rStyle w:val="Strong"/>
                <w:rFonts w:cs="Arial"/>
                <w:color w:val="000080"/>
              </w:rPr>
              <w:t xml:space="preserve">OSI Technologies </w:t>
            </w:r>
            <w:r w:rsidRPr="009B348D">
              <w:rPr>
                <w:rStyle w:val="Strong"/>
                <w:rFonts w:cs="Arial"/>
                <w:color w:val="000080"/>
              </w:rPr>
              <w:t xml:space="preserve"> </w:t>
            </w:r>
          </w:p>
        </w:tc>
        <w:tc>
          <w:tcPr>
            <w:tcW w:w="2718" w:type="dxa"/>
            <w:shd w:val="clear" w:color="auto" w:fill="E0E0E0"/>
            <w:vAlign w:val="center"/>
          </w:tcPr>
          <w:p w:rsidR="007C56CC" w:rsidRPr="009B348D" w:rsidRDefault="009B348D" w:rsidP="002A4FE0">
            <w:pPr>
              <w:pStyle w:val="ListParagraph"/>
              <w:suppressAutoHyphens/>
              <w:spacing w:after="0" w:line="240" w:lineRule="auto"/>
              <w:ind w:left="0"/>
              <w:rPr>
                <w:rFonts w:cs="Arial"/>
                <w:bCs/>
                <w:color w:val="000080"/>
                <w:u w:val="single"/>
              </w:rPr>
            </w:pPr>
            <w:r w:rsidRPr="009B348D">
              <w:rPr>
                <w:rStyle w:val="Strong"/>
                <w:rFonts w:cs="Arial"/>
                <w:color w:val="000080"/>
              </w:rPr>
              <w:t>Sep 2012 – Feb 2013</w:t>
            </w:r>
          </w:p>
        </w:tc>
      </w:tr>
      <w:tr w:rsidR="008E4127" w:rsidTr="00DD3933">
        <w:trPr>
          <w:trHeight w:val="369"/>
        </w:trPr>
        <w:tc>
          <w:tcPr>
            <w:tcW w:w="9558" w:type="dxa"/>
            <w:gridSpan w:val="2"/>
            <w:shd w:val="clear" w:color="auto" w:fill="E0E0E0"/>
            <w:vAlign w:val="center"/>
          </w:tcPr>
          <w:p w:rsidR="00E258EB" w:rsidRPr="009B348D" w:rsidRDefault="009B348D" w:rsidP="00DD3933">
            <w:pPr>
              <w:pStyle w:val="ListParagraph"/>
              <w:suppressAutoHyphens/>
              <w:spacing w:after="0" w:line="240" w:lineRule="auto"/>
              <w:ind w:left="0"/>
              <w:rPr>
                <w:rFonts w:cs="Arial"/>
                <w:b/>
                <w:iCs/>
                <w:color w:val="000080"/>
              </w:rPr>
            </w:pPr>
            <w:r w:rsidRPr="009B348D">
              <w:rPr>
                <w:rStyle w:val="Strong"/>
                <w:rFonts w:cs="Arial"/>
                <w:color w:val="000080"/>
              </w:rPr>
              <w:t xml:space="preserve">Clients: </w:t>
            </w:r>
            <w:r w:rsidRPr="009B348D">
              <w:rPr>
                <w:rStyle w:val="Strong"/>
                <w:rFonts w:cs="Arial"/>
                <w:color w:val="000080"/>
              </w:rPr>
              <w:t>Macys and Bloomingdales , CA</w:t>
            </w:r>
          </w:p>
          <w:p w:rsidR="007C56CC" w:rsidRPr="009B348D" w:rsidRDefault="009B348D" w:rsidP="00DD3933">
            <w:pPr>
              <w:pStyle w:val="ListParagraph"/>
              <w:suppressAutoHyphens/>
              <w:spacing w:after="0" w:line="240" w:lineRule="auto"/>
              <w:ind w:left="0"/>
              <w:rPr>
                <w:rFonts w:cs="Arial"/>
                <w:b/>
                <w:bCs/>
                <w:color w:val="000080"/>
                <w:u w:val="single"/>
              </w:rPr>
            </w:pPr>
            <w:r w:rsidRPr="009B348D">
              <w:rPr>
                <w:rFonts w:cs="Arial"/>
                <w:b/>
                <w:iCs/>
                <w:color w:val="000080"/>
              </w:rPr>
              <w:t>Jr. Software Engineer</w:t>
            </w:r>
          </w:p>
        </w:tc>
      </w:tr>
    </w:tbl>
    <w:p w:rsidR="007C56CC" w:rsidRPr="009B348D" w:rsidRDefault="007C56CC" w:rsidP="00851BB3">
      <w:pPr>
        <w:autoSpaceDE w:val="0"/>
        <w:autoSpaceDN w:val="0"/>
        <w:adjustRightInd w:val="0"/>
        <w:jc w:val="both"/>
        <w:rPr>
          <w:rFonts w:ascii="Calibri" w:hAnsi="Calibri" w:cs="Arial"/>
          <w:b/>
          <w:sz w:val="22"/>
          <w:szCs w:val="22"/>
          <w:lang w:val="en-US"/>
        </w:rPr>
      </w:pPr>
    </w:p>
    <w:p w:rsidR="007C56CC" w:rsidRPr="009B348D" w:rsidRDefault="009B348D" w:rsidP="004341F3">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Project</w:t>
      </w:r>
      <w:r w:rsidRPr="009B348D">
        <w:rPr>
          <w:rFonts w:ascii="Calibri" w:hAnsi="Calibri" w:cs="Arial"/>
          <w:sz w:val="22"/>
          <w:szCs w:val="22"/>
        </w:rPr>
        <w:t>:</w:t>
      </w:r>
      <w:r w:rsidRPr="009B348D">
        <w:rPr>
          <w:rFonts w:ascii="Calibri" w:hAnsi="Calibri" w:cs="Arial"/>
          <w:sz w:val="22"/>
          <w:szCs w:val="22"/>
          <w:lang w:val="en-US"/>
        </w:rPr>
        <w:t xml:space="preserve"> </w:t>
      </w:r>
      <w:r w:rsidRPr="009B348D">
        <w:rPr>
          <w:rFonts w:ascii="Calibri" w:hAnsi="Calibri" w:cs="Arial"/>
          <w:b/>
          <w:sz w:val="22"/>
          <w:szCs w:val="22"/>
        </w:rPr>
        <w:t>Profile &amp; Preferences</w:t>
      </w:r>
    </w:p>
    <w:tbl>
      <w:tblPr>
        <w:tblW w:w="9450" w:type="dxa"/>
        <w:tblInd w:w="18" w:type="dxa"/>
        <w:tblLayout w:type="fixed"/>
        <w:tblLook w:val="0000" w:firstRow="0" w:lastRow="0" w:firstColumn="0" w:lastColumn="0" w:noHBand="0" w:noVBand="0"/>
      </w:tblPr>
      <w:tblGrid>
        <w:gridCol w:w="9450"/>
      </w:tblGrid>
      <w:tr w:rsidR="008E4127" w:rsidTr="00B05538">
        <w:tc>
          <w:tcPr>
            <w:tcW w:w="8910" w:type="dxa"/>
          </w:tcPr>
          <w:p w:rsidR="007C56CC" w:rsidRPr="009B348D" w:rsidRDefault="009B348D" w:rsidP="00B05538">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Description of the project:</w:t>
            </w:r>
          </w:p>
        </w:tc>
      </w:tr>
      <w:tr w:rsidR="008E4127" w:rsidTr="00B05538">
        <w:tc>
          <w:tcPr>
            <w:tcW w:w="8910" w:type="dxa"/>
          </w:tcPr>
          <w:p w:rsidR="007C56CC" w:rsidRPr="009B348D" w:rsidRDefault="009B348D" w:rsidP="00B05538">
            <w:p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lastRenderedPageBreak/>
              <w:t xml:space="preserve">                        </w:t>
            </w:r>
            <w:r w:rsidRPr="009B348D">
              <w:rPr>
                <w:rFonts w:ascii="Calibri" w:hAnsi="Calibri" w:cs="Arial"/>
                <w:sz w:val="22"/>
                <w:szCs w:val="22"/>
              </w:rPr>
              <w:t xml:space="preserve">Profile project is used create profile for the users. This profile includes personal details, security question &amp; answers, credit cards, </w:t>
            </w:r>
            <w:r w:rsidRPr="009B348D">
              <w:rPr>
                <w:rFonts w:ascii="Calibri" w:hAnsi="Calibri" w:cs="Arial"/>
                <w:sz w:val="22"/>
                <w:szCs w:val="22"/>
                <w:lang w:val="en-US"/>
              </w:rPr>
              <w:t>orders</w:t>
            </w:r>
            <w:r w:rsidRPr="009B348D">
              <w:rPr>
                <w:rFonts w:ascii="Calibri" w:hAnsi="Calibri" w:cs="Arial"/>
                <w:sz w:val="22"/>
                <w:szCs w:val="22"/>
              </w:rPr>
              <w:t xml:space="preserve"> info. User can edit his profile.</w:t>
            </w:r>
            <w:r w:rsidRPr="009B348D">
              <w:rPr>
                <w:rFonts w:ascii="Calibri" w:hAnsi="Calibri" w:cs="Arial"/>
                <w:sz w:val="22"/>
                <w:szCs w:val="22"/>
                <w:lang w:val="en-US"/>
              </w:rPr>
              <w:t xml:space="preserve"> </w:t>
            </w:r>
            <w:r w:rsidRPr="009B348D">
              <w:rPr>
                <w:rFonts w:ascii="Calibri" w:hAnsi="Calibri" w:cs="Arial"/>
                <w:sz w:val="22"/>
                <w:szCs w:val="22"/>
              </w:rPr>
              <w:t>Preference is used to notify the user if any new offers</w:t>
            </w:r>
            <w:r w:rsidRPr="009B348D">
              <w:rPr>
                <w:rFonts w:ascii="Calibri" w:hAnsi="Calibri" w:cs="Arial"/>
                <w:sz w:val="22"/>
                <w:szCs w:val="22"/>
              </w:rPr>
              <w:t xml:space="preserve"> are available based on user interests. User will get notification via mobile or email address. </w:t>
            </w:r>
          </w:p>
          <w:p w:rsidR="007C56CC" w:rsidRPr="009B348D" w:rsidRDefault="009B348D" w:rsidP="00B05538">
            <w:p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rPr>
              <w:t>Services dealt with :</w:t>
            </w:r>
          </w:p>
          <w:p w:rsidR="007C56CC" w:rsidRPr="009B348D" w:rsidRDefault="009B348D" w:rsidP="00B05538">
            <w:pPr>
              <w:numPr>
                <w:ilvl w:val="0"/>
                <w:numId w:val="12"/>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lang w:val="en-US"/>
              </w:rPr>
              <w:t>User Profile</w:t>
            </w:r>
            <w:r w:rsidRPr="009B348D">
              <w:rPr>
                <w:rFonts w:ascii="Calibri" w:hAnsi="Calibri" w:cs="Arial"/>
                <w:sz w:val="22"/>
                <w:szCs w:val="22"/>
              </w:rPr>
              <w:t xml:space="preserve"> Service – deals with all catalog and product information.</w:t>
            </w:r>
          </w:p>
          <w:p w:rsidR="007C56CC" w:rsidRPr="009B348D" w:rsidRDefault="009B348D" w:rsidP="00B05538">
            <w:pPr>
              <w:numPr>
                <w:ilvl w:val="0"/>
                <w:numId w:val="12"/>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rPr>
              <w:t xml:space="preserve">Promotion Service – deals with all promotions and their </w:t>
            </w:r>
            <w:r w:rsidRPr="009B348D">
              <w:rPr>
                <w:rFonts w:ascii="Calibri" w:hAnsi="Calibri" w:cs="Arial"/>
                <w:sz w:val="22"/>
                <w:szCs w:val="22"/>
              </w:rPr>
              <w:t>applications.</w:t>
            </w:r>
          </w:p>
          <w:p w:rsidR="007C56CC" w:rsidRPr="009B348D" w:rsidRDefault="007C56CC" w:rsidP="00B05538">
            <w:pPr>
              <w:autoSpaceDE w:val="0"/>
              <w:autoSpaceDN w:val="0"/>
              <w:adjustRightInd w:val="0"/>
              <w:jc w:val="both"/>
              <w:rPr>
                <w:rFonts w:ascii="Calibri" w:hAnsi="Calibri" w:cs="Arial"/>
                <w:b/>
                <w:sz w:val="22"/>
                <w:szCs w:val="22"/>
                <w:lang w:val="en-US"/>
              </w:rPr>
            </w:pPr>
          </w:p>
          <w:p w:rsidR="007C56CC" w:rsidRPr="009B348D" w:rsidRDefault="009B348D" w:rsidP="00B05538">
            <w:pPr>
              <w:autoSpaceDE w:val="0"/>
              <w:autoSpaceDN w:val="0"/>
              <w:adjustRightInd w:val="0"/>
              <w:jc w:val="both"/>
              <w:rPr>
                <w:rFonts w:ascii="Calibri" w:hAnsi="Calibri" w:cs="Arial"/>
                <w:b/>
                <w:sz w:val="22"/>
                <w:szCs w:val="22"/>
              </w:rPr>
            </w:pPr>
            <w:r w:rsidRPr="009B348D">
              <w:rPr>
                <w:rFonts w:ascii="Calibri" w:hAnsi="Calibri" w:cs="Arial"/>
                <w:b/>
                <w:sz w:val="22"/>
                <w:szCs w:val="22"/>
              </w:rPr>
              <w:t>Responsibilities:</w:t>
            </w:r>
          </w:p>
          <w:p w:rsidR="007C56CC" w:rsidRPr="009B348D" w:rsidRDefault="009B348D" w:rsidP="004341F3">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components in different modules and handled change request, bugs. </w:t>
            </w:r>
          </w:p>
          <w:p w:rsidR="007C56CC" w:rsidRPr="009B348D" w:rsidRDefault="009B348D" w:rsidP="004341F3">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 xml:space="preserve">Developed UI using HTML, JavaScript, and JSP, and developed Business Logic and Interfacing components using Business Objects, XML, and JDBC </w:t>
            </w:r>
          </w:p>
          <w:p w:rsidR="007C56CC" w:rsidRPr="009B348D" w:rsidRDefault="009B348D" w:rsidP="004341F3">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Devel</w:t>
            </w:r>
            <w:r w:rsidRPr="009B348D">
              <w:rPr>
                <w:rFonts w:ascii="Calibri" w:hAnsi="Calibri" w:cs="Arial"/>
                <w:sz w:val="22"/>
                <w:szCs w:val="22"/>
                <w:lang w:val="en-US"/>
              </w:rPr>
              <w:t xml:space="preserve">oped various beans for handling business logic and data </w:t>
            </w:r>
          </w:p>
          <w:p w:rsidR="007C56CC" w:rsidRPr="009B348D" w:rsidRDefault="009B348D" w:rsidP="004341F3">
            <w:pPr>
              <w:numPr>
                <w:ilvl w:val="0"/>
                <w:numId w:val="15"/>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lang w:val="en-US"/>
              </w:rPr>
              <w:t>Involved in design of JSP's and Servlets for navigation among the modules.</w:t>
            </w:r>
          </w:p>
        </w:tc>
      </w:tr>
    </w:tbl>
    <w:p w:rsidR="007C56CC" w:rsidRPr="009B348D" w:rsidRDefault="007C56CC" w:rsidP="004341F3">
      <w:pPr>
        <w:autoSpaceDE w:val="0"/>
        <w:autoSpaceDN w:val="0"/>
        <w:adjustRightInd w:val="0"/>
        <w:jc w:val="both"/>
        <w:rPr>
          <w:rFonts w:ascii="Calibri" w:hAnsi="Calibri" w:cs="Arial"/>
          <w:sz w:val="22"/>
          <w:szCs w:val="22"/>
          <w:lang w:val="en-US"/>
        </w:rPr>
      </w:pPr>
    </w:p>
    <w:p w:rsidR="007C56CC" w:rsidRPr="009B348D" w:rsidRDefault="009B348D" w:rsidP="00023DAA">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Environment &amp; Technologies:</w:t>
      </w:r>
      <w:r w:rsidRPr="009B348D">
        <w:rPr>
          <w:rFonts w:ascii="Calibri" w:hAnsi="Calibri" w:cs="Arial"/>
          <w:b/>
          <w:sz w:val="22"/>
          <w:szCs w:val="22"/>
          <w:lang w:val="en-US"/>
        </w:rPr>
        <w:t xml:space="preserve">  </w:t>
      </w:r>
      <w:r w:rsidRPr="009B348D">
        <w:rPr>
          <w:rFonts w:ascii="Calibri" w:hAnsi="Calibri" w:cs="Arial"/>
          <w:sz w:val="22"/>
          <w:szCs w:val="22"/>
        </w:rPr>
        <w:t>Spring</w:t>
      </w:r>
      <w:r w:rsidRPr="009B348D">
        <w:rPr>
          <w:rFonts w:ascii="Calibri" w:hAnsi="Calibri" w:cs="Arial"/>
          <w:sz w:val="22"/>
          <w:szCs w:val="22"/>
          <w:lang w:val="en-US"/>
        </w:rPr>
        <w:t xml:space="preserve">-MVC </w:t>
      </w:r>
      <w:r w:rsidRPr="009B348D">
        <w:rPr>
          <w:rFonts w:ascii="Calibri" w:hAnsi="Calibri" w:cs="Arial"/>
          <w:sz w:val="22"/>
          <w:szCs w:val="22"/>
        </w:rPr>
        <w:t>, DB2</w:t>
      </w:r>
      <w:r w:rsidRPr="009B348D">
        <w:rPr>
          <w:rFonts w:ascii="Calibri" w:hAnsi="Calibri" w:cs="Arial"/>
          <w:sz w:val="22"/>
          <w:szCs w:val="22"/>
          <w:lang w:val="en-US"/>
        </w:rPr>
        <w:t>,JSP, Servlets, HTML, Javascript</w:t>
      </w:r>
      <w:r w:rsidR="000A2235" w:rsidRPr="009B348D">
        <w:rPr>
          <w:rFonts w:ascii="Calibri" w:hAnsi="Calibri" w:cs="Arial"/>
          <w:sz w:val="22"/>
          <w:szCs w:val="22"/>
          <w:lang w:val="en-US"/>
        </w:rPr>
        <w:t>.</w:t>
      </w:r>
    </w:p>
    <w:p w:rsidR="007C56CC" w:rsidRPr="009B348D" w:rsidRDefault="007C56CC" w:rsidP="00851BB3">
      <w:pPr>
        <w:autoSpaceDE w:val="0"/>
        <w:autoSpaceDN w:val="0"/>
        <w:adjustRightInd w:val="0"/>
        <w:jc w:val="both"/>
        <w:rPr>
          <w:rFonts w:ascii="Calibri" w:hAnsi="Calibri" w:cs="Arial"/>
          <w:sz w:val="22"/>
          <w:szCs w:val="22"/>
          <w:lang w:val="en-US"/>
        </w:rPr>
      </w:pPr>
    </w:p>
    <w:tbl>
      <w:tblPr>
        <w:tblW w:w="0" w:type="auto"/>
        <w:tblInd w:w="18" w:type="dxa"/>
        <w:tblLook w:val="01E0" w:firstRow="1" w:lastRow="1" w:firstColumn="1" w:lastColumn="1" w:noHBand="0" w:noVBand="0"/>
      </w:tblPr>
      <w:tblGrid>
        <w:gridCol w:w="6840"/>
        <w:gridCol w:w="2718"/>
      </w:tblGrid>
      <w:tr w:rsidR="008E4127" w:rsidTr="00DD3933">
        <w:trPr>
          <w:trHeight w:val="351"/>
        </w:trPr>
        <w:tc>
          <w:tcPr>
            <w:tcW w:w="6840" w:type="dxa"/>
            <w:shd w:val="clear" w:color="auto" w:fill="E0E0E0"/>
            <w:vAlign w:val="center"/>
          </w:tcPr>
          <w:p w:rsidR="007C56CC" w:rsidRPr="009B348D" w:rsidRDefault="009B348D" w:rsidP="00DD3933">
            <w:pPr>
              <w:pStyle w:val="ListParagraph"/>
              <w:suppressAutoHyphens/>
              <w:spacing w:after="0" w:line="240" w:lineRule="auto"/>
              <w:ind w:left="0"/>
              <w:rPr>
                <w:rFonts w:cs="Arial"/>
                <w:bCs/>
                <w:color w:val="000080"/>
                <w:u w:val="single"/>
              </w:rPr>
            </w:pPr>
            <w:r w:rsidRPr="009B348D">
              <w:rPr>
                <w:rStyle w:val="Strong"/>
                <w:rFonts w:cs="Arial"/>
                <w:color w:val="000080"/>
              </w:rPr>
              <w:t>OSI Technologies (In house Project)</w:t>
            </w:r>
          </w:p>
        </w:tc>
        <w:tc>
          <w:tcPr>
            <w:tcW w:w="2718" w:type="dxa"/>
            <w:shd w:val="clear" w:color="auto" w:fill="E0E0E0"/>
            <w:vAlign w:val="center"/>
          </w:tcPr>
          <w:p w:rsidR="007C56CC" w:rsidRPr="009B348D" w:rsidRDefault="009B348D" w:rsidP="004901EA">
            <w:pPr>
              <w:pStyle w:val="ListParagraph"/>
              <w:suppressAutoHyphens/>
              <w:spacing w:after="0" w:line="240" w:lineRule="auto"/>
              <w:ind w:left="0"/>
              <w:rPr>
                <w:rFonts w:cs="Arial"/>
                <w:bCs/>
                <w:color w:val="000080"/>
                <w:u w:val="single"/>
              </w:rPr>
            </w:pPr>
            <w:r w:rsidRPr="009B348D">
              <w:rPr>
                <w:rStyle w:val="Strong"/>
                <w:rFonts w:cs="Arial"/>
                <w:color w:val="000080"/>
              </w:rPr>
              <w:t xml:space="preserve">April </w:t>
            </w:r>
            <w:r w:rsidRPr="009B348D">
              <w:rPr>
                <w:rStyle w:val="Strong"/>
                <w:rFonts w:cs="Arial"/>
                <w:color w:val="000080"/>
              </w:rPr>
              <w:t>2012 – Aug 2012</w:t>
            </w:r>
          </w:p>
        </w:tc>
      </w:tr>
      <w:tr w:rsidR="008E4127" w:rsidTr="00DD3933">
        <w:trPr>
          <w:trHeight w:val="369"/>
        </w:trPr>
        <w:tc>
          <w:tcPr>
            <w:tcW w:w="9558" w:type="dxa"/>
            <w:gridSpan w:val="2"/>
            <w:shd w:val="clear" w:color="auto" w:fill="E0E0E0"/>
            <w:vAlign w:val="center"/>
          </w:tcPr>
          <w:p w:rsidR="007C56CC" w:rsidRPr="009B348D" w:rsidRDefault="009B348D" w:rsidP="004901EA">
            <w:pPr>
              <w:pStyle w:val="ListParagraph"/>
              <w:suppressAutoHyphens/>
              <w:spacing w:after="0" w:line="240" w:lineRule="auto"/>
              <w:ind w:left="0"/>
              <w:rPr>
                <w:rFonts w:cs="Arial"/>
                <w:b/>
                <w:bCs/>
                <w:color w:val="000080"/>
                <w:u w:val="single"/>
              </w:rPr>
            </w:pPr>
            <w:r w:rsidRPr="009B348D">
              <w:rPr>
                <w:rFonts w:cs="Arial"/>
                <w:b/>
                <w:iCs/>
                <w:color w:val="000080"/>
              </w:rPr>
              <w:t xml:space="preserve">Project Associate Trainee </w:t>
            </w:r>
          </w:p>
        </w:tc>
      </w:tr>
    </w:tbl>
    <w:p w:rsidR="007C56CC" w:rsidRPr="009B348D" w:rsidRDefault="007C56CC" w:rsidP="00851BB3">
      <w:pPr>
        <w:rPr>
          <w:rFonts w:ascii="Calibri" w:hAnsi="Calibri" w:cs="Arial"/>
          <w:sz w:val="22"/>
          <w:szCs w:val="22"/>
        </w:rPr>
      </w:pPr>
    </w:p>
    <w:p w:rsidR="007C56CC" w:rsidRPr="009B348D" w:rsidRDefault="009B348D" w:rsidP="00851BB3">
      <w:pPr>
        <w:autoSpaceDE w:val="0"/>
        <w:autoSpaceDN w:val="0"/>
        <w:adjustRightInd w:val="0"/>
        <w:jc w:val="both"/>
        <w:rPr>
          <w:rFonts w:ascii="Calibri" w:hAnsi="Calibri" w:cs="Arial"/>
          <w:sz w:val="22"/>
          <w:szCs w:val="22"/>
        </w:rPr>
      </w:pPr>
      <w:r w:rsidRPr="009B348D">
        <w:rPr>
          <w:rFonts w:ascii="Calibri" w:hAnsi="Calibri" w:cs="Arial"/>
          <w:b/>
          <w:sz w:val="22"/>
          <w:szCs w:val="22"/>
        </w:rPr>
        <w:t xml:space="preserve">Role: </w:t>
      </w:r>
      <w:r w:rsidRPr="009B348D">
        <w:rPr>
          <w:rFonts w:ascii="Calibri" w:hAnsi="Calibri" w:cs="Arial"/>
          <w:sz w:val="22"/>
          <w:szCs w:val="22"/>
        </w:rPr>
        <w:t>J2EE developer</w:t>
      </w:r>
    </w:p>
    <w:p w:rsidR="007C56CC" w:rsidRPr="009B348D" w:rsidRDefault="009B348D" w:rsidP="00851BB3">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 xml:space="preserve">Project : </w:t>
      </w:r>
      <w:r w:rsidRPr="009B348D">
        <w:rPr>
          <w:rFonts w:ascii="Calibri" w:hAnsi="Calibri" w:cs="Arial"/>
          <w:sz w:val="22"/>
          <w:szCs w:val="22"/>
        </w:rPr>
        <w:t xml:space="preserve">Mini Ecom Application </w:t>
      </w:r>
    </w:p>
    <w:tbl>
      <w:tblPr>
        <w:tblW w:w="9450" w:type="dxa"/>
        <w:tblInd w:w="18" w:type="dxa"/>
        <w:tblLayout w:type="fixed"/>
        <w:tblLook w:val="0000" w:firstRow="0" w:lastRow="0" w:firstColumn="0" w:lastColumn="0" w:noHBand="0" w:noVBand="0"/>
      </w:tblPr>
      <w:tblGrid>
        <w:gridCol w:w="9450"/>
      </w:tblGrid>
      <w:tr w:rsidR="008E4127" w:rsidTr="00DD3933">
        <w:tc>
          <w:tcPr>
            <w:tcW w:w="8910" w:type="dxa"/>
          </w:tcPr>
          <w:p w:rsidR="007C56CC" w:rsidRPr="009B348D" w:rsidRDefault="009B348D" w:rsidP="00DD3933">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Description of the project:</w:t>
            </w:r>
          </w:p>
        </w:tc>
      </w:tr>
      <w:tr w:rsidR="008E4127" w:rsidTr="00DD3933">
        <w:tc>
          <w:tcPr>
            <w:tcW w:w="8910" w:type="dxa"/>
          </w:tcPr>
          <w:p w:rsidR="007C56CC" w:rsidRPr="009B348D" w:rsidRDefault="009B348D" w:rsidP="00DD3933">
            <w:pPr>
              <w:autoSpaceDE w:val="0"/>
              <w:autoSpaceDN w:val="0"/>
              <w:adjustRightInd w:val="0"/>
              <w:jc w:val="both"/>
              <w:rPr>
                <w:rFonts w:ascii="Calibri" w:hAnsi="Calibri" w:cs="Arial"/>
                <w:sz w:val="22"/>
                <w:szCs w:val="22"/>
                <w:lang w:val="en-US"/>
              </w:rPr>
            </w:pPr>
            <w:r w:rsidRPr="009B348D">
              <w:rPr>
                <w:rFonts w:ascii="Calibri" w:hAnsi="Calibri" w:cs="Arial"/>
                <w:sz w:val="22"/>
                <w:szCs w:val="22"/>
              </w:rPr>
              <w:t xml:space="preserve">This project is mainly to build an retail ecom application. It has two modules one is Catalog Admin and the other one is Mini Ecommerce. Catalog Admin deals with to insert/add the catalog/user info to the database. Mini Ecom is </w:t>
            </w:r>
            <w:r w:rsidRPr="009B348D">
              <w:rPr>
                <w:rFonts w:ascii="Calibri" w:hAnsi="Calibri" w:cs="Arial"/>
                <w:sz w:val="22"/>
                <w:szCs w:val="22"/>
                <w:lang w:val="en-US"/>
              </w:rPr>
              <w:t xml:space="preserve">to provide </w:t>
            </w:r>
            <w:r w:rsidRPr="009B348D">
              <w:rPr>
                <w:rFonts w:ascii="Calibri" w:hAnsi="Calibri" w:cs="Arial"/>
                <w:sz w:val="22"/>
                <w:szCs w:val="22"/>
              </w:rPr>
              <w:t xml:space="preserve">retail domain functionality which is </w:t>
            </w:r>
          </w:p>
          <w:p w:rsidR="007C56CC" w:rsidRPr="009B348D" w:rsidRDefault="007C56CC" w:rsidP="00DD3933">
            <w:pPr>
              <w:autoSpaceDE w:val="0"/>
              <w:autoSpaceDN w:val="0"/>
              <w:adjustRightInd w:val="0"/>
              <w:jc w:val="both"/>
              <w:rPr>
                <w:rFonts w:ascii="Calibri" w:hAnsi="Calibri" w:cs="Arial"/>
                <w:sz w:val="22"/>
                <w:szCs w:val="22"/>
                <w:lang w:val="en-US"/>
              </w:rPr>
            </w:pPr>
          </w:p>
          <w:p w:rsidR="007C56CC" w:rsidRPr="009B348D" w:rsidRDefault="009B348D" w:rsidP="00DD3933">
            <w:pPr>
              <w:numPr>
                <w:ilvl w:val="0"/>
                <w:numId w:val="10"/>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rPr>
              <w:t>Add to Bag</w:t>
            </w:r>
          </w:p>
          <w:p w:rsidR="007C56CC" w:rsidRPr="009B348D" w:rsidRDefault="009B348D" w:rsidP="00DD3933">
            <w:pPr>
              <w:numPr>
                <w:ilvl w:val="0"/>
                <w:numId w:val="10"/>
              </w:numPr>
              <w:shd w:val="clear" w:color="auto" w:fill="auto"/>
              <w:suppressAutoHyphens w:val="0"/>
              <w:autoSpaceDE w:val="0"/>
              <w:autoSpaceDN w:val="0"/>
              <w:adjustRightInd w:val="0"/>
              <w:jc w:val="both"/>
              <w:rPr>
                <w:rFonts w:ascii="Calibri" w:hAnsi="Calibri" w:cs="Arial"/>
                <w:sz w:val="22"/>
                <w:szCs w:val="22"/>
                <w:lang w:val="en-US"/>
              </w:rPr>
            </w:pPr>
            <w:r w:rsidRPr="009B348D">
              <w:rPr>
                <w:rFonts w:ascii="Calibri" w:hAnsi="Calibri" w:cs="Arial"/>
                <w:sz w:val="22"/>
                <w:szCs w:val="22"/>
              </w:rPr>
              <w:t>Checkout.</w:t>
            </w:r>
          </w:p>
        </w:tc>
      </w:tr>
    </w:tbl>
    <w:p w:rsidR="007C56CC" w:rsidRPr="009B348D" w:rsidRDefault="007C56CC" w:rsidP="00851BB3">
      <w:pPr>
        <w:autoSpaceDE w:val="0"/>
        <w:autoSpaceDN w:val="0"/>
        <w:adjustRightInd w:val="0"/>
        <w:jc w:val="both"/>
        <w:rPr>
          <w:rFonts w:ascii="Calibri" w:hAnsi="Calibri" w:cs="Arial"/>
          <w:b/>
          <w:sz w:val="22"/>
          <w:szCs w:val="22"/>
          <w:lang w:val="en-US"/>
        </w:rPr>
      </w:pPr>
    </w:p>
    <w:p w:rsidR="007C56CC" w:rsidRPr="009B348D" w:rsidRDefault="009B348D" w:rsidP="00851BB3">
      <w:pPr>
        <w:autoSpaceDE w:val="0"/>
        <w:autoSpaceDN w:val="0"/>
        <w:adjustRightInd w:val="0"/>
        <w:jc w:val="both"/>
        <w:rPr>
          <w:rFonts w:ascii="Calibri" w:hAnsi="Calibri" w:cs="Arial"/>
          <w:b/>
          <w:sz w:val="22"/>
          <w:szCs w:val="22"/>
          <w:lang w:val="en-US"/>
        </w:rPr>
      </w:pPr>
      <w:r w:rsidRPr="009B348D">
        <w:rPr>
          <w:rFonts w:ascii="Calibri" w:hAnsi="Calibri" w:cs="Arial"/>
          <w:b/>
          <w:sz w:val="22"/>
          <w:szCs w:val="22"/>
        </w:rPr>
        <w:t xml:space="preserve">Responsibilities : </w:t>
      </w:r>
    </w:p>
    <w:p w:rsidR="007C56CC" w:rsidRPr="009B348D" w:rsidRDefault="007C56CC" w:rsidP="00851BB3">
      <w:pPr>
        <w:autoSpaceDE w:val="0"/>
        <w:autoSpaceDN w:val="0"/>
        <w:adjustRightInd w:val="0"/>
        <w:jc w:val="both"/>
        <w:rPr>
          <w:rFonts w:ascii="Calibri" w:hAnsi="Calibri" w:cs="Arial"/>
          <w:b/>
          <w:sz w:val="22"/>
          <w:szCs w:val="22"/>
          <w:lang w:val="en-US"/>
        </w:rPr>
      </w:pPr>
    </w:p>
    <w:p w:rsidR="007C56CC" w:rsidRPr="009B348D" w:rsidRDefault="009B348D" w:rsidP="00DD3933">
      <w:pPr>
        <w:numPr>
          <w:ilvl w:val="0"/>
          <w:numId w:val="7"/>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rPr>
        <w:t>Worked on building templates and Pages for Ecom Site as POC.</w:t>
      </w:r>
    </w:p>
    <w:p w:rsidR="007C56CC" w:rsidRPr="009B348D" w:rsidRDefault="009B348D" w:rsidP="00DD3933">
      <w:pPr>
        <w:numPr>
          <w:ilvl w:val="0"/>
          <w:numId w:val="7"/>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rPr>
        <w:t>Worked on “Adding Product” functionality in Catalog Admin project</w:t>
      </w:r>
      <w:r w:rsidRPr="009B348D">
        <w:rPr>
          <w:rFonts w:ascii="Calibri" w:hAnsi="Calibri" w:cs="Arial"/>
          <w:sz w:val="22"/>
          <w:szCs w:val="22"/>
          <w:lang w:val="en-US"/>
        </w:rPr>
        <w:t>, d</w:t>
      </w:r>
      <w:r w:rsidRPr="009B348D">
        <w:rPr>
          <w:rFonts w:ascii="Calibri" w:hAnsi="Calibri" w:cs="Arial"/>
          <w:sz w:val="22"/>
          <w:szCs w:val="22"/>
        </w:rPr>
        <w:t xml:space="preserve">eveloped Add to Bag functionality </w:t>
      </w:r>
      <w:r w:rsidRPr="009B348D">
        <w:rPr>
          <w:rFonts w:ascii="Calibri" w:hAnsi="Calibri" w:cs="Arial"/>
          <w:sz w:val="22"/>
          <w:szCs w:val="22"/>
          <w:lang w:val="en-US"/>
        </w:rPr>
        <w:t>and b</w:t>
      </w:r>
      <w:r w:rsidRPr="009B348D">
        <w:rPr>
          <w:rFonts w:ascii="Calibri" w:hAnsi="Calibri" w:cs="Arial"/>
          <w:sz w:val="22"/>
          <w:szCs w:val="22"/>
        </w:rPr>
        <w:t xml:space="preserve">uild </w:t>
      </w:r>
      <w:r w:rsidRPr="009B348D">
        <w:rPr>
          <w:rFonts w:ascii="Calibri" w:hAnsi="Calibri" w:cs="Arial"/>
          <w:sz w:val="22"/>
          <w:szCs w:val="22"/>
        </w:rPr>
        <w:t>one of the best feature “Product zoom in”.</w:t>
      </w:r>
    </w:p>
    <w:p w:rsidR="007C56CC" w:rsidRPr="009B348D" w:rsidRDefault="009B348D" w:rsidP="00EF35EE">
      <w:pPr>
        <w:numPr>
          <w:ilvl w:val="0"/>
          <w:numId w:val="7"/>
        </w:numPr>
        <w:shd w:val="clear" w:color="auto" w:fill="auto"/>
        <w:suppressAutoHyphens w:val="0"/>
        <w:autoSpaceDE w:val="0"/>
        <w:autoSpaceDN w:val="0"/>
        <w:adjustRightInd w:val="0"/>
        <w:jc w:val="both"/>
        <w:rPr>
          <w:rFonts w:ascii="Calibri" w:hAnsi="Calibri" w:cs="Arial"/>
          <w:sz w:val="22"/>
          <w:szCs w:val="22"/>
        </w:rPr>
      </w:pPr>
      <w:r w:rsidRPr="009B348D">
        <w:rPr>
          <w:rFonts w:ascii="Calibri" w:hAnsi="Calibri" w:cs="Arial"/>
          <w:sz w:val="22"/>
          <w:szCs w:val="22"/>
        </w:rPr>
        <w:t>Created rich UI for excellent E Commerce application.</w:t>
      </w:r>
    </w:p>
    <w:p w:rsidR="007C56CC" w:rsidRPr="009B348D" w:rsidRDefault="007C56CC" w:rsidP="00EF35EE">
      <w:pPr>
        <w:shd w:val="clear" w:color="auto" w:fill="auto"/>
        <w:suppressAutoHyphens w:val="0"/>
        <w:autoSpaceDE w:val="0"/>
        <w:autoSpaceDN w:val="0"/>
        <w:adjustRightInd w:val="0"/>
        <w:ind w:left="720"/>
        <w:jc w:val="both"/>
        <w:rPr>
          <w:rFonts w:ascii="Calibri" w:hAnsi="Calibri" w:cs="Arial"/>
          <w:sz w:val="22"/>
          <w:szCs w:val="22"/>
        </w:rPr>
      </w:pPr>
    </w:p>
    <w:p w:rsidR="007C56CC" w:rsidRPr="009B348D" w:rsidRDefault="009B348D" w:rsidP="00851BB3">
      <w:pPr>
        <w:autoSpaceDE w:val="0"/>
        <w:autoSpaceDN w:val="0"/>
        <w:adjustRightInd w:val="0"/>
        <w:jc w:val="both"/>
        <w:rPr>
          <w:rFonts w:ascii="Calibri" w:hAnsi="Calibri" w:cs="Arial"/>
          <w:sz w:val="22"/>
          <w:szCs w:val="22"/>
          <w:lang w:val="en-US"/>
        </w:rPr>
      </w:pPr>
      <w:r w:rsidRPr="009B348D">
        <w:rPr>
          <w:rFonts w:ascii="Calibri" w:hAnsi="Calibri" w:cs="Arial"/>
          <w:b/>
          <w:sz w:val="22"/>
          <w:szCs w:val="22"/>
        </w:rPr>
        <w:t>Environment &amp; Technologies</w:t>
      </w:r>
      <w:r w:rsidRPr="009B348D">
        <w:rPr>
          <w:rFonts w:ascii="Calibri" w:hAnsi="Calibri" w:cs="Arial"/>
          <w:sz w:val="22"/>
          <w:szCs w:val="22"/>
        </w:rPr>
        <w:t>:</w:t>
      </w:r>
    </w:p>
    <w:p w:rsidR="007C56CC" w:rsidRPr="009B348D" w:rsidRDefault="009B348D" w:rsidP="00B3014E">
      <w:pPr>
        <w:autoSpaceDE w:val="0"/>
        <w:autoSpaceDN w:val="0"/>
        <w:adjustRightInd w:val="0"/>
        <w:ind w:firstLine="720"/>
        <w:jc w:val="both"/>
        <w:rPr>
          <w:rFonts w:ascii="Calibri" w:hAnsi="Calibri" w:cs="Arial"/>
          <w:sz w:val="22"/>
          <w:szCs w:val="22"/>
          <w:lang w:val="en-US"/>
        </w:rPr>
      </w:pPr>
      <w:r w:rsidRPr="009B348D">
        <w:rPr>
          <w:rFonts w:ascii="Calibri" w:hAnsi="Calibri" w:cs="Arial"/>
          <w:sz w:val="22"/>
          <w:szCs w:val="22"/>
        </w:rPr>
        <w:t xml:space="preserve"> JSP , JavaScript , Servlets , Spring</w:t>
      </w:r>
      <w:r w:rsidRPr="009B348D">
        <w:rPr>
          <w:rFonts w:ascii="Calibri" w:hAnsi="Calibri" w:cs="Arial"/>
          <w:sz w:val="22"/>
          <w:szCs w:val="22"/>
          <w:lang w:val="en-US"/>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1;mso-position-horizontal-relative:text;mso-position-vertical-relative:text">
            <v:imagedata r:id="rId8"/>
          </v:shape>
        </w:pict>
      </w:r>
    </w:p>
    <w:sectPr w:rsidR="007C56CC" w:rsidRPr="009B348D" w:rsidSect="004021B6">
      <w:headerReference w:type="default" r:id="rId9"/>
      <w:pgSz w:w="12240" w:h="15840"/>
      <w:pgMar w:top="1584" w:right="1440" w:bottom="158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48D" w:rsidRDefault="009B348D">
      <w:r>
        <w:separator/>
      </w:r>
    </w:p>
  </w:endnote>
  <w:endnote w:type="continuationSeparator" w:id="0">
    <w:p w:rsidR="009B348D" w:rsidRDefault="009B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48D" w:rsidRDefault="009B348D">
      <w:r>
        <w:separator/>
      </w:r>
    </w:p>
  </w:footnote>
  <w:footnote w:type="continuationSeparator" w:id="0">
    <w:p w:rsidR="009B348D" w:rsidRDefault="009B3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6CC" w:rsidRPr="001F7D41" w:rsidRDefault="007C56CC" w:rsidP="00457A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B28A4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pStyle w:val="Heading5"/>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nsid w:val="12852ADE"/>
    <w:multiLevelType w:val="hybridMultilevel"/>
    <w:tmpl w:val="A770E534"/>
    <w:lvl w:ilvl="0" w:tplc="B3A0AB8C">
      <w:start w:val="1"/>
      <w:numFmt w:val="bullet"/>
      <w:lvlText w:val=""/>
      <w:lvlJc w:val="left"/>
      <w:pPr>
        <w:ind w:left="1080" w:hanging="360"/>
      </w:pPr>
      <w:rPr>
        <w:rFonts w:ascii="Wingdings" w:hAnsi="Wingdings" w:hint="default"/>
      </w:rPr>
    </w:lvl>
    <w:lvl w:ilvl="1" w:tplc="C652F2AE" w:tentative="1">
      <w:start w:val="1"/>
      <w:numFmt w:val="bullet"/>
      <w:lvlText w:val="o"/>
      <w:lvlJc w:val="left"/>
      <w:pPr>
        <w:ind w:left="1800" w:hanging="360"/>
      </w:pPr>
      <w:rPr>
        <w:rFonts w:ascii="Courier New" w:hAnsi="Courier New" w:hint="default"/>
      </w:rPr>
    </w:lvl>
    <w:lvl w:ilvl="2" w:tplc="839A291A" w:tentative="1">
      <w:start w:val="1"/>
      <w:numFmt w:val="bullet"/>
      <w:lvlText w:val=""/>
      <w:lvlJc w:val="left"/>
      <w:pPr>
        <w:ind w:left="2520" w:hanging="360"/>
      </w:pPr>
      <w:rPr>
        <w:rFonts w:ascii="Wingdings" w:hAnsi="Wingdings" w:hint="default"/>
      </w:rPr>
    </w:lvl>
    <w:lvl w:ilvl="3" w:tplc="4888F080" w:tentative="1">
      <w:start w:val="1"/>
      <w:numFmt w:val="bullet"/>
      <w:lvlText w:val=""/>
      <w:lvlJc w:val="left"/>
      <w:pPr>
        <w:ind w:left="3240" w:hanging="360"/>
      </w:pPr>
      <w:rPr>
        <w:rFonts w:ascii="Symbol" w:hAnsi="Symbol" w:hint="default"/>
      </w:rPr>
    </w:lvl>
    <w:lvl w:ilvl="4" w:tplc="F976E9FA" w:tentative="1">
      <w:start w:val="1"/>
      <w:numFmt w:val="bullet"/>
      <w:lvlText w:val="o"/>
      <w:lvlJc w:val="left"/>
      <w:pPr>
        <w:ind w:left="3960" w:hanging="360"/>
      </w:pPr>
      <w:rPr>
        <w:rFonts w:ascii="Courier New" w:hAnsi="Courier New" w:hint="default"/>
      </w:rPr>
    </w:lvl>
    <w:lvl w:ilvl="5" w:tplc="D06681F0" w:tentative="1">
      <w:start w:val="1"/>
      <w:numFmt w:val="bullet"/>
      <w:lvlText w:val=""/>
      <w:lvlJc w:val="left"/>
      <w:pPr>
        <w:ind w:left="4680" w:hanging="360"/>
      </w:pPr>
      <w:rPr>
        <w:rFonts w:ascii="Wingdings" w:hAnsi="Wingdings" w:hint="default"/>
      </w:rPr>
    </w:lvl>
    <w:lvl w:ilvl="6" w:tplc="75246024" w:tentative="1">
      <w:start w:val="1"/>
      <w:numFmt w:val="bullet"/>
      <w:lvlText w:val=""/>
      <w:lvlJc w:val="left"/>
      <w:pPr>
        <w:ind w:left="5400" w:hanging="360"/>
      </w:pPr>
      <w:rPr>
        <w:rFonts w:ascii="Symbol" w:hAnsi="Symbol" w:hint="default"/>
      </w:rPr>
    </w:lvl>
    <w:lvl w:ilvl="7" w:tplc="DCAEBA80" w:tentative="1">
      <w:start w:val="1"/>
      <w:numFmt w:val="bullet"/>
      <w:lvlText w:val="o"/>
      <w:lvlJc w:val="left"/>
      <w:pPr>
        <w:ind w:left="6120" w:hanging="360"/>
      </w:pPr>
      <w:rPr>
        <w:rFonts w:ascii="Courier New" w:hAnsi="Courier New" w:hint="default"/>
      </w:rPr>
    </w:lvl>
    <w:lvl w:ilvl="8" w:tplc="6F0ED2EC" w:tentative="1">
      <w:start w:val="1"/>
      <w:numFmt w:val="bullet"/>
      <w:lvlText w:val=""/>
      <w:lvlJc w:val="left"/>
      <w:pPr>
        <w:ind w:left="6840" w:hanging="360"/>
      </w:pPr>
      <w:rPr>
        <w:rFonts w:ascii="Wingdings" w:hAnsi="Wingdings" w:hint="default"/>
      </w:rPr>
    </w:lvl>
  </w:abstractNum>
  <w:abstractNum w:abstractNumId="8">
    <w:nsid w:val="19EE06C7"/>
    <w:multiLevelType w:val="hybridMultilevel"/>
    <w:tmpl w:val="19D8EC10"/>
    <w:lvl w:ilvl="0" w:tplc="FC6EC2D2">
      <w:start w:val="1"/>
      <w:numFmt w:val="lowerLetter"/>
      <w:lvlText w:val="%1)"/>
      <w:lvlJc w:val="left"/>
      <w:pPr>
        <w:ind w:left="720" w:hanging="360"/>
      </w:pPr>
      <w:rPr>
        <w:rFonts w:cs="Times New Roman" w:hint="default"/>
      </w:rPr>
    </w:lvl>
    <w:lvl w:ilvl="1" w:tplc="9DB24C84" w:tentative="1">
      <w:start w:val="1"/>
      <w:numFmt w:val="lowerLetter"/>
      <w:lvlText w:val="%2."/>
      <w:lvlJc w:val="left"/>
      <w:pPr>
        <w:ind w:left="1440" w:hanging="360"/>
      </w:pPr>
      <w:rPr>
        <w:rFonts w:cs="Times New Roman"/>
      </w:rPr>
    </w:lvl>
    <w:lvl w:ilvl="2" w:tplc="C95C7394" w:tentative="1">
      <w:start w:val="1"/>
      <w:numFmt w:val="lowerRoman"/>
      <w:lvlText w:val="%3."/>
      <w:lvlJc w:val="right"/>
      <w:pPr>
        <w:ind w:left="2160" w:hanging="180"/>
      </w:pPr>
      <w:rPr>
        <w:rFonts w:cs="Times New Roman"/>
      </w:rPr>
    </w:lvl>
    <w:lvl w:ilvl="3" w:tplc="74BCEA54" w:tentative="1">
      <w:start w:val="1"/>
      <w:numFmt w:val="decimal"/>
      <w:lvlText w:val="%4."/>
      <w:lvlJc w:val="left"/>
      <w:pPr>
        <w:ind w:left="2880" w:hanging="360"/>
      </w:pPr>
      <w:rPr>
        <w:rFonts w:cs="Times New Roman"/>
      </w:rPr>
    </w:lvl>
    <w:lvl w:ilvl="4" w:tplc="47C25174" w:tentative="1">
      <w:start w:val="1"/>
      <w:numFmt w:val="lowerLetter"/>
      <w:lvlText w:val="%5."/>
      <w:lvlJc w:val="left"/>
      <w:pPr>
        <w:ind w:left="3600" w:hanging="360"/>
      </w:pPr>
      <w:rPr>
        <w:rFonts w:cs="Times New Roman"/>
      </w:rPr>
    </w:lvl>
    <w:lvl w:ilvl="5" w:tplc="605E4D3C" w:tentative="1">
      <w:start w:val="1"/>
      <w:numFmt w:val="lowerRoman"/>
      <w:lvlText w:val="%6."/>
      <w:lvlJc w:val="right"/>
      <w:pPr>
        <w:ind w:left="4320" w:hanging="180"/>
      </w:pPr>
      <w:rPr>
        <w:rFonts w:cs="Times New Roman"/>
      </w:rPr>
    </w:lvl>
    <w:lvl w:ilvl="6" w:tplc="8BC0BA48" w:tentative="1">
      <w:start w:val="1"/>
      <w:numFmt w:val="decimal"/>
      <w:lvlText w:val="%7."/>
      <w:lvlJc w:val="left"/>
      <w:pPr>
        <w:ind w:left="5040" w:hanging="360"/>
      </w:pPr>
      <w:rPr>
        <w:rFonts w:cs="Times New Roman"/>
      </w:rPr>
    </w:lvl>
    <w:lvl w:ilvl="7" w:tplc="DF1AA6F4" w:tentative="1">
      <w:start w:val="1"/>
      <w:numFmt w:val="lowerLetter"/>
      <w:lvlText w:val="%8."/>
      <w:lvlJc w:val="left"/>
      <w:pPr>
        <w:ind w:left="5760" w:hanging="360"/>
      </w:pPr>
      <w:rPr>
        <w:rFonts w:cs="Times New Roman"/>
      </w:rPr>
    </w:lvl>
    <w:lvl w:ilvl="8" w:tplc="8A1011F8" w:tentative="1">
      <w:start w:val="1"/>
      <w:numFmt w:val="lowerRoman"/>
      <w:lvlText w:val="%9."/>
      <w:lvlJc w:val="right"/>
      <w:pPr>
        <w:ind w:left="6480" w:hanging="180"/>
      </w:pPr>
      <w:rPr>
        <w:rFonts w:cs="Times New Roman"/>
      </w:rPr>
    </w:lvl>
  </w:abstractNum>
  <w:abstractNum w:abstractNumId="9">
    <w:nsid w:val="20796B00"/>
    <w:multiLevelType w:val="hybridMultilevel"/>
    <w:tmpl w:val="689C8358"/>
    <w:lvl w:ilvl="0" w:tplc="346A2144">
      <w:start w:val="1"/>
      <w:numFmt w:val="bullet"/>
      <w:lvlText w:val=""/>
      <w:lvlJc w:val="left"/>
      <w:pPr>
        <w:ind w:left="720" w:hanging="360"/>
      </w:pPr>
      <w:rPr>
        <w:rFonts w:ascii="Wingdings" w:hAnsi="Wingdings" w:hint="default"/>
      </w:rPr>
    </w:lvl>
    <w:lvl w:ilvl="1" w:tplc="9CB2FEFE" w:tentative="1">
      <w:start w:val="1"/>
      <w:numFmt w:val="bullet"/>
      <w:lvlText w:val="o"/>
      <w:lvlJc w:val="left"/>
      <w:pPr>
        <w:ind w:left="1440" w:hanging="360"/>
      </w:pPr>
      <w:rPr>
        <w:rFonts w:ascii="Courier New" w:hAnsi="Courier New" w:hint="default"/>
      </w:rPr>
    </w:lvl>
    <w:lvl w:ilvl="2" w:tplc="00A04928" w:tentative="1">
      <w:start w:val="1"/>
      <w:numFmt w:val="bullet"/>
      <w:lvlText w:val=""/>
      <w:lvlJc w:val="left"/>
      <w:pPr>
        <w:ind w:left="2160" w:hanging="360"/>
      </w:pPr>
      <w:rPr>
        <w:rFonts w:ascii="Wingdings" w:hAnsi="Wingdings" w:hint="default"/>
      </w:rPr>
    </w:lvl>
    <w:lvl w:ilvl="3" w:tplc="0F4C5C16" w:tentative="1">
      <w:start w:val="1"/>
      <w:numFmt w:val="bullet"/>
      <w:lvlText w:val=""/>
      <w:lvlJc w:val="left"/>
      <w:pPr>
        <w:ind w:left="2880" w:hanging="360"/>
      </w:pPr>
      <w:rPr>
        <w:rFonts w:ascii="Symbol" w:hAnsi="Symbol" w:hint="default"/>
      </w:rPr>
    </w:lvl>
    <w:lvl w:ilvl="4" w:tplc="387E9C1E" w:tentative="1">
      <w:start w:val="1"/>
      <w:numFmt w:val="bullet"/>
      <w:lvlText w:val="o"/>
      <w:lvlJc w:val="left"/>
      <w:pPr>
        <w:ind w:left="3600" w:hanging="360"/>
      </w:pPr>
      <w:rPr>
        <w:rFonts w:ascii="Courier New" w:hAnsi="Courier New" w:hint="default"/>
      </w:rPr>
    </w:lvl>
    <w:lvl w:ilvl="5" w:tplc="C7BAD302" w:tentative="1">
      <w:start w:val="1"/>
      <w:numFmt w:val="bullet"/>
      <w:lvlText w:val=""/>
      <w:lvlJc w:val="left"/>
      <w:pPr>
        <w:ind w:left="4320" w:hanging="360"/>
      </w:pPr>
      <w:rPr>
        <w:rFonts w:ascii="Wingdings" w:hAnsi="Wingdings" w:hint="default"/>
      </w:rPr>
    </w:lvl>
    <w:lvl w:ilvl="6" w:tplc="7AA2239E" w:tentative="1">
      <w:start w:val="1"/>
      <w:numFmt w:val="bullet"/>
      <w:lvlText w:val=""/>
      <w:lvlJc w:val="left"/>
      <w:pPr>
        <w:ind w:left="5040" w:hanging="360"/>
      </w:pPr>
      <w:rPr>
        <w:rFonts w:ascii="Symbol" w:hAnsi="Symbol" w:hint="default"/>
      </w:rPr>
    </w:lvl>
    <w:lvl w:ilvl="7" w:tplc="C994B12C" w:tentative="1">
      <w:start w:val="1"/>
      <w:numFmt w:val="bullet"/>
      <w:lvlText w:val="o"/>
      <w:lvlJc w:val="left"/>
      <w:pPr>
        <w:ind w:left="5760" w:hanging="360"/>
      </w:pPr>
      <w:rPr>
        <w:rFonts w:ascii="Courier New" w:hAnsi="Courier New" w:hint="default"/>
      </w:rPr>
    </w:lvl>
    <w:lvl w:ilvl="8" w:tplc="55A88DAA" w:tentative="1">
      <w:start w:val="1"/>
      <w:numFmt w:val="bullet"/>
      <w:lvlText w:val=""/>
      <w:lvlJc w:val="left"/>
      <w:pPr>
        <w:ind w:left="6480" w:hanging="360"/>
      </w:pPr>
      <w:rPr>
        <w:rFonts w:ascii="Wingdings" w:hAnsi="Wingdings" w:hint="default"/>
      </w:rPr>
    </w:lvl>
  </w:abstractNum>
  <w:abstractNum w:abstractNumId="10">
    <w:nsid w:val="28B74095"/>
    <w:multiLevelType w:val="hybridMultilevel"/>
    <w:tmpl w:val="AF609C86"/>
    <w:lvl w:ilvl="0" w:tplc="FB3CD4BC">
      <w:start w:val="1"/>
      <w:numFmt w:val="bullet"/>
      <w:lvlText w:val=""/>
      <w:lvlJc w:val="left"/>
      <w:pPr>
        <w:ind w:left="720" w:hanging="360"/>
      </w:pPr>
      <w:rPr>
        <w:rFonts w:ascii="Symbol" w:hAnsi="Symbol" w:hint="default"/>
      </w:rPr>
    </w:lvl>
    <w:lvl w:ilvl="1" w:tplc="E2DEFB30" w:tentative="1">
      <w:start w:val="1"/>
      <w:numFmt w:val="bullet"/>
      <w:lvlText w:val="o"/>
      <w:lvlJc w:val="left"/>
      <w:pPr>
        <w:ind w:left="1440" w:hanging="360"/>
      </w:pPr>
      <w:rPr>
        <w:rFonts w:ascii="Courier New" w:hAnsi="Courier New" w:hint="default"/>
      </w:rPr>
    </w:lvl>
    <w:lvl w:ilvl="2" w:tplc="F6827546" w:tentative="1">
      <w:start w:val="1"/>
      <w:numFmt w:val="bullet"/>
      <w:lvlText w:val=""/>
      <w:lvlJc w:val="left"/>
      <w:pPr>
        <w:ind w:left="2160" w:hanging="360"/>
      </w:pPr>
      <w:rPr>
        <w:rFonts w:ascii="Wingdings" w:hAnsi="Wingdings" w:hint="default"/>
      </w:rPr>
    </w:lvl>
    <w:lvl w:ilvl="3" w:tplc="9012AEDA" w:tentative="1">
      <w:start w:val="1"/>
      <w:numFmt w:val="bullet"/>
      <w:lvlText w:val=""/>
      <w:lvlJc w:val="left"/>
      <w:pPr>
        <w:ind w:left="2880" w:hanging="360"/>
      </w:pPr>
      <w:rPr>
        <w:rFonts w:ascii="Symbol" w:hAnsi="Symbol" w:hint="default"/>
      </w:rPr>
    </w:lvl>
    <w:lvl w:ilvl="4" w:tplc="87CC06C2" w:tentative="1">
      <w:start w:val="1"/>
      <w:numFmt w:val="bullet"/>
      <w:lvlText w:val="o"/>
      <w:lvlJc w:val="left"/>
      <w:pPr>
        <w:ind w:left="3600" w:hanging="360"/>
      </w:pPr>
      <w:rPr>
        <w:rFonts w:ascii="Courier New" w:hAnsi="Courier New" w:hint="default"/>
      </w:rPr>
    </w:lvl>
    <w:lvl w:ilvl="5" w:tplc="B95EEA36" w:tentative="1">
      <w:start w:val="1"/>
      <w:numFmt w:val="bullet"/>
      <w:lvlText w:val=""/>
      <w:lvlJc w:val="left"/>
      <w:pPr>
        <w:ind w:left="4320" w:hanging="360"/>
      </w:pPr>
      <w:rPr>
        <w:rFonts w:ascii="Wingdings" w:hAnsi="Wingdings" w:hint="default"/>
      </w:rPr>
    </w:lvl>
    <w:lvl w:ilvl="6" w:tplc="AD226BAE" w:tentative="1">
      <w:start w:val="1"/>
      <w:numFmt w:val="bullet"/>
      <w:lvlText w:val=""/>
      <w:lvlJc w:val="left"/>
      <w:pPr>
        <w:ind w:left="5040" w:hanging="360"/>
      </w:pPr>
      <w:rPr>
        <w:rFonts w:ascii="Symbol" w:hAnsi="Symbol" w:hint="default"/>
      </w:rPr>
    </w:lvl>
    <w:lvl w:ilvl="7" w:tplc="56849898" w:tentative="1">
      <w:start w:val="1"/>
      <w:numFmt w:val="bullet"/>
      <w:lvlText w:val="o"/>
      <w:lvlJc w:val="left"/>
      <w:pPr>
        <w:ind w:left="5760" w:hanging="360"/>
      </w:pPr>
      <w:rPr>
        <w:rFonts w:ascii="Courier New" w:hAnsi="Courier New" w:hint="default"/>
      </w:rPr>
    </w:lvl>
    <w:lvl w:ilvl="8" w:tplc="9E664B88" w:tentative="1">
      <w:start w:val="1"/>
      <w:numFmt w:val="bullet"/>
      <w:lvlText w:val=""/>
      <w:lvlJc w:val="left"/>
      <w:pPr>
        <w:ind w:left="6480" w:hanging="360"/>
      </w:pPr>
      <w:rPr>
        <w:rFonts w:ascii="Wingdings" w:hAnsi="Wingdings" w:hint="default"/>
      </w:rPr>
    </w:lvl>
  </w:abstractNum>
  <w:abstractNum w:abstractNumId="11">
    <w:nsid w:val="29490340"/>
    <w:multiLevelType w:val="hybridMultilevel"/>
    <w:tmpl w:val="CA640948"/>
    <w:lvl w:ilvl="0" w:tplc="8034B2EC">
      <w:start w:val="1"/>
      <w:numFmt w:val="bullet"/>
      <w:lvlText w:val=""/>
      <w:lvlJc w:val="left"/>
      <w:pPr>
        <w:ind w:left="720" w:hanging="360"/>
      </w:pPr>
      <w:rPr>
        <w:rFonts w:ascii="Symbol" w:hAnsi="Symbol" w:hint="default"/>
      </w:rPr>
    </w:lvl>
    <w:lvl w:ilvl="1" w:tplc="A8E60B72" w:tentative="1">
      <w:start w:val="1"/>
      <w:numFmt w:val="bullet"/>
      <w:lvlText w:val="o"/>
      <w:lvlJc w:val="left"/>
      <w:pPr>
        <w:ind w:left="1440" w:hanging="360"/>
      </w:pPr>
      <w:rPr>
        <w:rFonts w:ascii="Courier New" w:hAnsi="Courier New" w:hint="default"/>
      </w:rPr>
    </w:lvl>
    <w:lvl w:ilvl="2" w:tplc="989E77A8" w:tentative="1">
      <w:start w:val="1"/>
      <w:numFmt w:val="bullet"/>
      <w:lvlText w:val=""/>
      <w:lvlJc w:val="left"/>
      <w:pPr>
        <w:ind w:left="2160" w:hanging="360"/>
      </w:pPr>
      <w:rPr>
        <w:rFonts w:ascii="Wingdings" w:hAnsi="Wingdings" w:hint="default"/>
      </w:rPr>
    </w:lvl>
    <w:lvl w:ilvl="3" w:tplc="E25ED854" w:tentative="1">
      <w:start w:val="1"/>
      <w:numFmt w:val="bullet"/>
      <w:lvlText w:val=""/>
      <w:lvlJc w:val="left"/>
      <w:pPr>
        <w:ind w:left="2880" w:hanging="360"/>
      </w:pPr>
      <w:rPr>
        <w:rFonts w:ascii="Symbol" w:hAnsi="Symbol" w:hint="default"/>
      </w:rPr>
    </w:lvl>
    <w:lvl w:ilvl="4" w:tplc="975AC8BC" w:tentative="1">
      <w:start w:val="1"/>
      <w:numFmt w:val="bullet"/>
      <w:lvlText w:val="o"/>
      <w:lvlJc w:val="left"/>
      <w:pPr>
        <w:ind w:left="3600" w:hanging="360"/>
      </w:pPr>
      <w:rPr>
        <w:rFonts w:ascii="Courier New" w:hAnsi="Courier New" w:hint="default"/>
      </w:rPr>
    </w:lvl>
    <w:lvl w:ilvl="5" w:tplc="7D3AA62A" w:tentative="1">
      <w:start w:val="1"/>
      <w:numFmt w:val="bullet"/>
      <w:lvlText w:val=""/>
      <w:lvlJc w:val="left"/>
      <w:pPr>
        <w:ind w:left="4320" w:hanging="360"/>
      </w:pPr>
      <w:rPr>
        <w:rFonts w:ascii="Wingdings" w:hAnsi="Wingdings" w:hint="default"/>
      </w:rPr>
    </w:lvl>
    <w:lvl w:ilvl="6" w:tplc="4BF67B14" w:tentative="1">
      <w:start w:val="1"/>
      <w:numFmt w:val="bullet"/>
      <w:lvlText w:val=""/>
      <w:lvlJc w:val="left"/>
      <w:pPr>
        <w:ind w:left="5040" w:hanging="360"/>
      </w:pPr>
      <w:rPr>
        <w:rFonts w:ascii="Symbol" w:hAnsi="Symbol" w:hint="default"/>
      </w:rPr>
    </w:lvl>
    <w:lvl w:ilvl="7" w:tplc="3E82530E" w:tentative="1">
      <w:start w:val="1"/>
      <w:numFmt w:val="bullet"/>
      <w:lvlText w:val="o"/>
      <w:lvlJc w:val="left"/>
      <w:pPr>
        <w:ind w:left="5760" w:hanging="360"/>
      </w:pPr>
      <w:rPr>
        <w:rFonts w:ascii="Courier New" w:hAnsi="Courier New" w:hint="default"/>
      </w:rPr>
    </w:lvl>
    <w:lvl w:ilvl="8" w:tplc="A2B0D41A" w:tentative="1">
      <w:start w:val="1"/>
      <w:numFmt w:val="bullet"/>
      <w:lvlText w:val=""/>
      <w:lvlJc w:val="left"/>
      <w:pPr>
        <w:ind w:left="6480" w:hanging="360"/>
      </w:pPr>
      <w:rPr>
        <w:rFonts w:ascii="Wingdings" w:hAnsi="Wingdings" w:hint="default"/>
      </w:rPr>
    </w:lvl>
  </w:abstractNum>
  <w:abstractNum w:abstractNumId="12">
    <w:nsid w:val="2FA2062F"/>
    <w:multiLevelType w:val="hybridMultilevel"/>
    <w:tmpl w:val="E3DCEF52"/>
    <w:lvl w:ilvl="0" w:tplc="CD6EAED8">
      <w:start w:val="1"/>
      <w:numFmt w:val="bullet"/>
      <w:lvlText w:val=""/>
      <w:lvlJc w:val="left"/>
      <w:pPr>
        <w:ind w:left="720" w:hanging="360"/>
      </w:pPr>
      <w:rPr>
        <w:rFonts w:ascii="Symbol" w:hAnsi="Symbol" w:hint="default"/>
      </w:rPr>
    </w:lvl>
    <w:lvl w:ilvl="1" w:tplc="0FBCF94A" w:tentative="1">
      <w:start w:val="1"/>
      <w:numFmt w:val="bullet"/>
      <w:lvlText w:val="o"/>
      <w:lvlJc w:val="left"/>
      <w:pPr>
        <w:ind w:left="1440" w:hanging="360"/>
      </w:pPr>
      <w:rPr>
        <w:rFonts w:ascii="Courier New" w:hAnsi="Courier New" w:hint="default"/>
      </w:rPr>
    </w:lvl>
    <w:lvl w:ilvl="2" w:tplc="43EE6E94" w:tentative="1">
      <w:start w:val="1"/>
      <w:numFmt w:val="bullet"/>
      <w:lvlText w:val=""/>
      <w:lvlJc w:val="left"/>
      <w:pPr>
        <w:ind w:left="2160" w:hanging="360"/>
      </w:pPr>
      <w:rPr>
        <w:rFonts w:ascii="Wingdings" w:hAnsi="Wingdings" w:hint="default"/>
      </w:rPr>
    </w:lvl>
    <w:lvl w:ilvl="3" w:tplc="94F27D4A" w:tentative="1">
      <w:start w:val="1"/>
      <w:numFmt w:val="bullet"/>
      <w:lvlText w:val=""/>
      <w:lvlJc w:val="left"/>
      <w:pPr>
        <w:ind w:left="2880" w:hanging="360"/>
      </w:pPr>
      <w:rPr>
        <w:rFonts w:ascii="Symbol" w:hAnsi="Symbol" w:hint="default"/>
      </w:rPr>
    </w:lvl>
    <w:lvl w:ilvl="4" w:tplc="F642CAFE" w:tentative="1">
      <w:start w:val="1"/>
      <w:numFmt w:val="bullet"/>
      <w:lvlText w:val="o"/>
      <w:lvlJc w:val="left"/>
      <w:pPr>
        <w:ind w:left="3600" w:hanging="360"/>
      </w:pPr>
      <w:rPr>
        <w:rFonts w:ascii="Courier New" w:hAnsi="Courier New" w:hint="default"/>
      </w:rPr>
    </w:lvl>
    <w:lvl w:ilvl="5" w:tplc="10A4D576" w:tentative="1">
      <w:start w:val="1"/>
      <w:numFmt w:val="bullet"/>
      <w:lvlText w:val=""/>
      <w:lvlJc w:val="left"/>
      <w:pPr>
        <w:ind w:left="4320" w:hanging="360"/>
      </w:pPr>
      <w:rPr>
        <w:rFonts w:ascii="Wingdings" w:hAnsi="Wingdings" w:hint="default"/>
      </w:rPr>
    </w:lvl>
    <w:lvl w:ilvl="6" w:tplc="9D00890A" w:tentative="1">
      <w:start w:val="1"/>
      <w:numFmt w:val="bullet"/>
      <w:lvlText w:val=""/>
      <w:lvlJc w:val="left"/>
      <w:pPr>
        <w:ind w:left="5040" w:hanging="360"/>
      </w:pPr>
      <w:rPr>
        <w:rFonts w:ascii="Symbol" w:hAnsi="Symbol" w:hint="default"/>
      </w:rPr>
    </w:lvl>
    <w:lvl w:ilvl="7" w:tplc="D004BF6C" w:tentative="1">
      <w:start w:val="1"/>
      <w:numFmt w:val="bullet"/>
      <w:lvlText w:val="o"/>
      <w:lvlJc w:val="left"/>
      <w:pPr>
        <w:ind w:left="5760" w:hanging="360"/>
      </w:pPr>
      <w:rPr>
        <w:rFonts w:ascii="Courier New" w:hAnsi="Courier New" w:hint="default"/>
      </w:rPr>
    </w:lvl>
    <w:lvl w:ilvl="8" w:tplc="14649064" w:tentative="1">
      <w:start w:val="1"/>
      <w:numFmt w:val="bullet"/>
      <w:lvlText w:val=""/>
      <w:lvlJc w:val="left"/>
      <w:pPr>
        <w:ind w:left="6480" w:hanging="360"/>
      </w:pPr>
      <w:rPr>
        <w:rFonts w:ascii="Wingdings" w:hAnsi="Wingdings" w:hint="default"/>
      </w:rPr>
    </w:lvl>
  </w:abstractNum>
  <w:abstractNum w:abstractNumId="13">
    <w:nsid w:val="310013CD"/>
    <w:multiLevelType w:val="hybridMultilevel"/>
    <w:tmpl w:val="ABDA4BAA"/>
    <w:lvl w:ilvl="0" w:tplc="35C42B54">
      <w:start w:val="1"/>
      <w:numFmt w:val="bullet"/>
      <w:lvlText w:val=""/>
      <w:lvlJc w:val="left"/>
      <w:pPr>
        <w:ind w:left="720" w:hanging="360"/>
      </w:pPr>
      <w:rPr>
        <w:rFonts w:ascii="Symbol" w:hAnsi="Symbol" w:hint="default"/>
      </w:rPr>
    </w:lvl>
    <w:lvl w:ilvl="1" w:tplc="B9FC8C14">
      <w:start w:val="1"/>
      <w:numFmt w:val="bullet"/>
      <w:lvlText w:val="o"/>
      <w:lvlJc w:val="left"/>
      <w:pPr>
        <w:ind w:left="1440" w:hanging="360"/>
      </w:pPr>
      <w:rPr>
        <w:rFonts w:ascii="Courier New" w:hAnsi="Courier New" w:hint="default"/>
      </w:rPr>
    </w:lvl>
    <w:lvl w:ilvl="2" w:tplc="3BB86684" w:tentative="1">
      <w:start w:val="1"/>
      <w:numFmt w:val="bullet"/>
      <w:lvlText w:val=""/>
      <w:lvlJc w:val="left"/>
      <w:pPr>
        <w:ind w:left="2160" w:hanging="360"/>
      </w:pPr>
      <w:rPr>
        <w:rFonts w:ascii="Wingdings" w:hAnsi="Wingdings" w:hint="default"/>
      </w:rPr>
    </w:lvl>
    <w:lvl w:ilvl="3" w:tplc="67B288B2" w:tentative="1">
      <w:start w:val="1"/>
      <w:numFmt w:val="bullet"/>
      <w:lvlText w:val=""/>
      <w:lvlJc w:val="left"/>
      <w:pPr>
        <w:ind w:left="2880" w:hanging="360"/>
      </w:pPr>
      <w:rPr>
        <w:rFonts w:ascii="Symbol" w:hAnsi="Symbol" w:hint="default"/>
      </w:rPr>
    </w:lvl>
    <w:lvl w:ilvl="4" w:tplc="B3425720" w:tentative="1">
      <w:start w:val="1"/>
      <w:numFmt w:val="bullet"/>
      <w:lvlText w:val="o"/>
      <w:lvlJc w:val="left"/>
      <w:pPr>
        <w:ind w:left="3600" w:hanging="360"/>
      </w:pPr>
      <w:rPr>
        <w:rFonts w:ascii="Courier New" w:hAnsi="Courier New" w:hint="default"/>
      </w:rPr>
    </w:lvl>
    <w:lvl w:ilvl="5" w:tplc="E65638D2" w:tentative="1">
      <w:start w:val="1"/>
      <w:numFmt w:val="bullet"/>
      <w:lvlText w:val=""/>
      <w:lvlJc w:val="left"/>
      <w:pPr>
        <w:ind w:left="4320" w:hanging="360"/>
      </w:pPr>
      <w:rPr>
        <w:rFonts w:ascii="Wingdings" w:hAnsi="Wingdings" w:hint="default"/>
      </w:rPr>
    </w:lvl>
    <w:lvl w:ilvl="6" w:tplc="2DB28FCC" w:tentative="1">
      <w:start w:val="1"/>
      <w:numFmt w:val="bullet"/>
      <w:lvlText w:val=""/>
      <w:lvlJc w:val="left"/>
      <w:pPr>
        <w:ind w:left="5040" w:hanging="360"/>
      </w:pPr>
      <w:rPr>
        <w:rFonts w:ascii="Symbol" w:hAnsi="Symbol" w:hint="default"/>
      </w:rPr>
    </w:lvl>
    <w:lvl w:ilvl="7" w:tplc="1A58EE7A" w:tentative="1">
      <w:start w:val="1"/>
      <w:numFmt w:val="bullet"/>
      <w:lvlText w:val="o"/>
      <w:lvlJc w:val="left"/>
      <w:pPr>
        <w:ind w:left="5760" w:hanging="360"/>
      </w:pPr>
      <w:rPr>
        <w:rFonts w:ascii="Courier New" w:hAnsi="Courier New" w:hint="default"/>
      </w:rPr>
    </w:lvl>
    <w:lvl w:ilvl="8" w:tplc="60E21262" w:tentative="1">
      <w:start w:val="1"/>
      <w:numFmt w:val="bullet"/>
      <w:lvlText w:val=""/>
      <w:lvlJc w:val="left"/>
      <w:pPr>
        <w:ind w:left="6480" w:hanging="360"/>
      </w:pPr>
      <w:rPr>
        <w:rFonts w:ascii="Wingdings" w:hAnsi="Wingdings" w:hint="default"/>
      </w:rPr>
    </w:lvl>
  </w:abstractNum>
  <w:abstractNum w:abstractNumId="14">
    <w:nsid w:val="31082F48"/>
    <w:multiLevelType w:val="hybridMultilevel"/>
    <w:tmpl w:val="00000000"/>
    <w:lvl w:ilvl="0" w:tplc="637ADEB2">
      <w:start w:val="1"/>
      <w:numFmt w:val="bullet"/>
      <w:pStyle w:val="Bullets"/>
      <w:lvlText w:val=""/>
      <w:lvlJc w:val="left"/>
      <w:pPr>
        <w:ind w:left="720" w:hanging="360"/>
      </w:pPr>
      <w:rPr>
        <w:rFonts w:ascii="Wingdings" w:hAnsi="Wingdings"/>
        <w:color w:val="808080"/>
      </w:rPr>
    </w:lvl>
    <w:lvl w:ilvl="1" w:tplc="CDACFDD0">
      <w:start w:val="1"/>
      <w:numFmt w:val="bullet"/>
      <w:lvlText w:val="o"/>
      <w:lvlJc w:val="left"/>
      <w:pPr>
        <w:ind w:left="1440" w:hanging="360"/>
      </w:pPr>
      <w:rPr>
        <w:rFonts w:ascii="Courier New" w:hAnsi="Courier New" w:cs="Times New Roman"/>
      </w:rPr>
    </w:lvl>
    <w:lvl w:ilvl="2" w:tplc="B5B2F260">
      <w:start w:val="1"/>
      <w:numFmt w:val="bullet"/>
      <w:lvlText w:val=""/>
      <w:lvlJc w:val="left"/>
      <w:pPr>
        <w:ind w:left="2160" w:hanging="360"/>
      </w:pPr>
      <w:rPr>
        <w:rFonts w:ascii="Wingdings" w:hAnsi="Wingdings"/>
      </w:rPr>
    </w:lvl>
    <w:lvl w:ilvl="3" w:tplc="E952B27A">
      <w:start w:val="1"/>
      <w:numFmt w:val="bullet"/>
      <w:lvlText w:val=""/>
      <w:lvlJc w:val="left"/>
      <w:pPr>
        <w:ind w:left="2880" w:hanging="360"/>
      </w:pPr>
      <w:rPr>
        <w:rFonts w:ascii="Symbol" w:hAnsi="Symbol"/>
      </w:rPr>
    </w:lvl>
    <w:lvl w:ilvl="4" w:tplc="76447694">
      <w:start w:val="1"/>
      <w:numFmt w:val="bullet"/>
      <w:lvlText w:val="o"/>
      <w:lvlJc w:val="left"/>
      <w:pPr>
        <w:ind w:left="3600" w:hanging="360"/>
      </w:pPr>
      <w:rPr>
        <w:rFonts w:ascii="Courier New" w:hAnsi="Courier New" w:cs="Times New Roman"/>
      </w:rPr>
    </w:lvl>
    <w:lvl w:ilvl="5" w:tplc="9C10B2C0">
      <w:start w:val="1"/>
      <w:numFmt w:val="bullet"/>
      <w:lvlText w:val=""/>
      <w:lvlJc w:val="left"/>
      <w:pPr>
        <w:ind w:left="4320" w:hanging="360"/>
      </w:pPr>
      <w:rPr>
        <w:rFonts w:ascii="Wingdings" w:hAnsi="Wingdings"/>
      </w:rPr>
    </w:lvl>
    <w:lvl w:ilvl="6" w:tplc="E690A8AA">
      <w:start w:val="1"/>
      <w:numFmt w:val="bullet"/>
      <w:lvlText w:val=""/>
      <w:lvlJc w:val="left"/>
      <w:pPr>
        <w:ind w:left="5040" w:hanging="360"/>
      </w:pPr>
      <w:rPr>
        <w:rFonts w:ascii="Symbol" w:hAnsi="Symbol"/>
      </w:rPr>
    </w:lvl>
    <w:lvl w:ilvl="7" w:tplc="225EC65C">
      <w:start w:val="1"/>
      <w:numFmt w:val="bullet"/>
      <w:lvlText w:val="o"/>
      <w:lvlJc w:val="left"/>
      <w:pPr>
        <w:ind w:left="5760" w:hanging="360"/>
      </w:pPr>
      <w:rPr>
        <w:rFonts w:ascii="Courier New" w:hAnsi="Courier New" w:cs="Times New Roman"/>
      </w:rPr>
    </w:lvl>
    <w:lvl w:ilvl="8" w:tplc="324A91D8">
      <w:start w:val="1"/>
      <w:numFmt w:val="bullet"/>
      <w:lvlText w:val=""/>
      <w:lvlJc w:val="left"/>
      <w:pPr>
        <w:ind w:left="6480" w:hanging="360"/>
      </w:pPr>
      <w:rPr>
        <w:rFonts w:ascii="Wingdings" w:hAnsi="Wingdings"/>
      </w:rPr>
    </w:lvl>
  </w:abstractNum>
  <w:abstractNum w:abstractNumId="15">
    <w:nsid w:val="45591C02"/>
    <w:multiLevelType w:val="hybridMultilevel"/>
    <w:tmpl w:val="099AD8A8"/>
    <w:lvl w:ilvl="0" w:tplc="5B02EF26">
      <w:start w:val="1"/>
      <w:numFmt w:val="bullet"/>
      <w:lvlText w:val=""/>
      <w:lvlJc w:val="left"/>
      <w:pPr>
        <w:ind w:left="720" w:hanging="360"/>
      </w:pPr>
      <w:rPr>
        <w:rFonts w:ascii="Symbol" w:hAnsi="Symbol" w:hint="default"/>
      </w:rPr>
    </w:lvl>
    <w:lvl w:ilvl="1" w:tplc="410602AE">
      <w:numFmt w:val="bullet"/>
      <w:lvlText w:val="•"/>
      <w:lvlJc w:val="left"/>
      <w:pPr>
        <w:ind w:left="1440" w:hanging="360"/>
      </w:pPr>
      <w:rPr>
        <w:rFonts w:ascii="Cambria" w:eastAsia="Times New Roman" w:hAnsi="Cambria" w:cs="Arial" w:hint="default"/>
      </w:rPr>
    </w:lvl>
    <w:lvl w:ilvl="2" w:tplc="1A5C8DC8" w:tentative="1">
      <w:start w:val="1"/>
      <w:numFmt w:val="bullet"/>
      <w:lvlText w:val=""/>
      <w:lvlJc w:val="left"/>
      <w:pPr>
        <w:ind w:left="2160" w:hanging="360"/>
      </w:pPr>
      <w:rPr>
        <w:rFonts w:ascii="Wingdings" w:hAnsi="Wingdings" w:hint="default"/>
      </w:rPr>
    </w:lvl>
    <w:lvl w:ilvl="3" w:tplc="AE06977A" w:tentative="1">
      <w:start w:val="1"/>
      <w:numFmt w:val="bullet"/>
      <w:lvlText w:val=""/>
      <w:lvlJc w:val="left"/>
      <w:pPr>
        <w:ind w:left="2880" w:hanging="360"/>
      </w:pPr>
      <w:rPr>
        <w:rFonts w:ascii="Symbol" w:hAnsi="Symbol" w:hint="default"/>
      </w:rPr>
    </w:lvl>
    <w:lvl w:ilvl="4" w:tplc="B100FFEC" w:tentative="1">
      <w:start w:val="1"/>
      <w:numFmt w:val="bullet"/>
      <w:lvlText w:val="o"/>
      <w:lvlJc w:val="left"/>
      <w:pPr>
        <w:ind w:left="3600" w:hanging="360"/>
      </w:pPr>
      <w:rPr>
        <w:rFonts w:ascii="Courier New" w:hAnsi="Courier New" w:cs="Courier New" w:hint="default"/>
      </w:rPr>
    </w:lvl>
    <w:lvl w:ilvl="5" w:tplc="B5367B7A" w:tentative="1">
      <w:start w:val="1"/>
      <w:numFmt w:val="bullet"/>
      <w:lvlText w:val=""/>
      <w:lvlJc w:val="left"/>
      <w:pPr>
        <w:ind w:left="4320" w:hanging="360"/>
      </w:pPr>
      <w:rPr>
        <w:rFonts w:ascii="Wingdings" w:hAnsi="Wingdings" w:hint="default"/>
      </w:rPr>
    </w:lvl>
    <w:lvl w:ilvl="6" w:tplc="9DE85038" w:tentative="1">
      <w:start w:val="1"/>
      <w:numFmt w:val="bullet"/>
      <w:lvlText w:val=""/>
      <w:lvlJc w:val="left"/>
      <w:pPr>
        <w:ind w:left="5040" w:hanging="360"/>
      </w:pPr>
      <w:rPr>
        <w:rFonts w:ascii="Symbol" w:hAnsi="Symbol" w:hint="default"/>
      </w:rPr>
    </w:lvl>
    <w:lvl w:ilvl="7" w:tplc="010A4C56" w:tentative="1">
      <w:start w:val="1"/>
      <w:numFmt w:val="bullet"/>
      <w:lvlText w:val="o"/>
      <w:lvlJc w:val="left"/>
      <w:pPr>
        <w:ind w:left="5760" w:hanging="360"/>
      </w:pPr>
      <w:rPr>
        <w:rFonts w:ascii="Courier New" w:hAnsi="Courier New" w:cs="Courier New" w:hint="default"/>
      </w:rPr>
    </w:lvl>
    <w:lvl w:ilvl="8" w:tplc="160067E2" w:tentative="1">
      <w:start w:val="1"/>
      <w:numFmt w:val="bullet"/>
      <w:lvlText w:val=""/>
      <w:lvlJc w:val="left"/>
      <w:pPr>
        <w:ind w:left="6480" w:hanging="360"/>
      </w:pPr>
      <w:rPr>
        <w:rFonts w:ascii="Wingdings" w:hAnsi="Wingdings" w:hint="default"/>
      </w:rPr>
    </w:lvl>
  </w:abstractNum>
  <w:abstractNum w:abstractNumId="16">
    <w:nsid w:val="45C12E8F"/>
    <w:multiLevelType w:val="hybridMultilevel"/>
    <w:tmpl w:val="9E92F706"/>
    <w:lvl w:ilvl="0" w:tplc="B88434DC">
      <w:start w:val="1"/>
      <w:numFmt w:val="bullet"/>
      <w:lvlText w:val=""/>
      <w:lvlJc w:val="left"/>
      <w:pPr>
        <w:ind w:left="1440" w:hanging="360"/>
      </w:pPr>
      <w:rPr>
        <w:rFonts w:ascii="Symbol" w:hAnsi="Symbol" w:hint="default"/>
      </w:rPr>
    </w:lvl>
    <w:lvl w:ilvl="1" w:tplc="6B9CA734" w:tentative="1">
      <w:start w:val="1"/>
      <w:numFmt w:val="bullet"/>
      <w:lvlText w:val="o"/>
      <w:lvlJc w:val="left"/>
      <w:pPr>
        <w:ind w:left="2160" w:hanging="360"/>
      </w:pPr>
      <w:rPr>
        <w:rFonts w:ascii="Courier New" w:hAnsi="Courier New" w:hint="default"/>
      </w:rPr>
    </w:lvl>
    <w:lvl w:ilvl="2" w:tplc="03447FE4" w:tentative="1">
      <w:start w:val="1"/>
      <w:numFmt w:val="bullet"/>
      <w:lvlText w:val=""/>
      <w:lvlJc w:val="left"/>
      <w:pPr>
        <w:ind w:left="2880" w:hanging="360"/>
      </w:pPr>
      <w:rPr>
        <w:rFonts w:ascii="Wingdings" w:hAnsi="Wingdings" w:hint="default"/>
      </w:rPr>
    </w:lvl>
    <w:lvl w:ilvl="3" w:tplc="C4EC05FA" w:tentative="1">
      <w:start w:val="1"/>
      <w:numFmt w:val="bullet"/>
      <w:lvlText w:val=""/>
      <w:lvlJc w:val="left"/>
      <w:pPr>
        <w:ind w:left="3600" w:hanging="360"/>
      </w:pPr>
      <w:rPr>
        <w:rFonts w:ascii="Symbol" w:hAnsi="Symbol" w:hint="default"/>
      </w:rPr>
    </w:lvl>
    <w:lvl w:ilvl="4" w:tplc="BD90F8D8" w:tentative="1">
      <w:start w:val="1"/>
      <w:numFmt w:val="bullet"/>
      <w:lvlText w:val="o"/>
      <w:lvlJc w:val="left"/>
      <w:pPr>
        <w:ind w:left="4320" w:hanging="360"/>
      </w:pPr>
      <w:rPr>
        <w:rFonts w:ascii="Courier New" w:hAnsi="Courier New" w:hint="default"/>
      </w:rPr>
    </w:lvl>
    <w:lvl w:ilvl="5" w:tplc="3E9684C4" w:tentative="1">
      <w:start w:val="1"/>
      <w:numFmt w:val="bullet"/>
      <w:lvlText w:val=""/>
      <w:lvlJc w:val="left"/>
      <w:pPr>
        <w:ind w:left="5040" w:hanging="360"/>
      </w:pPr>
      <w:rPr>
        <w:rFonts w:ascii="Wingdings" w:hAnsi="Wingdings" w:hint="default"/>
      </w:rPr>
    </w:lvl>
    <w:lvl w:ilvl="6" w:tplc="B96E6B18" w:tentative="1">
      <w:start w:val="1"/>
      <w:numFmt w:val="bullet"/>
      <w:lvlText w:val=""/>
      <w:lvlJc w:val="left"/>
      <w:pPr>
        <w:ind w:left="5760" w:hanging="360"/>
      </w:pPr>
      <w:rPr>
        <w:rFonts w:ascii="Symbol" w:hAnsi="Symbol" w:hint="default"/>
      </w:rPr>
    </w:lvl>
    <w:lvl w:ilvl="7" w:tplc="DEA62B26" w:tentative="1">
      <w:start w:val="1"/>
      <w:numFmt w:val="bullet"/>
      <w:lvlText w:val="o"/>
      <w:lvlJc w:val="left"/>
      <w:pPr>
        <w:ind w:left="6480" w:hanging="360"/>
      </w:pPr>
      <w:rPr>
        <w:rFonts w:ascii="Courier New" w:hAnsi="Courier New" w:hint="default"/>
      </w:rPr>
    </w:lvl>
    <w:lvl w:ilvl="8" w:tplc="AF4097BC" w:tentative="1">
      <w:start w:val="1"/>
      <w:numFmt w:val="bullet"/>
      <w:lvlText w:val=""/>
      <w:lvlJc w:val="left"/>
      <w:pPr>
        <w:ind w:left="7200" w:hanging="360"/>
      </w:pPr>
      <w:rPr>
        <w:rFonts w:ascii="Wingdings" w:hAnsi="Wingdings" w:hint="default"/>
      </w:rPr>
    </w:lvl>
  </w:abstractNum>
  <w:abstractNum w:abstractNumId="17">
    <w:nsid w:val="462957F6"/>
    <w:multiLevelType w:val="hybridMultilevel"/>
    <w:tmpl w:val="A40E38C0"/>
    <w:lvl w:ilvl="0" w:tplc="29E0DB5C">
      <w:start w:val="1"/>
      <w:numFmt w:val="bullet"/>
      <w:lvlText w:val=""/>
      <w:lvlJc w:val="left"/>
      <w:pPr>
        <w:tabs>
          <w:tab w:val="num" w:pos="360"/>
        </w:tabs>
        <w:ind w:left="360" w:hanging="360"/>
      </w:pPr>
      <w:rPr>
        <w:rFonts w:ascii="Symbol" w:hAnsi="Symbol" w:hint="default"/>
      </w:rPr>
    </w:lvl>
    <w:lvl w:ilvl="1" w:tplc="D9807B10" w:tentative="1">
      <w:start w:val="1"/>
      <w:numFmt w:val="bullet"/>
      <w:lvlText w:val="o"/>
      <w:lvlJc w:val="left"/>
      <w:pPr>
        <w:tabs>
          <w:tab w:val="num" w:pos="1080"/>
        </w:tabs>
        <w:ind w:left="1080" w:hanging="360"/>
      </w:pPr>
      <w:rPr>
        <w:rFonts w:ascii="Courier New" w:hAnsi="Courier New" w:hint="default"/>
      </w:rPr>
    </w:lvl>
    <w:lvl w:ilvl="2" w:tplc="724E9294" w:tentative="1">
      <w:start w:val="1"/>
      <w:numFmt w:val="bullet"/>
      <w:lvlText w:val=""/>
      <w:lvlJc w:val="left"/>
      <w:pPr>
        <w:tabs>
          <w:tab w:val="num" w:pos="1800"/>
        </w:tabs>
        <w:ind w:left="1800" w:hanging="360"/>
      </w:pPr>
      <w:rPr>
        <w:rFonts w:ascii="Wingdings" w:hAnsi="Wingdings" w:hint="default"/>
      </w:rPr>
    </w:lvl>
    <w:lvl w:ilvl="3" w:tplc="D9C4CCD2" w:tentative="1">
      <w:start w:val="1"/>
      <w:numFmt w:val="bullet"/>
      <w:lvlText w:val=""/>
      <w:lvlJc w:val="left"/>
      <w:pPr>
        <w:tabs>
          <w:tab w:val="num" w:pos="2520"/>
        </w:tabs>
        <w:ind w:left="2520" w:hanging="360"/>
      </w:pPr>
      <w:rPr>
        <w:rFonts w:ascii="Symbol" w:hAnsi="Symbol" w:hint="default"/>
      </w:rPr>
    </w:lvl>
    <w:lvl w:ilvl="4" w:tplc="248ED76E" w:tentative="1">
      <w:start w:val="1"/>
      <w:numFmt w:val="bullet"/>
      <w:lvlText w:val="o"/>
      <w:lvlJc w:val="left"/>
      <w:pPr>
        <w:tabs>
          <w:tab w:val="num" w:pos="3240"/>
        </w:tabs>
        <w:ind w:left="3240" w:hanging="360"/>
      </w:pPr>
      <w:rPr>
        <w:rFonts w:ascii="Courier New" w:hAnsi="Courier New" w:hint="default"/>
      </w:rPr>
    </w:lvl>
    <w:lvl w:ilvl="5" w:tplc="333E52BC" w:tentative="1">
      <w:start w:val="1"/>
      <w:numFmt w:val="bullet"/>
      <w:lvlText w:val=""/>
      <w:lvlJc w:val="left"/>
      <w:pPr>
        <w:tabs>
          <w:tab w:val="num" w:pos="3960"/>
        </w:tabs>
        <w:ind w:left="3960" w:hanging="360"/>
      </w:pPr>
      <w:rPr>
        <w:rFonts w:ascii="Wingdings" w:hAnsi="Wingdings" w:hint="default"/>
      </w:rPr>
    </w:lvl>
    <w:lvl w:ilvl="6" w:tplc="499C411C" w:tentative="1">
      <w:start w:val="1"/>
      <w:numFmt w:val="bullet"/>
      <w:lvlText w:val=""/>
      <w:lvlJc w:val="left"/>
      <w:pPr>
        <w:tabs>
          <w:tab w:val="num" w:pos="4680"/>
        </w:tabs>
        <w:ind w:left="4680" w:hanging="360"/>
      </w:pPr>
      <w:rPr>
        <w:rFonts w:ascii="Symbol" w:hAnsi="Symbol" w:hint="default"/>
      </w:rPr>
    </w:lvl>
    <w:lvl w:ilvl="7" w:tplc="5D9A66FC" w:tentative="1">
      <w:start w:val="1"/>
      <w:numFmt w:val="bullet"/>
      <w:lvlText w:val="o"/>
      <w:lvlJc w:val="left"/>
      <w:pPr>
        <w:tabs>
          <w:tab w:val="num" w:pos="5400"/>
        </w:tabs>
        <w:ind w:left="5400" w:hanging="360"/>
      </w:pPr>
      <w:rPr>
        <w:rFonts w:ascii="Courier New" w:hAnsi="Courier New" w:hint="default"/>
      </w:rPr>
    </w:lvl>
    <w:lvl w:ilvl="8" w:tplc="6746744C" w:tentative="1">
      <w:start w:val="1"/>
      <w:numFmt w:val="bullet"/>
      <w:lvlText w:val=""/>
      <w:lvlJc w:val="left"/>
      <w:pPr>
        <w:tabs>
          <w:tab w:val="num" w:pos="6120"/>
        </w:tabs>
        <w:ind w:left="6120" w:hanging="360"/>
      </w:pPr>
      <w:rPr>
        <w:rFonts w:ascii="Wingdings" w:hAnsi="Wingdings" w:hint="default"/>
      </w:rPr>
    </w:lvl>
  </w:abstractNum>
  <w:abstractNum w:abstractNumId="18">
    <w:nsid w:val="5548777A"/>
    <w:multiLevelType w:val="hybridMultilevel"/>
    <w:tmpl w:val="94065884"/>
    <w:lvl w:ilvl="0" w:tplc="4DF8A4A4">
      <w:start w:val="1"/>
      <w:numFmt w:val="lowerLetter"/>
      <w:lvlText w:val="%1)"/>
      <w:lvlJc w:val="left"/>
      <w:pPr>
        <w:ind w:left="720" w:hanging="360"/>
      </w:pPr>
      <w:rPr>
        <w:rFonts w:cs="Times New Roman" w:hint="default"/>
      </w:rPr>
    </w:lvl>
    <w:lvl w:ilvl="1" w:tplc="B10246DA" w:tentative="1">
      <w:start w:val="1"/>
      <w:numFmt w:val="lowerLetter"/>
      <w:lvlText w:val="%2."/>
      <w:lvlJc w:val="left"/>
      <w:pPr>
        <w:ind w:left="1440" w:hanging="360"/>
      </w:pPr>
      <w:rPr>
        <w:rFonts w:cs="Times New Roman"/>
      </w:rPr>
    </w:lvl>
    <w:lvl w:ilvl="2" w:tplc="901041A0" w:tentative="1">
      <w:start w:val="1"/>
      <w:numFmt w:val="lowerRoman"/>
      <w:lvlText w:val="%3."/>
      <w:lvlJc w:val="right"/>
      <w:pPr>
        <w:ind w:left="2160" w:hanging="180"/>
      </w:pPr>
      <w:rPr>
        <w:rFonts w:cs="Times New Roman"/>
      </w:rPr>
    </w:lvl>
    <w:lvl w:ilvl="3" w:tplc="E4E4A314" w:tentative="1">
      <w:start w:val="1"/>
      <w:numFmt w:val="decimal"/>
      <w:lvlText w:val="%4."/>
      <w:lvlJc w:val="left"/>
      <w:pPr>
        <w:ind w:left="2880" w:hanging="360"/>
      </w:pPr>
      <w:rPr>
        <w:rFonts w:cs="Times New Roman"/>
      </w:rPr>
    </w:lvl>
    <w:lvl w:ilvl="4" w:tplc="B6CAF03E" w:tentative="1">
      <w:start w:val="1"/>
      <w:numFmt w:val="lowerLetter"/>
      <w:lvlText w:val="%5."/>
      <w:lvlJc w:val="left"/>
      <w:pPr>
        <w:ind w:left="3600" w:hanging="360"/>
      </w:pPr>
      <w:rPr>
        <w:rFonts w:cs="Times New Roman"/>
      </w:rPr>
    </w:lvl>
    <w:lvl w:ilvl="5" w:tplc="16A4DC00" w:tentative="1">
      <w:start w:val="1"/>
      <w:numFmt w:val="lowerRoman"/>
      <w:lvlText w:val="%6."/>
      <w:lvlJc w:val="right"/>
      <w:pPr>
        <w:ind w:left="4320" w:hanging="180"/>
      </w:pPr>
      <w:rPr>
        <w:rFonts w:cs="Times New Roman"/>
      </w:rPr>
    </w:lvl>
    <w:lvl w:ilvl="6" w:tplc="8A5EA436" w:tentative="1">
      <w:start w:val="1"/>
      <w:numFmt w:val="decimal"/>
      <w:lvlText w:val="%7."/>
      <w:lvlJc w:val="left"/>
      <w:pPr>
        <w:ind w:left="5040" w:hanging="360"/>
      </w:pPr>
      <w:rPr>
        <w:rFonts w:cs="Times New Roman"/>
      </w:rPr>
    </w:lvl>
    <w:lvl w:ilvl="7" w:tplc="5F908D42" w:tentative="1">
      <w:start w:val="1"/>
      <w:numFmt w:val="lowerLetter"/>
      <w:lvlText w:val="%8."/>
      <w:lvlJc w:val="left"/>
      <w:pPr>
        <w:ind w:left="5760" w:hanging="360"/>
      </w:pPr>
      <w:rPr>
        <w:rFonts w:cs="Times New Roman"/>
      </w:rPr>
    </w:lvl>
    <w:lvl w:ilvl="8" w:tplc="9D6A89B2" w:tentative="1">
      <w:start w:val="1"/>
      <w:numFmt w:val="lowerRoman"/>
      <w:lvlText w:val="%9."/>
      <w:lvlJc w:val="right"/>
      <w:pPr>
        <w:ind w:left="6480" w:hanging="180"/>
      </w:pPr>
      <w:rPr>
        <w:rFonts w:cs="Times New Roman"/>
      </w:rPr>
    </w:lvl>
  </w:abstractNum>
  <w:abstractNum w:abstractNumId="19">
    <w:nsid w:val="66EB235B"/>
    <w:multiLevelType w:val="hybridMultilevel"/>
    <w:tmpl w:val="28861852"/>
    <w:lvl w:ilvl="0" w:tplc="EB3CF53A">
      <w:start w:val="1"/>
      <w:numFmt w:val="bullet"/>
      <w:lvlText w:val=""/>
      <w:lvlJc w:val="left"/>
      <w:pPr>
        <w:ind w:left="720" w:hanging="360"/>
      </w:pPr>
      <w:rPr>
        <w:rFonts w:ascii="Symbol" w:hAnsi="Symbol" w:hint="default"/>
      </w:rPr>
    </w:lvl>
    <w:lvl w:ilvl="1" w:tplc="5F2808E8" w:tentative="1">
      <w:start w:val="1"/>
      <w:numFmt w:val="bullet"/>
      <w:lvlText w:val="o"/>
      <w:lvlJc w:val="left"/>
      <w:pPr>
        <w:ind w:left="1440" w:hanging="360"/>
      </w:pPr>
      <w:rPr>
        <w:rFonts w:ascii="Courier New" w:hAnsi="Courier New" w:hint="default"/>
      </w:rPr>
    </w:lvl>
    <w:lvl w:ilvl="2" w:tplc="2598C086" w:tentative="1">
      <w:start w:val="1"/>
      <w:numFmt w:val="bullet"/>
      <w:lvlText w:val=""/>
      <w:lvlJc w:val="left"/>
      <w:pPr>
        <w:ind w:left="2160" w:hanging="360"/>
      </w:pPr>
      <w:rPr>
        <w:rFonts w:ascii="Wingdings" w:hAnsi="Wingdings" w:hint="default"/>
      </w:rPr>
    </w:lvl>
    <w:lvl w:ilvl="3" w:tplc="631228D4" w:tentative="1">
      <w:start w:val="1"/>
      <w:numFmt w:val="bullet"/>
      <w:lvlText w:val=""/>
      <w:lvlJc w:val="left"/>
      <w:pPr>
        <w:ind w:left="2880" w:hanging="360"/>
      </w:pPr>
      <w:rPr>
        <w:rFonts w:ascii="Symbol" w:hAnsi="Symbol" w:hint="default"/>
      </w:rPr>
    </w:lvl>
    <w:lvl w:ilvl="4" w:tplc="9F609D6A" w:tentative="1">
      <w:start w:val="1"/>
      <w:numFmt w:val="bullet"/>
      <w:lvlText w:val="o"/>
      <w:lvlJc w:val="left"/>
      <w:pPr>
        <w:ind w:left="3600" w:hanging="360"/>
      </w:pPr>
      <w:rPr>
        <w:rFonts w:ascii="Courier New" w:hAnsi="Courier New" w:hint="default"/>
      </w:rPr>
    </w:lvl>
    <w:lvl w:ilvl="5" w:tplc="621A005E" w:tentative="1">
      <w:start w:val="1"/>
      <w:numFmt w:val="bullet"/>
      <w:lvlText w:val=""/>
      <w:lvlJc w:val="left"/>
      <w:pPr>
        <w:ind w:left="4320" w:hanging="360"/>
      </w:pPr>
      <w:rPr>
        <w:rFonts w:ascii="Wingdings" w:hAnsi="Wingdings" w:hint="default"/>
      </w:rPr>
    </w:lvl>
    <w:lvl w:ilvl="6" w:tplc="5C9E9394" w:tentative="1">
      <w:start w:val="1"/>
      <w:numFmt w:val="bullet"/>
      <w:lvlText w:val=""/>
      <w:lvlJc w:val="left"/>
      <w:pPr>
        <w:ind w:left="5040" w:hanging="360"/>
      </w:pPr>
      <w:rPr>
        <w:rFonts w:ascii="Symbol" w:hAnsi="Symbol" w:hint="default"/>
      </w:rPr>
    </w:lvl>
    <w:lvl w:ilvl="7" w:tplc="2A7895DA" w:tentative="1">
      <w:start w:val="1"/>
      <w:numFmt w:val="bullet"/>
      <w:lvlText w:val="o"/>
      <w:lvlJc w:val="left"/>
      <w:pPr>
        <w:ind w:left="5760" w:hanging="360"/>
      </w:pPr>
      <w:rPr>
        <w:rFonts w:ascii="Courier New" w:hAnsi="Courier New" w:hint="default"/>
      </w:rPr>
    </w:lvl>
    <w:lvl w:ilvl="8" w:tplc="39221C98" w:tentative="1">
      <w:start w:val="1"/>
      <w:numFmt w:val="bullet"/>
      <w:lvlText w:val=""/>
      <w:lvlJc w:val="left"/>
      <w:pPr>
        <w:ind w:left="6480" w:hanging="360"/>
      </w:pPr>
      <w:rPr>
        <w:rFonts w:ascii="Wingdings" w:hAnsi="Wingdings" w:hint="default"/>
      </w:rPr>
    </w:lvl>
  </w:abstractNum>
  <w:abstractNum w:abstractNumId="20">
    <w:nsid w:val="673A5613"/>
    <w:multiLevelType w:val="singleLevel"/>
    <w:tmpl w:val="00000000"/>
    <w:lvl w:ilvl="0">
      <w:start w:val="1"/>
      <w:numFmt w:val="bullet"/>
      <w:lvlText w:val=""/>
      <w:lvlJc w:val="left"/>
      <w:pPr>
        <w:ind w:left="360" w:hanging="360"/>
      </w:pPr>
      <w:rPr>
        <w:rFonts w:ascii="Wingdings" w:hAnsi="Wingdings"/>
      </w:rPr>
    </w:lvl>
  </w:abstractNum>
  <w:abstractNum w:abstractNumId="21">
    <w:nsid w:val="75A047B2"/>
    <w:multiLevelType w:val="hybridMultilevel"/>
    <w:tmpl w:val="67721174"/>
    <w:lvl w:ilvl="0" w:tplc="4B98974E">
      <w:start w:val="1"/>
      <w:numFmt w:val="bullet"/>
      <w:lvlText w:val=""/>
      <w:lvlJc w:val="left"/>
      <w:pPr>
        <w:ind w:left="720" w:hanging="360"/>
      </w:pPr>
      <w:rPr>
        <w:rFonts w:ascii="Symbol" w:hAnsi="Symbol" w:hint="default"/>
      </w:rPr>
    </w:lvl>
    <w:lvl w:ilvl="1" w:tplc="2228B4A6" w:tentative="1">
      <w:start w:val="1"/>
      <w:numFmt w:val="bullet"/>
      <w:lvlText w:val="o"/>
      <w:lvlJc w:val="left"/>
      <w:pPr>
        <w:ind w:left="1440" w:hanging="360"/>
      </w:pPr>
      <w:rPr>
        <w:rFonts w:ascii="Courier New" w:hAnsi="Courier New" w:hint="default"/>
      </w:rPr>
    </w:lvl>
    <w:lvl w:ilvl="2" w:tplc="F22036A2" w:tentative="1">
      <w:start w:val="1"/>
      <w:numFmt w:val="bullet"/>
      <w:lvlText w:val=""/>
      <w:lvlJc w:val="left"/>
      <w:pPr>
        <w:ind w:left="2160" w:hanging="360"/>
      </w:pPr>
      <w:rPr>
        <w:rFonts w:ascii="Wingdings" w:hAnsi="Wingdings" w:hint="default"/>
      </w:rPr>
    </w:lvl>
    <w:lvl w:ilvl="3" w:tplc="73367744" w:tentative="1">
      <w:start w:val="1"/>
      <w:numFmt w:val="bullet"/>
      <w:lvlText w:val=""/>
      <w:lvlJc w:val="left"/>
      <w:pPr>
        <w:ind w:left="2880" w:hanging="360"/>
      </w:pPr>
      <w:rPr>
        <w:rFonts w:ascii="Symbol" w:hAnsi="Symbol" w:hint="default"/>
      </w:rPr>
    </w:lvl>
    <w:lvl w:ilvl="4" w:tplc="E13C45BE" w:tentative="1">
      <w:start w:val="1"/>
      <w:numFmt w:val="bullet"/>
      <w:lvlText w:val="o"/>
      <w:lvlJc w:val="left"/>
      <w:pPr>
        <w:ind w:left="3600" w:hanging="360"/>
      </w:pPr>
      <w:rPr>
        <w:rFonts w:ascii="Courier New" w:hAnsi="Courier New" w:hint="default"/>
      </w:rPr>
    </w:lvl>
    <w:lvl w:ilvl="5" w:tplc="14601914" w:tentative="1">
      <w:start w:val="1"/>
      <w:numFmt w:val="bullet"/>
      <w:lvlText w:val=""/>
      <w:lvlJc w:val="left"/>
      <w:pPr>
        <w:ind w:left="4320" w:hanging="360"/>
      </w:pPr>
      <w:rPr>
        <w:rFonts w:ascii="Wingdings" w:hAnsi="Wingdings" w:hint="default"/>
      </w:rPr>
    </w:lvl>
    <w:lvl w:ilvl="6" w:tplc="7A7E95DA" w:tentative="1">
      <w:start w:val="1"/>
      <w:numFmt w:val="bullet"/>
      <w:lvlText w:val=""/>
      <w:lvlJc w:val="left"/>
      <w:pPr>
        <w:ind w:left="5040" w:hanging="360"/>
      </w:pPr>
      <w:rPr>
        <w:rFonts w:ascii="Symbol" w:hAnsi="Symbol" w:hint="default"/>
      </w:rPr>
    </w:lvl>
    <w:lvl w:ilvl="7" w:tplc="3B4068C4" w:tentative="1">
      <w:start w:val="1"/>
      <w:numFmt w:val="bullet"/>
      <w:lvlText w:val="o"/>
      <w:lvlJc w:val="left"/>
      <w:pPr>
        <w:ind w:left="5760" w:hanging="360"/>
      </w:pPr>
      <w:rPr>
        <w:rFonts w:ascii="Courier New" w:hAnsi="Courier New" w:hint="default"/>
      </w:rPr>
    </w:lvl>
    <w:lvl w:ilvl="8" w:tplc="B24A46F8" w:tentative="1">
      <w:start w:val="1"/>
      <w:numFmt w:val="bullet"/>
      <w:lvlText w:val=""/>
      <w:lvlJc w:val="left"/>
      <w:pPr>
        <w:ind w:left="6480" w:hanging="360"/>
      </w:pPr>
      <w:rPr>
        <w:rFonts w:ascii="Wingdings" w:hAnsi="Wingdings" w:hint="default"/>
      </w:rPr>
    </w:lvl>
  </w:abstractNum>
  <w:abstractNum w:abstractNumId="22">
    <w:nsid w:val="75BD33FA"/>
    <w:multiLevelType w:val="hybridMultilevel"/>
    <w:tmpl w:val="5E928FA6"/>
    <w:lvl w:ilvl="0" w:tplc="B9F69C52">
      <w:start w:val="1"/>
      <w:numFmt w:val="bullet"/>
      <w:lvlText w:val=""/>
      <w:lvlJc w:val="left"/>
      <w:pPr>
        <w:ind w:left="720" w:hanging="360"/>
      </w:pPr>
      <w:rPr>
        <w:rFonts w:ascii="Symbol" w:hAnsi="Symbol" w:hint="default"/>
      </w:rPr>
    </w:lvl>
    <w:lvl w:ilvl="1" w:tplc="6FFA4102" w:tentative="1">
      <w:start w:val="1"/>
      <w:numFmt w:val="bullet"/>
      <w:lvlText w:val="o"/>
      <w:lvlJc w:val="left"/>
      <w:pPr>
        <w:ind w:left="1440" w:hanging="360"/>
      </w:pPr>
      <w:rPr>
        <w:rFonts w:ascii="Courier New" w:hAnsi="Courier New" w:hint="default"/>
      </w:rPr>
    </w:lvl>
    <w:lvl w:ilvl="2" w:tplc="742C4470" w:tentative="1">
      <w:start w:val="1"/>
      <w:numFmt w:val="bullet"/>
      <w:lvlText w:val=""/>
      <w:lvlJc w:val="left"/>
      <w:pPr>
        <w:ind w:left="2160" w:hanging="360"/>
      </w:pPr>
      <w:rPr>
        <w:rFonts w:ascii="Wingdings" w:hAnsi="Wingdings" w:hint="default"/>
      </w:rPr>
    </w:lvl>
    <w:lvl w:ilvl="3" w:tplc="E5CA02B4" w:tentative="1">
      <w:start w:val="1"/>
      <w:numFmt w:val="bullet"/>
      <w:lvlText w:val=""/>
      <w:lvlJc w:val="left"/>
      <w:pPr>
        <w:ind w:left="2880" w:hanging="360"/>
      </w:pPr>
      <w:rPr>
        <w:rFonts w:ascii="Symbol" w:hAnsi="Symbol" w:hint="default"/>
      </w:rPr>
    </w:lvl>
    <w:lvl w:ilvl="4" w:tplc="2CAE9CF8" w:tentative="1">
      <w:start w:val="1"/>
      <w:numFmt w:val="bullet"/>
      <w:lvlText w:val="o"/>
      <w:lvlJc w:val="left"/>
      <w:pPr>
        <w:ind w:left="3600" w:hanging="360"/>
      </w:pPr>
      <w:rPr>
        <w:rFonts w:ascii="Courier New" w:hAnsi="Courier New" w:hint="default"/>
      </w:rPr>
    </w:lvl>
    <w:lvl w:ilvl="5" w:tplc="5F2457AC" w:tentative="1">
      <w:start w:val="1"/>
      <w:numFmt w:val="bullet"/>
      <w:lvlText w:val=""/>
      <w:lvlJc w:val="left"/>
      <w:pPr>
        <w:ind w:left="4320" w:hanging="360"/>
      </w:pPr>
      <w:rPr>
        <w:rFonts w:ascii="Wingdings" w:hAnsi="Wingdings" w:hint="default"/>
      </w:rPr>
    </w:lvl>
    <w:lvl w:ilvl="6" w:tplc="BD2A7A5E" w:tentative="1">
      <w:start w:val="1"/>
      <w:numFmt w:val="bullet"/>
      <w:lvlText w:val=""/>
      <w:lvlJc w:val="left"/>
      <w:pPr>
        <w:ind w:left="5040" w:hanging="360"/>
      </w:pPr>
      <w:rPr>
        <w:rFonts w:ascii="Symbol" w:hAnsi="Symbol" w:hint="default"/>
      </w:rPr>
    </w:lvl>
    <w:lvl w:ilvl="7" w:tplc="D9BECF6A" w:tentative="1">
      <w:start w:val="1"/>
      <w:numFmt w:val="bullet"/>
      <w:lvlText w:val="o"/>
      <w:lvlJc w:val="left"/>
      <w:pPr>
        <w:ind w:left="5760" w:hanging="360"/>
      </w:pPr>
      <w:rPr>
        <w:rFonts w:ascii="Courier New" w:hAnsi="Courier New" w:hint="default"/>
      </w:rPr>
    </w:lvl>
    <w:lvl w:ilvl="8" w:tplc="A8CC4156" w:tentative="1">
      <w:start w:val="1"/>
      <w:numFmt w:val="bullet"/>
      <w:lvlText w:val=""/>
      <w:lvlJc w:val="left"/>
      <w:pPr>
        <w:ind w:left="6480" w:hanging="360"/>
      </w:pPr>
      <w:rPr>
        <w:rFonts w:ascii="Wingdings" w:hAnsi="Wingdings" w:hint="default"/>
      </w:rPr>
    </w:lvl>
  </w:abstractNum>
  <w:abstractNum w:abstractNumId="23">
    <w:nsid w:val="79DF3994"/>
    <w:multiLevelType w:val="hybridMultilevel"/>
    <w:tmpl w:val="3D369CF2"/>
    <w:lvl w:ilvl="0" w:tplc="BA5E47E8">
      <w:start w:val="1"/>
      <w:numFmt w:val="lowerLetter"/>
      <w:lvlText w:val="%1)"/>
      <w:lvlJc w:val="left"/>
      <w:pPr>
        <w:ind w:left="720" w:hanging="360"/>
      </w:pPr>
      <w:rPr>
        <w:rFonts w:cs="Times New Roman" w:hint="default"/>
      </w:rPr>
    </w:lvl>
    <w:lvl w:ilvl="1" w:tplc="25D255B0" w:tentative="1">
      <w:start w:val="1"/>
      <w:numFmt w:val="lowerLetter"/>
      <w:lvlText w:val="%2."/>
      <w:lvlJc w:val="left"/>
      <w:pPr>
        <w:ind w:left="1440" w:hanging="360"/>
      </w:pPr>
      <w:rPr>
        <w:rFonts w:cs="Times New Roman"/>
      </w:rPr>
    </w:lvl>
    <w:lvl w:ilvl="2" w:tplc="99F4D17E" w:tentative="1">
      <w:start w:val="1"/>
      <w:numFmt w:val="lowerRoman"/>
      <w:lvlText w:val="%3."/>
      <w:lvlJc w:val="right"/>
      <w:pPr>
        <w:ind w:left="2160" w:hanging="180"/>
      </w:pPr>
      <w:rPr>
        <w:rFonts w:cs="Times New Roman"/>
      </w:rPr>
    </w:lvl>
    <w:lvl w:ilvl="3" w:tplc="50E4B052" w:tentative="1">
      <w:start w:val="1"/>
      <w:numFmt w:val="decimal"/>
      <w:lvlText w:val="%4."/>
      <w:lvlJc w:val="left"/>
      <w:pPr>
        <w:ind w:left="2880" w:hanging="360"/>
      </w:pPr>
      <w:rPr>
        <w:rFonts w:cs="Times New Roman"/>
      </w:rPr>
    </w:lvl>
    <w:lvl w:ilvl="4" w:tplc="E3246BE0" w:tentative="1">
      <w:start w:val="1"/>
      <w:numFmt w:val="lowerLetter"/>
      <w:lvlText w:val="%5."/>
      <w:lvlJc w:val="left"/>
      <w:pPr>
        <w:ind w:left="3600" w:hanging="360"/>
      </w:pPr>
      <w:rPr>
        <w:rFonts w:cs="Times New Roman"/>
      </w:rPr>
    </w:lvl>
    <w:lvl w:ilvl="5" w:tplc="DD1AF306" w:tentative="1">
      <w:start w:val="1"/>
      <w:numFmt w:val="lowerRoman"/>
      <w:lvlText w:val="%6."/>
      <w:lvlJc w:val="right"/>
      <w:pPr>
        <w:ind w:left="4320" w:hanging="180"/>
      </w:pPr>
      <w:rPr>
        <w:rFonts w:cs="Times New Roman"/>
      </w:rPr>
    </w:lvl>
    <w:lvl w:ilvl="6" w:tplc="E968F6B6" w:tentative="1">
      <w:start w:val="1"/>
      <w:numFmt w:val="decimal"/>
      <w:lvlText w:val="%7."/>
      <w:lvlJc w:val="left"/>
      <w:pPr>
        <w:ind w:left="5040" w:hanging="360"/>
      </w:pPr>
      <w:rPr>
        <w:rFonts w:cs="Times New Roman"/>
      </w:rPr>
    </w:lvl>
    <w:lvl w:ilvl="7" w:tplc="5DC83942" w:tentative="1">
      <w:start w:val="1"/>
      <w:numFmt w:val="lowerLetter"/>
      <w:lvlText w:val="%8."/>
      <w:lvlJc w:val="left"/>
      <w:pPr>
        <w:ind w:left="5760" w:hanging="360"/>
      </w:pPr>
      <w:rPr>
        <w:rFonts w:cs="Times New Roman"/>
      </w:rPr>
    </w:lvl>
    <w:lvl w:ilvl="8" w:tplc="EC1CA7D6" w:tentative="1">
      <w:start w:val="1"/>
      <w:numFmt w:val="lowerRoman"/>
      <w:lvlText w:val="%9."/>
      <w:lvlJc w:val="right"/>
      <w:pPr>
        <w:ind w:left="6480" w:hanging="180"/>
      </w:pPr>
      <w:rPr>
        <w:rFonts w:cs="Times New Roman"/>
      </w:rPr>
    </w:lvl>
  </w:abstractNum>
  <w:abstractNum w:abstractNumId="24">
    <w:nsid w:val="7B9C73BC"/>
    <w:multiLevelType w:val="hybridMultilevel"/>
    <w:tmpl w:val="8FA8B214"/>
    <w:lvl w:ilvl="0" w:tplc="1E7A99C0">
      <w:start w:val="1"/>
      <w:numFmt w:val="bullet"/>
      <w:lvlText w:val=""/>
      <w:lvlJc w:val="left"/>
      <w:pPr>
        <w:ind w:left="720" w:hanging="360"/>
      </w:pPr>
      <w:rPr>
        <w:rFonts w:ascii="Wingdings" w:hAnsi="Wingdings" w:hint="default"/>
      </w:rPr>
    </w:lvl>
    <w:lvl w:ilvl="1" w:tplc="EA26338E">
      <w:start w:val="1"/>
      <w:numFmt w:val="bullet"/>
      <w:lvlText w:val="o"/>
      <w:lvlJc w:val="left"/>
      <w:pPr>
        <w:ind w:left="1440" w:hanging="360"/>
      </w:pPr>
      <w:rPr>
        <w:rFonts w:ascii="Courier New" w:hAnsi="Courier New" w:hint="default"/>
      </w:rPr>
    </w:lvl>
    <w:lvl w:ilvl="2" w:tplc="27902508" w:tentative="1">
      <w:start w:val="1"/>
      <w:numFmt w:val="bullet"/>
      <w:lvlText w:val=""/>
      <w:lvlJc w:val="left"/>
      <w:pPr>
        <w:ind w:left="2160" w:hanging="360"/>
      </w:pPr>
      <w:rPr>
        <w:rFonts w:ascii="Wingdings" w:hAnsi="Wingdings" w:hint="default"/>
      </w:rPr>
    </w:lvl>
    <w:lvl w:ilvl="3" w:tplc="22C681CC" w:tentative="1">
      <w:start w:val="1"/>
      <w:numFmt w:val="bullet"/>
      <w:lvlText w:val=""/>
      <w:lvlJc w:val="left"/>
      <w:pPr>
        <w:ind w:left="2880" w:hanging="360"/>
      </w:pPr>
      <w:rPr>
        <w:rFonts w:ascii="Symbol" w:hAnsi="Symbol" w:hint="default"/>
      </w:rPr>
    </w:lvl>
    <w:lvl w:ilvl="4" w:tplc="FB5C87A4" w:tentative="1">
      <w:start w:val="1"/>
      <w:numFmt w:val="bullet"/>
      <w:lvlText w:val="o"/>
      <w:lvlJc w:val="left"/>
      <w:pPr>
        <w:ind w:left="3600" w:hanging="360"/>
      </w:pPr>
      <w:rPr>
        <w:rFonts w:ascii="Courier New" w:hAnsi="Courier New" w:hint="default"/>
      </w:rPr>
    </w:lvl>
    <w:lvl w:ilvl="5" w:tplc="12A6AD14" w:tentative="1">
      <w:start w:val="1"/>
      <w:numFmt w:val="bullet"/>
      <w:lvlText w:val=""/>
      <w:lvlJc w:val="left"/>
      <w:pPr>
        <w:ind w:left="4320" w:hanging="360"/>
      </w:pPr>
      <w:rPr>
        <w:rFonts w:ascii="Wingdings" w:hAnsi="Wingdings" w:hint="default"/>
      </w:rPr>
    </w:lvl>
    <w:lvl w:ilvl="6" w:tplc="6CF20640" w:tentative="1">
      <w:start w:val="1"/>
      <w:numFmt w:val="bullet"/>
      <w:lvlText w:val=""/>
      <w:lvlJc w:val="left"/>
      <w:pPr>
        <w:ind w:left="5040" w:hanging="360"/>
      </w:pPr>
      <w:rPr>
        <w:rFonts w:ascii="Symbol" w:hAnsi="Symbol" w:hint="default"/>
      </w:rPr>
    </w:lvl>
    <w:lvl w:ilvl="7" w:tplc="0786E85A" w:tentative="1">
      <w:start w:val="1"/>
      <w:numFmt w:val="bullet"/>
      <w:lvlText w:val="o"/>
      <w:lvlJc w:val="left"/>
      <w:pPr>
        <w:ind w:left="5760" w:hanging="360"/>
      </w:pPr>
      <w:rPr>
        <w:rFonts w:ascii="Courier New" w:hAnsi="Courier New" w:hint="default"/>
      </w:rPr>
    </w:lvl>
    <w:lvl w:ilvl="8" w:tplc="4EC08B4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0"/>
  </w:num>
  <w:num w:numId="5">
    <w:abstractNumId w:val="10"/>
  </w:num>
  <w:num w:numId="6">
    <w:abstractNumId w:val="9"/>
  </w:num>
  <w:num w:numId="7">
    <w:abstractNumId w:val="12"/>
  </w:num>
  <w:num w:numId="8">
    <w:abstractNumId w:val="8"/>
  </w:num>
  <w:num w:numId="9">
    <w:abstractNumId w:val="24"/>
  </w:num>
  <w:num w:numId="10">
    <w:abstractNumId w:val="18"/>
  </w:num>
  <w:num w:numId="11">
    <w:abstractNumId w:val="7"/>
  </w:num>
  <w:num w:numId="12">
    <w:abstractNumId w:val="23"/>
  </w:num>
  <w:num w:numId="13">
    <w:abstractNumId w:val="16"/>
  </w:num>
  <w:num w:numId="14">
    <w:abstractNumId w:val="11"/>
  </w:num>
  <w:num w:numId="15">
    <w:abstractNumId w:val="22"/>
  </w:num>
  <w:num w:numId="16">
    <w:abstractNumId w:val="21"/>
  </w:num>
  <w:num w:numId="17">
    <w:abstractNumId w:val="13"/>
  </w:num>
  <w:num w:numId="18">
    <w:abstractNumId w:val="19"/>
  </w:num>
  <w:num w:numId="19">
    <w:abstractNumId w:val="15"/>
  </w:num>
  <w:num w:numId="20">
    <w:abstractNumId w:val="2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3FF2"/>
    <w:rsid w:val="000004B6"/>
    <w:rsid w:val="00000724"/>
    <w:rsid w:val="00001B84"/>
    <w:rsid w:val="000045E3"/>
    <w:rsid w:val="00012BF3"/>
    <w:rsid w:val="0001770D"/>
    <w:rsid w:val="0001774B"/>
    <w:rsid w:val="0002131B"/>
    <w:rsid w:val="00022A97"/>
    <w:rsid w:val="00023DAA"/>
    <w:rsid w:val="00026136"/>
    <w:rsid w:val="0003277B"/>
    <w:rsid w:val="00033F01"/>
    <w:rsid w:val="000362D8"/>
    <w:rsid w:val="0003686A"/>
    <w:rsid w:val="000376E2"/>
    <w:rsid w:val="00041276"/>
    <w:rsid w:val="000415A5"/>
    <w:rsid w:val="00041A78"/>
    <w:rsid w:val="0004494A"/>
    <w:rsid w:val="00044A87"/>
    <w:rsid w:val="00044B38"/>
    <w:rsid w:val="000458A9"/>
    <w:rsid w:val="00046ED4"/>
    <w:rsid w:val="00047BC1"/>
    <w:rsid w:val="00054422"/>
    <w:rsid w:val="0005608E"/>
    <w:rsid w:val="000602F4"/>
    <w:rsid w:val="00061CED"/>
    <w:rsid w:val="00072E91"/>
    <w:rsid w:val="00073C5D"/>
    <w:rsid w:val="00082D33"/>
    <w:rsid w:val="00093667"/>
    <w:rsid w:val="000951E4"/>
    <w:rsid w:val="000A2235"/>
    <w:rsid w:val="000A479F"/>
    <w:rsid w:val="000B1CB1"/>
    <w:rsid w:val="000B3165"/>
    <w:rsid w:val="000B6FC3"/>
    <w:rsid w:val="000C012C"/>
    <w:rsid w:val="000C0AD9"/>
    <w:rsid w:val="000C308A"/>
    <w:rsid w:val="000C5135"/>
    <w:rsid w:val="000C6041"/>
    <w:rsid w:val="000C75F2"/>
    <w:rsid w:val="000D0A8A"/>
    <w:rsid w:val="000D34D6"/>
    <w:rsid w:val="000D52DB"/>
    <w:rsid w:val="000E05DE"/>
    <w:rsid w:val="000E2DE0"/>
    <w:rsid w:val="000E381F"/>
    <w:rsid w:val="000F05AB"/>
    <w:rsid w:val="000F10AC"/>
    <w:rsid w:val="000F39F0"/>
    <w:rsid w:val="000F4E16"/>
    <w:rsid w:val="00100A31"/>
    <w:rsid w:val="001034B1"/>
    <w:rsid w:val="00105ACB"/>
    <w:rsid w:val="00105B58"/>
    <w:rsid w:val="0010710D"/>
    <w:rsid w:val="00114D9E"/>
    <w:rsid w:val="0011772A"/>
    <w:rsid w:val="00117D7F"/>
    <w:rsid w:val="00125356"/>
    <w:rsid w:val="00127029"/>
    <w:rsid w:val="00131CD7"/>
    <w:rsid w:val="00132824"/>
    <w:rsid w:val="00133D2F"/>
    <w:rsid w:val="001353A3"/>
    <w:rsid w:val="00141C15"/>
    <w:rsid w:val="00144AC3"/>
    <w:rsid w:val="00145692"/>
    <w:rsid w:val="001468FE"/>
    <w:rsid w:val="00147069"/>
    <w:rsid w:val="00147702"/>
    <w:rsid w:val="001566F4"/>
    <w:rsid w:val="0016377D"/>
    <w:rsid w:val="00165BA3"/>
    <w:rsid w:val="00170D3E"/>
    <w:rsid w:val="00170FC5"/>
    <w:rsid w:val="001746E6"/>
    <w:rsid w:val="00182DD6"/>
    <w:rsid w:val="00183DBF"/>
    <w:rsid w:val="001872D5"/>
    <w:rsid w:val="00187646"/>
    <w:rsid w:val="0019399F"/>
    <w:rsid w:val="0019773F"/>
    <w:rsid w:val="001A325E"/>
    <w:rsid w:val="001A341E"/>
    <w:rsid w:val="001A5D26"/>
    <w:rsid w:val="001A74D7"/>
    <w:rsid w:val="001B02F0"/>
    <w:rsid w:val="001B39B2"/>
    <w:rsid w:val="001B5113"/>
    <w:rsid w:val="001B5C23"/>
    <w:rsid w:val="001B7718"/>
    <w:rsid w:val="001C0621"/>
    <w:rsid w:val="001C3C3B"/>
    <w:rsid w:val="001C6B49"/>
    <w:rsid w:val="001D3B65"/>
    <w:rsid w:val="001D3E00"/>
    <w:rsid w:val="001D55A5"/>
    <w:rsid w:val="001E0BB5"/>
    <w:rsid w:val="001E2187"/>
    <w:rsid w:val="001E5D57"/>
    <w:rsid w:val="001F7818"/>
    <w:rsid w:val="001F7D41"/>
    <w:rsid w:val="00203530"/>
    <w:rsid w:val="00203CA3"/>
    <w:rsid w:val="002137AF"/>
    <w:rsid w:val="002150D3"/>
    <w:rsid w:val="00217DB9"/>
    <w:rsid w:val="0022068E"/>
    <w:rsid w:val="00224564"/>
    <w:rsid w:val="00236D9C"/>
    <w:rsid w:val="0023732E"/>
    <w:rsid w:val="00241C95"/>
    <w:rsid w:val="00247A79"/>
    <w:rsid w:val="002503B3"/>
    <w:rsid w:val="00257D61"/>
    <w:rsid w:val="00273A07"/>
    <w:rsid w:val="0027414A"/>
    <w:rsid w:val="00275B1D"/>
    <w:rsid w:val="00281F91"/>
    <w:rsid w:val="002836E0"/>
    <w:rsid w:val="00284129"/>
    <w:rsid w:val="00286D56"/>
    <w:rsid w:val="00291BCE"/>
    <w:rsid w:val="002A020E"/>
    <w:rsid w:val="002A07A5"/>
    <w:rsid w:val="002A2C79"/>
    <w:rsid w:val="002A4FE0"/>
    <w:rsid w:val="002A6943"/>
    <w:rsid w:val="002B3C53"/>
    <w:rsid w:val="002C0F42"/>
    <w:rsid w:val="002C737D"/>
    <w:rsid w:val="002D3F8D"/>
    <w:rsid w:val="002D5940"/>
    <w:rsid w:val="002E00F2"/>
    <w:rsid w:val="002E505C"/>
    <w:rsid w:val="002F3597"/>
    <w:rsid w:val="002F4383"/>
    <w:rsid w:val="003122E8"/>
    <w:rsid w:val="00321FA6"/>
    <w:rsid w:val="00323655"/>
    <w:rsid w:val="003270D7"/>
    <w:rsid w:val="003306DC"/>
    <w:rsid w:val="00331D52"/>
    <w:rsid w:val="00334D6B"/>
    <w:rsid w:val="003364F7"/>
    <w:rsid w:val="003372CE"/>
    <w:rsid w:val="003423FD"/>
    <w:rsid w:val="00342D74"/>
    <w:rsid w:val="00344E87"/>
    <w:rsid w:val="0034520D"/>
    <w:rsid w:val="0034550D"/>
    <w:rsid w:val="0035250A"/>
    <w:rsid w:val="00354562"/>
    <w:rsid w:val="00355A53"/>
    <w:rsid w:val="00357388"/>
    <w:rsid w:val="00364786"/>
    <w:rsid w:val="00367848"/>
    <w:rsid w:val="00381E4D"/>
    <w:rsid w:val="00385C51"/>
    <w:rsid w:val="00386041"/>
    <w:rsid w:val="0038657C"/>
    <w:rsid w:val="003939B2"/>
    <w:rsid w:val="003967F9"/>
    <w:rsid w:val="00396DB0"/>
    <w:rsid w:val="003A0872"/>
    <w:rsid w:val="003A1CF3"/>
    <w:rsid w:val="003B193C"/>
    <w:rsid w:val="003B3144"/>
    <w:rsid w:val="003B42A0"/>
    <w:rsid w:val="003B43CC"/>
    <w:rsid w:val="003C14FC"/>
    <w:rsid w:val="003C32D0"/>
    <w:rsid w:val="003D2DD3"/>
    <w:rsid w:val="003D42AF"/>
    <w:rsid w:val="003E2927"/>
    <w:rsid w:val="003E5B4C"/>
    <w:rsid w:val="003F0AA0"/>
    <w:rsid w:val="003F3192"/>
    <w:rsid w:val="003F5627"/>
    <w:rsid w:val="003F7C64"/>
    <w:rsid w:val="004021B6"/>
    <w:rsid w:val="00404832"/>
    <w:rsid w:val="0040558D"/>
    <w:rsid w:val="004077C7"/>
    <w:rsid w:val="004118C7"/>
    <w:rsid w:val="00415313"/>
    <w:rsid w:val="004202FD"/>
    <w:rsid w:val="00427174"/>
    <w:rsid w:val="00430109"/>
    <w:rsid w:val="00431CD0"/>
    <w:rsid w:val="004341F3"/>
    <w:rsid w:val="0044508A"/>
    <w:rsid w:val="004468F9"/>
    <w:rsid w:val="00446BFD"/>
    <w:rsid w:val="004470D9"/>
    <w:rsid w:val="004504B4"/>
    <w:rsid w:val="00457A43"/>
    <w:rsid w:val="00460AF9"/>
    <w:rsid w:val="00475CEC"/>
    <w:rsid w:val="0047609E"/>
    <w:rsid w:val="004800E0"/>
    <w:rsid w:val="004805E3"/>
    <w:rsid w:val="00481F5A"/>
    <w:rsid w:val="004823EB"/>
    <w:rsid w:val="00482E01"/>
    <w:rsid w:val="004852E4"/>
    <w:rsid w:val="004901EA"/>
    <w:rsid w:val="00491A58"/>
    <w:rsid w:val="00492344"/>
    <w:rsid w:val="004941A0"/>
    <w:rsid w:val="00494250"/>
    <w:rsid w:val="004A2AA6"/>
    <w:rsid w:val="004B06E0"/>
    <w:rsid w:val="004B0A34"/>
    <w:rsid w:val="004B3C9F"/>
    <w:rsid w:val="004B3F6A"/>
    <w:rsid w:val="004B7E9E"/>
    <w:rsid w:val="004C1F91"/>
    <w:rsid w:val="004C2BA1"/>
    <w:rsid w:val="004C3FF1"/>
    <w:rsid w:val="004C4C4C"/>
    <w:rsid w:val="004C62C2"/>
    <w:rsid w:val="004D52C3"/>
    <w:rsid w:val="004E1FB5"/>
    <w:rsid w:val="004E3478"/>
    <w:rsid w:val="004E5F3B"/>
    <w:rsid w:val="004E61D0"/>
    <w:rsid w:val="004E7F65"/>
    <w:rsid w:val="004F1055"/>
    <w:rsid w:val="004F45F0"/>
    <w:rsid w:val="00500AFA"/>
    <w:rsid w:val="00501735"/>
    <w:rsid w:val="005020F3"/>
    <w:rsid w:val="005036FC"/>
    <w:rsid w:val="00503A35"/>
    <w:rsid w:val="005074BB"/>
    <w:rsid w:val="00510EAB"/>
    <w:rsid w:val="00511B68"/>
    <w:rsid w:val="005124DF"/>
    <w:rsid w:val="005208E5"/>
    <w:rsid w:val="00520B2B"/>
    <w:rsid w:val="00524501"/>
    <w:rsid w:val="00531F8F"/>
    <w:rsid w:val="00536914"/>
    <w:rsid w:val="00537D6B"/>
    <w:rsid w:val="005435F6"/>
    <w:rsid w:val="00545781"/>
    <w:rsid w:val="005521C2"/>
    <w:rsid w:val="005543C4"/>
    <w:rsid w:val="005617EA"/>
    <w:rsid w:val="005746BA"/>
    <w:rsid w:val="0057570D"/>
    <w:rsid w:val="00575E59"/>
    <w:rsid w:val="005802E5"/>
    <w:rsid w:val="0058177A"/>
    <w:rsid w:val="00583C21"/>
    <w:rsid w:val="00590838"/>
    <w:rsid w:val="00595E9E"/>
    <w:rsid w:val="005961D5"/>
    <w:rsid w:val="005A734C"/>
    <w:rsid w:val="005B31D3"/>
    <w:rsid w:val="005B4566"/>
    <w:rsid w:val="005B764B"/>
    <w:rsid w:val="005C4BF1"/>
    <w:rsid w:val="005C7A6B"/>
    <w:rsid w:val="005D4340"/>
    <w:rsid w:val="005D4392"/>
    <w:rsid w:val="005D5E91"/>
    <w:rsid w:val="005D685D"/>
    <w:rsid w:val="005E20E5"/>
    <w:rsid w:val="005E3693"/>
    <w:rsid w:val="005E4AE4"/>
    <w:rsid w:val="005F19C7"/>
    <w:rsid w:val="005F4FB9"/>
    <w:rsid w:val="005F72ED"/>
    <w:rsid w:val="006010DE"/>
    <w:rsid w:val="00602B39"/>
    <w:rsid w:val="00602D09"/>
    <w:rsid w:val="006065F0"/>
    <w:rsid w:val="00630812"/>
    <w:rsid w:val="0063630F"/>
    <w:rsid w:val="006403A7"/>
    <w:rsid w:val="00642C8E"/>
    <w:rsid w:val="00643E85"/>
    <w:rsid w:val="00644510"/>
    <w:rsid w:val="0064656D"/>
    <w:rsid w:val="00646764"/>
    <w:rsid w:val="00647AC8"/>
    <w:rsid w:val="00651139"/>
    <w:rsid w:val="00652403"/>
    <w:rsid w:val="006538E4"/>
    <w:rsid w:val="006543BE"/>
    <w:rsid w:val="00656AFE"/>
    <w:rsid w:val="00661348"/>
    <w:rsid w:val="0066207D"/>
    <w:rsid w:val="0067361A"/>
    <w:rsid w:val="0067664B"/>
    <w:rsid w:val="00676C30"/>
    <w:rsid w:val="00685402"/>
    <w:rsid w:val="006872F3"/>
    <w:rsid w:val="00694F1E"/>
    <w:rsid w:val="00697073"/>
    <w:rsid w:val="006A00A9"/>
    <w:rsid w:val="006A4A97"/>
    <w:rsid w:val="006B468B"/>
    <w:rsid w:val="006B57D1"/>
    <w:rsid w:val="006B5A76"/>
    <w:rsid w:val="006C59AB"/>
    <w:rsid w:val="006C746D"/>
    <w:rsid w:val="006D09EC"/>
    <w:rsid w:val="006D38E8"/>
    <w:rsid w:val="006E2620"/>
    <w:rsid w:val="006E2CAA"/>
    <w:rsid w:val="006E35E0"/>
    <w:rsid w:val="006E3C61"/>
    <w:rsid w:val="006F08D5"/>
    <w:rsid w:val="006F2EB2"/>
    <w:rsid w:val="006F4BEB"/>
    <w:rsid w:val="006F4E7F"/>
    <w:rsid w:val="006F656F"/>
    <w:rsid w:val="006F670B"/>
    <w:rsid w:val="00701426"/>
    <w:rsid w:val="00703B13"/>
    <w:rsid w:val="00703B9B"/>
    <w:rsid w:val="007103E7"/>
    <w:rsid w:val="007151E3"/>
    <w:rsid w:val="00734EF6"/>
    <w:rsid w:val="00735437"/>
    <w:rsid w:val="0073771A"/>
    <w:rsid w:val="007409EB"/>
    <w:rsid w:val="00743900"/>
    <w:rsid w:val="00744A32"/>
    <w:rsid w:val="00755668"/>
    <w:rsid w:val="007624DA"/>
    <w:rsid w:val="007652B9"/>
    <w:rsid w:val="00766C4D"/>
    <w:rsid w:val="0076725D"/>
    <w:rsid w:val="0077304C"/>
    <w:rsid w:val="00774BC4"/>
    <w:rsid w:val="00775F94"/>
    <w:rsid w:val="0078188D"/>
    <w:rsid w:val="007862FD"/>
    <w:rsid w:val="00787EC5"/>
    <w:rsid w:val="00790885"/>
    <w:rsid w:val="007924D5"/>
    <w:rsid w:val="007A159F"/>
    <w:rsid w:val="007A1637"/>
    <w:rsid w:val="007A4937"/>
    <w:rsid w:val="007B1254"/>
    <w:rsid w:val="007B1F54"/>
    <w:rsid w:val="007B479C"/>
    <w:rsid w:val="007B4B54"/>
    <w:rsid w:val="007B61BC"/>
    <w:rsid w:val="007B71B5"/>
    <w:rsid w:val="007C1006"/>
    <w:rsid w:val="007C3456"/>
    <w:rsid w:val="007C41A0"/>
    <w:rsid w:val="007C447A"/>
    <w:rsid w:val="007C56CC"/>
    <w:rsid w:val="007C5DA8"/>
    <w:rsid w:val="007C626F"/>
    <w:rsid w:val="007C6C90"/>
    <w:rsid w:val="007D4E48"/>
    <w:rsid w:val="007E18BD"/>
    <w:rsid w:val="007E43F4"/>
    <w:rsid w:val="007E611C"/>
    <w:rsid w:val="007E6C32"/>
    <w:rsid w:val="007F773E"/>
    <w:rsid w:val="008239B0"/>
    <w:rsid w:val="00826215"/>
    <w:rsid w:val="00833AE1"/>
    <w:rsid w:val="008372D2"/>
    <w:rsid w:val="00840C34"/>
    <w:rsid w:val="00847D32"/>
    <w:rsid w:val="00850FDE"/>
    <w:rsid w:val="00851BB3"/>
    <w:rsid w:val="00854075"/>
    <w:rsid w:val="008565E4"/>
    <w:rsid w:val="0086040B"/>
    <w:rsid w:val="00861D49"/>
    <w:rsid w:val="00865F68"/>
    <w:rsid w:val="00866F4B"/>
    <w:rsid w:val="00871A11"/>
    <w:rsid w:val="00871EE6"/>
    <w:rsid w:val="00877559"/>
    <w:rsid w:val="00877C5E"/>
    <w:rsid w:val="00880922"/>
    <w:rsid w:val="00880935"/>
    <w:rsid w:val="00880CF0"/>
    <w:rsid w:val="008826EA"/>
    <w:rsid w:val="00883C6D"/>
    <w:rsid w:val="0088705F"/>
    <w:rsid w:val="0089031E"/>
    <w:rsid w:val="00891AC1"/>
    <w:rsid w:val="008943FD"/>
    <w:rsid w:val="008A00D8"/>
    <w:rsid w:val="008A1EA7"/>
    <w:rsid w:val="008A2269"/>
    <w:rsid w:val="008A4FC1"/>
    <w:rsid w:val="008A6B48"/>
    <w:rsid w:val="008B3B86"/>
    <w:rsid w:val="008B4A24"/>
    <w:rsid w:val="008B533F"/>
    <w:rsid w:val="008B6D85"/>
    <w:rsid w:val="008C3ED8"/>
    <w:rsid w:val="008C5432"/>
    <w:rsid w:val="008C63FE"/>
    <w:rsid w:val="008D507C"/>
    <w:rsid w:val="008E4127"/>
    <w:rsid w:val="008E5630"/>
    <w:rsid w:val="008E5B76"/>
    <w:rsid w:val="008F0C00"/>
    <w:rsid w:val="008F1134"/>
    <w:rsid w:val="008F57B2"/>
    <w:rsid w:val="008F589A"/>
    <w:rsid w:val="00900035"/>
    <w:rsid w:val="0090257F"/>
    <w:rsid w:val="00904747"/>
    <w:rsid w:val="00907780"/>
    <w:rsid w:val="009117A8"/>
    <w:rsid w:val="00912BBE"/>
    <w:rsid w:val="00913270"/>
    <w:rsid w:val="00913E37"/>
    <w:rsid w:val="009162B5"/>
    <w:rsid w:val="009173EF"/>
    <w:rsid w:val="00917C62"/>
    <w:rsid w:val="00926B15"/>
    <w:rsid w:val="009315D8"/>
    <w:rsid w:val="00933E25"/>
    <w:rsid w:val="0093707F"/>
    <w:rsid w:val="00942BAB"/>
    <w:rsid w:val="0094455B"/>
    <w:rsid w:val="00946CD0"/>
    <w:rsid w:val="00952E5F"/>
    <w:rsid w:val="009531E5"/>
    <w:rsid w:val="009559C8"/>
    <w:rsid w:val="00956C3B"/>
    <w:rsid w:val="009604DF"/>
    <w:rsid w:val="00962984"/>
    <w:rsid w:val="00963062"/>
    <w:rsid w:val="009704BC"/>
    <w:rsid w:val="009715AE"/>
    <w:rsid w:val="00972222"/>
    <w:rsid w:val="00972B03"/>
    <w:rsid w:val="00974A3E"/>
    <w:rsid w:val="00976068"/>
    <w:rsid w:val="009806C1"/>
    <w:rsid w:val="00990E83"/>
    <w:rsid w:val="00990FD9"/>
    <w:rsid w:val="0099202E"/>
    <w:rsid w:val="00992090"/>
    <w:rsid w:val="00992DBB"/>
    <w:rsid w:val="00993AA3"/>
    <w:rsid w:val="00995CEC"/>
    <w:rsid w:val="00997187"/>
    <w:rsid w:val="009A34BD"/>
    <w:rsid w:val="009A796D"/>
    <w:rsid w:val="009B348D"/>
    <w:rsid w:val="009B47CE"/>
    <w:rsid w:val="009B55CC"/>
    <w:rsid w:val="009C1EEB"/>
    <w:rsid w:val="009C7104"/>
    <w:rsid w:val="009C7705"/>
    <w:rsid w:val="009D0497"/>
    <w:rsid w:val="009D1C12"/>
    <w:rsid w:val="009D2299"/>
    <w:rsid w:val="009D2BC5"/>
    <w:rsid w:val="009E75C3"/>
    <w:rsid w:val="009F05B8"/>
    <w:rsid w:val="009F0791"/>
    <w:rsid w:val="009F08DA"/>
    <w:rsid w:val="009F3FF2"/>
    <w:rsid w:val="00A119D0"/>
    <w:rsid w:val="00A13FF2"/>
    <w:rsid w:val="00A1419B"/>
    <w:rsid w:val="00A21163"/>
    <w:rsid w:val="00A22673"/>
    <w:rsid w:val="00A2292F"/>
    <w:rsid w:val="00A23223"/>
    <w:rsid w:val="00A3093B"/>
    <w:rsid w:val="00A401C1"/>
    <w:rsid w:val="00A40B27"/>
    <w:rsid w:val="00A40E95"/>
    <w:rsid w:val="00A41B96"/>
    <w:rsid w:val="00A4234E"/>
    <w:rsid w:val="00A42EBC"/>
    <w:rsid w:val="00A43979"/>
    <w:rsid w:val="00A4617F"/>
    <w:rsid w:val="00A47050"/>
    <w:rsid w:val="00A50141"/>
    <w:rsid w:val="00A52080"/>
    <w:rsid w:val="00A5382B"/>
    <w:rsid w:val="00A54A41"/>
    <w:rsid w:val="00A55E15"/>
    <w:rsid w:val="00A573A7"/>
    <w:rsid w:val="00A57994"/>
    <w:rsid w:val="00A57CA9"/>
    <w:rsid w:val="00A61F8F"/>
    <w:rsid w:val="00A625C7"/>
    <w:rsid w:val="00A63728"/>
    <w:rsid w:val="00A63E9B"/>
    <w:rsid w:val="00A66614"/>
    <w:rsid w:val="00A70E67"/>
    <w:rsid w:val="00A73D2B"/>
    <w:rsid w:val="00A74B01"/>
    <w:rsid w:val="00A80CBA"/>
    <w:rsid w:val="00A954C8"/>
    <w:rsid w:val="00AA0574"/>
    <w:rsid w:val="00AA098F"/>
    <w:rsid w:val="00AA15B8"/>
    <w:rsid w:val="00AA78CB"/>
    <w:rsid w:val="00AB17BB"/>
    <w:rsid w:val="00AB5DFC"/>
    <w:rsid w:val="00AC067D"/>
    <w:rsid w:val="00AC2C71"/>
    <w:rsid w:val="00AC3142"/>
    <w:rsid w:val="00AC78B3"/>
    <w:rsid w:val="00AD097A"/>
    <w:rsid w:val="00AD0E74"/>
    <w:rsid w:val="00AD2270"/>
    <w:rsid w:val="00AD6970"/>
    <w:rsid w:val="00AD7532"/>
    <w:rsid w:val="00AD7E9C"/>
    <w:rsid w:val="00AF5396"/>
    <w:rsid w:val="00AF641E"/>
    <w:rsid w:val="00AF6B84"/>
    <w:rsid w:val="00B007E0"/>
    <w:rsid w:val="00B00900"/>
    <w:rsid w:val="00B00A5D"/>
    <w:rsid w:val="00B05538"/>
    <w:rsid w:val="00B058DA"/>
    <w:rsid w:val="00B077EB"/>
    <w:rsid w:val="00B11C46"/>
    <w:rsid w:val="00B2470C"/>
    <w:rsid w:val="00B25B2B"/>
    <w:rsid w:val="00B3014E"/>
    <w:rsid w:val="00B37B04"/>
    <w:rsid w:val="00B4189E"/>
    <w:rsid w:val="00B44ACF"/>
    <w:rsid w:val="00B44E3A"/>
    <w:rsid w:val="00B45B21"/>
    <w:rsid w:val="00B5359A"/>
    <w:rsid w:val="00B53A04"/>
    <w:rsid w:val="00B55C1E"/>
    <w:rsid w:val="00B57441"/>
    <w:rsid w:val="00B63516"/>
    <w:rsid w:val="00B65710"/>
    <w:rsid w:val="00B7066F"/>
    <w:rsid w:val="00B71F79"/>
    <w:rsid w:val="00B7437F"/>
    <w:rsid w:val="00B76953"/>
    <w:rsid w:val="00B8085E"/>
    <w:rsid w:val="00B87514"/>
    <w:rsid w:val="00B949FB"/>
    <w:rsid w:val="00BA5B6A"/>
    <w:rsid w:val="00BA6960"/>
    <w:rsid w:val="00BA6D08"/>
    <w:rsid w:val="00BB0638"/>
    <w:rsid w:val="00BB13C6"/>
    <w:rsid w:val="00BB20D3"/>
    <w:rsid w:val="00BB5202"/>
    <w:rsid w:val="00BB5EAE"/>
    <w:rsid w:val="00BC0E88"/>
    <w:rsid w:val="00BC2B7B"/>
    <w:rsid w:val="00BC3661"/>
    <w:rsid w:val="00BD1728"/>
    <w:rsid w:val="00BD2022"/>
    <w:rsid w:val="00BD5836"/>
    <w:rsid w:val="00BD6155"/>
    <w:rsid w:val="00BD6F89"/>
    <w:rsid w:val="00BD7760"/>
    <w:rsid w:val="00BE54FD"/>
    <w:rsid w:val="00BF2702"/>
    <w:rsid w:val="00BF2969"/>
    <w:rsid w:val="00C01E5F"/>
    <w:rsid w:val="00C02778"/>
    <w:rsid w:val="00C02B43"/>
    <w:rsid w:val="00C02D55"/>
    <w:rsid w:val="00C11646"/>
    <w:rsid w:val="00C11E4D"/>
    <w:rsid w:val="00C128DE"/>
    <w:rsid w:val="00C12DE4"/>
    <w:rsid w:val="00C13669"/>
    <w:rsid w:val="00C15914"/>
    <w:rsid w:val="00C16444"/>
    <w:rsid w:val="00C205D5"/>
    <w:rsid w:val="00C20E46"/>
    <w:rsid w:val="00C273FA"/>
    <w:rsid w:val="00C309C5"/>
    <w:rsid w:val="00C3253B"/>
    <w:rsid w:val="00C33D4A"/>
    <w:rsid w:val="00C36E1A"/>
    <w:rsid w:val="00C3768E"/>
    <w:rsid w:val="00C47642"/>
    <w:rsid w:val="00C50735"/>
    <w:rsid w:val="00C5114F"/>
    <w:rsid w:val="00C519A0"/>
    <w:rsid w:val="00C531DC"/>
    <w:rsid w:val="00C53E44"/>
    <w:rsid w:val="00C5511F"/>
    <w:rsid w:val="00C5711D"/>
    <w:rsid w:val="00C57FDB"/>
    <w:rsid w:val="00C64D3A"/>
    <w:rsid w:val="00C67C6C"/>
    <w:rsid w:val="00C703BD"/>
    <w:rsid w:val="00C72B2F"/>
    <w:rsid w:val="00C80B8E"/>
    <w:rsid w:val="00C813E1"/>
    <w:rsid w:val="00C83CAA"/>
    <w:rsid w:val="00C91464"/>
    <w:rsid w:val="00CA2A2E"/>
    <w:rsid w:val="00CA3999"/>
    <w:rsid w:val="00CB3BCE"/>
    <w:rsid w:val="00CC0013"/>
    <w:rsid w:val="00CC546B"/>
    <w:rsid w:val="00CD04F0"/>
    <w:rsid w:val="00CD0FE1"/>
    <w:rsid w:val="00CD10FF"/>
    <w:rsid w:val="00CD1765"/>
    <w:rsid w:val="00CD3BDF"/>
    <w:rsid w:val="00CE0E46"/>
    <w:rsid w:val="00CE36CF"/>
    <w:rsid w:val="00CE377E"/>
    <w:rsid w:val="00CE5EC3"/>
    <w:rsid w:val="00CF2D80"/>
    <w:rsid w:val="00CF79C2"/>
    <w:rsid w:val="00D00475"/>
    <w:rsid w:val="00D162FC"/>
    <w:rsid w:val="00D16A06"/>
    <w:rsid w:val="00D26267"/>
    <w:rsid w:val="00D27436"/>
    <w:rsid w:val="00D30281"/>
    <w:rsid w:val="00D30E92"/>
    <w:rsid w:val="00D310D2"/>
    <w:rsid w:val="00D31FBD"/>
    <w:rsid w:val="00D37478"/>
    <w:rsid w:val="00D42EC8"/>
    <w:rsid w:val="00D4464B"/>
    <w:rsid w:val="00D46A81"/>
    <w:rsid w:val="00D57ED6"/>
    <w:rsid w:val="00D60BC4"/>
    <w:rsid w:val="00D62086"/>
    <w:rsid w:val="00D66CA8"/>
    <w:rsid w:val="00D67D13"/>
    <w:rsid w:val="00D712D7"/>
    <w:rsid w:val="00D72195"/>
    <w:rsid w:val="00D72EAC"/>
    <w:rsid w:val="00D75DE6"/>
    <w:rsid w:val="00D75E68"/>
    <w:rsid w:val="00D808AB"/>
    <w:rsid w:val="00D8164C"/>
    <w:rsid w:val="00D85ECC"/>
    <w:rsid w:val="00D87F8A"/>
    <w:rsid w:val="00D905F6"/>
    <w:rsid w:val="00D9265A"/>
    <w:rsid w:val="00D938DC"/>
    <w:rsid w:val="00D93F97"/>
    <w:rsid w:val="00DA011B"/>
    <w:rsid w:val="00DA3D6F"/>
    <w:rsid w:val="00DA4602"/>
    <w:rsid w:val="00DA4A9B"/>
    <w:rsid w:val="00DA539C"/>
    <w:rsid w:val="00DB35CB"/>
    <w:rsid w:val="00DB3D45"/>
    <w:rsid w:val="00DB4E78"/>
    <w:rsid w:val="00DB572D"/>
    <w:rsid w:val="00DB67E9"/>
    <w:rsid w:val="00DC13A2"/>
    <w:rsid w:val="00DD0B6F"/>
    <w:rsid w:val="00DD0FB9"/>
    <w:rsid w:val="00DD2C6B"/>
    <w:rsid w:val="00DD3933"/>
    <w:rsid w:val="00DE3D9C"/>
    <w:rsid w:val="00DE43F3"/>
    <w:rsid w:val="00DE5B75"/>
    <w:rsid w:val="00DE63D6"/>
    <w:rsid w:val="00DE72A1"/>
    <w:rsid w:val="00DF0E33"/>
    <w:rsid w:val="00DF1014"/>
    <w:rsid w:val="00DF7C20"/>
    <w:rsid w:val="00E0616A"/>
    <w:rsid w:val="00E102D2"/>
    <w:rsid w:val="00E11EDD"/>
    <w:rsid w:val="00E142F3"/>
    <w:rsid w:val="00E17481"/>
    <w:rsid w:val="00E23905"/>
    <w:rsid w:val="00E24D73"/>
    <w:rsid w:val="00E252E5"/>
    <w:rsid w:val="00E258EB"/>
    <w:rsid w:val="00E2680D"/>
    <w:rsid w:val="00E26956"/>
    <w:rsid w:val="00E356FF"/>
    <w:rsid w:val="00E40518"/>
    <w:rsid w:val="00E42309"/>
    <w:rsid w:val="00E427C8"/>
    <w:rsid w:val="00E42BE5"/>
    <w:rsid w:val="00E440A4"/>
    <w:rsid w:val="00E45BB1"/>
    <w:rsid w:val="00E51024"/>
    <w:rsid w:val="00E52CA2"/>
    <w:rsid w:val="00E52DA3"/>
    <w:rsid w:val="00E55099"/>
    <w:rsid w:val="00E60FBE"/>
    <w:rsid w:val="00E61A12"/>
    <w:rsid w:val="00E764C1"/>
    <w:rsid w:val="00E806BA"/>
    <w:rsid w:val="00E8232A"/>
    <w:rsid w:val="00E83FA4"/>
    <w:rsid w:val="00EA0152"/>
    <w:rsid w:val="00EA18CC"/>
    <w:rsid w:val="00EA47B9"/>
    <w:rsid w:val="00EA62A2"/>
    <w:rsid w:val="00EA6DCC"/>
    <w:rsid w:val="00EC3C64"/>
    <w:rsid w:val="00EC5A0C"/>
    <w:rsid w:val="00EC5E01"/>
    <w:rsid w:val="00ED42E2"/>
    <w:rsid w:val="00EE0044"/>
    <w:rsid w:val="00EE13A6"/>
    <w:rsid w:val="00EE6560"/>
    <w:rsid w:val="00EF35EE"/>
    <w:rsid w:val="00EF3A5A"/>
    <w:rsid w:val="00EF4C3F"/>
    <w:rsid w:val="00EF7435"/>
    <w:rsid w:val="00F0128C"/>
    <w:rsid w:val="00F060E7"/>
    <w:rsid w:val="00F13C2D"/>
    <w:rsid w:val="00F17365"/>
    <w:rsid w:val="00F23D67"/>
    <w:rsid w:val="00F2649A"/>
    <w:rsid w:val="00F30B31"/>
    <w:rsid w:val="00F35829"/>
    <w:rsid w:val="00F374E5"/>
    <w:rsid w:val="00F376CF"/>
    <w:rsid w:val="00F4179A"/>
    <w:rsid w:val="00F41A7D"/>
    <w:rsid w:val="00F4246D"/>
    <w:rsid w:val="00F456F4"/>
    <w:rsid w:val="00F47894"/>
    <w:rsid w:val="00F5341E"/>
    <w:rsid w:val="00F53EF0"/>
    <w:rsid w:val="00F60626"/>
    <w:rsid w:val="00F626D6"/>
    <w:rsid w:val="00F640AF"/>
    <w:rsid w:val="00F66E0D"/>
    <w:rsid w:val="00F71704"/>
    <w:rsid w:val="00F73706"/>
    <w:rsid w:val="00F737CF"/>
    <w:rsid w:val="00F75512"/>
    <w:rsid w:val="00F77545"/>
    <w:rsid w:val="00F81044"/>
    <w:rsid w:val="00F83E57"/>
    <w:rsid w:val="00F84042"/>
    <w:rsid w:val="00F84972"/>
    <w:rsid w:val="00F85608"/>
    <w:rsid w:val="00F908A9"/>
    <w:rsid w:val="00F952ED"/>
    <w:rsid w:val="00F9659C"/>
    <w:rsid w:val="00FA08D2"/>
    <w:rsid w:val="00FA0A0A"/>
    <w:rsid w:val="00FA6F08"/>
    <w:rsid w:val="00FA7EBF"/>
    <w:rsid w:val="00FB0A5D"/>
    <w:rsid w:val="00FB1558"/>
    <w:rsid w:val="00FB1595"/>
    <w:rsid w:val="00FB18EA"/>
    <w:rsid w:val="00FB2D06"/>
    <w:rsid w:val="00FB4987"/>
    <w:rsid w:val="00FC441B"/>
    <w:rsid w:val="00FC4B95"/>
    <w:rsid w:val="00FC7E21"/>
    <w:rsid w:val="00FD340A"/>
    <w:rsid w:val="00FD4C4C"/>
    <w:rsid w:val="00FE00EC"/>
    <w:rsid w:val="00FE304C"/>
    <w:rsid w:val="00FE3DE9"/>
    <w:rsid w:val="00FF02A3"/>
    <w:rsid w:val="00FF5BB0"/>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D9BB1B9B-18CC-4F80-9A75-7BB915D4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402"/>
    <w:pPr>
      <w:shd w:val="clear" w:color="auto" w:fill="FFFFFF"/>
      <w:suppressAutoHyphens/>
    </w:pPr>
    <w:rPr>
      <w:color w:val="000000"/>
      <w:sz w:val="24"/>
      <w:szCs w:val="24"/>
      <w:shd w:val="clear" w:color="auto" w:fill="FFFFFF"/>
      <w:lang w:val="ru-RU" w:eastAsia="ar-SA"/>
    </w:rPr>
  </w:style>
  <w:style w:type="paragraph" w:styleId="Heading1">
    <w:name w:val="heading 1"/>
    <w:basedOn w:val="Normal"/>
    <w:next w:val="Normal"/>
    <w:link w:val="Heading1Char"/>
    <w:uiPriority w:val="9"/>
    <w:qFormat/>
    <w:rsid w:val="003F5627"/>
    <w:pPr>
      <w:keepNext/>
      <w:numPr>
        <w:numId w:val="2"/>
      </w:numPr>
      <w:spacing w:before="90" w:after="90"/>
      <w:ind w:right="90"/>
      <w:outlineLvl w:val="0"/>
    </w:pPr>
    <w:rPr>
      <w:b/>
      <w:bCs/>
      <w:kern w:val="1"/>
      <w:sz w:val="36"/>
      <w:szCs w:val="32"/>
    </w:rPr>
  </w:style>
  <w:style w:type="paragraph" w:styleId="Heading2">
    <w:name w:val="heading 2"/>
    <w:basedOn w:val="Normal"/>
    <w:next w:val="Normal"/>
    <w:link w:val="Heading2Char"/>
    <w:uiPriority w:val="9"/>
    <w:qFormat/>
    <w:rsid w:val="003F5627"/>
    <w:pPr>
      <w:keepNext/>
      <w:tabs>
        <w:tab w:val="num" w:pos="576"/>
      </w:tabs>
      <w:spacing w:before="90" w:after="90"/>
      <w:ind w:left="90" w:right="90"/>
      <w:outlineLvl w:val="1"/>
    </w:pPr>
    <w:rPr>
      <w:b/>
      <w:bCs/>
      <w:i/>
      <w:iCs/>
      <w:sz w:val="28"/>
      <w:szCs w:val="28"/>
    </w:rPr>
  </w:style>
  <w:style w:type="paragraph" w:styleId="Heading3">
    <w:name w:val="heading 3"/>
    <w:basedOn w:val="Normal"/>
    <w:next w:val="Normal"/>
    <w:link w:val="Heading3Char"/>
    <w:uiPriority w:val="9"/>
    <w:qFormat/>
    <w:rsid w:val="003F5627"/>
    <w:pPr>
      <w:keepNext/>
      <w:tabs>
        <w:tab w:val="num" w:pos="720"/>
      </w:tabs>
      <w:spacing w:before="90" w:after="90"/>
      <w:ind w:left="90" w:right="90"/>
      <w:outlineLvl w:val="2"/>
    </w:pPr>
    <w:rPr>
      <w:b/>
      <w:bCs/>
      <w:szCs w:val="26"/>
    </w:rPr>
  </w:style>
  <w:style w:type="paragraph" w:styleId="Heading4">
    <w:name w:val="heading 4"/>
    <w:basedOn w:val="Normal"/>
    <w:next w:val="Normal"/>
    <w:link w:val="Heading4Char"/>
    <w:uiPriority w:val="9"/>
    <w:qFormat/>
    <w:rsid w:val="003F5627"/>
    <w:pPr>
      <w:keepNext/>
      <w:tabs>
        <w:tab w:val="num" w:pos="864"/>
      </w:tabs>
      <w:spacing w:before="90" w:after="90"/>
      <w:ind w:left="90" w:right="90"/>
      <w:outlineLvl w:val="3"/>
    </w:pPr>
    <w:rPr>
      <w:b/>
      <w:bCs/>
      <w:sz w:val="20"/>
      <w:szCs w:val="28"/>
    </w:rPr>
  </w:style>
  <w:style w:type="paragraph" w:styleId="Heading5">
    <w:name w:val="heading 5"/>
    <w:basedOn w:val="Normal"/>
    <w:next w:val="Normal"/>
    <w:link w:val="Heading5Char"/>
    <w:uiPriority w:val="9"/>
    <w:qFormat/>
    <w:rsid w:val="003F5627"/>
    <w:pPr>
      <w:numPr>
        <w:ilvl w:val="4"/>
        <w:numId w:val="2"/>
      </w:numPr>
      <w:spacing w:before="90" w:after="90"/>
      <w:ind w:right="90"/>
      <w:outlineLvl w:val="4"/>
    </w:pPr>
    <w:rPr>
      <w:b/>
      <w:bCs/>
      <w:i/>
      <w:iCs/>
      <w:sz w:val="16"/>
      <w:szCs w:val="26"/>
    </w:rPr>
  </w:style>
  <w:style w:type="paragraph" w:styleId="Heading6">
    <w:name w:val="heading 6"/>
    <w:basedOn w:val="Normal"/>
    <w:next w:val="Normal"/>
    <w:link w:val="Heading6Char"/>
    <w:uiPriority w:val="9"/>
    <w:qFormat/>
    <w:rsid w:val="003F5627"/>
    <w:pPr>
      <w:tabs>
        <w:tab w:val="num" w:pos="1152"/>
      </w:tabs>
      <w:spacing w:before="90" w:after="90"/>
      <w:ind w:left="90" w:right="90"/>
      <w:outlineLvl w:val="5"/>
    </w:pPr>
    <w:rPr>
      <w:b/>
      <w:bCs/>
      <w:sz w:val="16"/>
      <w:szCs w:val="22"/>
    </w:rPr>
  </w:style>
  <w:style w:type="paragraph" w:styleId="Heading7">
    <w:name w:val="heading 7"/>
    <w:basedOn w:val="Normal"/>
    <w:next w:val="Normal"/>
    <w:link w:val="Heading7Char"/>
    <w:uiPriority w:val="9"/>
    <w:qFormat/>
    <w:rsid w:val="00D905F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4AFA"/>
    <w:rPr>
      <w:b/>
      <w:bCs/>
      <w:color w:val="000000"/>
      <w:kern w:val="1"/>
      <w:sz w:val="36"/>
      <w:szCs w:val="32"/>
      <w:shd w:val="clear" w:color="auto" w:fill="FFFFFF"/>
      <w:lang w:val="ru-RU" w:eastAsia="ar-SA"/>
    </w:rPr>
  </w:style>
  <w:style w:type="character" w:customStyle="1" w:styleId="Heading2Char">
    <w:name w:val="Heading 2 Char"/>
    <w:link w:val="Heading2"/>
    <w:uiPriority w:val="9"/>
    <w:rsid w:val="00904AFA"/>
    <w:rPr>
      <w:b/>
      <w:bCs/>
      <w:i/>
      <w:iCs/>
      <w:color w:val="000000"/>
      <w:sz w:val="28"/>
      <w:szCs w:val="28"/>
      <w:shd w:val="clear" w:color="auto" w:fill="FFFFFF"/>
      <w:lang w:val="ru-RU" w:eastAsia="ar-SA"/>
    </w:rPr>
  </w:style>
  <w:style w:type="character" w:customStyle="1" w:styleId="Heading3Char">
    <w:name w:val="Heading 3 Char"/>
    <w:link w:val="Heading3"/>
    <w:uiPriority w:val="9"/>
    <w:rsid w:val="00904AFA"/>
    <w:rPr>
      <w:b/>
      <w:bCs/>
      <w:color w:val="000000"/>
      <w:sz w:val="24"/>
      <w:szCs w:val="26"/>
      <w:shd w:val="clear" w:color="auto" w:fill="FFFFFF"/>
      <w:lang w:val="ru-RU" w:eastAsia="ar-SA"/>
    </w:rPr>
  </w:style>
  <w:style w:type="character" w:customStyle="1" w:styleId="Heading4Char">
    <w:name w:val="Heading 4 Char"/>
    <w:link w:val="Heading4"/>
    <w:uiPriority w:val="9"/>
    <w:rsid w:val="00904AFA"/>
    <w:rPr>
      <w:b/>
      <w:bCs/>
      <w:color w:val="000000"/>
      <w:szCs w:val="28"/>
      <w:shd w:val="clear" w:color="auto" w:fill="FFFFFF"/>
      <w:lang w:val="ru-RU" w:eastAsia="ar-SA"/>
    </w:rPr>
  </w:style>
  <w:style w:type="character" w:customStyle="1" w:styleId="Heading5Char">
    <w:name w:val="Heading 5 Char"/>
    <w:link w:val="Heading5"/>
    <w:uiPriority w:val="9"/>
    <w:rsid w:val="00904AFA"/>
    <w:rPr>
      <w:b/>
      <w:bCs/>
      <w:i/>
      <w:iCs/>
      <w:color w:val="000000"/>
      <w:sz w:val="16"/>
      <w:szCs w:val="26"/>
      <w:shd w:val="clear" w:color="auto" w:fill="FFFFFF"/>
      <w:lang w:val="ru-RU" w:eastAsia="ar-SA"/>
    </w:rPr>
  </w:style>
  <w:style w:type="character" w:customStyle="1" w:styleId="Heading6Char">
    <w:name w:val="Heading 6 Char"/>
    <w:link w:val="Heading6"/>
    <w:uiPriority w:val="9"/>
    <w:rsid w:val="00904AFA"/>
    <w:rPr>
      <w:b/>
      <w:bCs/>
      <w:color w:val="000000"/>
      <w:sz w:val="16"/>
      <w:szCs w:val="22"/>
      <w:shd w:val="clear" w:color="auto" w:fill="FFFFFF"/>
      <w:lang w:val="ru-RU" w:eastAsia="ar-SA"/>
    </w:rPr>
  </w:style>
  <w:style w:type="character" w:customStyle="1" w:styleId="Heading7Char">
    <w:name w:val="Heading 7 Char"/>
    <w:link w:val="Heading7"/>
    <w:uiPriority w:val="9"/>
    <w:semiHidden/>
    <w:rsid w:val="00904AFA"/>
    <w:rPr>
      <w:rFonts w:ascii="Calibri" w:eastAsia="Times New Roman" w:hAnsi="Calibri" w:cs="Times New Roman"/>
      <w:color w:val="000000"/>
      <w:sz w:val="24"/>
      <w:szCs w:val="24"/>
      <w:shd w:val="clear" w:color="auto" w:fill="FFFFFF"/>
      <w:lang w:val="ru-RU" w:eastAsia="ar-SA"/>
    </w:rPr>
  </w:style>
  <w:style w:type="character" w:customStyle="1" w:styleId="WW8Num1z0">
    <w:name w:val="WW8Num1z0"/>
    <w:rsid w:val="003F5627"/>
    <w:rPr>
      <w:rFonts w:ascii="Symbol" w:hAnsi="Symbol"/>
    </w:rPr>
  </w:style>
  <w:style w:type="character" w:customStyle="1" w:styleId="WW8Num1z1">
    <w:name w:val="WW8Num1z1"/>
    <w:rsid w:val="003F5627"/>
    <w:rPr>
      <w:rFonts w:ascii="Courier New" w:hAnsi="Courier New"/>
    </w:rPr>
  </w:style>
  <w:style w:type="character" w:customStyle="1" w:styleId="WW8Num1z2">
    <w:name w:val="WW8Num1z2"/>
    <w:rsid w:val="003F5627"/>
    <w:rPr>
      <w:rFonts w:ascii="Wingdings" w:hAnsi="Wingdings"/>
    </w:rPr>
  </w:style>
  <w:style w:type="character" w:customStyle="1" w:styleId="WW8Num2z0">
    <w:name w:val="WW8Num2z0"/>
    <w:rsid w:val="003F5627"/>
    <w:rPr>
      <w:rFonts w:ascii="Symbol" w:hAnsi="Symbol"/>
    </w:rPr>
  </w:style>
  <w:style w:type="character" w:customStyle="1" w:styleId="WW8Num2z1">
    <w:name w:val="WW8Num2z1"/>
    <w:rsid w:val="003F5627"/>
    <w:rPr>
      <w:rFonts w:ascii="Courier New" w:hAnsi="Courier New"/>
    </w:rPr>
  </w:style>
  <w:style w:type="character" w:customStyle="1" w:styleId="WW8Num2z2">
    <w:name w:val="WW8Num2z2"/>
    <w:rsid w:val="003F5627"/>
    <w:rPr>
      <w:rFonts w:ascii="Wingdings" w:hAnsi="Wingdings"/>
    </w:rPr>
  </w:style>
  <w:style w:type="character" w:customStyle="1" w:styleId="WW8Num3z0">
    <w:name w:val="WW8Num3z0"/>
    <w:rsid w:val="003F5627"/>
    <w:rPr>
      <w:rFonts w:ascii="Symbol" w:hAnsi="Symbol"/>
    </w:rPr>
  </w:style>
  <w:style w:type="character" w:customStyle="1" w:styleId="WW8Num3z1">
    <w:name w:val="WW8Num3z1"/>
    <w:rsid w:val="003F5627"/>
    <w:rPr>
      <w:rFonts w:ascii="Courier New" w:hAnsi="Courier New"/>
    </w:rPr>
  </w:style>
  <w:style w:type="character" w:customStyle="1" w:styleId="WW8Num3z2">
    <w:name w:val="WW8Num3z2"/>
    <w:rsid w:val="003F5627"/>
    <w:rPr>
      <w:rFonts w:ascii="Wingdings" w:hAnsi="Wingdings"/>
    </w:rPr>
  </w:style>
  <w:style w:type="character" w:customStyle="1" w:styleId="WW8Num4z0">
    <w:name w:val="WW8Num4z0"/>
    <w:rsid w:val="003F5627"/>
    <w:rPr>
      <w:rFonts w:ascii="Symbol" w:hAnsi="Symbol"/>
    </w:rPr>
  </w:style>
  <w:style w:type="character" w:customStyle="1" w:styleId="WW8Num4z1">
    <w:name w:val="WW8Num4z1"/>
    <w:rsid w:val="003F5627"/>
    <w:rPr>
      <w:rFonts w:ascii="Courier New" w:hAnsi="Courier New"/>
    </w:rPr>
  </w:style>
  <w:style w:type="character" w:customStyle="1" w:styleId="WW8Num4z2">
    <w:name w:val="WW8Num4z2"/>
    <w:rsid w:val="003F5627"/>
    <w:rPr>
      <w:rFonts w:ascii="Wingdings" w:hAnsi="Wingdings"/>
    </w:rPr>
  </w:style>
  <w:style w:type="character" w:customStyle="1" w:styleId="WW8Num5z0">
    <w:name w:val="WW8Num5z0"/>
    <w:rsid w:val="003F5627"/>
    <w:rPr>
      <w:rFonts w:ascii="Symbol" w:hAnsi="Symbol"/>
    </w:rPr>
  </w:style>
  <w:style w:type="character" w:customStyle="1" w:styleId="WW8Num5z1">
    <w:name w:val="WW8Num5z1"/>
    <w:rsid w:val="003F5627"/>
    <w:rPr>
      <w:rFonts w:ascii="Courier New" w:hAnsi="Courier New"/>
    </w:rPr>
  </w:style>
  <w:style w:type="character" w:customStyle="1" w:styleId="WW8Num5z2">
    <w:name w:val="WW8Num5z2"/>
    <w:rsid w:val="003F5627"/>
    <w:rPr>
      <w:rFonts w:ascii="Wingdings" w:hAnsi="Wingdings"/>
    </w:rPr>
  </w:style>
  <w:style w:type="character" w:customStyle="1" w:styleId="WW8Num6z0">
    <w:name w:val="WW8Num6z0"/>
    <w:rsid w:val="003F5627"/>
    <w:rPr>
      <w:rFonts w:ascii="Symbol" w:hAnsi="Symbol"/>
    </w:rPr>
  </w:style>
  <w:style w:type="character" w:customStyle="1" w:styleId="WW8Num6z1">
    <w:name w:val="WW8Num6z1"/>
    <w:rsid w:val="003F5627"/>
    <w:rPr>
      <w:rFonts w:ascii="Courier New" w:hAnsi="Courier New"/>
    </w:rPr>
  </w:style>
  <w:style w:type="character" w:customStyle="1" w:styleId="WW8Num6z2">
    <w:name w:val="WW8Num6z2"/>
    <w:rsid w:val="003F5627"/>
    <w:rPr>
      <w:rFonts w:ascii="Wingdings" w:hAnsi="Wingdings"/>
    </w:rPr>
  </w:style>
  <w:style w:type="character" w:customStyle="1" w:styleId="WW8Num7z0">
    <w:name w:val="WW8Num7z0"/>
    <w:rsid w:val="003F5627"/>
    <w:rPr>
      <w:rFonts w:ascii="Symbol" w:hAnsi="Symbol"/>
    </w:rPr>
  </w:style>
  <w:style w:type="character" w:customStyle="1" w:styleId="WW8Num7z1">
    <w:name w:val="WW8Num7z1"/>
    <w:rsid w:val="003F5627"/>
    <w:rPr>
      <w:rFonts w:ascii="Courier New" w:hAnsi="Courier New"/>
    </w:rPr>
  </w:style>
  <w:style w:type="character" w:customStyle="1" w:styleId="WW8Num7z2">
    <w:name w:val="WW8Num7z2"/>
    <w:rsid w:val="003F5627"/>
    <w:rPr>
      <w:rFonts w:ascii="Wingdings" w:hAnsi="Wingdings"/>
    </w:rPr>
  </w:style>
  <w:style w:type="character" w:customStyle="1" w:styleId="WW8Num8z0">
    <w:name w:val="WW8Num8z0"/>
    <w:rsid w:val="003F5627"/>
    <w:rPr>
      <w:rFonts w:ascii="Symbol" w:hAnsi="Symbol"/>
    </w:rPr>
  </w:style>
  <w:style w:type="character" w:customStyle="1" w:styleId="WW8Num8z1">
    <w:name w:val="WW8Num8z1"/>
    <w:rsid w:val="003F5627"/>
    <w:rPr>
      <w:rFonts w:ascii="Courier New" w:hAnsi="Courier New"/>
    </w:rPr>
  </w:style>
  <w:style w:type="character" w:customStyle="1" w:styleId="WW8Num8z2">
    <w:name w:val="WW8Num8z2"/>
    <w:rsid w:val="003F5627"/>
    <w:rPr>
      <w:rFonts w:ascii="Wingdings" w:hAnsi="Wingdings"/>
    </w:rPr>
  </w:style>
  <w:style w:type="character" w:styleId="Hyperlink">
    <w:name w:val="Hyperlink"/>
    <w:uiPriority w:val="99"/>
    <w:rsid w:val="003F5627"/>
    <w:rPr>
      <w:color w:val="000080"/>
      <w:u w:val="single"/>
    </w:rPr>
  </w:style>
  <w:style w:type="paragraph" w:customStyle="1" w:styleId="Heading">
    <w:name w:val="Heading"/>
    <w:basedOn w:val="Normal"/>
    <w:next w:val="BodyText"/>
    <w:rsid w:val="003F5627"/>
    <w:pPr>
      <w:keepNext/>
      <w:spacing w:before="240" w:after="120"/>
    </w:pPr>
    <w:rPr>
      <w:rFonts w:ascii="Arial" w:eastAsia="MS Mincho" w:hAnsi="Arial" w:cs="Tahoma"/>
      <w:sz w:val="28"/>
      <w:szCs w:val="28"/>
    </w:rPr>
  </w:style>
  <w:style w:type="paragraph" w:styleId="BodyText">
    <w:name w:val="Body Text"/>
    <w:basedOn w:val="Normal"/>
    <w:link w:val="BodyTextChar"/>
    <w:uiPriority w:val="99"/>
    <w:rsid w:val="003F5627"/>
    <w:pPr>
      <w:spacing w:after="120"/>
    </w:pPr>
  </w:style>
  <w:style w:type="character" w:customStyle="1" w:styleId="BodyTextChar">
    <w:name w:val="Body Text Char"/>
    <w:link w:val="BodyText"/>
    <w:uiPriority w:val="99"/>
    <w:semiHidden/>
    <w:rsid w:val="00904AFA"/>
    <w:rPr>
      <w:color w:val="000000"/>
      <w:sz w:val="24"/>
      <w:szCs w:val="24"/>
      <w:shd w:val="clear" w:color="auto" w:fill="FFFFFF"/>
      <w:lang w:val="ru-RU" w:eastAsia="ar-SA"/>
    </w:rPr>
  </w:style>
  <w:style w:type="paragraph" w:styleId="List">
    <w:name w:val="List"/>
    <w:basedOn w:val="BodyText"/>
    <w:uiPriority w:val="99"/>
    <w:rsid w:val="003F5627"/>
    <w:rPr>
      <w:rFonts w:cs="Tahoma"/>
    </w:rPr>
  </w:style>
  <w:style w:type="paragraph" w:styleId="Caption">
    <w:name w:val="caption"/>
    <w:basedOn w:val="Normal"/>
    <w:uiPriority w:val="35"/>
    <w:qFormat/>
    <w:rsid w:val="003F5627"/>
    <w:pPr>
      <w:suppressLineNumbers/>
      <w:spacing w:before="120" w:after="120"/>
    </w:pPr>
    <w:rPr>
      <w:rFonts w:cs="Tahoma"/>
      <w:i/>
      <w:iCs/>
    </w:rPr>
  </w:style>
  <w:style w:type="paragraph" w:customStyle="1" w:styleId="Index">
    <w:name w:val="Index"/>
    <w:basedOn w:val="Normal"/>
    <w:rsid w:val="003F5627"/>
    <w:pPr>
      <w:suppressLineNumbers/>
    </w:pPr>
    <w:rPr>
      <w:rFonts w:cs="Tahoma"/>
    </w:rPr>
  </w:style>
  <w:style w:type="paragraph" w:customStyle="1" w:styleId="writely-toc-lower-roman">
    <w:name w:val="writely-toc-lower-roman"/>
    <w:basedOn w:val="Normal"/>
    <w:rsid w:val="003F5627"/>
  </w:style>
  <w:style w:type="paragraph" w:customStyle="1" w:styleId="Tr">
    <w:name w:val="Tr"/>
    <w:basedOn w:val="Normal"/>
    <w:rsid w:val="003F5627"/>
  </w:style>
  <w:style w:type="paragraph" w:customStyle="1" w:styleId="Img">
    <w:name w:val="Img"/>
    <w:basedOn w:val="Normal"/>
    <w:rsid w:val="003F5627"/>
  </w:style>
  <w:style w:type="paragraph" w:customStyle="1" w:styleId="Div">
    <w:name w:val="Div"/>
    <w:basedOn w:val="Normal"/>
    <w:rsid w:val="003F5627"/>
  </w:style>
  <w:style w:type="paragraph" w:customStyle="1" w:styleId="webkit-indent-blockquote">
    <w:name w:val="webkit-indent-blockquote"/>
    <w:basedOn w:val="Normal"/>
    <w:rsid w:val="003F5627"/>
  </w:style>
  <w:style w:type="paragraph" w:customStyle="1" w:styleId="writely-toc-disc">
    <w:name w:val="writely-toc-disc"/>
    <w:basedOn w:val="Normal"/>
    <w:rsid w:val="003F5627"/>
  </w:style>
  <w:style w:type="paragraph" w:customStyle="1" w:styleId="Ol">
    <w:name w:val="Ol"/>
    <w:basedOn w:val="Normal"/>
    <w:rsid w:val="003F5627"/>
  </w:style>
  <w:style w:type="paragraph" w:customStyle="1" w:styleId="writely-toc-decimal">
    <w:name w:val="writely-toc-decimal"/>
    <w:basedOn w:val="Normal"/>
    <w:rsid w:val="003F5627"/>
  </w:style>
  <w:style w:type="paragraph" w:customStyle="1" w:styleId="Option">
    <w:name w:val="Option"/>
    <w:basedOn w:val="Normal"/>
    <w:rsid w:val="003F5627"/>
  </w:style>
  <w:style w:type="paragraph" w:customStyle="1" w:styleId="Ul">
    <w:name w:val="Ul"/>
    <w:basedOn w:val="Normal"/>
    <w:rsid w:val="003F5627"/>
  </w:style>
  <w:style w:type="paragraph" w:customStyle="1" w:styleId="Select">
    <w:name w:val="Select"/>
    <w:basedOn w:val="Normal"/>
    <w:rsid w:val="003F5627"/>
  </w:style>
  <w:style w:type="paragraph" w:customStyle="1" w:styleId="writely-toc-lower-alpha">
    <w:name w:val="writely-toc-lower-alpha"/>
    <w:basedOn w:val="Normal"/>
    <w:rsid w:val="003F5627"/>
  </w:style>
  <w:style w:type="paragraph" w:customStyle="1" w:styleId="Blockquote">
    <w:name w:val="Blockquote"/>
    <w:basedOn w:val="Normal"/>
    <w:rsid w:val="003F5627"/>
    <w:pPr>
      <w:pBdr>
        <w:top w:val="single" w:sz="4" w:space="7" w:color="C0C0C0"/>
        <w:left w:val="single" w:sz="4" w:space="7" w:color="C0C0C0"/>
        <w:bottom w:val="single" w:sz="4" w:space="7" w:color="C0C0C0"/>
        <w:right w:val="single" w:sz="4" w:space="7" w:color="C0C0C0"/>
      </w:pBdr>
    </w:pPr>
  </w:style>
  <w:style w:type="paragraph" w:customStyle="1" w:styleId="writely-toc-upper-alpha">
    <w:name w:val="writely-toc-upper-alpha"/>
    <w:basedOn w:val="Normal"/>
    <w:rsid w:val="003F5627"/>
  </w:style>
  <w:style w:type="paragraph" w:customStyle="1" w:styleId="Table">
    <w:name w:val="Table"/>
    <w:basedOn w:val="Normal"/>
    <w:rsid w:val="003F5627"/>
  </w:style>
  <w:style w:type="paragraph" w:customStyle="1" w:styleId="Li">
    <w:name w:val="Li"/>
    <w:basedOn w:val="Normal"/>
    <w:rsid w:val="003F5627"/>
  </w:style>
  <w:style w:type="paragraph" w:customStyle="1" w:styleId="pb">
    <w:name w:val="pb"/>
    <w:basedOn w:val="Normal"/>
    <w:rsid w:val="003F5627"/>
  </w:style>
  <w:style w:type="paragraph" w:customStyle="1" w:styleId="Address">
    <w:name w:val="Address"/>
    <w:basedOn w:val="Normal"/>
    <w:rsid w:val="003F5627"/>
  </w:style>
  <w:style w:type="paragraph" w:customStyle="1" w:styleId="Pre">
    <w:name w:val="Pre"/>
    <w:basedOn w:val="Normal"/>
    <w:rsid w:val="003F5627"/>
    <w:rPr>
      <w:rFonts w:ascii="Courier New" w:hAnsi="Courier New" w:cs="Courier New"/>
    </w:rPr>
  </w:style>
  <w:style w:type="paragraph" w:customStyle="1" w:styleId="Olwritely-toc-subheading">
    <w:name w:val="Ol_writely-toc-subheading"/>
    <w:basedOn w:val="Ol"/>
    <w:rsid w:val="003F5627"/>
  </w:style>
  <w:style w:type="paragraph" w:customStyle="1" w:styleId="writely-toc-upper-roman">
    <w:name w:val="writely-toc-upper-roman"/>
    <w:basedOn w:val="Normal"/>
    <w:rsid w:val="003F5627"/>
  </w:style>
  <w:style w:type="paragraph" w:customStyle="1" w:styleId="writely-toc-none">
    <w:name w:val="writely-toc-none"/>
    <w:basedOn w:val="Normal"/>
    <w:rsid w:val="003F5627"/>
  </w:style>
  <w:style w:type="paragraph" w:customStyle="1" w:styleId="TableContents">
    <w:name w:val="Table Contents"/>
    <w:basedOn w:val="Normal"/>
    <w:rsid w:val="003F5627"/>
    <w:pPr>
      <w:suppressLineNumbers/>
    </w:pPr>
  </w:style>
  <w:style w:type="paragraph" w:customStyle="1" w:styleId="TableHeading">
    <w:name w:val="Table Heading"/>
    <w:basedOn w:val="TableContents"/>
    <w:rsid w:val="003F5627"/>
    <w:pPr>
      <w:jc w:val="center"/>
    </w:pPr>
    <w:rPr>
      <w:b/>
      <w:bCs/>
    </w:rPr>
  </w:style>
  <w:style w:type="paragraph" w:styleId="ListBullet">
    <w:name w:val="List Bullet"/>
    <w:basedOn w:val="Normal"/>
    <w:autoRedefine/>
    <w:uiPriority w:val="99"/>
    <w:rsid w:val="00D905F6"/>
    <w:pPr>
      <w:numPr>
        <w:numId w:val="4"/>
      </w:numPr>
      <w:shd w:val="clear" w:color="auto" w:fill="auto"/>
      <w:suppressAutoHyphens w:val="0"/>
      <w:ind w:left="0" w:firstLine="0"/>
    </w:pPr>
    <w:rPr>
      <w:color w:val="auto"/>
      <w:sz w:val="20"/>
      <w:szCs w:val="20"/>
      <w:shd w:val="clear" w:color="auto" w:fill="auto"/>
      <w:lang w:val="en-US" w:eastAsia="en-US"/>
    </w:rPr>
  </w:style>
  <w:style w:type="character" w:customStyle="1" w:styleId="bodytext1">
    <w:name w:val="bodytext1"/>
    <w:rsid w:val="00D905F6"/>
    <w:rPr>
      <w:rFonts w:ascii="Arial" w:hAnsi="Arial"/>
      <w:color w:val="000000"/>
      <w:sz w:val="18"/>
    </w:rPr>
  </w:style>
  <w:style w:type="paragraph" w:styleId="NormalWeb">
    <w:name w:val="Normal (Web)"/>
    <w:basedOn w:val="Normal"/>
    <w:uiPriority w:val="99"/>
    <w:rsid w:val="00D905F6"/>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style-span">
    <w:name w:val="apple-style-span"/>
    <w:rsid w:val="00D905F6"/>
    <w:rPr>
      <w:rFonts w:cs="Times New Roman"/>
    </w:rPr>
  </w:style>
  <w:style w:type="paragraph" w:styleId="ListParagraph">
    <w:name w:val="List Paragraph"/>
    <w:basedOn w:val="Normal"/>
    <w:uiPriority w:val="34"/>
    <w:qFormat/>
    <w:rsid w:val="006543BE"/>
    <w:pPr>
      <w:shd w:val="clear" w:color="auto" w:fill="auto"/>
      <w:suppressAutoHyphens w:val="0"/>
      <w:spacing w:after="200" w:line="276" w:lineRule="auto"/>
      <w:ind w:left="720"/>
      <w:contextualSpacing/>
    </w:pPr>
    <w:rPr>
      <w:rFonts w:ascii="Calibri" w:hAnsi="Calibri"/>
      <w:color w:val="auto"/>
      <w:sz w:val="22"/>
      <w:szCs w:val="22"/>
      <w:shd w:val="clear" w:color="auto" w:fill="auto"/>
      <w:lang w:val="en-US" w:eastAsia="en-US"/>
    </w:rPr>
  </w:style>
  <w:style w:type="character" w:styleId="Strong">
    <w:name w:val="Strong"/>
    <w:uiPriority w:val="22"/>
    <w:qFormat/>
    <w:rsid w:val="000E05DE"/>
    <w:rPr>
      <w:b/>
    </w:rPr>
  </w:style>
  <w:style w:type="table" w:styleId="TableGrid">
    <w:name w:val="Table Grid"/>
    <w:basedOn w:val="TableNormal"/>
    <w:uiPriority w:val="59"/>
    <w:rsid w:val="001B5113"/>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57A43"/>
    <w:pPr>
      <w:tabs>
        <w:tab w:val="center" w:pos="4320"/>
        <w:tab w:val="right" w:pos="8640"/>
      </w:tabs>
    </w:pPr>
  </w:style>
  <w:style w:type="character" w:customStyle="1" w:styleId="HeaderChar">
    <w:name w:val="Header Char"/>
    <w:link w:val="Header"/>
    <w:uiPriority w:val="99"/>
    <w:semiHidden/>
    <w:rsid w:val="00904AFA"/>
    <w:rPr>
      <w:color w:val="000000"/>
      <w:sz w:val="24"/>
      <w:szCs w:val="24"/>
      <w:shd w:val="clear" w:color="auto" w:fill="FFFFFF"/>
      <w:lang w:val="ru-RU" w:eastAsia="ar-SA"/>
    </w:rPr>
  </w:style>
  <w:style w:type="paragraph" w:styleId="Footer">
    <w:name w:val="footer"/>
    <w:basedOn w:val="Normal"/>
    <w:link w:val="FooterChar"/>
    <w:uiPriority w:val="99"/>
    <w:rsid w:val="00457A43"/>
    <w:pPr>
      <w:tabs>
        <w:tab w:val="center" w:pos="4320"/>
        <w:tab w:val="right" w:pos="8640"/>
      </w:tabs>
    </w:pPr>
  </w:style>
  <w:style w:type="character" w:customStyle="1" w:styleId="FooterChar">
    <w:name w:val="Footer Char"/>
    <w:link w:val="Footer"/>
    <w:uiPriority w:val="99"/>
    <w:semiHidden/>
    <w:rsid w:val="00904AFA"/>
    <w:rPr>
      <w:color w:val="000000"/>
      <w:sz w:val="24"/>
      <w:szCs w:val="24"/>
      <w:shd w:val="clear" w:color="auto" w:fill="FFFFFF"/>
      <w:lang w:val="ru-RU" w:eastAsia="ar-SA"/>
    </w:rPr>
  </w:style>
  <w:style w:type="character" w:styleId="PageNumber">
    <w:name w:val="page number"/>
    <w:uiPriority w:val="99"/>
    <w:rsid w:val="00457A43"/>
    <w:rPr>
      <w:rFonts w:cs="Times New Roman"/>
    </w:rPr>
  </w:style>
  <w:style w:type="paragraph" w:styleId="Subtitle">
    <w:name w:val="Subtitle"/>
    <w:basedOn w:val="Normal"/>
    <w:link w:val="SubtitleChar"/>
    <w:uiPriority w:val="11"/>
    <w:qFormat/>
    <w:rsid w:val="00203CA3"/>
    <w:pPr>
      <w:shd w:val="clear" w:color="auto" w:fill="auto"/>
      <w:suppressAutoHyphens w:val="0"/>
    </w:pPr>
    <w:rPr>
      <w:b/>
      <w:color w:val="auto"/>
      <w:szCs w:val="20"/>
      <w:shd w:val="clear" w:color="auto" w:fill="auto"/>
      <w:lang w:val="en-US" w:eastAsia="en-US"/>
    </w:rPr>
  </w:style>
  <w:style w:type="character" w:customStyle="1" w:styleId="SubtitleChar">
    <w:name w:val="Subtitle Char"/>
    <w:link w:val="Subtitle"/>
    <w:uiPriority w:val="11"/>
    <w:locked/>
    <w:rsid w:val="00203CA3"/>
    <w:rPr>
      <w:b/>
      <w:sz w:val="24"/>
    </w:rPr>
  </w:style>
  <w:style w:type="paragraph" w:customStyle="1" w:styleId="Bullets">
    <w:name w:val="Bullets"/>
    <w:basedOn w:val="Normal"/>
    <w:rsid w:val="00F17365"/>
    <w:pPr>
      <w:numPr>
        <w:numId w:val="21"/>
      </w:numPr>
      <w:shd w:val="clear" w:color="auto" w:fill="auto"/>
      <w:suppressAutoHyphens w:val="0"/>
      <w:spacing w:before="60" w:after="60" w:line="260" w:lineRule="atLeast"/>
    </w:pPr>
    <w:rPr>
      <w:rFonts w:ascii="Arial" w:eastAsia="SimSun" w:hAnsi="Arial"/>
      <w:color w:val="auto"/>
      <w:sz w:val="20"/>
      <w:szCs w:val="20"/>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dd2060714144058e496572b4b76afe0134f530e18705c4458440321091b5b581509180018495e581b4d58515c424154181c084b281e0103030710465a5b0b51580f1b425c4c01090340281e0103150a1745595a094d584b50535a4f162e024b4340010d120213105b5c0c004d145c455715445a5c5d57421a081105431458090d074b100a12031753444f4a081e0103030014475e5800584f150a034e6&amp;docType=docx" TargetMode="External"/><Relationship Id="rId3" Type="http://schemas.openxmlformats.org/officeDocument/2006/relationships/settings" Target="settings.xml"/><Relationship Id="rId7" Type="http://schemas.openxmlformats.org/officeDocument/2006/relationships/hyperlink" Target="mailto:seemakurthi.venk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Nikhil</vt:lpstr>
    </vt:vector>
  </TitlesOfParts>
  <Company>Microsoft</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dc:title>
  <dc:creator>VP</dc:creator>
  <cp:lastModifiedBy>Lenovo</cp:lastModifiedBy>
  <cp:revision>11102</cp:revision>
  <cp:lastPrinted>2010-09-27T05:36:00Z</cp:lastPrinted>
  <dcterms:created xsi:type="dcterms:W3CDTF">2013-09-04T12:29:00Z</dcterms:created>
  <dcterms:modified xsi:type="dcterms:W3CDTF">2019-09-13T10:42:00Z</dcterms:modified>
</cp:coreProperties>
</file>