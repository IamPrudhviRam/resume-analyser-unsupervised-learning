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F17A87" w:rsidRPr="00D77546" w:rsidP="00F17A87">
      <w:pPr>
        <w:pStyle w:val="CustomHeader2"/>
        <w:numPr>
          <w:ilvl w:val="0"/>
          <w:numId w:val="0"/>
        </w:numPr>
        <w:spacing w:before="0" w:after="0"/>
        <w:jc w:val="center"/>
        <w:rPr>
          <w:sz w:val="20"/>
          <w:szCs w:val="20"/>
          <w:u w:val="single"/>
        </w:rPr>
      </w:pPr>
      <w:r>
        <w:rPr>
          <w:sz w:val="20"/>
          <w:szCs w:val="20"/>
          <w:u w:val="single"/>
        </w:rPr>
        <w:t xml:space="preserve">Sanapala </w:t>
      </w:r>
      <w:r>
        <w:rPr>
          <w:sz w:val="20"/>
          <w:szCs w:val="20"/>
          <w:u w:val="single"/>
        </w:rPr>
        <w:t>Muralidharan</w:t>
      </w:r>
      <w:r w:rsidR="003F24D7">
        <w:rPr>
          <w:sz w:val="20"/>
          <w:szCs w:val="20"/>
          <w:u w:val="single"/>
        </w:rPr>
        <w:t xml:space="preserve"> </w:t>
      </w:r>
    </w:p>
    <w:p w:rsidR="003F24D7" w:rsidP="003F24D7">
      <w:pPr>
        <w:pStyle w:val="CustomHeader2"/>
        <w:numPr>
          <w:ilvl w:val="0"/>
          <w:numId w:val="0"/>
        </w:numPr>
        <w:spacing w:before="0" w:after="0"/>
        <w:rPr>
          <w:sz w:val="20"/>
          <w:szCs w:val="20"/>
          <w:lang w:val="en-US"/>
        </w:rPr>
      </w:pPr>
      <w:r>
        <w:rPr>
          <w:sz w:val="20"/>
          <w:szCs w:val="20"/>
        </w:rPr>
        <w:t xml:space="preserve">                                                                      </w:t>
      </w:r>
      <w:r w:rsidRPr="00D77546" w:rsidR="00F17A87">
        <w:rPr>
          <w:sz w:val="20"/>
          <w:szCs w:val="20"/>
        </w:rPr>
        <w:t>Java Developer</w:t>
      </w:r>
      <w:r w:rsidRPr="00D77546" w:rsidR="00475E97">
        <w:rPr>
          <w:sz w:val="20"/>
          <w:szCs w:val="20"/>
          <w:lang w:val="en-US"/>
        </w:rPr>
        <w:t xml:space="preserve"> </w:t>
      </w:r>
      <w:r>
        <w:rPr>
          <w:sz w:val="20"/>
          <w:szCs w:val="20"/>
          <w:lang w:val="en-US"/>
        </w:rPr>
        <w:t xml:space="preserve">                      </w:t>
      </w:r>
      <w:r>
        <w:rPr>
          <w:sz w:val="20"/>
          <w:szCs w:val="20"/>
          <w:lang w:val="en-US"/>
        </w:rPr>
        <w:tab/>
      </w:r>
    </w:p>
    <w:p w:rsidR="004671F3" w:rsidP="003F24D7">
      <w:pPr>
        <w:pStyle w:val="CustomHeader2"/>
        <w:numPr>
          <w:ilvl w:val="0"/>
          <w:numId w:val="0"/>
        </w:numPr>
        <w:spacing w:before="0" w:after="0"/>
        <w:ind w:left="2880"/>
        <w:rPr>
          <w:sz w:val="20"/>
          <w:szCs w:val="20"/>
          <w:lang w:val="en-US"/>
        </w:rPr>
      </w:pPr>
      <w:r>
        <w:rPr>
          <w:sz w:val="20"/>
          <w:szCs w:val="20"/>
          <w:lang w:val="en-US"/>
        </w:rPr>
        <w:t xml:space="preserve">         Email:muralijava786@gmail.com</w:t>
      </w:r>
    </w:p>
    <w:p w:rsidR="003F24D7" w:rsidRPr="00D77546" w:rsidP="003F24D7">
      <w:pPr>
        <w:pStyle w:val="CustomHeader2"/>
        <w:numPr>
          <w:ilvl w:val="0"/>
          <w:numId w:val="0"/>
        </w:numPr>
        <w:spacing w:before="0" w:after="0"/>
        <w:ind w:left="1440" w:firstLine="720"/>
        <w:rPr>
          <w:sz w:val="20"/>
          <w:szCs w:val="20"/>
          <w:lang w:val="en-US"/>
        </w:rPr>
      </w:pPr>
      <w:r>
        <w:rPr>
          <w:sz w:val="20"/>
          <w:szCs w:val="20"/>
          <w:lang w:val="en-US"/>
        </w:rPr>
        <w:t xml:space="preserve">                             Mobile No: 9949995046</w:t>
      </w:r>
    </w:p>
    <w:p w:rsidR="00F17A87" w:rsidRPr="00D77546" w:rsidP="004671F3">
      <w:pPr>
        <w:pStyle w:val="NoSpacing"/>
        <w:ind w:firstLine="360"/>
        <w:rPr>
          <w:rFonts w:ascii="Century Gothic" w:hAnsi="Century Gothic" w:cstheme="minorHAnsi"/>
          <w:b/>
          <w:sz w:val="20"/>
          <w:szCs w:val="20"/>
          <w:u w:val="single"/>
        </w:rPr>
      </w:pPr>
    </w:p>
    <w:p w:rsidR="004671F3" w:rsidRPr="00D77546" w:rsidP="004671F3">
      <w:pPr>
        <w:pStyle w:val="NoSpacing"/>
        <w:ind w:firstLine="360"/>
        <w:rPr>
          <w:rFonts w:ascii="Century Gothic" w:hAnsi="Century Gothic" w:cstheme="minorHAnsi"/>
          <w:b/>
          <w:sz w:val="20"/>
          <w:szCs w:val="20"/>
          <w:u w:val="single"/>
        </w:rPr>
      </w:pPr>
      <w:r w:rsidRPr="00D77546">
        <w:rPr>
          <w:rFonts w:ascii="Century Gothic" w:hAnsi="Century Gothic" w:cstheme="minorHAnsi"/>
          <w:b/>
          <w:sz w:val="20"/>
          <w:szCs w:val="20"/>
          <w:u w:val="single"/>
        </w:rPr>
        <w:t xml:space="preserve">Professional summary </w:t>
      </w:r>
    </w:p>
    <w:p w:rsidR="004671F3" w:rsidRPr="00D77546" w:rsidP="004671F3">
      <w:pPr>
        <w:rPr>
          <w:rFonts w:ascii="Century Gothic" w:hAnsi="Century Gothic"/>
          <w:b/>
          <w:szCs w:val="20"/>
        </w:rPr>
      </w:pPr>
    </w:p>
    <w:p w:rsidR="002A6FA3" w:rsidRPr="00D77546" w:rsidP="002A6FA3">
      <w:pPr>
        <w:pStyle w:val="NoSpacing"/>
        <w:numPr>
          <w:ilvl w:val="0"/>
          <w:numId w:val="19"/>
        </w:numPr>
        <w:jc w:val="both"/>
        <w:rPr>
          <w:rFonts w:ascii="Century Gothic" w:hAnsi="Century Gothic"/>
          <w:sz w:val="20"/>
          <w:szCs w:val="20"/>
        </w:rPr>
      </w:pPr>
      <w:r w:rsidRPr="00D77546">
        <w:rPr>
          <w:rFonts w:ascii="Century Gothic" w:hAnsi="Century Gothic"/>
          <w:sz w:val="20"/>
          <w:szCs w:val="20"/>
        </w:rPr>
        <w:t xml:space="preserve">Having total </w:t>
      </w:r>
      <w:r w:rsidR="00793A8A">
        <w:rPr>
          <w:rFonts w:ascii="Century Gothic" w:hAnsi="Century Gothic"/>
          <w:sz w:val="20"/>
          <w:szCs w:val="20"/>
        </w:rPr>
        <w:t>08</w:t>
      </w:r>
      <w:r w:rsidRPr="00D77546">
        <w:rPr>
          <w:rFonts w:ascii="Century Gothic" w:hAnsi="Century Gothic"/>
          <w:sz w:val="20"/>
          <w:szCs w:val="20"/>
        </w:rPr>
        <w:t xml:space="preserve"> years of experience in Software Development.</w:t>
      </w:r>
    </w:p>
    <w:p w:rsidR="00A52B8C" w:rsidRPr="00D77546" w:rsidP="00A52B8C">
      <w:pPr>
        <w:pStyle w:val="NoSpacing"/>
        <w:numPr>
          <w:ilvl w:val="0"/>
          <w:numId w:val="19"/>
        </w:numPr>
        <w:jc w:val="both"/>
        <w:rPr>
          <w:rFonts w:ascii="Century Gothic" w:hAnsi="Century Gothic"/>
          <w:sz w:val="20"/>
          <w:szCs w:val="20"/>
        </w:rPr>
      </w:pPr>
      <w:r w:rsidRPr="00D77546">
        <w:rPr>
          <w:rFonts w:ascii="Century Gothic" w:hAnsi="Century Gothic"/>
          <w:sz w:val="20"/>
          <w:szCs w:val="20"/>
        </w:rPr>
        <w:t>Experience with the Java 2 Platform, Enterprise Edition (J2EE).</w:t>
      </w:r>
    </w:p>
    <w:p w:rsidR="00E1083F" w:rsidRPr="00D77546" w:rsidP="00A52B8C">
      <w:pPr>
        <w:pStyle w:val="NoSpacing"/>
        <w:numPr>
          <w:ilvl w:val="0"/>
          <w:numId w:val="19"/>
        </w:numPr>
        <w:jc w:val="both"/>
        <w:rPr>
          <w:rFonts w:ascii="Century Gothic" w:hAnsi="Century Gothic"/>
          <w:sz w:val="20"/>
          <w:szCs w:val="20"/>
        </w:rPr>
      </w:pPr>
      <w:r w:rsidRPr="00D77546">
        <w:rPr>
          <w:rFonts w:ascii="Century Gothic" w:hAnsi="Century Gothic"/>
          <w:sz w:val="20"/>
          <w:szCs w:val="20"/>
        </w:rPr>
        <w:t xml:space="preserve">Experience includes application development in Java (client/server), JSP, Servlets programming, JDBC, </w:t>
      </w:r>
      <w:r w:rsidRPr="00D77546" w:rsidR="00213134">
        <w:rPr>
          <w:rFonts w:ascii="Century Gothic" w:hAnsi="Century Gothic"/>
          <w:sz w:val="20"/>
          <w:szCs w:val="20"/>
        </w:rPr>
        <w:t>Spring, Hibernate</w:t>
      </w:r>
      <w:r w:rsidRPr="00D77546">
        <w:rPr>
          <w:rFonts w:ascii="Century Gothic" w:hAnsi="Century Gothic"/>
          <w:sz w:val="20"/>
          <w:szCs w:val="20"/>
        </w:rPr>
        <w:t xml:space="preserve">, </w:t>
      </w:r>
      <w:r w:rsidRPr="00D77546" w:rsidR="00213134">
        <w:rPr>
          <w:rFonts w:ascii="Century Gothic" w:hAnsi="Century Gothic"/>
          <w:sz w:val="20"/>
          <w:szCs w:val="20"/>
        </w:rPr>
        <w:t>Spring Boot</w:t>
      </w:r>
      <w:r w:rsidR="003412C8">
        <w:rPr>
          <w:rFonts w:ascii="Century Gothic" w:hAnsi="Century Gothic"/>
          <w:sz w:val="20"/>
          <w:szCs w:val="20"/>
        </w:rPr>
        <w:t>, Micro Services</w:t>
      </w:r>
      <w:r w:rsidRPr="00D77546" w:rsidR="00213134">
        <w:rPr>
          <w:rFonts w:ascii="Century Gothic" w:hAnsi="Century Gothic"/>
          <w:sz w:val="20"/>
          <w:szCs w:val="20"/>
        </w:rPr>
        <w:t xml:space="preserve"> </w:t>
      </w:r>
      <w:r w:rsidRPr="00D77546">
        <w:rPr>
          <w:rFonts w:ascii="Century Gothic" w:hAnsi="Century Gothic"/>
          <w:sz w:val="20"/>
          <w:szCs w:val="20"/>
        </w:rPr>
        <w:t>full life cycle development of a project.</w:t>
      </w:r>
    </w:p>
    <w:p w:rsidR="00E1083F" w:rsidRPr="00D77546" w:rsidP="00E1083F">
      <w:pPr>
        <w:pStyle w:val="NoSpacing"/>
        <w:numPr>
          <w:ilvl w:val="0"/>
          <w:numId w:val="19"/>
        </w:numPr>
        <w:jc w:val="both"/>
        <w:rPr>
          <w:rFonts w:ascii="Century Gothic" w:hAnsi="Century Gothic"/>
          <w:sz w:val="20"/>
          <w:szCs w:val="20"/>
        </w:rPr>
      </w:pPr>
      <w:r w:rsidRPr="00D77546">
        <w:rPr>
          <w:rFonts w:ascii="Century Gothic" w:hAnsi="Century Gothic"/>
          <w:sz w:val="20"/>
          <w:szCs w:val="20"/>
        </w:rPr>
        <w:t>Good Knowledge on Spring Boot with Rest API.</w:t>
      </w:r>
    </w:p>
    <w:p w:rsidR="002A6FA3" w:rsidRPr="00D77546" w:rsidP="002A6FA3">
      <w:pPr>
        <w:pStyle w:val="NoSpacing"/>
        <w:numPr>
          <w:ilvl w:val="0"/>
          <w:numId w:val="19"/>
        </w:numPr>
        <w:jc w:val="both"/>
        <w:rPr>
          <w:rFonts w:ascii="Century Gothic" w:hAnsi="Century Gothic"/>
          <w:sz w:val="20"/>
          <w:szCs w:val="20"/>
        </w:rPr>
      </w:pPr>
      <w:r w:rsidRPr="00D77546">
        <w:rPr>
          <w:rFonts w:ascii="Century Gothic" w:hAnsi="Century Gothic"/>
          <w:sz w:val="20"/>
          <w:szCs w:val="20"/>
        </w:rPr>
        <w:t xml:space="preserve">Good knowledge in tools like </w:t>
      </w:r>
      <w:r w:rsidR="003412C8">
        <w:rPr>
          <w:rFonts w:ascii="Century Gothic" w:hAnsi="Century Gothic"/>
          <w:sz w:val="20"/>
          <w:szCs w:val="20"/>
        </w:rPr>
        <w:t xml:space="preserve">Bit bucket, </w:t>
      </w:r>
      <w:r w:rsidRPr="00D77546">
        <w:rPr>
          <w:rFonts w:ascii="Century Gothic" w:hAnsi="Century Gothic"/>
          <w:sz w:val="20"/>
          <w:szCs w:val="20"/>
        </w:rPr>
        <w:t xml:space="preserve">Maven, </w:t>
      </w:r>
      <w:r w:rsidRPr="00D77546" w:rsidR="00213134">
        <w:rPr>
          <w:rFonts w:ascii="Century Gothic" w:hAnsi="Century Gothic"/>
          <w:sz w:val="20"/>
          <w:szCs w:val="20"/>
        </w:rPr>
        <w:t>Git,</w:t>
      </w:r>
      <w:r w:rsidRPr="00D77546" w:rsidR="00B07D7D">
        <w:rPr>
          <w:rFonts w:ascii="Century Gothic" w:hAnsi="Century Gothic"/>
          <w:sz w:val="20"/>
          <w:szCs w:val="20"/>
        </w:rPr>
        <w:t xml:space="preserve"> </w:t>
      </w:r>
      <w:r w:rsidRPr="00D77546" w:rsidR="00213134">
        <w:rPr>
          <w:rFonts w:ascii="Century Gothic" w:hAnsi="Century Gothic"/>
          <w:sz w:val="20"/>
          <w:szCs w:val="20"/>
        </w:rPr>
        <w:t>SVN</w:t>
      </w:r>
      <w:r w:rsidRPr="00D77546">
        <w:rPr>
          <w:rFonts w:ascii="Century Gothic" w:hAnsi="Century Gothic"/>
          <w:sz w:val="20"/>
          <w:szCs w:val="20"/>
        </w:rPr>
        <w:t>.</w:t>
      </w:r>
    </w:p>
    <w:p w:rsidR="002A6FA3" w:rsidRPr="00D77546" w:rsidP="00213134">
      <w:pPr>
        <w:pStyle w:val="NoSpacing"/>
        <w:numPr>
          <w:ilvl w:val="0"/>
          <w:numId w:val="19"/>
        </w:numPr>
        <w:jc w:val="both"/>
        <w:rPr>
          <w:rFonts w:ascii="Century Gothic" w:hAnsi="Century Gothic"/>
          <w:sz w:val="20"/>
          <w:szCs w:val="20"/>
        </w:rPr>
      </w:pPr>
      <w:r w:rsidRPr="00D77546">
        <w:rPr>
          <w:rFonts w:ascii="Century Gothic" w:hAnsi="Century Gothic"/>
          <w:sz w:val="20"/>
          <w:szCs w:val="20"/>
        </w:rPr>
        <w:t>Experience of working in a services oriented architecture and web based development.</w:t>
      </w:r>
    </w:p>
    <w:p w:rsidR="002A6FA3" w:rsidRPr="00D77546" w:rsidP="002A6FA3">
      <w:pPr>
        <w:pStyle w:val="NoSpacing"/>
        <w:numPr>
          <w:ilvl w:val="0"/>
          <w:numId w:val="19"/>
        </w:numPr>
        <w:jc w:val="both"/>
        <w:rPr>
          <w:rFonts w:ascii="Century Gothic" w:hAnsi="Century Gothic"/>
          <w:sz w:val="20"/>
          <w:szCs w:val="20"/>
        </w:rPr>
      </w:pPr>
      <w:r w:rsidRPr="00D77546">
        <w:rPr>
          <w:rFonts w:ascii="Century Gothic" w:hAnsi="Century Gothic"/>
          <w:sz w:val="20"/>
          <w:szCs w:val="20"/>
        </w:rPr>
        <w:t xml:space="preserve">Experience in using </w:t>
      </w:r>
      <w:r w:rsidRPr="00D77546" w:rsidR="00DD6436">
        <w:rPr>
          <w:rFonts w:ascii="Century Gothic" w:hAnsi="Century Gothic"/>
          <w:sz w:val="20"/>
          <w:szCs w:val="20"/>
        </w:rPr>
        <w:t xml:space="preserve">Spring </w:t>
      </w:r>
      <w:r w:rsidRPr="00D77546">
        <w:rPr>
          <w:rFonts w:ascii="Century Gothic" w:hAnsi="Century Gothic"/>
          <w:sz w:val="20"/>
          <w:szCs w:val="20"/>
        </w:rPr>
        <w:t>MVC (Model View Controller) architecture for dev</w:t>
      </w:r>
      <w:r w:rsidRPr="00D77546" w:rsidR="00213134">
        <w:rPr>
          <w:rFonts w:ascii="Century Gothic" w:hAnsi="Century Gothic"/>
          <w:sz w:val="20"/>
          <w:szCs w:val="20"/>
        </w:rPr>
        <w:t>eloping applications using JSP</w:t>
      </w:r>
      <w:r w:rsidRPr="00D77546">
        <w:rPr>
          <w:rFonts w:ascii="Century Gothic" w:hAnsi="Century Gothic"/>
          <w:sz w:val="20"/>
          <w:szCs w:val="20"/>
        </w:rPr>
        <w:t>, Java Beans</w:t>
      </w:r>
      <w:r w:rsidRPr="00D77546" w:rsidR="00DD6436">
        <w:rPr>
          <w:rFonts w:ascii="Century Gothic" w:hAnsi="Century Gothic"/>
          <w:sz w:val="20"/>
          <w:szCs w:val="20"/>
        </w:rPr>
        <w:t>,</w:t>
      </w:r>
      <w:r w:rsidRPr="00D77546" w:rsidR="00B068EB">
        <w:rPr>
          <w:rFonts w:ascii="Century Gothic" w:hAnsi="Century Gothic"/>
          <w:sz w:val="20"/>
          <w:szCs w:val="20"/>
        </w:rPr>
        <w:t xml:space="preserve"> </w:t>
      </w:r>
      <w:r w:rsidRPr="00D77546" w:rsidR="00DD6436">
        <w:rPr>
          <w:rFonts w:ascii="Century Gothic" w:hAnsi="Century Gothic"/>
          <w:sz w:val="20"/>
          <w:szCs w:val="20"/>
        </w:rPr>
        <w:t>Hibernate</w:t>
      </w:r>
      <w:r w:rsidRPr="00D77546">
        <w:rPr>
          <w:rFonts w:ascii="Century Gothic" w:hAnsi="Century Gothic"/>
          <w:sz w:val="20"/>
          <w:szCs w:val="20"/>
        </w:rPr>
        <w:t xml:space="preserve"> and Servlets.</w:t>
      </w:r>
    </w:p>
    <w:p w:rsidR="002A6FA3" w:rsidRPr="00D77546" w:rsidP="002A6FA3">
      <w:pPr>
        <w:pStyle w:val="NoSpacing"/>
        <w:numPr>
          <w:ilvl w:val="0"/>
          <w:numId w:val="19"/>
        </w:numPr>
        <w:jc w:val="both"/>
        <w:rPr>
          <w:rFonts w:ascii="Century Gothic" w:hAnsi="Century Gothic"/>
          <w:sz w:val="20"/>
          <w:szCs w:val="20"/>
        </w:rPr>
      </w:pPr>
      <w:r w:rsidRPr="00D77546">
        <w:rPr>
          <w:rFonts w:ascii="Century Gothic" w:hAnsi="Century Gothic"/>
          <w:sz w:val="20"/>
          <w:szCs w:val="20"/>
        </w:rPr>
        <w:t>K</w:t>
      </w:r>
      <w:r w:rsidRPr="00D77546">
        <w:rPr>
          <w:rFonts w:ascii="Century Gothic" w:hAnsi="Century Gothic"/>
          <w:sz w:val="20"/>
          <w:szCs w:val="20"/>
        </w:rPr>
        <w:t>nowledge on PL/SQL</w:t>
      </w:r>
      <w:r w:rsidRPr="00D77546" w:rsidR="00DD6436">
        <w:rPr>
          <w:rFonts w:ascii="Century Gothic" w:hAnsi="Century Gothic"/>
          <w:sz w:val="20"/>
          <w:szCs w:val="20"/>
        </w:rPr>
        <w:t>, SQL Developer</w:t>
      </w:r>
      <w:r w:rsidRPr="00D77546">
        <w:rPr>
          <w:rFonts w:ascii="Century Gothic" w:hAnsi="Century Gothic"/>
          <w:sz w:val="20"/>
          <w:szCs w:val="20"/>
        </w:rPr>
        <w:t xml:space="preserve">. </w:t>
      </w:r>
    </w:p>
    <w:p w:rsidR="0075365D" w:rsidRPr="00D77546" w:rsidP="0075365D">
      <w:pPr>
        <w:numPr>
          <w:ilvl w:val="0"/>
          <w:numId w:val="1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Active participation in project Knowledge Transition activities.</w:t>
      </w:r>
    </w:p>
    <w:p w:rsidR="0075365D" w:rsidRPr="00D77546" w:rsidP="0075365D">
      <w:pPr>
        <w:numPr>
          <w:ilvl w:val="0"/>
          <w:numId w:val="19"/>
        </w:numPr>
        <w:spacing w:before="100" w:after="100"/>
        <w:jc w:val="both"/>
        <w:rPr>
          <w:rFonts w:ascii="Century Gothic" w:eastAsia="Verdana" w:hAnsi="Century Gothic" w:cs="Verdana"/>
          <w:color w:val="000000"/>
          <w:szCs w:val="20"/>
        </w:rPr>
      </w:pPr>
      <w:r w:rsidRPr="00D77546">
        <w:rPr>
          <w:rFonts w:ascii="Century Gothic" w:eastAsia="Verdana" w:hAnsi="Century Gothic" w:cs="Verdana"/>
          <w:color w:val="000000"/>
          <w:szCs w:val="20"/>
        </w:rPr>
        <w:t xml:space="preserve">Having good Debugging Skills </w:t>
      </w:r>
    </w:p>
    <w:p w:rsidR="00F6211C" w:rsidRPr="00007476" w:rsidP="00213134">
      <w:pPr>
        <w:pStyle w:val="NoSpacing"/>
        <w:numPr>
          <w:ilvl w:val="0"/>
          <w:numId w:val="19"/>
        </w:numPr>
        <w:jc w:val="both"/>
        <w:rPr>
          <w:rFonts w:ascii="Century Gothic" w:hAnsi="Century Gothic"/>
          <w:sz w:val="20"/>
          <w:szCs w:val="20"/>
        </w:rPr>
      </w:pPr>
      <w:r w:rsidRPr="00F160B7">
        <w:rPr>
          <w:rFonts w:ascii="Century Gothic" w:hAnsi="Century Gothic"/>
          <w:color w:val="00000A"/>
          <w:sz w:val="20"/>
          <w:szCs w:val="20"/>
        </w:rPr>
        <w:t>Good experience in Tableau</w:t>
      </w:r>
      <w:r w:rsidRPr="00F160B7">
        <w:rPr>
          <w:rFonts w:ascii="Century Gothic" w:hAnsi="Century Gothic"/>
          <w:bCs/>
          <w:color w:val="00000A"/>
          <w:sz w:val="20"/>
          <w:szCs w:val="20"/>
        </w:rPr>
        <w:t xml:space="preserve"> and Jasper Reports.</w:t>
      </w:r>
    </w:p>
    <w:p w:rsidR="00007476" w:rsidRPr="00007476" w:rsidP="00213134">
      <w:pPr>
        <w:pStyle w:val="NoSpacing"/>
        <w:numPr>
          <w:ilvl w:val="0"/>
          <w:numId w:val="19"/>
        </w:numPr>
        <w:jc w:val="both"/>
        <w:rPr>
          <w:rFonts w:ascii="Century Gothic" w:hAnsi="Century Gothic"/>
          <w:sz w:val="20"/>
          <w:szCs w:val="20"/>
        </w:rPr>
      </w:pPr>
      <w:r w:rsidRPr="00007476">
        <w:rPr>
          <w:rFonts w:ascii="Century Gothic" w:hAnsi="Century Gothic"/>
          <w:color w:val="00000A"/>
          <w:sz w:val="20"/>
          <w:szCs w:val="20"/>
        </w:rPr>
        <w:t>Good in analyzing, posses a unique combination of excellent technical skills and ability to understand client requirements.</w:t>
      </w:r>
    </w:p>
    <w:p w:rsidR="00007476" w:rsidRPr="00007476" w:rsidP="00007476">
      <w:pPr>
        <w:pStyle w:val="ListParagraph"/>
        <w:numPr>
          <w:ilvl w:val="0"/>
          <w:numId w:val="19"/>
        </w:numPr>
        <w:tabs>
          <w:tab w:val="left" w:pos="720"/>
          <w:tab w:val="left" w:pos="3420"/>
        </w:tabs>
        <w:suppressAutoHyphens/>
        <w:autoSpaceDE w:val="0"/>
        <w:autoSpaceDN w:val="0"/>
        <w:adjustRightInd w:val="0"/>
        <w:spacing w:line="100" w:lineRule="atLeast"/>
        <w:rPr>
          <w:rFonts w:ascii="Century Gothic" w:hAnsi="Century Gothic" w:cs="Calibri"/>
          <w:color w:val="00000A"/>
          <w:szCs w:val="20"/>
        </w:rPr>
      </w:pPr>
      <w:r w:rsidRPr="00007476">
        <w:rPr>
          <w:rFonts w:ascii="Century Gothic" w:hAnsi="Century Gothic"/>
          <w:color w:val="00000A"/>
          <w:szCs w:val="20"/>
        </w:rPr>
        <w:t>Ability to adopt new technologies quickly.</w:t>
      </w:r>
    </w:p>
    <w:p w:rsidR="00007476" w:rsidRPr="00007476" w:rsidP="00007476">
      <w:pPr>
        <w:pStyle w:val="ListParagraph"/>
        <w:numPr>
          <w:ilvl w:val="0"/>
          <w:numId w:val="19"/>
        </w:numPr>
        <w:tabs>
          <w:tab w:val="left" w:pos="720"/>
          <w:tab w:val="left" w:pos="3420"/>
        </w:tabs>
        <w:suppressAutoHyphens/>
        <w:autoSpaceDE w:val="0"/>
        <w:autoSpaceDN w:val="0"/>
        <w:adjustRightInd w:val="0"/>
        <w:spacing w:line="100" w:lineRule="atLeast"/>
        <w:rPr>
          <w:rFonts w:ascii="Century Gothic" w:hAnsi="Century Gothic" w:cs="Calibri"/>
          <w:color w:val="00000A"/>
          <w:szCs w:val="20"/>
        </w:rPr>
      </w:pPr>
      <w:r w:rsidRPr="00007476">
        <w:rPr>
          <w:rFonts w:ascii="Century Gothic" w:hAnsi="Century Gothic"/>
          <w:color w:val="00000A"/>
          <w:szCs w:val="20"/>
        </w:rPr>
        <w:t>Ability to deal with multiple tasks, good in team work and performing efficiently under pressure.</w:t>
      </w:r>
    </w:p>
    <w:p w:rsidR="00007476" w:rsidRPr="00007476" w:rsidP="00007476">
      <w:pPr>
        <w:pStyle w:val="NoSpacing"/>
        <w:ind w:left="1080"/>
        <w:jc w:val="both"/>
        <w:rPr>
          <w:rFonts w:ascii="Century Gothic" w:hAnsi="Century Gothic"/>
          <w:sz w:val="20"/>
          <w:szCs w:val="20"/>
        </w:rPr>
      </w:pPr>
    </w:p>
    <w:p w:rsidR="00E1083F" w:rsidRPr="00D77546" w:rsidP="00031A5E">
      <w:pPr>
        <w:pStyle w:val="NoSpacing"/>
        <w:jc w:val="both"/>
        <w:rPr>
          <w:rFonts w:ascii="Century Gothic" w:hAnsi="Century Gothic"/>
          <w:sz w:val="20"/>
          <w:szCs w:val="20"/>
        </w:rPr>
      </w:pPr>
    </w:p>
    <w:p w:rsidR="000D046B" w:rsidRPr="00D77546" w:rsidP="000510E4">
      <w:pPr>
        <w:pStyle w:val="NoSpacing"/>
        <w:ind w:left="1080"/>
        <w:rPr>
          <w:rFonts w:ascii="Century Gothic" w:hAnsi="Century Gothic"/>
          <w:sz w:val="20"/>
          <w:szCs w:val="20"/>
        </w:rPr>
      </w:pPr>
    </w:p>
    <w:p w:rsidR="004671F3" w:rsidRPr="00D77546" w:rsidP="004671F3">
      <w:pPr>
        <w:pStyle w:val="NoSpacing"/>
        <w:ind w:firstLine="360"/>
        <w:rPr>
          <w:rFonts w:ascii="Century Gothic" w:hAnsi="Century Gothic" w:cstheme="minorHAnsi"/>
          <w:b/>
          <w:sz w:val="20"/>
          <w:szCs w:val="20"/>
          <w:u w:val="single"/>
        </w:rPr>
      </w:pPr>
      <w:r w:rsidRPr="00D77546">
        <w:rPr>
          <w:rFonts w:ascii="Century Gothic" w:hAnsi="Century Gothic" w:cstheme="minorHAnsi"/>
          <w:b/>
          <w:sz w:val="20"/>
          <w:szCs w:val="20"/>
          <w:u w:val="single"/>
        </w:rPr>
        <w:t xml:space="preserve">Technical </w:t>
      </w:r>
      <w:r w:rsidRPr="00D77546">
        <w:rPr>
          <w:rFonts w:ascii="Century Gothic" w:hAnsi="Century Gothic" w:cstheme="minorHAnsi"/>
          <w:b/>
          <w:sz w:val="20"/>
          <w:szCs w:val="20"/>
          <w:u w:val="single"/>
        </w:rPr>
        <w:t>Skills:</w:t>
      </w:r>
    </w:p>
    <w:p w:rsidR="00545076" w:rsidRPr="00D77546" w:rsidP="00A544E7">
      <w:pPr>
        <w:pStyle w:val="ListParagraph"/>
        <w:rPr>
          <w:rFonts w:ascii="Century Gothic" w:hAnsi="Century Gothic" w:cs="Arial"/>
          <w:b/>
          <w:szCs w:val="20"/>
        </w:rPr>
      </w:pPr>
    </w:p>
    <w:tbl>
      <w:tblPr>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38"/>
      </w:tblGrid>
      <w:tr w:rsidTr="00A544E7">
        <w:tblPrEx>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59"/>
        </w:trPr>
        <w:tc>
          <w:tcPr>
            <w:tcW w:w="8838" w:type="dxa"/>
          </w:tcPr>
          <w:p w:rsidR="00E1083F" w:rsidRPr="00D77546" w:rsidP="00E1083F">
            <w:pPr>
              <w:pStyle w:val="NoSpacing"/>
              <w:jc w:val="both"/>
              <w:rPr>
                <w:rFonts w:ascii="Century Gothic" w:hAnsi="Century Gothic"/>
                <w:sz w:val="20"/>
                <w:szCs w:val="20"/>
              </w:rPr>
            </w:pPr>
            <w:r w:rsidRPr="00D77546">
              <w:rPr>
                <w:rFonts w:ascii="Century Gothic" w:hAnsi="Century Gothic"/>
                <w:sz w:val="20"/>
                <w:szCs w:val="20"/>
              </w:rPr>
              <w:t xml:space="preserve">Operating </w:t>
            </w:r>
            <w:r w:rsidR="00001DF3">
              <w:rPr>
                <w:rFonts w:ascii="Century Gothic" w:hAnsi="Century Gothic"/>
                <w:sz w:val="20"/>
                <w:szCs w:val="20"/>
              </w:rPr>
              <w:t>Systems</w:t>
            </w:r>
            <w:r w:rsidR="00001DF3">
              <w:rPr>
                <w:rFonts w:ascii="Century Gothic" w:hAnsi="Century Gothic"/>
                <w:sz w:val="20"/>
                <w:szCs w:val="20"/>
              </w:rPr>
              <w:tab/>
            </w:r>
            <w:r w:rsidR="00001DF3">
              <w:rPr>
                <w:rFonts w:ascii="Century Gothic" w:hAnsi="Century Gothic"/>
                <w:sz w:val="20"/>
                <w:szCs w:val="20"/>
              </w:rPr>
              <w:tab/>
              <w:t xml:space="preserve">: </w:t>
            </w:r>
            <w:r w:rsidRPr="00D77546">
              <w:rPr>
                <w:rFonts w:ascii="Century Gothic" w:hAnsi="Century Gothic"/>
                <w:sz w:val="20"/>
                <w:szCs w:val="20"/>
              </w:rPr>
              <w:t xml:space="preserve">Windows, </w:t>
            </w:r>
            <w:r w:rsidR="006E7719">
              <w:rPr>
                <w:rFonts w:ascii="Century Gothic" w:hAnsi="Century Gothic"/>
                <w:sz w:val="20"/>
                <w:szCs w:val="20"/>
              </w:rPr>
              <w:t>Linux</w:t>
            </w:r>
            <w:r w:rsidRPr="00D77546">
              <w:rPr>
                <w:rFonts w:ascii="Century Gothic" w:hAnsi="Century Gothic"/>
                <w:sz w:val="20"/>
                <w:szCs w:val="20"/>
              </w:rPr>
              <w:t>.</w:t>
            </w:r>
          </w:p>
          <w:p w:rsidR="00213134" w:rsidRPr="00D77546" w:rsidP="00E1083F">
            <w:pPr>
              <w:pStyle w:val="NoSpacing"/>
              <w:jc w:val="both"/>
              <w:rPr>
                <w:rFonts w:ascii="Century Gothic" w:hAnsi="Century Gothic"/>
                <w:sz w:val="20"/>
                <w:szCs w:val="20"/>
              </w:rPr>
            </w:pPr>
            <w:r>
              <w:rPr>
                <w:rFonts w:ascii="Century Gothic" w:hAnsi="Century Gothic"/>
                <w:sz w:val="20"/>
                <w:szCs w:val="20"/>
              </w:rPr>
              <w:t>Languages</w:t>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sidRPr="00D77546" w:rsidR="00093A31">
              <w:rPr>
                <w:rFonts w:ascii="Century Gothic" w:hAnsi="Century Gothic"/>
                <w:sz w:val="20"/>
                <w:szCs w:val="20"/>
              </w:rPr>
              <w:t>:</w:t>
            </w:r>
            <w:r w:rsidRPr="00D77546" w:rsidR="00E1083F">
              <w:rPr>
                <w:rFonts w:ascii="Century Gothic" w:hAnsi="Century Gothic"/>
                <w:sz w:val="20"/>
                <w:szCs w:val="20"/>
              </w:rPr>
              <w:t xml:space="preserve"> </w:t>
            </w:r>
            <w:r>
              <w:rPr>
                <w:rFonts w:ascii="Century Gothic" w:eastAsia="Verdana" w:hAnsi="Century Gothic" w:cs="Verdana"/>
                <w:color w:val="000000"/>
                <w:sz w:val="20"/>
                <w:szCs w:val="20"/>
              </w:rPr>
              <w:t>J2SE,J2EE</w:t>
            </w:r>
            <w:r w:rsidRPr="00D77546">
              <w:rPr>
                <w:rFonts w:ascii="Century Gothic" w:hAnsi="Century Gothic"/>
                <w:sz w:val="20"/>
                <w:szCs w:val="20"/>
              </w:rPr>
              <w:t xml:space="preserve"> </w:t>
            </w:r>
          </w:p>
          <w:p w:rsidR="00E1083F" w:rsidRPr="00D77546" w:rsidP="00E1083F">
            <w:pPr>
              <w:pStyle w:val="NoSpacing"/>
              <w:jc w:val="both"/>
              <w:rPr>
                <w:rFonts w:ascii="Century Gothic" w:hAnsi="Century Gothic"/>
                <w:sz w:val="20"/>
                <w:szCs w:val="20"/>
              </w:rPr>
            </w:pPr>
            <w:r>
              <w:rPr>
                <w:rFonts w:ascii="Century Gothic" w:hAnsi="Century Gothic"/>
                <w:sz w:val="20"/>
                <w:szCs w:val="20"/>
              </w:rPr>
              <w:t>Frame Works</w:t>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sidRPr="00D77546" w:rsidR="00213134">
              <w:rPr>
                <w:rFonts w:ascii="Century Gothic" w:hAnsi="Century Gothic"/>
                <w:sz w:val="20"/>
                <w:szCs w:val="20"/>
              </w:rPr>
              <w:t>: Spring, Spring Boot1.3</w:t>
            </w:r>
            <w:r>
              <w:rPr>
                <w:rFonts w:ascii="Century Gothic" w:hAnsi="Century Gothic"/>
                <w:sz w:val="20"/>
                <w:szCs w:val="20"/>
              </w:rPr>
              <w:t>, Struts 1.x and 2.x</w:t>
            </w:r>
            <w:r w:rsidRPr="00D77546">
              <w:rPr>
                <w:rFonts w:ascii="Century Gothic" w:hAnsi="Century Gothic"/>
                <w:sz w:val="20"/>
                <w:szCs w:val="20"/>
              </w:rPr>
              <w:t xml:space="preserve">  </w:t>
            </w:r>
          </w:p>
          <w:p w:rsidR="00213134" w:rsidRPr="00D77546" w:rsidP="00E1083F">
            <w:pPr>
              <w:pStyle w:val="NoSpacing"/>
              <w:jc w:val="both"/>
              <w:rPr>
                <w:rFonts w:ascii="Century Gothic" w:hAnsi="Century Gothic"/>
                <w:sz w:val="20"/>
                <w:szCs w:val="20"/>
              </w:rPr>
            </w:pPr>
            <w:r>
              <w:rPr>
                <w:rFonts w:ascii="Century Gothic" w:hAnsi="Century Gothic"/>
                <w:sz w:val="20"/>
                <w:szCs w:val="20"/>
              </w:rPr>
              <w:t>ORM Frame Works</w:t>
            </w:r>
            <w:r>
              <w:rPr>
                <w:rFonts w:ascii="Century Gothic" w:hAnsi="Century Gothic"/>
                <w:sz w:val="20"/>
                <w:szCs w:val="20"/>
              </w:rPr>
              <w:tab/>
            </w:r>
            <w:r>
              <w:rPr>
                <w:rFonts w:ascii="Century Gothic" w:hAnsi="Century Gothic"/>
                <w:sz w:val="20"/>
                <w:szCs w:val="20"/>
              </w:rPr>
              <w:tab/>
            </w:r>
            <w:r w:rsidRPr="00D77546">
              <w:rPr>
                <w:rFonts w:ascii="Century Gothic" w:hAnsi="Century Gothic"/>
                <w:sz w:val="20"/>
                <w:szCs w:val="20"/>
              </w:rPr>
              <w:t>: Hibernate</w:t>
            </w:r>
          </w:p>
          <w:p w:rsidR="00E1083F" w:rsidRPr="00D77546" w:rsidP="00E1083F">
            <w:pPr>
              <w:pStyle w:val="NoSpacing"/>
              <w:jc w:val="both"/>
              <w:rPr>
                <w:rFonts w:ascii="Century Gothic" w:hAnsi="Century Gothic"/>
                <w:sz w:val="20"/>
                <w:szCs w:val="20"/>
              </w:rPr>
            </w:pPr>
            <w:r>
              <w:rPr>
                <w:rFonts w:ascii="Century Gothic" w:hAnsi="Century Gothic"/>
                <w:sz w:val="20"/>
                <w:szCs w:val="20"/>
              </w:rPr>
              <w:t>Web/</w:t>
            </w:r>
            <w:r w:rsidRPr="00D77546">
              <w:rPr>
                <w:rFonts w:ascii="Century Gothic" w:hAnsi="Century Gothic"/>
                <w:sz w:val="20"/>
                <w:szCs w:val="20"/>
              </w:rPr>
              <w:t xml:space="preserve">Application </w:t>
            </w:r>
            <w:r w:rsidRPr="00D77546" w:rsidR="00213134">
              <w:rPr>
                <w:rFonts w:ascii="Century Gothic" w:hAnsi="Century Gothic"/>
                <w:sz w:val="20"/>
                <w:szCs w:val="20"/>
              </w:rPr>
              <w:t xml:space="preserve">Server </w:t>
            </w:r>
            <w:r>
              <w:rPr>
                <w:rFonts w:ascii="Century Gothic" w:hAnsi="Century Gothic"/>
                <w:sz w:val="20"/>
                <w:szCs w:val="20"/>
              </w:rPr>
              <w:tab/>
            </w:r>
            <w:r w:rsidRPr="00D77546" w:rsidR="00093A31">
              <w:rPr>
                <w:rFonts w:ascii="Century Gothic" w:hAnsi="Century Gothic"/>
                <w:sz w:val="20"/>
                <w:szCs w:val="20"/>
              </w:rPr>
              <w:t>:</w:t>
            </w:r>
            <w:r w:rsidRPr="00D77546">
              <w:rPr>
                <w:rFonts w:ascii="Century Gothic" w:hAnsi="Century Gothic"/>
                <w:sz w:val="20"/>
                <w:szCs w:val="20"/>
              </w:rPr>
              <w:t xml:space="preserve"> </w:t>
            </w:r>
            <w:r w:rsidR="007E16C7">
              <w:rPr>
                <w:rFonts w:ascii="Century Gothic" w:hAnsi="Century Gothic"/>
                <w:sz w:val="20"/>
                <w:szCs w:val="20"/>
              </w:rPr>
              <w:t xml:space="preserve">Tomcat, </w:t>
            </w:r>
            <w:r w:rsidRPr="00D77546" w:rsidR="00130EBD">
              <w:rPr>
                <w:rFonts w:ascii="Century Gothic" w:hAnsi="Century Gothic"/>
                <w:sz w:val="20"/>
                <w:szCs w:val="20"/>
              </w:rPr>
              <w:t>Web</w:t>
            </w:r>
            <w:r w:rsidRPr="00D77546" w:rsidR="00213134">
              <w:rPr>
                <w:rFonts w:ascii="Century Gothic" w:hAnsi="Century Gothic"/>
                <w:sz w:val="20"/>
                <w:szCs w:val="20"/>
              </w:rPr>
              <w:t xml:space="preserve"> </w:t>
            </w:r>
            <w:r>
              <w:rPr>
                <w:rFonts w:ascii="Century Gothic" w:hAnsi="Century Gothic"/>
                <w:sz w:val="20"/>
                <w:szCs w:val="20"/>
              </w:rPr>
              <w:t>logic</w:t>
            </w:r>
            <w:r w:rsidRPr="00D77546">
              <w:rPr>
                <w:rFonts w:ascii="Century Gothic" w:hAnsi="Century Gothic"/>
                <w:sz w:val="20"/>
                <w:szCs w:val="20"/>
              </w:rPr>
              <w:t xml:space="preserve">                                      </w:t>
            </w:r>
          </w:p>
          <w:p w:rsidR="00E1083F" w:rsidRPr="00D77546" w:rsidP="00E1083F">
            <w:pPr>
              <w:pStyle w:val="NoSpacing"/>
              <w:jc w:val="both"/>
              <w:rPr>
                <w:rFonts w:ascii="Century Gothic" w:hAnsi="Century Gothic"/>
                <w:sz w:val="20"/>
                <w:szCs w:val="20"/>
              </w:rPr>
            </w:pPr>
            <w:r>
              <w:rPr>
                <w:rFonts w:ascii="Century Gothic" w:hAnsi="Century Gothic"/>
                <w:sz w:val="20"/>
                <w:szCs w:val="20"/>
              </w:rPr>
              <w:t>Databases</w:t>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sidRPr="00D77546" w:rsidR="00093A31">
              <w:rPr>
                <w:rFonts w:ascii="Century Gothic" w:hAnsi="Century Gothic"/>
                <w:sz w:val="20"/>
                <w:szCs w:val="20"/>
              </w:rPr>
              <w:t>:</w:t>
            </w:r>
            <w:r w:rsidRPr="00D77546">
              <w:rPr>
                <w:rFonts w:ascii="Century Gothic" w:hAnsi="Century Gothic"/>
                <w:sz w:val="20"/>
                <w:szCs w:val="20"/>
              </w:rPr>
              <w:t xml:space="preserve"> Oracle </w:t>
            </w:r>
            <w:r>
              <w:rPr>
                <w:rFonts w:ascii="Century Gothic" w:hAnsi="Century Gothic"/>
                <w:sz w:val="20"/>
                <w:szCs w:val="20"/>
              </w:rPr>
              <w:t>10g, M</w:t>
            </w:r>
            <w:r w:rsidR="00BF4A59">
              <w:rPr>
                <w:rFonts w:ascii="Century Gothic" w:hAnsi="Century Gothic"/>
                <w:sz w:val="20"/>
                <w:szCs w:val="20"/>
              </w:rPr>
              <w:t>y</w:t>
            </w:r>
            <w:r>
              <w:rPr>
                <w:rFonts w:ascii="Century Gothic" w:hAnsi="Century Gothic"/>
                <w:sz w:val="20"/>
                <w:szCs w:val="20"/>
              </w:rPr>
              <w:t xml:space="preserve"> SQL</w:t>
            </w:r>
          </w:p>
          <w:p w:rsidR="00725849" w:rsidRPr="00D77546" w:rsidP="00E1083F">
            <w:pPr>
              <w:pStyle w:val="NoSpacing"/>
              <w:jc w:val="both"/>
              <w:rPr>
                <w:rFonts w:ascii="Century Gothic" w:hAnsi="Century Gothic"/>
                <w:sz w:val="20"/>
                <w:szCs w:val="20"/>
              </w:rPr>
            </w:pPr>
            <w:r w:rsidRPr="00D77546">
              <w:rPr>
                <w:rFonts w:ascii="Century Gothic" w:hAnsi="Century Gothic"/>
                <w:sz w:val="20"/>
                <w:szCs w:val="20"/>
              </w:rPr>
              <w:t>Build Tool</w:t>
            </w:r>
            <w:r w:rsidR="00001DF3">
              <w:rPr>
                <w:rFonts w:ascii="Century Gothic" w:hAnsi="Century Gothic"/>
                <w:sz w:val="20"/>
                <w:szCs w:val="20"/>
              </w:rPr>
              <w:t xml:space="preserve"> </w:t>
            </w:r>
            <w:r w:rsidR="00001DF3">
              <w:rPr>
                <w:rFonts w:ascii="Century Gothic" w:hAnsi="Century Gothic"/>
                <w:sz w:val="20"/>
                <w:szCs w:val="20"/>
              </w:rPr>
              <w:tab/>
            </w:r>
            <w:r w:rsidR="00001DF3">
              <w:rPr>
                <w:rFonts w:ascii="Century Gothic" w:hAnsi="Century Gothic"/>
                <w:sz w:val="20"/>
                <w:szCs w:val="20"/>
              </w:rPr>
              <w:tab/>
            </w:r>
            <w:r w:rsidR="00001DF3">
              <w:rPr>
                <w:rFonts w:ascii="Century Gothic" w:hAnsi="Century Gothic"/>
                <w:sz w:val="20"/>
                <w:szCs w:val="20"/>
              </w:rPr>
              <w:tab/>
            </w:r>
            <w:r w:rsidRPr="00D77546">
              <w:rPr>
                <w:rFonts w:ascii="Century Gothic" w:hAnsi="Century Gothic"/>
                <w:sz w:val="20"/>
                <w:szCs w:val="20"/>
              </w:rPr>
              <w:t xml:space="preserve">: </w:t>
            </w:r>
            <w:r w:rsidR="00351484">
              <w:rPr>
                <w:rFonts w:ascii="Century Gothic" w:hAnsi="Century Gothic"/>
                <w:sz w:val="20"/>
                <w:szCs w:val="20"/>
              </w:rPr>
              <w:t xml:space="preserve">Gradle, </w:t>
            </w:r>
            <w:r w:rsidRPr="00D77546">
              <w:rPr>
                <w:rFonts w:ascii="Century Gothic" w:hAnsi="Century Gothic"/>
                <w:sz w:val="20"/>
                <w:szCs w:val="20"/>
              </w:rPr>
              <w:t>Maven</w:t>
            </w:r>
          </w:p>
          <w:p w:rsidR="00640091" w:rsidRPr="00D77546" w:rsidP="003D3E3A">
            <w:pPr>
              <w:pStyle w:val="NoSpacing"/>
              <w:jc w:val="both"/>
              <w:rPr>
                <w:rFonts w:ascii="Century Gothic" w:hAnsi="Century Gothic"/>
                <w:sz w:val="20"/>
                <w:szCs w:val="20"/>
              </w:rPr>
            </w:pPr>
            <w:r w:rsidRPr="00D77546">
              <w:rPr>
                <w:rFonts w:ascii="Century Gothic" w:hAnsi="Century Gothic"/>
                <w:sz w:val="20"/>
                <w:szCs w:val="20"/>
              </w:rPr>
              <w:t>IDE Tools</w:t>
            </w:r>
            <w:r w:rsidR="00001DF3">
              <w:rPr>
                <w:rFonts w:ascii="Century Gothic" w:hAnsi="Century Gothic"/>
                <w:sz w:val="20"/>
                <w:szCs w:val="20"/>
              </w:rPr>
              <w:t xml:space="preserve"> </w:t>
            </w:r>
            <w:r w:rsidR="00001DF3">
              <w:rPr>
                <w:rFonts w:ascii="Century Gothic" w:hAnsi="Century Gothic"/>
                <w:sz w:val="20"/>
                <w:szCs w:val="20"/>
              </w:rPr>
              <w:tab/>
            </w:r>
            <w:r w:rsidR="00001DF3">
              <w:rPr>
                <w:rFonts w:ascii="Century Gothic" w:hAnsi="Century Gothic"/>
                <w:sz w:val="20"/>
                <w:szCs w:val="20"/>
              </w:rPr>
              <w:tab/>
            </w:r>
            <w:r w:rsidR="00001DF3">
              <w:rPr>
                <w:rFonts w:ascii="Century Gothic" w:hAnsi="Century Gothic"/>
                <w:sz w:val="20"/>
                <w:szCs w:val="20"/>
              </w:rPr>
              <w:tab/>
            </w:r>
            <w:r w:rsidRPr="00D77546" w:rsidR="00093A31">
              <w:rPr>
                <w:rFonts w:ascii="Century Gothic" w:hAnsi="Century Gothic"/>
                <w:sz w:val="20"/>
                <w:szCs w:val="20"/>
              </w:rPr>
              <w:t>:</w:t>
            </w:r>
            <w:r w:rsidRPr="00D77546" w:rsidR="00213134">
              <w:rPr>
                <w:rFonts w:ascii="Century Gothic" w:hAnsi="Century Gothic"/>
                <w:sz w:val="20"/>
                <w:szCs w:val="20"/>
              </w:rPr>
              <w:t xml:space="preserve"> Eclipse</w:t>
            </w:r>
            <w:r w:rsidR="00EC79E8">
              <w:rPr>
                <w:rFonts w:ascii="Century Gothic" w:hAnsi="Century Gothic"/>
                <w:sz w:val="20"/>
                <w:szCs w:val="20"/>
              </w:rPr>
              <w:t>,</w:t>
            </w:r>
            <w:r w:rsidR="003F15B1">
              <w:rPr>
                <w:rFonts w:ascii="Century Gothic" w:hAnsi="Century Gothic"/>
                <w:sz w:val="20"/>
                <w:szCs w:val="20"/>
              </w:rPr>
              <w:t xml:space="preserve"> </w:t>
            </w:r>
            <w:r w:rsidR="00871AF7">
              <w:rPr>
                <w:rFonts w:ascii="Century Gothic" w:hAnsi="Century Gothic"/>
                <w:sz w:val="20"/>
                <w:szCs w:val="20"/>
              </w:rPr>
              <w:t>My Eclipse</w:t>
            </w:r>
            <w:r w:rsidR="00EC79E8">
              <w:rPr>
                <w:rFonts w:ascii="Century Gothic" w:hAnsi="Century Gothic"/>
                <w:sz w:val="20"/>
                <w:szCs w:val="20"/>
              </w:rPr>
              <w:t>,</w:t>
            </w:r>
            <w:r w:rsidR="003F15B1">
              <w:rPr>
                <w:rFonts w:ascii="Century Gothic" w:hAnsi="Century Gothic"/>
                <w:sz w:val="20"/>
                <w:szCs w:val="20"/>
              </w:rPr>
              <w:t xml:space="preserve"> </w:t>
            </w:r>
            <w:r w:rsidR="00EC79E8">
              <w:rPr>
                <w:rFonts w:ascii="Century Gothic" w:hAnsi="Century Gothic"/>
                <w:sz w:val="20"/>
                <w:szCs w:val="20"/>
              </w:rPr>
              <w:t>IntelliJ</w:t>
            </w:r>
            <w:r w:rsidRPr="00D77546" w:rsidR="00213134">
              <w:rPr>
                <w:rFonts w:ascii="Century Gothic" w:hAnsi="Century Gothic"/>
                <w:sz w:val="20"/>
                <w:szCs w:val="20"/>
              </w:rPr>
              <w:t xml:space="preserve"> and</w:t>
            </w:r>
            <w:r w:rsidRPr="00D77546">
              <w:rPr>
                <w:rFonts w:ascii="Century Gothic" w:hAnsi="Century Gothic"/>
                <w:sz w:val="20"/>
                <w:szCs w:val="20"/>
              </w:rPr>
              <w:t xml:space="preserve"> STS</w:t>
            </w:r>
          </w:p>
          <w:p w:rsidR="00213134" w:rsidRPr="00D77546" w:rsidP="00001DF3">
            <w:pPr>
              <w:tabs>
                <w:tab w:val="left" w:pos="0"/>
              </w:tabs>
              <w:spacing w:after="120" w:line="360" w:lineRule="auto"/>
              <w:jc w:val="both"/>
              <w:rPr>
                <w:rFonts w:ascii="Century Gothic" w:eastAsia="Verdana" w:hAnsi="Century Gothic" w:cs="Verdana"/>
                <w:color w:val="000000"/>
                <w:szCs w:val="20"/>
              </w:rPr>
            </w:pPr>
            <w:r w:rsidRPr="00D77546">
              <w:rPr>
                <w:rFonts w:ascii="Century Gothic" w:eastAsia="Verdana" w:hAnsi="Century Gothic" w:cs="Verdana"/>
                <w:color w:val="000000"/>
                <w:szCs w:val="20"/>
              </w:rPr>
              <w:t>Versio</w:t>
            </w:r>
            <w:r w:rsidRPr="00D77546" w:rsidR="00B068EB">
              <w:rPr>
                <w:rFonts w:ascii="Century Gothic" w:eastAsia="Verdana" w:hAnsi="Century Gothic" w:cs="Verdana"/>
                <w:color w:val="000000"/>
                <w:szCs w:val="20"/>
              </w:rPr>
              <w:t>n Control Systems</w:t>
            </w:r>
            <w:r w:rsidR="00001DF3">
              <w:rPr>
                <w:rFonts w:ascii="Century Gothic" w:eastAsia="Verdana" w:hAnsi="Century Gothic" w:cs="Verdana"/>
                <w:color w:val="000000"/>
                <w:szCs w:val="20"/>
              </w:rPr>
              <w:tab/>
            </w:r>
            <w:r w:rsidRPr="00D77546" w:rsidR="00B068EB">
              <w:rPr>
                <w:rFonts w:ascii="Century Gothic" w:eastAsia="Verdana" w:hAnsi="Century Gothic" w:cs="Verdana"/>
                <w:color w:val="000000"/>
                <w:szCs w:val="20"/>
              </w:rPr>
              <w:t xml:space="preserve">: </w:t>
            </w:r>
            <w:r w:rsidR="00A04AEB">
              <w:rPr>
                <w:rFonts w:ascii="Century Gothic" w:eastAsia="Verdana" w:hAnsi="Century Gothic" w:cs="Verdana"/>
                <w:color w:val="000000"/>
                <w:szCs w:val="20"/>
              </w:rPr>
              <w:t>BitBucket,</w:t>
            </w:r>
            <w:r w:rsidRPr="00D77546" w:rsidR="00B068EB">
              <w:rPr>
                <w:rFonts w:ascii="Century Gothic" w:eastAsia="Verdana" w:hAnsi="Century Gothic" w:cs="Verdana"/>
                <w:color w:val="000000"/>
                <w:szCs w:val="20"/>
              </w:rPr>
              <w:t>Git</w:t>
            </w:r>
            <w:r w:rsidR="00001DF3">
              <w:rPr>
                <w:rFonts w:ascii="Century Gothic" w:eastAsia="Verdana" w:hAnsi="Century Gothic" w:cs="Verdana"/>
                <w:color w:val="000000"/>
                <w:szCs w:val="20"/>
              </w:rPr>
              <w:t xml:space="preserve">, </w:t>
            </w:r>
            <w:r w:rsidR="004D2318">
              <w:rPr>
                <w:rFonts w:ascii="Century Gothic" w:eastAsia="Verdana" w:hAnsi="Century Gothic" w:cs="Verdana"/>
                <w:color w:val="000000"/>
                <w:szCs w:val="20"/>
              </w:rPr>
              <w:t>SVN</w:t>
            </w:r>
          </w:p>
        </w:tc>
      </w:tr>
    </w:tbl>
    <w:p w:rsidR="000631A5" w:rsidRPr="00D77546" w:rsidP="00986928">
      <w:pPr>
        <w:pStyle w:val="NoSpacing"/>
        <w:ind w:firstLine="360"/>
        <w:rPr>
          <w:rFonts w:ascii="Century Gothic" w:hAnsi="Century Gothic" w:cstheme="minorHAnsi"/>
          <w:b/>
          <w:sz w:val="20"/>
          <w:szCs w:val="20"/>
          <w:u w:val="single"/>
          <w:lang w:val="en-US"/>
        </w:rPr>
      </w:pPr>
    </w:p>
    <w:p w:rsidR="005022C9" w:rsidP="00986928">
      <w:pPr>
        <w:pStyle w:val="NoSpacing"/>
        <w:ind w:firstLine="360"/>
        <w:rPr>
          <w:rFonts w:ascii="Century Gothic" w:hAnsi="Century Gothic" w:cstheme="minorHAnsi"/>
          <w:b/>
          <w:sz w:val="20"/>
          <w:szCs w:val="20"/>
          <w:u w:val="single"/>
        </w:rPr>
      </w:pPr>
    </w:p>
    <w:p w:rsidR="00986928" w:rsidRPr="00D77546" w:rsidP="00986928">
      <w:pPr>
        <w:pStyle w:val="NoSpacing"/>
        <w:ind w:firstLine="360"/>
        <w:rPr>
          <w:rFonts w:ascii="Century Gothic" w:hAnsi="Century Gothic" w:cstheme="minorHAnsi"/>
          <w:b/>
          <w:sz w:val="20"/>
          <w:szCs w:val="20"/>
          <w:u w:val="single"/>
        </w:rPr>
      </w:pPr>
      <w:r w:rsidRPr="00D77546">
        <w:rPr>
          <w:rFonts w:ascii="Century Gothic" w:hAnsi="Century Gothic" w:cstheme="minorHAnsi"/>
          <w:b/>
          <w:sz w:val="20"/>
          <w:szCs w:val="20"/>
          <w:u w:val="single"/>
        </w:rPr>
        <w:t>Development Models:</w:t>
      </w:r>
    </w:p>
    <w:p w:rsidR="00F11277" w:rsidRPr="00D77546" w:rsidP="00986928">
      <w:pPr>
        <w:pStyle w:val="NoSpacing"/>
        <w:numPr>
          <w:ilvl w:val="0"/>
          <w:numId w:val="40"/>
        </w:numPr>
        <w:rPr>
          <w:rFonts w:ascii="Century Gothic" w:hAnsi="Century Gothic"/>
          <w:sz w:val="20"/>
          <w:szCs w:val="20"/>
        </w:rPr>
      </w:pPr>
      <w:r w:rsidRPr="00D77546">
        <w:rPr>
          <w:rFonts w:ascii="Century Gothic" w:hAnsi="Century Gothic"/>
          <w:sz w:val="20"/>
          <w:szCs w:val="20"/>
        </w:rPr>
        <w:t>Agile methodology.</w:t>
      </w:r>
    </w:p>
    <w:p w:rsidR="00545076" w:rsidRPr="00D77546" w:rsidP="004671F3">
      <w:pPr>
        <w:pStyle w:val="NoSpacing"/>
        <w:ind w:firstLine="360"/>
        <w:rPr>
          <w:rFonts w:ascii="Century Gothic" w:hAnsi="Century Gothic" w:cstheme="minorHAnsi"/>
          <w:b/>
          <w:sz w:val="20"/>
          <w:szCs w:val="20"/>
          <w:u w:val="single"/>
        </w:rPr>
      </w:pPr>
    </w:p>
    <w:p w:rsidR="004671F3" w:rsidRPr="00D77546" w:rsidP="004671F3">
      <w:pPr>
        <w:pStyle w:val="NoSpacing"/>
        <w:ind w:firstLine="360"/>
        <w:rPr>
          <w:rFonts w:ascii="Century Gothic" w:hAnsi="Century Gothic" w:cstheme="minorHAnsi"/>
          <w:b/>
          <w:sz w:val="20"/>
          <w:szCs w:val="20"/>
          <w:u w:val="single"/>
        </w:rPr>
      </w:pPr>
      <w:r w:rsidRPr="00D77546">
        <w:rPr>
          <w:rFonts w:ascii="Century Gothic" w:hAnsi="Century Gothic" w:cstheme="minorHAnsi"/>
          <w:b/>
          <w:sz w:val="20"/>
          <w:szCs w:val="20"/>
          <w:u w:val="single"/>
        </w:rPr>
        <w:t xml:space="preserve">Educational Qualification:  </w:t>
      </w:r>
    </w:p>
    <w:p w:rsidR="004671F3" w:rsidRPr="00D77546" w:rsidP="004671F3">
      <w:pPr>
        <w:ind w:firstLine="360"/>
        <w:jc w:val="both"/>
        <w:rPr>
          <w:rFonts w:ascii="Century Gothic" w:hAnsi="Century Gothic"/>
          <w:bCs/>
          <w:szCs w:val="20"/>
        </w:rPr>
      </w:pPr>
    </w:p>
    <w:p w:rsidR="005022C9" w:rsidP="005B7E93">
      <w:pPr>
        <w:pStyle w:val="NoSpacing"/>
        <w:ind w:firstLine="720"/>
        <w:jc w:val="both"/>
        <w:rPr>
          <w:rFonts w:ascii="Century Gothic" w:hAnsi="Century Gothic"/>
          <w:sz w:val="20"/>
          <w:szCs w:val="20"/>
        </w:rPr>
      </w:pPr>
      <w:r w:rsidRPr="00D77546">
        <w:rPr>
          <w:rFonts w:ascii="Century Gothic" w:hAnsi="Century Gothic"/>
          <w:sz w:val="20"/>
          <w:szCs w:val="20"/>
        </w:rPr>
        <w:t>M.</w:t>
      </w:r>
      <w:r w:rsidR="001F778D">
        <w:rPr>
          <w:rFonts w:ascii="Century Gothic" w:hAnsi="Century Gothic"/>
          <w:sz w:val="20"/>
          <w:szCs w:val="20"/>
        </w:rPr>
        <w:t>C.A</w:t>
      </w:r>
      <w:r w:rsidRPr="00D77546">
        <w:rPr>
          <w:rFonts w:ascii="Century Gothic" w:hAnsi="Century Gothic"/>
          <w:sz w:val="20"/>
          <w:szCs w:val="20"/>
        </w:rPr>
        <w:t xml:space="preserve"> from </w:t>
      </w:r>
      <w:r w:rsidR="001F778D">
        <w:rPr>
          <w:rFonts w:ascii="Century Gothic" w:hAnsi="Century Gothic"/>
          <w:sz w:val="20"/>
          <w:szCs w:val="20"/>
        </w:rPr>
        <w:t>Andhra</w:t>
      </w:r>
      <w:r w:rsidRPr="00D77546">
        <w:rPr>
          <w:rFonts w:ascii="Century Gothic" w:hAnsi="Century Gothic"/>
          <w:sz w:val="20"/>
          <w:szCs w:val="20"/>
        </w:rPr>
        <w:t xml:space="preserve"> University, in 2009</w:t>
      </w:r>
    </w:p>
    <w:p w:rsidR="005B7E93" w:rsidRPr="005B7E93" w:rsidP="005B7E93">
      <w:pPr>
        <w:pStyle w:val="NoSpacing"/>
        <w:ind w:firstLine="720"/>
        <w:jc w:val="both"/>
        <w:rPr>
          <w:rFonts w:ascii="Century Gothic" w:hAnsi="Century Gothic"/>
          <w:sz w:val="20"/>
          <w:szCs w:val="20"/>
        </w:rPr>
      </w:pPr>
    </w:p>
    <w:p w:rsidR="000631A5" w:rsidRPr="00D77546" w:rsidP="000631A5">
      <w:pPr>
        <w:pStyle w:val="NoSpacing"/>
        <w:ind w:firstLine="360"/>
        <w:rPr>
          <w:rFonts w:ascii="Century Gothic" w:hAnsi="Century Gothic" w:cstheme="minorHAnsi"/>
          <w:b/>
          <w:sz w:val="20"/>
          <w:szCs w:val="20"/>
          <w:u w:val="single"/>
        </w:rPr>
      </w:pPr>
      <w:r w:rsidRPr="00D77546">
        <w:rPr>
          <w:rFonts w:ascii="Century Gothic" w:hAnsi="Century Gothic" w:cstheme="minorHAnsi"/>
          <w:b/>
          <w:sz w:val="20"/>
          <w:szCs w:val="20"/>
          <w:u w:val="single"/>
        </w:rPr>
        <w:t>WORK EXPERIENCE:</w:t>
      </w:r>
    </w:p>
    <w:p w:rsidR="000631A5" w:rsidP="0082293F">
      <w:pPr>
        <w:pStyle w:val="NoSpacing"/>
        <w:numPr>
          <w:ilvl w:val="0"/>
          <w:numId w:val="40"/>
        </w:numPr>
        <w:rPr>
          <w:rFonts w:ascii="Century Gothic" w:hAnsi="Century Gothic"/>
          <w:sz w:val="20"/>
          <w:szCs w:val="20"/>
        </w:rPr>
      </w:pPr>
      <w:r w:rsidRPr="00D77546">
        <w:rPr>
          <w:rFonts w:ascii="Century Gothic" w:hAnsi="Century Gothic"/>
          <w:sz w:val="20"/>
          <w:szCs w:val="20"/>
        </w:rPr>
        <w:t xml:space="preserve">Working as a Software Engineer at </w:t>
      </w:r>
      <w:r w:rsidR="00B10BA6">
        <w:rPr>
          <w:rFonts w:ascii="Century Gothic" w:hAnsi="Century Gothic"/>
          <w:sz w:val="20"/>
          <w:szCs w:val="20"/>
        </w:rPr>
        <w:t>Team ware</w:t>
      </w:r>
      <w:r w:rsidRPr="00D77546">
        <w:rPr>
          <w:rFonts w:ascii="Century Gothic" w:hAnsi="Century Gothic"/>
          <w:sz w:val="20"/>
          <w:szCs w:val="20"/>
        </w:rPr>
        <w:t xml:space="preserve"> S</w:t>
      </w:r>
      <w:r w:rsidR="009C2AC1">
        <w:rPr>
          <w:rFonts w:ascii="Century Gothic" w:hAnsi="Century Gothic"/>
          <w:sz w:val="20"/>
          <w:szCs w:val="20"/>
        </w:rPr>
        <w:t>olution</w:t>
      </w:r>
      <w:r w:rsidRPr="00D77546">
        <w:rPr>
          <w:rFonts w:ascii="Century Gothic" w:hAnsi="Century Gothic"/>
          <w:sz w:val="20"/>
          <w:szCs w:val="20"/>
        </w:rPr>
        <w:t xml:space="preserve">s </w:t>
      </w:r>
      <w:r w:rsidR="009C2AC1">
        <w:rPr>
          <w:rFonts w:ascii="Century Gothic" w:hAnsi="Century Gothic"/>
          <w:sz w:val="20"/>
          <w:szCs w:val="20"/>
        </w:rPr>
        <w:t>Aug</w:t>
      </w:r>
      <w:r w:rsidRPr="00D77546" w:rsidR="00E02C63">
        <w:rPr>
          <w:rFonts w:ascii="Century Gothic" w:hAnsi="Century Gothic"/>
          <w:sz w:val="20"/>
          <w:szCs w:val="20"/>
        </w:rPr>
        <w:t>, 2016</w:t>
      </w:r>
      <w:r w:rsidRPr="00D77546">
        <w:rPr>
          <w:rFonts w:ascii="Century Gothic" w:hAnsi="Century Gothic"/>
          <w:sz w:val="20"/>
          <w:szCs w:val="20"/>
        </w:rPr>
        <w:t xml:space="preserve"> to Till Date.</w:t>
      </w:r>
      <w:r w:rsidRPr="00D77546" w:rsidR="0082293F">
        <w:rPr>
          <w:rFonts w:ascii="Century Gothic" w:hAnsi="Century Gothic"/>
          <w:sz w:val="20"/>
          <w:szCs w:val="20"/>
        </w:rPr>
        <w:t xml:space="preserve"> </w:t>
      </w:r>
    </w:p>
    <w:p w:rsidR="00683FF0" w:rsidRPr="00D77546" w:rsidP="0082293F">
      <w:pPr>
        <w:pStyle w:val="NoSpacing"/>
        <w:numPr>
          <w:ilvl w:val="0"/>
          <w:numId w:val="40"/>
        </w:numPr>
        <w:rPr>
          <w:rFonts w:ascii="Century Gothic" w:hAnsi="Century Gothic"/>
          <w:sz w:val="20"/>
          <w:szCs w:val="20"/>
        </w:rPr>
      </w:pPr>
      <w:r>
        <w:rPr>
          <w:rFonts w:ascii="Century Gothic" w:hAnsi="Century Gothic"/>
          <w:sz w:val="20"/>
          <w:szCs w:val="20"/>
        </w:rPr>
        <w:t xml:space="preserve">Worked as a Software Engineer at </w:t>
      </w:r>
      <w:r>
        <w:rPr>
          <w:rFonts w:ascii="Century Gothic" w:hAnsi="Century Gothic"/>
          <w:sz w:val="20"/>
          <w:szCs w:val="20"/>
        </w:rPr>
        <w:t>Abhibus</w:t>
      </w:r>
      <w:r>
        <w:rPr>
          <w:rFonts w:ascii="Century Gothic" w:hAnsi="Century Gothic"/>
          <w:sz w:val="20"/>
          <w:szCs w:val="20"/>
        </w:rPr>
        <w:t xml:space="preserve"> Services India </w:t>
      </w:r>
      <w:r>
        <w:rPr>
          <w:rFonts w:ascii="Century Gothic" w:hAnsi="Century Gothic"/>
          <w:sz w:val="20"/>
          <w:szCs w:val="20"/>
        </w:rPr>
        <w:t>Pvt</w:t>
      </w:r>
      <w:r>
        <w:rPr>
          <w:rFonts w:ascii="Century Gothic" w:hAnsi="Century Gothic"/>
          <w:sz w:val="20"/>
          <w:szCs w:val="20"/>
        </w:rPr>
        <w:t xml:space="preserve"> Ltd From Jul,2011 to Aug,2016</w:t>
      </w:r>
    </w:p>
    <w:p w:rsidR="0082293F" w:rsidRPr="00D77546" w:rsidP="0082293F">
      <w:pPr>
        <w:pStyle w:val="NoSpacing"/>
        <w:rPr>
          <w:rFonts w:ascii="Century Gothic" w:hAnsi="Century Gothic"/>
          <w:sz w:val="20"/>
          <w:szCs w:val="20"/>
        </w:rPr>
      </w:pPr>
    </w:p>
    <w:p w:rsidR="00545076" w:rsidRPr="00D77546" w:rsidP="00545076">
      <w:pPr>
        <w:pStyle w:val="NoSpacing"/>
        <w:rPr>
          <w:rFonts w:ascii="Century Gothic" w:hAnsi="Century Gothic" w:cs="Arial"/>
          <w:sz w:val="20"/>
          <w:szCs w:val="20"/>
        </w:rPr>
      </w:pPr>
    </w:p>
    <w:p w:rsidR="00B00984" w:rsidP="00B00984">
      <w:pPr>
        <w:pStyle w:val="NoSpacing"/>
        <w:ind w:firstLine="360"/>
        <w:rPr>
          <w:rFonts w:ascii="Century Gothic" w:hAnsi="Century Gothic" w:cstheme="minorHAnsi"/>
          <w:b/>
          <w:sz w:val="20"/>
          <w:szCs w:val="20"/>
          <w:u w:val="single"/>
        </w:rPr>
      </w:pPr>
      <w:r w:rsidRPr="00D77546">
        <w:rPr>
          <w:rFonts w:ascii="Century Gothic" w:hAnsi="Century Gothic" w:cstheme="minorHAnsi"/>
          <w:b/>
          <w:sz w:val="20"/>
          <w:szCs w:val="20"/>
          <w:u w:val="single"/>
        </w:rPr>
        <w:t>Professional Experience</w:t>
      </w:r>
      <w:r w:rsidRPr="00D77546" w:rsidR="00545076">
        <w:rPr>
          <w:rFonts w:ascii="Century Gothic" w:hAnsi="Century Gothic" w:cstheme="minorHAnsi"/>
          <w:b/>
          <w:sz w:val="20"/>
          <w:szCs w:val="20"/>
          <w:u w:val="single"/>
        </w:rPr>
        <w:t>:</w:t>
      </w:r>
      <w:r w:rsidRPr="00D77546">
        <w:rPr>
          <w:rFonts w:ascii="Century Gothic" w:hAnsi="Century Gothic" w:cstheme="minorHAnsi"/>
          <w:b/>
          <w:sz w:val="20"/>
          <w:szCs w:val="20"/>
          <w:u w:val="single"/>
        </w:rPr>
        <w:t xml:space="preserve"> </w:t>
      </w:r>
    </w:p>
    <w:p w:rsidR="00B00984" w:rsidRPr="00D77546" w:rsidP="00B00984">
      <w:pPr>
        <w:ind w:firstLine="360"/>
        <w:jc w:val="both"/>
        <w:rPr>
          <w:rFonts w:ascii="Century Gothic" w:hAnsi="Century Gothic"/>
          <w:b/>
          <w:szCs w:val="20"/>
        </w:rPr>
      </w:pPr>
    </w:p>
    <w:tbl>
      <w:tblPr>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6840"/>
      </w:tblGrid>
      <w:tr w:rsidTr="00C17FA0">
        <w:tblPrEx>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70"/>
        </w:trPr>
        <w:tc>
          <w:tcPr>
            <w:tcW w:w="1998" w:type="dxa"/>
          </w:tcPr>
          <w:p w:rsidR="00B00984" w:rsidRPr="00D77546" w:rsidP="00C17FA0">
            <w:pPr>
              <w:spacing w:line="240" w:lineRule="atLeast"/>
              <w:jc w:val="both"/>
              <w:rPr>
                <w:rFonts w:ascii="Century Gothic" w:hAnsi="Century Gothic"/>
                <w:szCs w:val="20"/>
              </w:rPr>
            </w:pPr>
            <w:r w:rsidRPr="00D77546">
              <w:rPr>
                <w:rFonts w:ascii="Century Gothic" w:hAnsi="Century Gothic"/>
                <w:szCs w:val="20"/>
              </w:rPr>
              <w:t>Project 1</w:t>
            </w:r>
          </w:p>
        </w:tc>
        <w:tc>
          <w:tcPr>
            <w:tcW w:w="6840" w:type="dxa"/>
          </w:tcPr>
          <w:p w:rsidR="00B00984" w:rsidRPr="00D77546" w:rsidP="00C17FA0">
            <w:pPr>
              <w:spacing w:line="240" w:lineRule="atLeast"/>
              <w:jc w:val="both"/>
              <w:rPr>
                <w:rFonts w:ascii="Century Gothic" w:hAnsi="Century Gothic"/>
                <w:szCs w:val="20"/>
              </w:rPr>
            </w:pPr>
            <w:r>
              <w:rPr>
                <w:rFonts w:ascii="Century Gothic" w:hAnsi="Century Gothic" w:cs="Tahoma"/>
                <w:szCs w:val="20"/>
              </w:rPr>
              <w:t>CIS MISMO API</w:t>
            </w:r>
            <w:r w:rsidRPr="00D77546">
              <w:rPr>
                <w:rFonts w:ascii="Century Gothic" w:hAnsi="Century Gothic"/>
                <w:szCs w:val="20"/>
              </w:rPr>
              <w:t xml:space="preserve"> </w:t>
            </w:r>
          </w:p>
        </w:tc>
      </w:tr>
      <w:tr w:rsidTr="00C17FA0">
        <w:tblPrEx>
          <w:tblW w:w="8838" w:type="dxa"/>
          <w:tblInd w:w="607" w:type="dxa"/>
          <w:tblLook w:val="04A0"/>
        </w:tblPrEx>
        <w:tc>
          <w:tcPr>
            <w:tcW w:w="1998" w:type="dxa"/>
          </w:tcPr>
          <w:p w:rsidR="00B00984" w:rsidRPr="00D77546" w:rsidP="00C17FA0">
            <w:pPr>
              <w:spacing w:line="240" w:lineRule="atLeast"/>
              <w:jc w:val="both"/>
              <w:rPr>
                <w:rFonts w:ascii="Century Gothic" w:hAnsi="Century Gothic"/>
                <w:szCs w:val="20"/>
              </w:rPr>
            </w:pPr>
            <w:r w:rsidRPr="00D77546">
              <w:rPr>
                <w:rFonts w:ascii="Century Gothic" w:hAnsi="Century Gothic"/>
                <w:szCs w:val="20"/>
              </w:rPr>
              <w:t>Duration</w:t>
            </w:r>
          </w:p>
        </w:tc>
        <w:tc>
          <w:tcPr>
            <w:tcW w:w="6840" w:type="dxa"/>
          </w:tcPr>
          <w:p w:rsidR="00B00984" w:rsidRPr="00D77546" w:rsidP="00B00984">
            <w:pPr>
              <w:spacing w:line="240" w:lineRule="atLeast"/>
              <w:jc w:val="both"/>
              <w:rPr>
                <w:rFonts w:ascii="Century Gothic" w:hAnsi="Century Gothic"/>
                <w:szCs w:val="20"/>
              </w:rPr>
            </w:pPr>
            <w:r>
              <w:rPr>
                <w:rFonts w:ascii="Century Gothic" w:eastAsia="Verdana" w:hAnsi="Century Gothic" w:cs="Verdana"/>
                <w:color w:val="000000"/>
                <w:szCs w:val="20"/>
              </w:rPr>
              <w:t>05</w:t>
            </w:r>
            <w:r w:rsidRPr="00D77546">
              <w:rPr>
                <w:rFonts w:ascii="Century Gothic" w:eastAsia="Verdana" w:hAnsi="Century Gothic" w:cs="Verdana"/>
                <w:color w:val="000000"/>
                <w:szCs w:val="20"/>
              </w:rPr>
              <w:t>/</w:t>
            </w:r>
            <w:r>
              <w:rPr>
                <w:rFonts w:ascii="Century Gothic" w:eastAsia="Verdana" w:hAnsi="Century Gothic" w:cs="Verdana"/>
                <w:color w:val="000000"/>
                <w:szCs w:val="20"/>
              </w:rPr>
              <w:t>03/2018</w:t>
            </w:r>
            <w:r w:rsidRPr="00D77546">
              <w:rPr>
                <w:rFonts w:ascii="Century Gothic" w:eastAsia="Verdana" w:hAnsi="Century Gothic" w:cs="Verdana"/>
                <w:color w:val="000000"/>
                <w:szCs w:val="20"/>
              </w:rPr>
              <w:t xml:space="preserve"> to </w:t>
            </w:r>
            <w:r>
              <w:rPr>
                <w:rFonts w:ascii="Century Gothic" w:eastAsia="Verdana" w:hAnsi="Century Gothic" w:cs="Verdana"/>
                <w:color w:val="000000"/>
                <w:szCs w:val="20"/>
              </w:rPr>
              <w:t>Till now</w:t>
            </w:r>
          </w:p>
        </w:tc>
      </w:tr>
      <w:tr w:rsidTr="00C17FA0">
        <w:tblPrEx>
          <w:tblW w:w="8838" w:type="dxa"/>
          <w:tblInd w:w="607" w:type="dxa"/>
          <w:tblLook w:val="04A0"/>
        </w:tblPrEx>
        <w:tc>
          <w:tcPr>
            <w:tcW w:w="1998" w:type="dxa"/>
          </w:tcPr>
          <w:p w:rsidR="00B00984" w:rsidRPr="00D77546" w:rsidP="00C17FA0">
            <w:pPr>
              <w:spacing w:line="240" w:lineRule="atLeast"/>
              <w:jc w:val="both"/>
              <w:rPr>
                <w:rFonts w:ascii="Century Gothic" w:hAnsi="Century Gothic"/>
                <w:szCs w:val="20"/>
              </w:rPr>
            </w:pPr>
            <w:r w:rsidRPr="00D77546">
              <w:rPr>
                <w:rFonts w:ascii="Century Gothic" w:hAnsi="Century Gothic"/>
                <w:szCs w:val="20"/>
              </w:rPr>
              <w:t>Role</w:t>
            </w:r>
          </w:p>
        </w:tc>
        <w:tc>
          <w:tcPr>
            <w:tcW w:w="6840" w:type="dxa"/>
          </w:tcPr>
          <w:p w:rsidR="00B00984" w:rsidRPr="00D77546" w:rsidP="00C17FA0">
            <w:pPr>
              <w:spacing w:line="240" w:lineRule="atLeast"/>
              <w:jc w:val="both"/>
              <w:rPr>
                <w:rFonts w:ascii="Century Gothic" w:hAnsi="Century Gothic"/>
                <w:szCs w:val="20"/>
              </w:rPr>
            </w:pPr>
            <w:r w:rsidRPr="00D77546">
              <w:rPr>
                <w:rFonts w:ascii="Century Gothic" w:eastAsia="Verdana" w:hAnsi="Century Gothic" w:cs="Verdana"/>
                <w:color w:val="000000"/>
                <w:szCs w:val="20"/>
              </w:rPr>
              <w:t>Developer</w:t>
            </w:r>
          </w:p>
        </w:tc>
      </w:tr>
      <w:tr w:rsidTr="00C17FA0">
        <w:tblPrEx>
          <w:tblW w:w="8838" w:type="dxa"/>
          <w:tblInd w:w="607" w:type="dxa"/>
          <w:tblLook w:val="04A0"/>
        </w:tblPrEx>
        <w:tc>
          <w:tcPr>
            <w:tcW w:w="1998" w:type="dxa"/>
          </w:tcPr>
          <w:p w:rsidR="00B00984" w:rsidRPr="00D77546" w:rsidP="00C17FA0">
            <w:pPr>
              <w:spacing w:line="240" w:lineRule="atLeast"/>
              <w:jc w:val="both"/>
              <w:rPr>
                <w:rFonts w:ascii="Century Gothic" w:hAnsi="Century Gothic"/>
                <w:szCs w:val="20"/>
              </w:rPr>
            </w:pPr>
            <w:r w:rsidRPr="00D77546">
              <w:rPr>
                <w:rFonts w:ascii="Century Gothic" w:hAnsi="Century Gothic"/>
                <w:szCs w:val="20"/>
              </w:rPr>
              <w:t>Involvement</w:t>
            </w:r>
          </w:p>
        </w:tc>
        <w:tc>
          <w:tcPr>
            <w:tcW w:w="6840" w:type="dxa"/>
          </w:tcPr>
          <w:p w:rsidR="00EC12E1" w:rsidP="00C17FA0">
            <w:pPr>
              <w:tabs>
                <w:tab w:val="left" w:pos="720"/>
              </w:tabs>
              <w:suppressAutoHyphens/>
              <w:autoSpaceDE w:val="0"/>
              <w:autoSpaceDN w:val="0"/>
              <w:adjustRightInd w:val="0"/>
              <w:spacing w:before="40" w:line="100" w:lineRule="atLeast"/>
              <w:rPr>
                <w:rFonts w:ascii="Century Gothic" w:hAnsi="Century Gothic"/>
                <w:szCs w:val="20"/>
              </w:rPr>
            </w:pPr>
            <w:r>
              <w:rPr>
                <w:rFonts w:ascii="Century Gothic" w:hAnsi="Century Gothic"/>
                <w:szCs w:val="20"/>
              </w:rPr>
              <w:t>MISMO stands for Mort</w:t>
            </w:r>
            <w:r w:rsidR="00C17FA0">
              <w:rPr>
                <w:rFonts w:ascii="Century Gothic" w:hAnsi="Century Gothic"/>
                <w:szCs w:val="20"/>
              </w:rPr>
              <w:t xml:space="preserve">gage </w:t>
            </w:r>
            <w:r>
              <w:rPr>
                <w:rFonts w:ascii="Century Gothic" w:hAnsi="Century Gothic"/>
                <w:szCs w:val="20"/>
              </w:rPr>
              <w:t>Industry Standards Maintenance Organization. MISMO is the standards development body for the mortgage industry. MISMO developed a common language called JSON for exchanging the information for the mortgage finance industry. Use of MISMO’s standards has been found to lower per loan costs, improve margins reduce errors and speed up the loan process by reducing manual, paper-based processes while creating cost savings for the consumer. MISMO is a wholly owned subsidiary of the Mortgage Bankers Association.</w:t>
            </w:r>
          </w:p>
          <w:p w:rsidR="00EC12E1" w:rsidP="00C17FA0">
            <w:pPr>
              <w:tabs>
                <w:tab w:val="left" w:pos="720"/>
              </w:tabs>
              <w:suppressAutoHyphens/>
              <w:autoSpaceDE w:val="0"/>
              <w:autoSpaceDN w:val="0"/>
              <w:adjustRightInd w:val="0"/>
              <w:spacing w:before="40" w:line="100" w:lineRule="atLeast"/>
              <w:rPr>
                <w:rFonts w:ascii="Century Gothic" w:hAnsi="Century Gothic"/>
                <w:szCs w:val="20"/>
              </w:rPr>
            </w:pPr>
          </w:p>
          <w:p w:rsidR="00EC12E1" w:rsidRPr="00EC12E1" w:rsidP="00C17FA0">
            <w:pPr>
              <w:tabs>
                <w:tab w:val="left" w:pos="720"/>
              </w:tabs>
              <w:suppressAutoHyphens/>
              <w:autoSpaceDE w:val="0"/>
              <w:autoSpaceDN w:val="0"/>
              <w:adjustRightInd w:val="0"/>
              <w:spacing w:before="40" w:line="100" w:lineRule="atLeast"/>
              <w:rPr>
                <w:rFonts w:ascii="Century Gothic" w:hAnsi="Century Gothic"/>
                <w:szCs w:val="20"/>
              </w:rPr>
            </w:pPr>
            <w:r>
              <w:rPr>
                <w:rFonts w:ascii="Century Gothic" w:hAnsi="Century Gothic"/>
                <w:szCs w:val="20"/>
              </w:rPr>
              <w:t xml:space="preserve">MISMO standards are grounded in an open process to develop, promote and maintain voluntary consensus-based standards that allow participants in the mortgage industry such as mortgage lenders, investors in real estate and mortgages, servicers, industry vendors, borrowers and other parties to exchange information </w:t>
            </w:r>
            <w:r w:rsidR="006D6075">
              <w:rPr>
                <w:rFonts w:ascii="Century Gothic" w:hAnsi="Century Gothic"/>
                <w:szCs w:val="20"/>
              </w:rPr>
              <w:t>and more securely, efficiently and economically.</w:t>
            </w:r>
          </w:p>
          <w:p w:rsidR="00B00984" w:rsidRPr="00D77546" w:rsidP="00C17FA0">
            <w:pPr>
              <w:spacing w:line="240" w:lineRule="atLeast"/>
              <w:jc w:val="both"/>
              <w:rPr>
                <w:rFonts w:ascii="Century Gothic" w:eastAsia="Times New Roman" w:hAnsi="Century Gothic"/>
                <w:szCs w:val="20"/>
                <w:lang w:val="en-US"/>
              </w:rPr>
            </w:pPr>
          </w:p>
          <w:p w:rsidR="00B00984" w:rsidRPr="00D77546" w:rsidP="00C17FA0">
            <w:pPr>
              <w:spacing w:line="240" w:lineRule="atLeast"/>
              <w:jc w:val="both"/>
              <w:rPr>
                <w:rFonts w:ascii="Century Gothic" w:eastAsia="Times New Roman" w:hAnsi="Century Gothic"/>
                <w:szCs w:val="20"/>
                <w:lang w:val="en-US"/>
              </w:rPr>
            </w:pPr>
            <w:r w:rsidRPr="00D77546">
              <w:rPr>
                <w:rFonts w:ascii="Century Gothic" w:eastAsia="Times New Roman" w:hAnsi="Century Gothic"/>
                <w:szCs w:val="20"/>
                <w:lang w:val="en-US"/>
              </w:rPr>
              <w:t>Responsibilities include:</w:t>
            </w:r>
          </w:p>
          <w:p w:rsidR="00B00984"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Involved in detailed design and developed the requirements using Sp</w:t>
            </w:r>
            <w:r>
              <w:rPr>
                <w:rFonts w:ascii="Century Gothic" w:eastAsia="Verdana" w:hAnsi="Century Gothic" w:cs="Verdana"/>
                <w:color w:val="000000"/>
                <w:szCs w:val="20"/>
              </w:rPr>
              <w:t>ring boot</w:t>
            </w:r>
          </w:p>
          <w:p w:rsidR="00B00984"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 xml:space="preserve">Create projects in GIT Repo and Integration with </w:t>
            </w:r>
            <w:r>
              <w:rPr>
                <w:rFonts w:ascii="Century Gothic" w:eastAsia="Verdana" w:hAnsi="Century Gothic" w:cs="Verdana"/>
                <w:color w:val="000000"/>
                <w:szCs w:val="20"/>
              </w:rPr>
              <w:t>Maven</w:t>
            </w:r>
            <w:r w:rsidRPr="00D77546">
              <w:rPr>
                <w:rFonts w:ascii="Century Gothic" w:eastAsia="Verdana" w:hAnsi="Century Gothic" w:cs="Verdana"/>
                <w:color w:val="000000"/>
                <w:szCs w:val="20"/>
              </w:rPr>
              <w:t xml:space="preserve"> to build the application.</w:t>
            </w:r>
          </w:p>
          <w:p w:rsidR="00B00984" w:rsidRPr="00D77546" w:rsidP="00C17FA0">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Requirement gathering</w:t>
            </w:r>
          </w:p>
          <w:p w:rsidR="00B00984" w:rsidRPr="00D77546" w:rsidP="00C17FA0">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 xml:space="preserve">Used frameworks like </w:t>
            </w:r>
            <w:r w:rsidR="00236CCD">
              <w:rPr>
                <w:rFonts w:ascii="Century Gothic" w:eastAsia="Verdana" w:hAnsi="Century Gothic" w:cs="Verdana"/>
                <w:color w:val="000000"/>
                <w:szCs w:val="20"/>
              </w:rPr>
              <w:t xml:space="preserve">Restful Web services, </w:t>
            </w:r>
            <w:r w:rsidRPr="00D77546">
              <w:rPr>
                <w:rFonts w:ascii="Century Gothic" w:eastAsia="Verdana" w:hAnsi="Century Gothic" w:cs="Verdana"/>
                <w:color w:val="000000"/>
                <w:szCs w:val="20"/>
              </w:rPr>
              <w:t xml:space="preserve">Spring </w:t>
            </w:r>
            <w:r w:rsidR="00236CCD">
              <w:rPr>
                <w:rFonts w:ascii="Century Gothic" w:eastAsia="Verdana" w:hAnsi="Century Gothic" w:cs="Verdana"/>
                <w:color w:val="000000"/>
                <w:szCs w:val="20"/>
              </w:rPr>
              <w:t xml:space="preserve">Boot </w:t>
            </w:r>
            <w:r w:rsidRPr="00D77546">
              <w:rPr>
                <w:rFonts w:ascii="Century Gothic" w:eastAsia="Verdana" w:hAnsi="Century Gothic" w:cs="Verdana"/>
                <w:color w:val="000000"/>
                <w:szCs w:val="20"/>
              </w:rPr>
              <w:t>and Hibernate for developing the requirements.</w:t>
            </w:r>
          </w:p>
          <w:p w:rsidR="00B00984" w:rsidRPr="00D77546" w:rsidP="00C17FA0">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Wrote SQL queries and stored procedures.</w:t>
            </w:r>
          </w:p>
          <w:p w:rsidR="00B00984" w:rsidRPr="00D77546" w:rsidP="00C17FA0">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Interacted with the client to understand and finalize the requirements.</w:t>
            </w:r>
          </w:p>
          <w:p w:rsidR="00B00984" w:rsidRPr="00D77546" w:rsidP="00C17FA0">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Initial project set up.</w:t>
            </w:r>
          </w:p>
          <w:p w:rsidR="00B00984" w:rsidRPr="00D77546" w:rsidP="00C17FA0">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Analyzing the flows among the applications.</w:t>
            </w:r>
          </w:p>
          <w:p w:rsidR="00B00984" w:rsidRPr="00D77546" w:rsidP="00C17FA0">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Reporting progress to the project manager.</w:t>
            </w:r>
          </w:p>
          <w:p w:rsidR="00B00984" w:rsidRPr="00D77546" w:rsidP="00C17FA0">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High level project planning and scheduling.</w:t>
            </w:r>
          </w:p>
          <w:p w:rsidR="00B00984" w:rsidRPr="00D77546" w:rsidP="00C17FA0">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Fixed defects in code and participated in code reviews.</w:t>
            </w:r>
          </w:p>
          <w:p w:rsidR="00B00984" w:rsidRPr="00D77546" w:rsidP="00C17FA0">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Acted as a point of contact for clients on technical matters and provided support to them.</w:t>
            </w:r>
          </w:p>
          <w:p w:rsidR="00B00984" w:rsidRPr="00D77546" w:rsidP="00C17FA0">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Maintaining all the required documents updated Up to date.</w:t>
            </w:r>
          </w:p>
        </w:tc>
      </w:tr>
      <w:tr w:rsidTr="00C17FA0">
        <w:tblPrEx>
          <w:tblW w:w="8838" w:type="dxa"/>
          <w:tblInd w:w="607" w:type="dxa"/>
          <w:tblLook w:val="04A0"/>
        </w:tblPrEx>
        <w:trPr>
          <w:trHeight w:val="212"/>
        </w:trPr>
        <w:tc>
          <w:tcPr>
            <w:tcW w:w="1998" w:type="dxa"/>
          </w:tcPr>
          <w:p w:rsidR="00B00984" w:rsidRPr="00D77546" w:rsidP="00C17FA0">
            <w:pPr>
              <w:spacing w:line="240" w:lineRule="atLeast"/>
              <w:jc w:val="both"/>
              <w:rPr>
                <w:rFonts w:ascii="Century Gothic" w:hAnsi="Century Gothic"/>
                <w:szCs w:val="20"/>
              </w:rPr>
            </w:pPr>
            <w:r w:rsidRPr="00D77546">
              <w:rPr>
                <w:rFonts w:ascii="Century Gothic" w:hAnsi="Century Gothic"/>
                <w:szCs w:val="20"/>
              </w:rPr>
              <w:t>Technology</w:t>
            </w:r>
          </w:p>
        </w:tc>
        <w:tc>
          <w:tcPr>
            <w:tcW w:w="6840" w:type="dxa"/>
          </w:tcPr>
          <w:p w:rsidR="00B00984" w:rsidRPr="00D77546" w:rsidP="00C17FA0">
            <w:pPr>
              <w:spacing w:line="240" w:lineRule="atLeast"/>
              <w:rPr>
                <w:rFonts w:ascii="Century Gothic" w:hAnsi="Century Gothic"/>
                <w:szCs w:val="20"/>
              </w:rPr>
            </w:pPr>
            <w:r w:rsidRPr="00D77546">
              <w:rPr>
                <w:rFonts w:ascii="Century Gothic" w:eastAsia="Verdana" w:hAnsi="Century Gothic" w:cs="Verdana"/>
                <w:color w:val="000000"/>
                <w:szCs w:val="20"/>
              </w:rPr>
              <w:t>Core Java,J2EE,</w:t>
            </w:r>
            <w:r>
              <w:rPr>
                <w:rFonts w:ascii="Century Gothic" w:eastAsia="Verdana" w:hAnsi="Century Gothic" w:cs="Verdana"/>
                <w:color w:val="000000"/>
                <w:szCs w:val="20"/>
              </w:rPr>
              <w:t>SpringBoot</w:t>
            </w:r>
            <w:r w:rsidR="00516A7D">
              <w:rPr>
                <w:rFonts w:ascii="Century Gothic" w:eastAsia="Verdana" w:hAnsi="Century Gothic" w:cs="Verdana"/>
                <w:color w:val="000000"/>
                <w:szCs w:val="20"/>
              </w:rPr>
              <w:t>,Micro Services</w:t>
            </w:r>
            <w:r>
              <w:rPr>
                <w:rFonts w:ascii="Century Gothic" w:eastAsia="Verdana" w:hAnsi="Century Gothic" w:cs="Verdana"/>
                <w:color w:val="000000"/>
                <w:szCs w:val="20"/>
              </w:rPr>
              <w:t>,</w:t>
            </w:r>
            <w:r w:rsidR="00516A7D">
              <w:rPr>
                <w:rFonts w:ascii="Century Gothic" w:eastAsia="Verdana" w:hAnsi="Century Gothic" w:cs="Verdana"/>
                <w:color w:val="000000"/>
                <w:szCs w:val="20"/>
              </w:rPr>
              <w:t xml:space="preserve"> </w:t>
            </w:r>
            <w:r w:rsidRPr="00D77546">
              <w:rPr>
                <w:rFonts w:ascii="Century Gothic" w:eastAsia="Verdana" w:hAnsi="Century Gothic" w:cs="Verdana"/>
                <w:color w:val="000000"/>
                <w:szCs w:val="20"/>
              </w:rPr>
              <w:t>Spring, Hibernate,</w:t>
            </w:r>
            <w:r w:rsidR="00516A7D">
              <w:rPr>
                <w:rFonts w:ascii="Century Gothic" w:eastAsia="Verdana" w:hAnsi="Century Gothic" w:cs="Verdana"/>
                <w:color w:val="000000"/>
                <w:szCs w:val="20"/>
              </w:rPr>
              <w:t xml:space="preserve"> </w:t>
            </w:r>
            <w:r w:rsidRPr="00D77546">
              <w:rPr>
                <w:rFonts w:ascii="Century Gothic" w:eastAsia="Verdana" w:hAnsi="Century Gothic" w:cs="Verdana"/>
                <w:color w:val="000000"/>
                <w:szCs w:val="20"/>
              </w:rPr>
              <w:t>JDBC, Servlets,</w:t>
            </w:r>
            <w:r w:rsidR="00516A7D">
              <w:rPr>
                <w:rFonts w:ascii="Century Gothic" w:eastAsia="Verdana" w:hAnsi="Century Gothic" w:cs="Verdana"/>
                <w:color w:val="000000"/>
                <w:szCs w:val="20"/>
              </w:rPr>
              <w:t xml:space="preserve"> </w:t>
            </w:r>
            <w:r>
              <w:rPr>
                <w:rFonts w:ascii="Century Gothic" w:eastAsia="Verdana" w:hAnsi="Century Gothic" w:cs="Verdana"/>
                <w:color w:val="000000"/>
                <w:szCs w:val="20"/>
              </w:rPr>
              <w:t xml:space="preserve">JSP </w:t>
            </w:r>
            <w:r w:rsidRPr="00D77546">
              <w:rPr>
                <w:rFonts w:ascii="Century Gothic" w:eastAsia="Verdana" w:hAnsi="Century Gothic" w:cs="Verdana"/>
                <w:color w:val="000000"/>
                <w:szCs w:val="20"/>
              </w:rPr>
              <w:t>Oracle 11g</w:t>
            </w:r>
          </w:p>
        </w:tc>
      </w:tr>
    </w:tbl>
    <w:p w:rsidR="00B00984" w:rsidRPr="00D77546" w:rsidP="00545076">
      <w:pPr>
        <w:pStyle w:val="NoSpacing"/>
        <w:ind w:firstLine="360"/>
        <w:rPr>
          <w:rFonts w:ascii="Century Gothic" w:hAnsi="Century Gothic" w:cstheme="minorHAnsi"/>
          <w:b/>
          <w:sz w:val="20"/>
          <w:szCs w:val="20"/>
          <w:u w:val="single"/>
        </w:rPr>
      </w:pPr>
    </w:p>
    <w:p w:rsidR="004671F3" w:rsidP="004671F3">
      <w:pPr>
        <w:ind w:firstLine="360"/>
        <w:jc w:val="both"/>
        <w:rPr>
          <w:rFonts w:ascii="Century Gothic" w:hAnsi="Century Gothic"/>
          <w:b/>
          <w:szCs w:val="20"/>
        </w:rPr>
      </w:pPr>
    </w:p>
    <w:p w:rsidR="003C73E2" w:rsidRPr="00D77546" w:rsidP="004671F3">
      <w:pPr>
        <w:ind w:firstLine="360"/>
        <w:jc w:val="both"/>
        <w:rPr>
          <w:rFonts w:ascii="Century Gothic" w:hAnsi="Century Gothic"/>
          <w:b/>
          <w:szCs w:val="20"/>
        </w:rPr>
      </w:pPr>
    </w:p>
    <w:tbl>
      <w:tblPr>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6840"/>
      </w:tblGrid>
      <w:tr w:rsidTr="00C17FA0">
        <w:tblPrEx>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70"/>
        </w:trPr>
        <w:tc>
          <w:tcPr>
            <w:tcW w:w="1998" w:type="dxa"/>
          </w:tcPr>
          <w:p w:rsidR="00B068EB" w:rsidRPr="00D77546" w:rsidP="00B068EB">
            <w:pPr>
              <w:spacing w:line="240" w:lineRule="atLeast"/>
              <w:jc w:val="both"/>
              <w:rPr>
                <w:rFonts w:ascii="Century Gothic" w:hAnsi="Century Gothic"/>
                <w:szCs w:val="20"/>
              </w:rPr>
            </w:pPr>
            <w:r w:rsidRPr="00D77546">
              <w:rPr>
                <w:rFonts w:ascii="Century Gothic" w:hAnsi="Century Gothic"/>
                <w:szCs w:val="20"/>
              </w:rPr>
              <w:t xml:space="preserve">Project </w:t>
            </w:r>
            <w:r w:rsidR="00236CCD">
              <w:rPr>
                <w:rFonts w:ascii="Century Gothic" w:hAnsi="Century Gothic"/>
                <w:szCs w:val="20"/>
              </w:rPr>
              <w:t>2</w:t>
            </w:r>
          </w:p>
        </w:tc>
        <w:tc>
          <w:tcPr>
            <w:tcW w:w="6840" w:type="dxa"/>
          </w:tcPr>
          <w:p w:rsidR="00B068EB" w:rsidRPr="00D77546" w:rsidP="00C17FA0">
            <w:pPr>
              <w:spacing w:line="240" w:lineRule="atLeast"/>
              <w:jc w:val="both"/>
              <w:rPr>
                <w:rFonts w:ascii="Century Gothic" w:hAnsi="Century Gothic"/>
                <w:szCs w:val="20"/>
              </w:rPr>
            </w:pPr>
            <w:r>
              <w:rPr>
                <w:rFonts w:ascii="Century Gothic" w:hAnsi="Century Gothic" w:cs="Tahoma"/>
                <w:szCs w:val="20"/>
              </w:rPr>
              <w:t>Channel Automation Tool</w:t>
            </w:r>
            <w:r w:rsidRPr="00D77546">
              <w:rPr>
                <w:rFonts w:ascii="Century Gothic" w:hAnsi="Century Gothic"/>
                <w:szCs w:val="20"/>
              </w:rPr>
              <w:t xml:space="preserve"> </w:t>
            </w: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Duration</w:t>
            </w:r>
          </w:p>
        </w:tc>
        <w:tc>
          <w:tcPr>
            <w:tcW w:w="6840" w:type="dxa"/>
          </w:tcPr>
          <w:p w:rsidR="00B068EB" w:rsidRPr="00D77546" w:rsidP="005051A6">
            <w:pPr>
              <w:spacing w:line="240" w:lineRule="atLeast"/>
              <w:jc w:val="both"/>
              <w:rPr>
                <w:rFonts w:ascii="Century Gothic" w:hAnsi="Century Gothic"/>
                <w:szCs w:val="20"/>
              </w:rPr>
            </w:pPr>
            <w:r w:rsidRPr="00D77546">
              <w:rPr>
                <w:rFonts w:ascii="Century Gothic" w:eastAsia="Verdana" w:hAnsi="Century Gothic" w:cs="Verdana"/>
                <w:color w:val="000000"/>
                <w:szCs w:val="20"/>
              </w:rPr>
              <w:t>01/</w:t>
            </w:r>
            <w:r w:rsidR="005051A6">
              <w:rPr>
                <w:rFonts w:ascii="Century Gothic" w:eastAsia="Verdana" w:hAnsi="Century Gothic" w:cs="Verdana"/>
                <w:color w:val="000000"/>
                <w:szCs w:val="20"/>
              </w:rPr>
              <w:t>04/2018</w:t>
            </w:r>
            <w:r w:rsidRPr="00D77546">
              <w:rPr>
                <w:rFonts w:ascii="Century Gothic" w:eastAsia="Verdana" w:hAnsi="Century Gothic" w:cs="Verdana"/>
                <w:color w:val="000000"/>
                <w:szCs w:val="20"/>
              </w:rPr>
              <w:t xml:space="preserve"> to </w:t>
            </w:r>
            <w:r w:rsidR="005051A6">
              <w:rPr>
                <w:rFonts w:ascii="Century Gothic" w:eastAsia="Verdana" w:hAnsi="Century Gothic" w:cs="Verdana"/>
                <w:color w:val="000000"/>
                <w:szCs w:val="20"/>
              </w:rPr>
              <w:t>28</w:t>
            </w:r>
            <w:r w:rsidRPr="00D77546">
              <w:rPr>
                <w:rFonts w:ascii="Century Gothic" w:eastAsia="Verdana" w:hAnsi="Century Gothic" w:cs="Verdana"/>
                <w:color w:val="000000"/>
                <w:szCs w:val="20"/>
              </w:rPr>
              <w:t>/0</w:t>
            </w:r>
            <w:r w:rsidR="005051A6">
              <w:rPr>
                <w:rFonts w:ascii="Century Gothic" w:eastAsia="Verdana" w:hAnsi="Century Gothic" w:cs="Verdana"/>
                <w:color w:val="000000"/>
                <w:szCs w:val="20"/>
              </w:rPr>
              <w:t>2</w:t>
            </w:r>
            <w:r w:rsidRPr="00D77546">
              <w:rPr>
                <w:rFonts w:ascii="Century Gothic" w:eastAsia="Verdana" w:hAnsi="Century Gothic" w:cs="Verdana"/>
                <w:color w:val="000000"/>
                <w:szCs w:val="20"/>
              </w:rPr>
              <w:t>/201</w:t>
            </w:r>
            <w:r w:rsidR="005051A6">
              <w:rPr>
                <w:rFonts w:ascii="Century Gothic" w:eastAsia="Verdana" w:hAnsi="Century Gothic" w:cs="Verdana"/>
                <w:color w:val="000000"/>
                <w:szCs w:val="20"/>
              </w:rPr>
              <w:t>9</w:t>
            </w: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Role</w:t>
            </w:r>
          </w:p>
        </w:tc>
        <w:tc>
          <w:tcPr>
            <w:tcW w:w="6840" w:type="dxa"/>
          </w:tcPr>
          <w:p w:rsidR="00B068EB" w:rsidRPr="00D77546" w:rsidP="00C17FA0">
            <w:pPr>
              <w:spacing w:line="240" w:lineRule="atLeast"/>
              <w:jc w:val="both"/>
              <w:rPr>
                <w:rFonts w:ascii="Century Gothic" w:hAnsi="Century Gothic"/>
                <w:szCs w:val="20"/>
              </w:rPr>
            </w:pPr>
            <w:r w:rsidRPr="00D77546">
              <w:rPr>
                <w:rFonts w:ascii="Century Gothic" w:eastAsia="Verdana" w:hAnsi="Century Gothic" w:cs="Verdana"/>
                <w:color w:val="000000"/>
                <w:szCs w:val="20"/>
              </w:rPr>
              <w:t>Developer</w:t>
            </w: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Involvement</w:t>
            </w:r>
          </w:p>
        </w:tc>
        <w:tc>
          <w:tcPr>
            <w:tcW w:w="6840" w:type="dxa"/>
          </w:tcPr>
          <w:p w:rsidR="00D86C45" w:rsidP="00D86C45">
            <w:pPr>
              <w:tabs>
                <w:tab w:val="left" w:pos="720"/>
              </w:tabs>
              <w:suppressAutoHyphens/>
              <w:autoSpaceDE w:val="0"/>
              <w:autoSpaceDN w:val="0"/>
              <w:adjustRightInd w:val="0"/>
              <w:spacing w:before="40" w:line="100" w:lineRule="atLeast"/>
              <w:rPr>
                <w:rFonts w:ascii="Times New Roman" w:hAnsi="Times New Roman"/>
                <w:sz w:val="24"/>
                <w:szCs w:val="24"/>
              </w:rPr>
            </w:pPr>
            <w:r w:rsidRPr="00D86C45">
              <w:rPr>
                <w:rFonts w:ascii="Century Gothic" w:hAnsi="Century Gothic"/>
                <w:szCs w:val="20"/>
              </w:rPr>
              <w:t>The new CAT- Channel Automation Tool is an Integration Tool, which helps the supports teams to perform the activities that are involved in the channel on-boarding process. The main objective of this tool is to reduce the manual efforts by automating the activities involved in the channel on boarding. The scope for this tool is currently defined to handle Pay-Per-View Events. This would be later enhanced to handle the regular channel on-boarding process</w:t>
            </w:r>
            <w:r w:rsidRPr="00953785">
              <w:rPr>
                <w:rFonts w:ascii="Times New Roman" w:hAnsi="Times New Roman"/>
                <w:sz w:val="24"/>
                <w:szCs w:val="24"/>
              </w:rPr>
              <w:t>.</w:t>
            </w:r>
          </w:p>
          <w:p w:rsidR="00060A74" w:rsidP="00D86C45">
            <w:pPr>
              <w:tabs>
                <w:tab w:val="left" w:pos="720"/>
              </w:tabs>
              <w:suppressAutoHyphens/>
              <w:autoSpaceDE w:val="0"/>
              <w:autoSpaceDN w:val="0"/>
              <w:adjustRightInd w:val="0"/>
              <w:spacing w:before="40" w:line="100" w:lineRule="atLeast"/>
              <w:rPr>
                <w:rFonts w:ascii="Times New Roman" w:hAnsi="Times New Roman"/>
                <w:sz w:val="24"/>
                <w:szCs w:val="24"/>
              </w:rPr>
            </w:pPr>
          </w:p>
          <w:p w:rsidR="00060A74" w:rsidRPr="00977733" w:rsidP="00060A74">
            <w:pPr>
              <w:tabs>
                <w:tab w:val="left" w:pos="720"/>
              </w:tabs>
              <w:suppressAutoHyphens/>
              <w:autoSpaceDE w:val="0"/>
              <w:autoSpaceDN w:val="0"/>
              <w:adjustRightInd w:val="0"/>
              <w:spacing w:before="40" w:line="100" w:lineRule="atLeast"/>
              <w:rPr>
                <w:rFonts w:ascii="Century Gothic" w:hAnsi="Century Gothic"/>
                <w:b/>
                <w:bCs/>
                <w:szCs w:val="20"/>
              </w:rPr>
            </w:pPr>
            <w:r w:rsidRPr="00977733">
              <w:rPr>
                <w:rFonts w:ascii="Century Gothic" w:hAnsi="Century Gothic"/>
                <w:szCs w:val="20"/>
              </w:rPr>
              <w:t xml:space="preserve">The tool will have the pre-requisite input file where we give the </w:t>
            </w:r>
            <w:r w:rsidRPr="00977733">
              <w:rPr>
                <w:rFonts w:ascii="Century Gothic" w:hAnsi="Century Gothic"/>
                <w:szCs w:val="20"/>
              </w:rPr>
              <w:t>scodes</w:t>
            </w:r>
            <w:r w:rsidRPr="00977733">
              <w:rPr>
                <w:rFonts w:ascii="Century Gothic" w:hAnsi="Century Gothic"/>
                <w:szCs w:val="20"/>
              </w:rPr>
              <w:t xml:space="preserve"> and collection </w:t>
            </w:r>
            <w:r w:rsidRPr="00977733">
              <w:rPr>
                <w:rFonts w:ascii="Century Gothic" w:hAnsi="Century Gothic"/>
                <w:szCs w:val="20"/>
              </w:rPr>
              <w:t>guids</w:t>
            </w:r>
            <w:r w:rsidRPr="00977733">
              <w:rPr>
                <w:rFonts w:ascii="Century Gothic" w:hAnsi="Century Gothic"/>
                <w:szCs w:val="20"/>
              </w:rPr>
              <w:t xml:space="preserve"> as input. While editing/adding the new </w:t>
            </w:r>
            <w:r w:rsidRPr="00977733">
              <w:rPr>
                <w:rFonts w:ascii="Century Gothic" w:hAnsi="Century Gothic"/>
                <w:szCs w:val="20"/>
              </w:rPr>
              <w:t>scode</w:t>
            </w:r>
            <w:r w:rsidRPr="00977733">
              <w:rPr>
                <w:rFonts w:ascii="Century Gothic" w:hAnsi="Century Gothic"/>
                <w:szCs w:val="20"/>
              </w:rPr>
              <w:t xml:space="preserve">, a validation is added which does not allow other </w:t>
            </w:r>
            <w:r w:rsidRPr="00977733">
              <w:rPr>
                <w:rFonts w:ascii="Century Gothic" w:hAnsi="Century Gothic"/>
                <w:szCs w:val="20"/>
              </w:rPr>
              <w:t>scodes</w:t>
            </w:r>
            <w:r w:rsidRPr="00977733">
              <w:rPr>
                <w:rFonts w:ascii="Century Gothic" w:hAnsi="Century Gothic"/>
                <w:szCs w:val="20"/>
              </w:rPr>
              <w:t xml:space="preserve"> to be given as input to the CAT. This will help in reducing the manual errors. On click of submit changes button and submit successful message should be displayed, tool should make use of macro and generate XMLs for </w:t>
            </w:r>
            <w:r w:rsidRPr="00977733">
              <w:rPr>
                <w:rFonts w:ascii="Century Gothic" w:hAnsi="Century Gothic"/>
                <w:b/>
                <w:bCs/>
                <w:szCs w:val="20"/>
              </w:rPr>
              <w:t xml:space="preserve">NGDA, VP, SHM </w:t>
            </w:r>
            <w:r w:rsidRPr="00977733">
              <w:rPr>
                <w:rFonts w:ascii="Century Gothic" w:hAnsi="Century Gothic"/>
                <w:szCs w:val="20"/>
              </w:rPr>
              <w:t xml:space="preserve">and </w:t>
            </w:r>
            <w:r w:rsidRPr="00977733">
              <w:rPr>
                <w:rFonts w:ascii="Century Gothic" w:hAnsi="Century Gothic"/>
                <w:b/>
                <w:bCs/>
                <w:szCs w:val="20"/>
              </w:rPr>
              <w:t>UPSELL. Make sure all the XMLs are validated against the respective XSDs.</w:t>
            </w:r>
          </w:p>
          <w:p w:rsidR="00B068EB" w:rsidRPr="00D77546" w:rsidP="00C17FA0">
            <w:pPr>
              <w:spacing w:line="240" w:lineRule="atLeast"/>
              <w:jc w:val="both"/>
              <w:rPr>
                <w:rFonts w:ascii="Century Gothic" w:eastAsia="Times New Roman" w:hAnsi="Century Gothic"/>
                <w:szCs w:val="20"/>
                <w:lang w:val="en-US"/>
              </w:rPr>
            </w:pPr>
          </w:p>
          <w:p w:rsidR="00B068EB" w:rsidRPr="00D77546" w:rsidP="00C17FA0">
            <w:pPr>
              <w:spacing w:line="240" w:lineRule="atLeast"/>
              <w:jc w:val="both"/>
              <w:rPr>
                <w:rFonts w:ascii="Century Gothic" w:eastAsia="Times New Roman" w:hAnsi="Century Gothic"/>
                <w:szCs w:val="20"/>
                <w:lang w:val="en-US"/>
              </w:rPr>
            </w:pPr>
            <w:r w:rsidRPr="00D77546">
              <w:rPr>
                <w:rFonts w:ascii="Century Gothic" w:eastAsia="Times New Roman" w:hAnsi="Century Gothic"/>
                <w:szCs w:val="20"/>
                <w:lang w:val="en-US"/>
              </w:rPr>
              <w:t>Responsibilities include:</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Involved in detailed design and developed the requirements using Sp</w:t>
            </w:r>
            <w:r w:rsidR="008A319A">
              <w:rPr>
                <w:rFonts w:ascii="Century Gothic" w:eastAsia="Verdana" w:hAnsi="Century Gothic" w:cs="Verdana"/>
                <w:color w:val="000000"/>
                <w:szCs w:val="20"/>
              </w:rPr>
              <w:t>ring boot</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 xml:space="preserve">Create projects in GIT Repo and Integration with </w:t>
            </w:r>
            <w:r w:rsidR="007404FB">
              <w:rPr>
                <w:rFonts w:ascii="Century Gothic" w:eastAsia="Verdana" w:hAnsi="Century Gothic" w:cs="Verdana"/>
                <w:color w:val="000000"/>
                <w:szCs w:val="20"/>
              </w:rPr>
              <w:t>Maven</w:t>
            </w:r>
            <w:r w:rsidRPr="00D77546">
              <w:rPr>
                <w:rFonts w:ascii="Century Gothic" w:eastAsia="Verdana" w:hAnsi="Century Gothic" w:cs="Verdana"/>
                <w:color w:val="000000"/>
                <w:szCs w:val="20"/>
              </w:rPr>
              <w:t xml:space="preserve"> to build the application.</w:t>
            </w:r>
          </w:p>
          <w:p w:rsidR="00B068EB" w:rsidRPr="00D77546" w:rsidP="00B068EB">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Requirement gathering</w:t>
            </w:r>
          </w:p>
          <w:p w:rsidR="00B068EB" w:rsidRPr="00D77546" w:rsidP="00B068EB">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 xml:space="preserve">Used frameworks like </w:t>
            </w:r>
            <w:r w:rsidRPr="00D77546">
              <w:rPr>
                <w:rFonts w:ascii="Century Gothic" w:eastAsia="Verdana" w:hAnsi="Century Gothic" w:cs="Verdana"/>
                <w:color w:val="000000"/>
                <w:szCs w:val="20"/>
              </w:rPr>
              <w:t>Spring</w:t>
            </w:r>
            <w:r w:rsidRPr="00D77546">
              <w:rPr>
                <w:rFonts w:ascii="Century Gothic" w:eastAsia="Verdana" w:hAnsi="Century Gothic" w:cs="Verdana"/>
                <w:color w:val="000000"/>
                <w:szCs w:val="20"/>
              </w:rPr>
              <w:t xml:space="preserve"> and Hibernate for developing the requirements.</w:t>
            </w:r>
          </w:p>
          <w:p w:rsidR="00B068EB" w:rsidRPr="00D77546" w:rsidP="00B068EB">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Wrote SQL queries and stored procedures.</w:t>
            </w:r>
          </w:p>
          <w:p w:rsidR="00B068EB" w:rsidRPr="00D77546" w:rsidP="00B068EB">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Interacted with the client to understand and finalize the requirements.</w:t>
            </w:r>
          </w:p>
          <w:p w:rsidR="00B068EB" w:rsidRPr="00D77546" w:rsidP="00B068EB">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Initial project set up.</w:t>
            </w:r>
          </w:p>
          <w:p w:rsidR="00B068EB" w:rsidRPr="00D77546" w:rsidP="00B068EB">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Analyzing the flows among the applications.</w:t>
            </w:r>
          </w:p>
          <w:p w:rsidR="00B068EB" w:rsidRPr="00D77546" w:rsidP="00B068EB">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Reporting progress to the project manager.</w:t>
            </w:r>
          </w:p>
          <w:p w:rsidR="00B068EB" w:rsidRPr="00D77546" w:rsidP="00B068EB">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High level project planning and scheduling.</w:t>
            </w:r>
          </w:p>
          <w:p w:rsidR="00B068EB" w:rsidRPr="00D77546" w:rsidP="00B068EB">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Fixed defects in code and participated in code reviews.</w:t>
            </w:r>
          </w:p>
          <w:p w:rsidR="00B068EB" w:rsidRPr="00D77546" w:rsidP="00B068EB">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Acted as a point of contact for clients on technical matters and provided support to them.</w:t>
            </w:r>
          </w:p>
          <w:p w:rsidR="00B068EB" w:rsidRPr="00D77546" w:rsidP="00B068EB">
            <w:pPr>
              <w:pStyle w:val="ListParagraph"/>
              <w:numPr>
                <w:ilvl w:val="0"/>
                <w:numId w:val="49"/>
              </w:numPr>
              <w:tabs>
                <w:tab w:val="left" w:pos="0"/>
              </w:tabs>
              <w:rPr>
                <w:rFonts w:ascii="Century Gothic" w:eastAsia="Verdana" w:hAnsi="Century Gothic" w:cs="Verdana"/>
                <w:color w:val="000000"/>
                <w:szCs w:val="20"/>
              </w:rPr>
            </w:pPr>
            <w:r w:rsidRPr="00D77546">
              <w:rPr>
                <w:rFonts w:ascii="Century Gothic" w:eastAsia="Verdana" w:hAnsi="Century Gothic" w:cs="Verdana"/>
                <w:color w:val="000000"/>
                <w:szCs w:val="20"/>
              </w:rPr>
              <w:t>Maintaining all the required documents updated Up to date.</w:t>
            </w:r>
          </w:p>
        </w:tc>
      </w:tr>
      <w:tr w:rsidTr="00C17FA0">
        <w:tblPrEx>
          <w:tblW w:w="8838" w:type="dxa"/>
          <w:tblInd w:w="607" w:type="dxa"/>
          <w:tblLook w:val="04A0"/>
        </w:tblPrEx>
        <w:trPr>
          <w:trHeight w:val="212"/>
        </w:trPr>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Technology</w:t>
            </w:r>
          </w:p>
        </w:tc>
        <w:tc>
          <w:tcPr>
            <w:tcW w:w="6840" w:type="dxa"/>
          </w:tcPr>
          <w:p w:rsidR="00B068EB" w:rsidRPr="00D77546" w:rsidP="00C17FA0">
            <w:pPr>
              <w:spacing w:line="240" w:lineRule="atLeast"/>
              <w:rPr>
                <w:rFonts w:ascii="Century Gothic" w:hAnsi="Century Gothic"/>
                <w:szCs w:val="20"/>
              </w:rPr>
            </w:pPr>
            <w:r w:rsidRPr="00D77546">
              <w:rPr>
                <w:rFonts w:ascii="Century Gothic" w:eastAsia="Verdana" w:hAnsi="Century Gothic" w:cs="Verdana"/>
                <w:color w:val="000000"/>
                <w:szCs w:val="20"/>
              </w:rPr>
              <w:t>Core Java,J2EE,</w:t>
            </w:r>
            <w:r w:rsidR="004A1EBF">
              <w:rPr>
                <w:rFonts w:ascii="Century Gothic" w:eastAsia="Verdana" w:hAnsi="Century Gothic" w:cs="Verdana"/>
                <w:color w:val="000000"/>
                <w:szCs w:val="20"/>
              </w:rPr>
              <w:t>SpringBoot,</w:t>
            </w:r>
            <w:r w:rsidR="00A07BDE">
              <w:rPr>
                <w:rFonts w:ascii="Century Gothic" w:eastAsia="Verdana" w:hAnsi="Century Gothic" w:cs="Verdana"/>
                <w:color w:val="000000"/>
                <w:szCs w:val="20"/>
              </w:rPr>
              <w:t xml:space="preserve"> </w:t>
            </w:r>
            <w:r w:rsidR="00260E8E">
              <w:rPr>
                <w:rFonts w:ascii="Century Gothic" w:eastAsia="Verdana" w:hAnsi="Century Gothic" w:cs="Verdana"/>
                <w:color w:val="000000"/>
                <w:szCs w:val="20"/>
              </w:rPr>
              <w:t xml:space="preserve">Micro </w:t>
            </w:r>
            <w:r w:rsidR="008D315D">
              <w:rPr>
                <w:rFonts w:ascii="Century Gothic" w:eastAsia="Verdana" w:hAnsi="Century Gothic" w:cs="Verdana"/>
                <w:color w:val="000000"/>
                <w:szCs w:val="20"/>
              </w:rPr>
              <w:t>s</w:t>
            </w:r>
            <w:r w:rsidR="00260E8E">
              <w:rPr>
                <w:rFonts w:ascii="Century Gothic" w:eastAsia="Verdana" w:hAnsi="Century Gothic" w:cs="Verdana"/>
                <w:color w:val="000000"/>
                <w:szCs w:val="20"/>
              </w:rPr>
              <w:t>ervices,</w:t>
            </w:r>
            <w:r w:rsidR="008D315D">
              <w:rPr>
                <w:rFonts w:ascii="Century Gothic" w:eastAsia="Verdana" w:hAnsi="Century Gothic" w:cs="Verdana"/>
                <w:color w:val="000000"/>
                <w:szCs w:val="20"/>
              </w:rPr>
              <w:t xml:space="preserve"> Spring, </w:t>
            </w:r>
            <w:r w:rsidRPr="00D77546">
              <w:rPr>
                <w:rFonts w:ascii="Century Gothic" w:eastAsia="Verdana" w:hAnsi="Century Gothic" w:cs="Verdana"/>
                <w:color w:val="000000"/>
                <w:szCs w:val="20"/>
              </w:rPr>
              <w:t>Hibernate,</w:t>
            </w:r>
            <w:r w:rsidR="008D315D">
              <w:rPr>
                <w:rFonts w:ascii="Century Gothic" w:eastAsia="Verdana" w:hAnsi="Century Gothic" w:cs="Verdana"/>
                <w:color w:val="000000"/>
                <w:szCs w:val="20"/>
              </w:rPr>
              <w:t xml:space="preserve"> </w:t>
            </w:r>
            <w:r w:rsidRPr="00D77546">
              <w:rPr>
                <w:rFonts w:ascii="Century Gothic" w:eastAsia="Verdana" w:hAnsi="Century Gothic" w:cs="Verdana"/>
                <w:color w:val="000000"/>
                <w:szCs w:val="20"/>
              </w:rPr>
              <w:t>JDBC, Servlets,</w:t>
            </w:r>
            <w:r w:rsidR="008D315D">
              <w:rPr>
                <w:rFonts w:ascii="Century Gothic" w:eastAsia="Verdana" w:hAnsi="Century Gothic" w:cs="Verdana"/>
                <w:color w:val="000000"/>
                <w:szCs w:val="20"/>
              </w:rPr>
              <w:t xml:space="preserve"> </w:t>
            </w:r>
            <w:r w:rsidR="002B5154">
              <w:rPr>
                <w:rFonts w:ascii="Century Gothic" w:eastAsia="Verdana" w:hAnsi="Century Gothic" w:cs="Verdana"/>
                <w:color w:val="000000"/>
                <w:szCs w:val="20"/>
              </w:rPr>
              <w:t>JSP</w:t>
            </w:r>
            <w:r w:rsidR="004A1EBF">
              <w:rPr>
                <w:rFonts w:ascii="Century Gothic" w:eastAsia="Verdana" w:hAnsi="Century Gothic" w:cs="Verdana"/>
                <w:color w:val="000000"/>
                <w:szCs w:val="20"/>
              </w:rPr>
              <w:t xml:space="preserve"> </w:t>
            </w:r>
            <w:r w:rsidRPr="00D77546">
              <w:rPr>
                <w:rFonts w:ascii="Century Gothic" w:eastAsia="Verdana" w:hAnsi="Century Gothic" w:cs="Verdana"/>
                <w:color w:val="000000"/>
                <w:szCs w:val="20"/>
              </w:rPr>
              <w:t>Oracle 11g</w:t>
            </w:r>
          </w:p>
        </w:tc>
      </w:tr>
    </w:tbl>
    <w:p w:rsidR="00B068EB" w:rsidP="004671F3">
      <w:pPr>
        <w:ind w:firstLine="360"/>
        <w:jc w:val="both"/>
        <w:rPr>
          <w:rFonts w:ascii="Century Gothic" w:hAnsi="Century Gothic"/>
          <w:b/>
          <w:szCs w:val="20"/>
        </w:rPr>
      </w:pPr>
    </w:p>
    <w:p w:rsidR="003C73E2" w:rsidP="004671F3">
      <w:pPr>
        <w:ind w:firstLine="360"/>
        <w:jc w:val="both"/>
        <w:rPr>
          <w:rFonts w:ascii="Century Gothic" w:hAnsi="Century Gothic"/>
          <w:b/>
          <w:szCs w:val="20"/>
        </w:rPr>
      </w:pPr>
    </w:p>
    <w:p w:rsidR="003C73E2" w:rsidP="004671F3">
      <w:pPr>
        <w:ind w:firstLine="360"/>
        <w:jc w:val="both"/>
        <w:rPr>
          <w:rFonts w:ascii="Century Gothic" w:hAnsi="Century Gothic"/>
          <w:b/>
          <w:szCs w:val="20"/>
        </w:rPr>
      </w:pPr>
    </w:p>
    <w:p w:rsidR="003C73E2" w:rsidP="004671F3">
      <w:pPr>
        <w:ind w:firstLine="360"/>
        <w:jc w:val="both"/>
        <w:rPr>
          <w:rFonts w:ascii="Century Gothic" w:hAnsi="Century Gothic"/>
          <w:b/>
          <w:szCs w:val="20"/>
        </w:rPr>
      </w:pPr>
    </w:p>
    <w:p w:rsidR="003C73E2" w:rsidP="004671F3">
      <w:pPr>
        <w:ind w:firstLine="360"/>
        <w:jc w:val="both"/>
        <w:rPr>
          <w:rFonts w:ascii="Century Gothic" w:hAnsi="Century Gothic"/>
          <w:b/>
          <w:szCs w:val="20"/>
        </w:rPr>
      </w:pPr>
    </w:p>
    <w:p w:rsidR="003C73E2" w:rsidP="004671F3">
      <w:pPr>
        <w:ind w:firstLine="360"/>
        <w:jc w:val="both"/>
        <w:rPr>
          <w:rFonts w:ascii="Century Gothic" w:hAnsi="Century Gothic"/>
          <w:b/>
          <w:szCs w:val="20"/>
        </w:rPr>
      </w:pPr>
    </w:p>
    <w:p w:rsidR="003C73E2" w:rsidP="004671F3">
      <w:pPr>
        <w:ind w:firstLine="360"/>
        <w:jc w:val="both"/>
        <w:rPr>
          <w:rFonts w:ascii="Century Gothic" w:hAnsi="Century Gothic"/>
          <w:b/>
          <w:szCs w:val="20"/>
        </w:rPr>
      </w:pPr>
    </w:p>
    <w:p w:rsidR="003C73E2" w:rsidP="004671F3">
      <w:pPr>
        <w:ind w:firstLine="360"/>
        <w:jc w:val="both"/>
        <w:rPr>
          <w:rFonts w:ascii="Century Gothic" w:hAnsi="Century Gothic"/>
          <w:b/>
          <w:szCs w:val="20"/>
        </w:rPr>
      </w:pPr>
    </w:p>
    <w:p w:rsidR="003C73E2" w:rsidRPr="00D77546" w:rsidP="004671F3">
      <w:pPr>
        <w:ind w:firstLine="360"/>
        <w:jc w:val="both"/>
        <w:rPr>
          <w:rFonts w:ascii="Century Gothic" w:hAnsi="Century Gothic"/>
          <w:b/>
          <w:szCs w:val="20"/>
        </w:rPr>
      </w:pPr>
    </w:p>
    <w:p w:rsidR="00B068EB" w:rsidRPr="00D77546" w:rsidP="004671F3">
      <w:pPr>
        <w:ind w:firstLine="360"/>
        <w:jc w:val="both"/>
        <w:rPr>
          <w:rFonts w:ascii="Century Gothic" w:hAnsi="Century Gothic"/>
          <w:b/>
          <w:szCs w:val="20"/>
        </w:rPr>
      </w:pPr>
    </w:p>
    <w:tbl>
      <w:tblPr>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6840"/>
      </w:tblGrid>
      <w:tr w:rsidTr="00C17FA0">
        <w:tblPrEx>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70"/>
        </w:trPr>
        <w:tc>
          <w:tcPr>
            <w:tcW w:w="1998" w:type="dxa"/>
          </w:tcPr>
          <w:p w:rsidR="00B068EB" w:rsidRPr="00D77546" w:rsidP="00B068EB">
            <w:pPr>
              <w:spacing w:line="240" w:lineRule="atLeast"/>
              <w:jc w:val="both"/>
              <w:rPr>
                <w:rFonts w:ascii="Century Gothic" w:hAnsi="Century Gothic"/>
                <w:szCs w:val="20"/>
              </w:rPr>
            </w:pPr>
            <w:r w:rsidRPr="00D77546">
              <w:rPr>
                <w:rFonts w:ascii="Century Gothic" w:hAnsi="Century Gothic"/>
                <w:szCs w:val="20"/>
              </w:rPr>
              <w:t xml:space="preserve">Project </w:t>
            </w:r>
            <w:r w:rsidR="00236CCD">
              <w:rPr>
                <w:rFonts w:ascii="Century Gothic" w:hAnsi="Century Gothic"/>
                <w:szCs w:val="20"/>
              </w:rPr>
              <w:t>3</w:t>
            </w:r>
          </w:p>
        </w:tc>
        <w:tc>
          <w:tcPr>
            <w:tcW w:w="6840" w:type="dxa"/>
          </w:tcPr>
          <w:p w:rsidR="00B068EB" w:rsidRPr="00D77546" w:rsidP="00C17FA0">
            <w:pPr>
              <w:rPr>
                <w:rFonts w:ascii="Century Gothic" w:eastAsia="Verdana" w:hAnsi="Century Gothic" w:cs="Verdana"/>
                <w:b/>
                <w:color w:val="000000"/>
                <w:szCs w:val="20"/>
              </w:rPr>
            </w:pPr>
            <w:r>
              <w:rPr>
                <w:rFonts w:ascii="Century Gothic" w:eastAsia="Verdana" w:hAnsi="Century Gothic" w:cs="Verdana"/>
                <w:b/>
                <w:color w:val="000000"/>
                <w:szCs w:val="20"/>
              </w:rPr>
              <w:t>T2R (Trouble To Resolve) PROXY</w:t>
            </w:r>
          </w:p>
          <w:p w:rsidR="00B068EB" w:rsidRPr="00D77546" w:rsidP="00C17FA0">
            <w:pPr>
              <w:spacing w:line="240" w:lineRule="atLeast"/>
              <w:jc w:val="both"/>
              <w:rPr>
                <w:rFonts w:ascii="Century Gothic" w:hAnsi="Century Gothic"/>
                <w:szCs w:val="20"/>
              </w:rPr>
            </w:pP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Duration</w:t>
            </w:r>
          </w:p>
        </w:tc>
        <w:tc>
          <w:tcPr>
            <w:tcW w:w="6840" w:type="dxa"/>
          </w:tcPr>
          <w:p w:rsidR="00B068EB" w:rsidRPr="00D77546" w:rsidP="00C17FA0">
            <w:pPr>
              <w:spacing w:line="240" w:lineRule="atLeast"/>
              <w:jc w:val="both"/>
              <w:rPr>
                <w:rFonts w:ascii="Century Gothic" w:hAnsi="Century Gothic"/>
                <w:szCs w:val="20"/>
              </w:rPr>
            </w:pPr>
            <w:r>
              <w:rPr>
                <w:rFonts w:ascii="Century Gothic" w:eastAsia="Verdana" w:hAnsi="Century Gothic" w:cs="Verdana"/>
                <w:color w:val="000000"/>
                <w:szCs w:val="20"/>
              </w:rPr>
              <w:t>16/01/2017 to 31/04</w:t>
            </w:r>
            <w:r w:rsidRPr="00D77546">
              <w:rPr>
                <w:rFonts w:ascii="Century Gothic" w:eastAsia="Verdana" w:hAnsi="Century Gothic" w:cs="Verdana"/>
                <w:color w:val="000000"/>
                <w:szCs w:val="20"/>
              </w:rPr>
              <w:t>/201</w:t>
            </w:r>
            <w:r>
              <w:rPr>
                <w:rFonts w:ascii="Century Gothic" w:eastAsia="Verdana" w:hAnsi="Century Gothic" w:cs="Verdana"/>
                <w:color w:val="000000"/>
                <w:szCs w:val="20"/>
              </w:rPr>
              <w:t>8</w:t>
            </w: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Role</w:t>
            </w:r>
          </w:p>
        </w:tc>
        <w:tc>
          <w:tcPr>
            <w:tcW w:w="6840" w:type="dxa"/>
          </w:tcPr>
          <w:p w:rsidR="00B068EB" w:rsidRPr="00D77546" w:rsidP="00C17FA0">
            <w:pPr>
              <w:spacing w:line="240" w:lineRule="atLeast"/>
              <w:jc w:val="both"/>
              <w:rPr>
                <w:rFonts w:ascii="Century Gothic" w:hAnsi="Century Gothic"/>
                <w:szCs w:val="20"/>
              </w:rPr>
            </w:pPr>
            <w:r w:rsidRPr="00D77546">
              <w:rPr>
                <w:rFonts w:ascii="Century Gothic" w:eastAsia="Verdana" w:hAnsi="Century Gothic" w:cs="Verdana"/>
                <w:color w:val="000000"/>
                <w:szCs w:val="20"/>
              </w:rPr>
              <w:t>Developer</w:t>
            </w: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Involvement</w:t>
            </w:r>
          </w:p>
        </w:tc>
        <w:tc>
          <w:tcPr>
            <w:tcW w:w="6840" w:type="dxa"/>
          </w:tcPr>
          <w:p w:rsidR="0079255D" w:rsidRPr="0079255D" w:rsidP="0079255D">
            <w:pPr>
              <w:tabs>
                <w:tab w:val="left" w:pos="720"/>
              </w:tabs>
              <w:suppressAutoHyphens/>
              <w:autoSpaceDE w:val="0"/>
              <w:autoSpaceDN w:val="0"/>
              <w:adjustRightInd w:val="0"/>
              <w:spacing w:before="40" w:line="100" w:lineRule="atLeast"/>
              <w:rPr>
                <w:rFonts w:ascii="Century Gothic" w:hAnsi="Century Gothic"/>
                <w:bCs/>
                <w:color w:val="00000A"/>
                <w:szCs w:val="20"/>
              </w:rPr>
            </w:pPr>
            <w:r w:rsidRPr="0079255D">
              <w:rPr>
                <w:rFonts w:ascii="Century Gothic" w:hAnsi="Century Gothic"/>
                <w:bCs/>
                <w:color w:val="00000A"/>
                <w:szCs w:val="20"/>
              </w:rPr>
              <w:t xml:space="preserve">T2RProxy (Trouble to Resolve) is used by the resolve team if they have any issues. </w:t>
            </w:r>
          </w:p>
          <w:p w:rsidR="0079255D" w:rsidRPr="0079255D" w:rsidP="0079255D">
            <w:pPr>
              <w:spacing w:before="80" w:line="240" w:lineRule="atLeast"/>
              <w:rPr>
                <w:rFonts w:ascii="Century Gothic" w:hAnsi="Century Gothic" w:cs="Arial"/>
                <w:color w:val="000000"/>
                <w:szCs w:val="20"/>
                <w:bdr w:val="none" w:sz="0" w:space="0" w:color="auto" w:frame="1"/>
              </w:rPr>
            </w:pPr>
            <w:r w:rsidRPr="0079255D">
              <w:rPr>
                <w:rFonts w:ascii="Century Gothic" w:hAnsi="Century Gothic" w:cs="Arial"/>
                <w:color w:val="000000"/>
                <w:szCs w:val="20"/>
                <w:bdr w:val="none" w:sz="0" w:space="0" w:color="auto" w:frame="1"/>
              </w:rPr>
              <w:t xml:space="preserve">T2RProxy is a web application. It needs to be deployed on the </w:t>
            </w:r>
            <w:r w:rsidRPr="0079255D">
              <w:rPr>
                <w:rFonts w:ascii="Century Gothic" w:hAnsi="Century Gothic" w:cs="Arial"/>
                <w:color w:val="000000"/>
                <w:szCs w:val="20"/>
                <w:bdr w:val="none" w:sz="0" w:space="0" w:color="auto" w:frame="1"/>
              </w:rPr>
              <w:t>WebLogic</w:t>
            </w:r>
            <w:r w:rsidRPr="0079255D">
              <w:rPr>
                <w:rFonts w:ascii="Century Gothic" w:hAnsi="Century Gothic" w:cs="Arial"/>
                <w:color w:val="000000"/>
                <w:szCs w:val="20"/>
                <w:bdr w:val="none" w:sz="0" w:space="0" w:color="auto" w:frame="1"/>
              </w:rPr>
              <w:t xml:space="preserve"> Server. T2RProxy related configurations are to be set in T2RProxy.properties </w:t>
            </w:r>
            <w:r w:rsidRPr="0079255D">
              <w:rPr>
                <w:rFonts w:ascii="Century Gothic" w:hAnsi="Century Gothic" w:cs="Arial"/>
                <w:szCs w:val="20"/>
              </w:rPr>
              <w:t>T2RProxy.properties</w:t>
            </w:r>
            <w:r w:rsidRPr="0079255D">
              <w:rPr>
                <w:rFonts w:ascii="Century Gothic" w:hAnsi="Century Gothic" w:cs="Arial"/>
                <w:szCs w:val="20"/>
              </w:rPr>
              <w:t xml:space="preserve"> should be altered in all the managed servers with the required and corresponding details.</w:t>
            </w:r>
          </w:p>
          <w:p w:rsidR="0079255D" w:rsidRPr="0079255D" w:rsidP="0079255D">
            <w:pPr>
              <w:rPr>
                <w:rFonts w:ascii="Century Gothic" w:hAnsi="Century Gothic"/>
                <w:szCs w:val="20"/>
              </w:rPr>
            </w:pPr>
            <w:r w:rsidRPr="0079255D">
              <w:rPr>
                <w:rFonts w:ascii="Century Gothic" w:hAnsi="Century Gothic"/>
                <w:szCs w:val="20"/>
              </w:rPr>
              <w:t xml:space="preserve">T2RProxy-updateEndUserProfile () has to update the </w:t>
            </w:r>
            <w:r w:rsidRPr="0079255D">
              <w:rPr>
                <w:rFonts w:ascii="Century Gothic" w:hAnsi="Century Gothic"/>
                <w:szCs w:val="20"/>
              </w:rPr>
              <w:t>clashMangementPolicy</w:t>
            </w:r>
            <w:r w:rsidRPr="0079255D">
              <w:rPr>
                <w:rFonts w:ascii="Century Gothic" w:hAnsi="Century Gothic"/>
                <w:szCs w:val="20"/>
              </w:rPr>
              <w:t xml:space="preserve"> value in </w:t>
            </w:r>
            <w:r w:rsidRPr="0079255D">
              <w:rPr>
                <w:rFonts w:ascii="Century Gothic" w:hAnsi="Century Gothic"/>
                <w:szCs w:val="20"/>
              </w:rPr>
              <w:t>Userprofile</w:t>
            </w:r>
            <w:r w:rsidRPr="0079255D">
              <w:rPr>
                <w:rFonts w:ascii="Century Gothic" w:hAnsi="Century Gothic"/>
                <w:szCs w:val="20"/>
              </w:rPr>
              <w:t xml:space="preserve"> and disable the device(s) associated with that </w:t>
            </w:r>
            <w:r w:rsidRPr="0079255D">
              <w:rPr>
                <w:rFonts w:ascii="Century Gothic" w:hAnsi="Century Gothic"/>
                <w:szCs w:val="20"/>
              </w:rPr>
              <w:t>Userprofile</w:t>
            </w:r>
            <w:r w:rsidRPr="0079255D">
              <w:rPr>
                <w:rFonts w:ascii="Century Gothic" w:hAnsi="Century Gothic"/>
                <w:szCs w:val="20"/>
              </w:rPr>
              <w:t xml:space="preserve"> whenever resolve requests to update subscriptions, BTWSID and broadband capability indicator.</w:t>
            </w:r>
          </w:p>
          <w:p w:rsidR="0079255D" w:rsidRPr="0079255D" w:rsidP="0079255D">
            <w:pPr>
              <w:rPr>
                <w:rFonts w:ascii="Century Gothic" w:hAnsi="Century Gothic"/>
                <w:szCs w:val="20"/>
              </w:rPr>
            </w:pPr>
            <w:r w:rsidRPr="0079255D">
              <w:rPr>
                <w:rFonts w:ascii="Century Gothic" w:hAnsi="Century Gothic" w:cs="Calibri"/>
                <w:szCs w:val="20"/>
              </w:rPr>
              <w:t xml:space="preserve">Uplift the </w:t>
            </w:r>
            <w:r w:rsidRPr="0079255D">
              <w:rPr>
                <w:rFonts w:ascii="Century Gothic" w:hAnsi="Century Gothic" w:cs="Calibri"/>
                <w:szCs w:val="20"/>
              </w:rPr>
              <w:t>endUserProfile</w:t>
            </w:r>
            <w:r w:rsidRPr="0079255D">
              <w:rPr>
                <w:rFonts w:ascii="Century Gothic" w:hAnsi="Century Gothic" w:cs="Calibri"/>
                <w:szCs w:val="20"/>
              </w:rPr>
              <w:t xml:space="preserve"> () to expose the newly added custom field information to Resolve.</w:t>
            </w:r>
          </w:p>
          <w:p w:rsidR="00D77546" w:rsidRPr="00D77546" w:rsidP="0079255D">
            <w:pPr>
              <w:autoSpaceDE w:val="0"/>
              <w:autoSpaceDN w:val="0"/>
              <w:adjustRightInd w:val="0"/>
              <w:rPr>
                <w:rFonts w:ascii="Century Gothic" w:hAnsi="Century Gothic"/>
                <w:szCs w:val="20"/>
                <w:lang w:val="en-IN" w:eastAsia="en-GB"/>
              </w:rPr>
            </w:pPr>
            <w:r w:rsidRPr="0079255D">
              <w:rPr>
                <w:rFonts w:ascii="Century Gothic" w:hAnsi="Century Gothic"/>
                <w:szCs w:val="20"/>
              </w:rPr>
              <w:t xml:space="preserve">Uplift </w:t>
            </w:r>
            <w:r w:rsidRPr="0079255D">
              <w:rPr>
                <w:rFonts w:ascii="Century Gothic" w:hAnsi="Century Gothic"/>
                <w:szCs w:val="20"/>
              </w:rPr>
              <w:t>resetPIN</w:t>
            </w:r>
            <w:r w:rsidRPr="0079255D">
              <w:rPr>
                <w:rFonts w:ascii="Century Gothic" w:hAnsi="Century Gothic"/>
                <w:szCs w:val="20"/>
              </w:rPr>
              <w:t xml:space="preserve"> () functionality to disable the associated device(s) if the </w:t>
            </w:r>
            <w:r w:rsidRPr="0079255D">
              <w:rPr>
                <w:rFonts w:ascii="Century Gothic" w:hAnsi="Century Gothic"/>
                <w:szCs w:val="20"/>
              </w:rPr>
              <w:t>resetPIN</w:t>
            </w:r>
            <w:r w:rsidRPr="0079255D">
              <w:rPr>
                <w:rFonts w:ascii="Century Gothic" w:hAnsi="Century Gothic"/>
                <w:szCs w:val="20"/>
              </w:rPr>
              <w:t xml:space="preserve"> () request is successful.</w:t>
            </w:r>
          </w:p>
          <w:p w:rsidR="00B068EB" w:rsidRPr="00D77546" w:rsidP="00D77546">
            <w:pPr>
              <w:spacing w:line="240" w:lineRule="atLeast"/>
              <w:jc w:val="both"/>
              <w:rPr>
                <w:rFonts w:ascii="Century Gothic" w:eastAsia="Times New Roman" w:hAnsi="Century Gothic"/>
                <w:szCs w:val="20"/>
                <w:lang w:val="en-US"/>
              </w:rPr>
            </w:pPr>
            <w:r w:rsidRPr="00D77546">
              <w:rPr>
                <w:rFonts w:ascii="Century Gothic" w:eastAsia="Times New Roman" w:hAnsi="Century Gothic"/>
                <w:szCs w:val="20"/>
                <w:lang w:val="en-US"/>
              </w:rPr>
              <w:t>Responsibilities include:</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Involved in detailed design and developed the requirements using J2EE Technologies.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Requirement gathering</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Used frameworks like Spring Web Flow and Hibernate for developing the requirements.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Pr>
                <w:rFonts w:ascii="Century Gothic" w:eastAsia="Verdana" w:hAnsi="Century Gothic" w:cs="Verdana"/>
                <w:color w:val="000000"/>
                <w:szCs w:val="20"/>
              </w:rPr>
              <w:t xml:space="preserve">Wrote SQL queries </w:t>
            </w:r>
            <w:r w:rsidRPr="00D77546">
              <w:rPr>
                <w:rFonts w:ascii="Century Gothic" w:eastAsia="Verdana" w:hAnsi="Century Gothic" w:cs="Verdana"/>
                <w:color w:val="000000"/>
                <w:szCs w:val="20"/>
              </w:rPr>
              <w:t>and stored procedures.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Interacted with the client to understand and finalize the requirements.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Initial project set up.</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Analyzing the flows among the applications.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Developed utility components.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Reporting progress to the project manager.</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High level project planning and scheduling.</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Fixed defects in code and participated in code reviews.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Acted as a point of contact for clients on technical matters and provided support to them.</w:t>
            </w:r>
          </w:p>
          <w:p w:rsidR="00B068EB" w:rsidRPr="00D77546" w:rsidP="00B068EB">
            <w:pPr>
              <w:pStyle w:val="ListParagraph"/>
              <w:numPr>
                <w:ilvl w:val="0"/>
                <w:numId w:val="49"/>
              </w:numPr>
              <w:spacing w:before="100" w:after="100"/>
              <w:rPr>
                <w:rFonts w:ascii="Century Gothic" w:eastAsia="Times New Roman" w:hAnsi="Century Gothic"/>
                <w:szCs w:val="20"/>
                <w:lang w:val="en-US"/>
              </w:rPr>
            </w:pPr>
            <w:r w:rsidRPr="00D77546">
              <w:rPr>
                <w:rFonts w:ascii="Century Gothic" w:eastAsia="Verdana" w:hAnsi="Century Gothic" w:cs="Verdana"/>
                <w:color w:val="000000"/>
                <w:szCs w:val="20"/>
              </w:rPr>
              <w:t>Maintaining all the required documents updated Up to date.</w:t>
            </w:r>
          </w:p>
        </w:tc>
      </w:tr>
      <w:tr w:rsidTr="00C17FA0">
        <w:tblPrEx>
          <w:tblW w:w="8838" w:type="dxa"/>
          <w:tblInd w:w="607" w:type="dxa"/>
          <w:tblLook w:val="04A0"/>
        </w:tblPrEx>
        <w:trPr>
          <w:trHeight w:val="212"/>
        </w:trPr>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Technology</w:t>
            </w:r>
          </w:p>
        </w:tc>
        <w:tc>
          <w:tcPr>
            <w:tcW w:w="6840" w:type="dxa"/>
          </w:tcPr>
          <w:p w:rsidR="00B068EB" w:rsidRPr="00D77546" w:rsidP="00C17FA0">
            <w:pPr>
              <w:spacing w:line="240" w:lineRule="atLeast"/>
              <w:rPr>
                <w:rFonts w:ascii="Century Gothic" w:hAnsi="Century Gothic"/>
                <w:szCs w:val="20"/>
              </w:rPr>
            </w:pPr>
            <w:r w:rsidRPr="00D77546">
              <w:rPr>
                <w:rFonts w:ascii="Century Gothic" w:eastAsia="Verdana" w:hAnsi="Century Gothic" w:cs="Verdana"/>
                <w:color w:val="000000"/>
                <w:szCs w:val="20"/>
              </w:rPr>
              <w:t>Core Java,J2EE,Spring,</w:t>
            </w:r>
            <w:r w:rsidR="005D619E">
              <w:rPr>
                <w:rFonts w:ascii="Century Gothic" w:eastAsia="Verdana" w:hAnsi="Century Gothic" w:cs="Verdana"/>
                <w:color w:val="000000"/>
                <w:szCs w:val="20"/>
              </w:rPr>
              <w:t>Spring Boot</w:t>
            </w:r>
            <w:r w:rsidRPr="00D77546">
              <w:rPr>
                <w:rFonts w:ascii="Century Gothic" w:eastAsia="Verdana" w:hAnsi="Century Gothic" w:cs="Verdana"/>
                <w:color w:val="000000"/>
                <w:szCs w:val="20"/>
              </w:rPr>
              <w:t xml:space="preserve"> </w:t>
            </w:r>
            <w:r w:rsidRPr="00D77546">
              <w:rPr>
                <w:rFonts w:ascii="Century Gothic" w:eastAsia="Verdana" w:hAnsi="Century Gothic" w:cs="Verdana"/>
                <w:color w:val="000000"/>
                <w:szCs w:val="20"/>
              </w:rPr>
              <w:t>Hibernate,JDBC</w:t>
            </w:r>
            <w:r w:rsidRPr="00D77546">
              <w:rPr>
                <w:rFonts w:ascii="Century Gothic" w:eastAsia="Verdana" w:hAnsi="Century Gothic" w:cs="Verdana"/>
                <w:color w:val="000000"/>
                <w:szCs w:val="20"/>
              </w:rPr>
              <w:t>, Servlets,</w:t>
            </w:r>
            <w:r w:rsidR="005D619E">
              <w:rPr>
                <w:rFonts w:ascii="Century Gothic" w:eastAsia="Verdana" w:hAnsi="Century Gothic" w:cs="Verdana"/>
                <w:color w:val="000000"/>
                <w:szCs w:val="20"/>
              </w:rPr>
              <w:t xml:space="preserve"> JSP, Jasper Reports, </w:t>
            </w:r>
            <w:r w:rsidRPr="00D77546">
              <w:rPr>
                <w:rFonts w:ascii="Century Gothic" w:eastAsia="Verdana" w:hAnsi="Century Gothic" w:cs="Verdana"/>
                <w:color w:val="000000"/>
                <w:szCs w:val="20"/>
              </w:rPr>
              <w:t>Oracle 11g</w:t>
            </w:r>
          </w:p>
        </w:tc>
      </w:tr>
    </w:tbl>
    <w:p w:rsidR="00B068EB" w:rsidRPr="00D77546" w:rsidP="004671F3">
      <w:pPr>
        <w:ind w:firstLine="360"/>
        <w:jc w:val="both"/>
        <w:rPr>
          <w:rFonts w:ascii="Century Gothic" w:hAnsi="Century Gothic"/>
          <w:b/>
          <w:szCs w:val="20"/>
        </w:rPr>
      </w:pPr>
    </w:p>
    <w:p w:rsidR="00B068EB" w:rsidRPr="00D77546" w:rsidP="004671F3">
      <w:pPr>
        <w:ind w:firstLine="360"/>
        <w:jc w:val="both"/>
        <w:rPr>
          <w:rFonts w:ascii="Century Gothic" w:hAnsi="Century Gothic"/>
          <w:b/>
          <w:szCs w:val="20"/>
        </w:rPr>
      </w:pPr>
    </w:p>
    <w:p w:rsidR="00B068EB" w:rsidRPr="00D77546" w:rsidP="004671F3">
      <w:pPr>
        <w:ind w:firstLine="360"/>
        <w:jc w:val="both"/>
        <w:rPr>
          <w:rFonts w:ascii="Century Gothic" w:hAnsi="Century Gothic"/>
          <w:b/>
          <w:szCs w:val="20"/>
        </w:rPr>
      </w:pPr>
    </w:p>
    <w:p w:rsidR="00B068EB" w:rsidRPr="00D77546" w:rsidP="004671F3">
      <w:pPr>
        <w:ind w:firstLine="360"/>
        <w:jc w:val="both"/>
        <w:rPr>
          <w:rFonts w:ascii="Century Gothic" w:hAnsi="Century Gothic"/>
          <w:b/>
          <w:szCs w:val="20"/>
        </w:rPr>
      </w:pPr>
    </w:p>
    <w:p w:rsidR="00B068EB" w:rsidRPr="00D77546" w:rsidP="004671F3">
      <w:pPr>
        <w:ind w:firstLine="360"/>
        <w:jc w:val="both"/>
        <w:rPr>
          <w:rFonts w:ascii="Century Gothic" w:hAnsi="Century Gothic"/>
          <w:b/>
          <w:szCs w:val="20"/>
        </w:rPr>
      </w:pPr>
    </w:p>
    <w:p w:rsidR="00B068EB" w:rsidP="004671F3">
      <w:pPr>
        <w:ind w:firstLine="360"/>
        <w:jc w:val="both"/>
        <w:rPr>
          <w:rFonts w:ascii="Century Gothic" w:hAnsi="Century Gothic"/>
          <w:b/>
          <w:szCs w:val="20"/>
        </w:rPr>
      </w:pPr>
    </w:p>
    <w:p w:rsidR="00AE7E33" w:rsidRPr="00D77546" w:rsidP="004671F3">
      <w:pPr>
        <w:ind w:firstLine="360"/>
        <w:jc w:val="both"/>
        <w:rPr>
          <w:rFonts w:ascii="Century Gothic" w:hAnsi="Century Gothic"/>
          <w:b/>
          <w:szCs w:val="20"/>
        </w:rPr>
      </w:pPr>
    </w:p>
    <w:p w:rsidR="00B068EB" w:rsidRPr="00D77546" w:rsidP="004671F3">
      <w:pPr>
        <w:ind w:firstLine="360"/>
        <w:jc w:val="both"/>
        <w:rPr>
          <w:rFonts w:ascii="Century Gothic" w:hAnsi="Century Gothic"/>
          <w:b/>
          <w:szCs w:val="20"/>
        </w:rPr>
      </w:pPr>
    </w:p>
    <w:p w:rsidR="00B068EB" w:rsidRPr="00D77546" w:rsidP="004671F3">
      <w:pPr>
        <w:ind w:firstLine="360"/>
        <w:jc w:val="both"/>
        <w:rPr>
          <w:rFonts w:ascii="Century Gothic" w:hAnsi="Century Gothic"/>
          <w:b/>
          <w:szCs w:val="20"/>
        </w:rPr>
      </w:pPr>
    </w:p>
    <w:p w:rsidR="006A5F0E" w:rsidRPr="00D77546" w:rsidP="004671F3">
      <w:pPr>
        <w:jc w:val="both"/>
        <w:rPr>
          <w:rFonts w:ascii="Century Gothic" w:hAnsi="Century Gothic"/>
          <w:szCs w:val="20"/>
          <w:u w:val="single"/>
        </w:rPr>
      </w:pPr>
    </w:p>
    <w:p w:rsidR="007A72CF" w:rsidP="004671F3">
      <w:pPr>
        <w:jc w:val="both"/>
        <w:rPr>
          <w:rFonts w:ascii="Century Gothic" w:hAnsi="Century Gothic"/>
          <w:szCs w:val="20"/>
          <w:u w:val="single"/>
        </w:rPr>
      </w:pPr>
    </w:p>
    <w:p w:rsidR="0095155C" w:rsidRPr="00D77546" w:rsidP="004671F3">
      <w:pPr>
        <w:jc w:val="both"/>
        <w:rPr>
          <w:rFonts w:ascii="Century Gothic" w:hAnsi="Century Gothic"/>
          <w:szCs w:val="20"/>
          <w:u w:val="single"/>
        </w:rPr>
      </w:pPr>
    </w:p>
    <w:tbl>
      <w:tblPr>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6840"/>
      </w:tblGrid>
      <w:tr w:rsidTr="00C17FA0">
        <w:tblPrEx>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70"/>
        </w:trPr>
        <w:tc>
          <w:tcPr>
            <w:tcW w:w="1998" w:type="dxa"/>
          </w:tcPr>
          <w:p w:rsidR="007A72CF" w:rsidRPr="00D77546" w:rsidP="00C17FA0">
            <w:pPr>
              <w:spacing w:line="240" w:lineRule="atLeast"/>
              <w:jc w:val="both"/>
              <w:rPr>
                <w:rFonts w:ascii="Century Gothic" w:hAnsi="Century Gothic"/>
                <w:szCs w:val="20"/>
              </w:rPr>
            </w:pPr>
            <w:r w:rsidRPr="00D77546">
              <w:rPr>
                <w:rFonts w:ascii="Century Gothic" w:hAnsi="Century Gothic"/>
                <w:szCs w:val="20"/>
              </w:rPr>
              <w:t>Project</w:t>
            </w:r>
            <w:r w:rsidRPr="00D77546" w:rsidR="0061026C">
              <w:rPr>
                <w:rFonts w:ascii="Century Gothic" w:hAnsi="Century Gothic"/>
                <w:szCs w:val="20"/>
              </w:rPr>
              <w:t xml:space="preserve"> </w:t>
            </w:r>
            <w:r w:rsidR="00236CCD">
              <w:rPr>
                <w:rFonts w:ascii="Century Gothic" w:hAnsi="Century Gothic"/>
                <w:szCs w:val="20"/>
              </w:rPr>
              <w:t>4</w:t>
            </w:r>
          </w:p>
        </w:tc>
        <w:tc>
          <w:tcPr>
            <w:tcW w:w="6840" w:type="dxa"/>
          </w:tcPr>
          <w:p w:rsidR="007A72CF" w:rsidRPr="00C41BBB" w:rsidP="007A38FE">
            <w:pPr>
              <w:rPr>
                <w:rFonts w:ascii="Century Gothic" w:eastAsia="Verdana" w:hAnsi="Century Gothic" w:cs="Verdana"/>
                <w:b/>
                <w:color w:val="000000"/>
                <w:szCs w:val="20"/>
              </w:rPr>
            </w:pPr>
            <w:r w:rsidRPr="00C41BBB">
              <w:rPr>
                <w:rFonts w:ascii="Century Gothic" w:hAnsi="Century Gothic" w:cs="Tahoma"/>
                <w:b/>
                <w:bCs/>
                <w:color w:val="00000A"/>
                <w:szCs w:val="20"/>
                <w:highlight w:val="lightGray"/>
              </w:rPr>
              <w:t>OSD NFPMS</w:t>
            </w:r>
            <w:r w:rsidRPr="00C41BBB">
              <w:rPr>
                <w:rFonts w:ascii="Century Gothic" w:hAnsi="Century Gothic" w:cs="Arial"/>
                <w:b/>
                <w:bCs/>
                <w:color w:val="00000A"/>
                <w:szCs w:val="20"/>
                <w:highlight w:val="lightGray"/>
              </w:rPr>
              <w:t>.</w:t>
            </w:r>
          </w:p>
        </w:tc>
      </w:tr>
      <w:tr w:rsidTr="00C17FA0">
        <w:tblPrEx>
          <w:tblW w:w="8838" w:type="dxa"/>
          <w:tblInd w:w="607" w:type="dxa"/>
          <w:tblLook w:val="04A0"/>
        </w:tblPrEx>
        <w:tc>
          <w:tcPr>
            <w:tcW w:w="1998" w:type="dxa"/>
          </w:tcPr>
          <w:p w:rsidR="007A72CF" w:rsidRPr="00D77546" w:rsidP="00C17FA0">
            <w:pPr>
              <w:spacing w:line="240" w:lineRule="atLeast"/>
              <w:jc w:val="both"/>
              <w:rPr>
                <w:rFonts w:ascii="Century Gothic" w:hAnsi="Century Gothic"/>
                <w:szCs w:val="20"/>
              </w:rPr>
            </w:pPr>
            <w:r w:rsidRPr="00D77546">
              <w:rPr>
                <w:rFonts w:ascii="Century Gothic" w:hAnsi="Century Gothic"/>
                <w:szCs w:val="20"/>
              </w:rPr>
              <w:t>Duration</w:t>
            </w:r>
          </w:p>
        </w:tc>
        <w:tc>
          <w:tcPr>
            <w:tcW w:w="6840" w:type="dxa"/>
          </w:tcPr>
          <w:p w:rsidR="007A72CF" w:rsidRPr="00D77546" w:rsidP="006545EB">
            <w:pPr>
              <w:spacing w:line="240" w:lineRule="atLeast"/>
              <w:jc w:val="both"/>
              <w:rPr>
                <w:rFonts w:ascii="Century Gothic" w:hAnsi="Century Gothic"/>
                <w:szCs w:val="20"/>
              </w:rPr>
            </w:pPr>
            <w:r>
              <w:rPr>
                <w:rFonts w:ascii="Century Gothic" w:eastAsia="Verdana" w:hAnsi="Century Gothic" w:cs="Verdana"/>
                <w:color w:val="000000"/>
                <w:szCs w:val="20"/>
              </w:rPr>
              <w:t>16/08/2016 to 08/01</w:t>
            </w:r>
            <w:r w:rsidRPr="00D77546" w:rsidR="00DA7EDE">
              <w:rPr>
                <w:rFonts w:ascii="Century Gothic" w:eastAsia="Verdana" w:hAnsi="Century Gothic" w:cs="Verdana"/>
                <w:color w:val="000000"/>
                <w:szCs w:val="20"/>
              </w:rPr>
              <w:t>/201</w:t>
            </w:r>
            <w:r>
              <w:rPr>
                <w:rFonts w:ascii="Century Gothic" w:eastAsia="Verdana" w:hAnsi="Century Gothic" w:cs="Verdana"/>
                <w:color w:val="000000"/>
                <w:szCs w:val="20"/>
              </w:rPr>
              <w:t>7</w:t>
            </w:r>
          </w:p>
        </w:tc>
      </w:tr>
      <w:tr w:rsidTr="00C17FA0">
        <w:tblPrEx>
          <w:tblW w:w="8838" w:type="dxa"/>
          <w:tblInd w:w="607" w:type="dxa"/>
          <w:tblLook w:val="04A0"/>
        </w:tblPrEx>
        <w:tc>
          <w:tcPr>
            <w:tcW w:w="1998" w:type="dxa"/>
          </w:tcPr>
          <w:p w:rsidR="007A72CF" w:rsidRPr="00D77546" w:rsidP="00C17FA0">
            <w:pPr>
              <w:spacing w:line="240" w:lineRule="atLeast"/>
              <w:jc w:val="both"/>
              <w:rPr>
                <w:rFonts w:ascii="Century Gothic" w:hAnsi="Century Gothic"/>
                <w:szCs w:val="20"/>
              </w:rPr>
            </w:pPr>
            <w:r w:rsidRPr="00D77546">
              <w:rPr>
                <w:rFonts w:ascii="Century Gothic" w:hAnsi="Century Gothic"/>
                <w:szCs w:val="20"/>
              </w:rPr>
              <w:t>Role</w:t>
            </w:r>
          </w:p>
        </w:tc>
        <w:tc>
          <w:tcPr>
            <w:tcW w:w="6840" w:type="dxa"/>
          </w:tcPr>
          <w:p w:rsidR="007A72CF" w:rsidRPr="00D77546" w:rsidP="00C17FA0">
            <w:pPr>
              <w:spacing w:line="240" w:lineRule="atLeast"/>
              <w:jc w:val="both"/>
              <w:rPr>
                <w:rFonts w:ascii="Century Gothic" w:hAnsi="Century Gothic"/>
                <w:szCs w:val="20"/>
              </w:rPr>
            </w:pPr>
            <w:r w:rsidRPr="00D77546">
              <w:rPr>
                <w:rFonts w:ascii="Century Gothic" w:eastAsia="Verdana" w:hAnsi="Century Gothic" w:cs="Verdana"/>
                <w:color w:val="000000"/>
                <w:szCs w:val="20"/>
              </w:rPr>
              <w:t>Developer</w:t>
            </w:r>
          </w:p>
        </w:tc>
      </w:tr>
      <w:tr w:rsidTr="00C17FA0">
        <w:tblPrEx>
          <w:tblW w:w="8838" w:type="dxa"/>
          <w:tblInd w:w="607" w:type="dxa"/>
          <w:tblLook w:val="04A0"/>
        </w:tblPrEx>
        <w:tc>
          <w:tcPr>
            <w:tcW w:w="1998" w:type="dxa"/>
          </w:tcPr>
          <w:p w:rsidR="007A72CF" w:rsidRPr="00D77546" w:rsidP="00C17FA0">
            <w:pPr>
              <w:spacing w:line="240" w:lineRule="atLeast"/>
              <w:jc w:val="both"/>
              <w:rPr>
                <w:rFonts w:ascii="Century Gothic" w:hAnsi="Century Gothic"/>
                <w:szCs w:val="20"/>
              </w:rPr>
            </w:pPr>
            <w:r w:rsidRPr="00D77546">
              <w:rPr>
                <w:rFonts w:ascii="Century Gothic" w:hAnsi="Century Gothic"/>
                <w:szCs w:val="20"/>
              </w:rPr>
              <w:t>Involvement</w:t>
            </w:r>
          </w:p>
        </w:tc>
        <w:tc>
          <w:tcPr>
            <w:tcW w:w="6840" w:type="dxa"/>
          </w:tcPr>
          <w:p w:rsidR="0095155C" w:rsidRPr="0095155C" w:rsidP="0095155C">
            <w:pPr>
              <w:tabs>
                <w:tab w:val="left" w:pos="720"/>
              </w:tabs>
              <w:suppressAutoHyphens/>
              <w:autoSpaceDE w:val="0"/>
              <w:autoSpaceDN w:val="0"/>
              <w:adjustRightInd w:val="0"/>
              <w:spacing w:before="40" w:line="100" w:lineRule="atLeast"/>
              <w:rPr>
                <w:rFonts w:ascii="Century Gothic" w:hAnsi="Century Gothic"/>
                <w:bCs/>
                <w:color w:val="00000A"/>
                <w:szCs w:val="20"/>
              </w:rPr>
            </w:pPr>
            <w:r w:rsidRPr="0095155C">
              <w:rPr>
                <w:rFonts w:ascii="Century Gothic" w:hAnsi="Century Gothic"/>
                <w:bCs/>
                <w:color w:val="00000A"/>
                <w:szCs w:val="20"/>
              </w:rPr>
              <w:t xml:space="preserve">Customer wants an Ethernet service. Customer calls sales representative they can enter the details of order in Sales Force application. </w:t>
            </w:r>
            <w:r w:rsidRPr="0095155C">
              <w:rPr>
                <w:rFonts w:ascii="Century Gothic" w:hAnsi="Century Gothic"/>
                <w:bCs/>
                <w:color w:val="00000A"/>
                <w:szCs w:val="20"/>
              </w:rPr>
              <w:t>Which will be sending to provisioning team.</w:t>
            </w:r>
            <w:r w:rsidRPr="0095155C">
              <w:rPr>
                <w:rFonts w:ascii="Century Gothic" w:hAnsi="Century Gothic"/>
                <w:bCs/>
                <w:color w:val="00000A"/>
                <w:szCs w:val="20"/>
              </w:rPr>
              <w:t xml:space="preserve"> The provision team will provide the device to your area (home or office).</w:t>
            </w:r>
          </w:p>
          <w:p w:rsidR="0095155C" w:rsidRPr="00332B5B" w:rsidP="0095155C">
            <w:pPr>
              <w:tabs>
                <w:tab w:val="left" w:pos="720"/>
              </w:tabs>
              <w:suppressAutoHyphens/>
              <w:autoSpaceDE w:val="0"/>
              <w:autoSpaceDN w:val="0"/>
              <w:adjustRightInd w:val="0"/>
              <w:spacing w:before="40" w:line="100" w:lineRule="atLeast"/>
              <w:rPr>
                <w:rFonts w:ascii="Times New Roman" w:hAnsi="Times New Roman"/>
                <w:bCs/>
                <w:color w:val="00000A"/>
                <w:sz w:val="24"/>
                <w:szCs w:val="24"/>
              </w:rPr>
            </w:pPr>
            <w:r w:rsidRPr="0095155C">
              <w:rPr>
                <w:rFonts w:ascii="Century Gothic" w:hAnsi="Century Gothic"/>
                <w:bCs/>
                <w:color w:val="00000A"/>
                <w:szCs w:val="20"/>
              </w:rPr>
              <w:t>It should be connected to your Customer equipment (computer or phone) and it should be connected to one device known as NID (Network Interface Device). In turn it is connected to the nearest service signals. NID is placed in the customer premises. NID should be connected to service core device known as NPE (Network Provider Edge).</w:t>
            </w:r>
          </w:p>
          <w:p w:rsidR="00C53B0B" w:rsidRPr="00D77546" w:rsidP="00C53B0B">
            <w:pPr>
              <w:spacing w:line="240" w:lineRule="atLeast"/>
              <w:jc w:val="both"/>
              <w:rPr>
                <w:rFonts w:ascii="Century Gothic" w:hAnsi="Century Gothic" w:cs="Calibri"/>
                <w:color w:val="000000"/>
                <w:szCs w:val="20"/>
              </w:rPr>
            </w:pPr>
            <w:r w:rsidRPr="00D77546">
              <w:rPr>
                <w:rFonts w:ascii="Century Gothic" w:hAnsi="Century Gothic" w:cs="Calibri"/>
                <w:color w:val="000000"/>
                <w:szCs w:val="20"/>
              </w:rPr>
              <w:t>Responsibilities include:</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Involved in detailed design and developed the requirements using J2EE Technologies.</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Requirement gathering</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Used frameworks like Hibernate for developing the requirements.</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Wrote SQL queries</w:t>
            </w:r>
            <w:r w:rsidR="008C24ED">
              <w:rPr>
                <w:rFonts w:ascii="Century Gothic" w:eastAsia="Verdana" w:hAnsi="Century Gothic" w:cs="Verdana"/>
                <w:color w:val="000000"/>
                <w:szCs w:val="20"/>
              </w:rPr>
              <w:t xml:space="preserve"> and</w:t>
            </w:r>
            <w:r w:rsidRPr="00D77546">
              <w:rPr>
                <w:rFonts w:ascii="Century Gothic" w:eastAsia="Verdana" w:hAnsi="Century Gothic" w:cs="Verdana"/>
                <w:color w:val="000000"/>
                <w:szCs w:val="20"/>
              </w:rPr>
              <w:t xml:space="preserve"> stored procedures.</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Interacted with the client to understand and finalize the requirements.</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Initial project set up.</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Analysing</w:t>
            </w:r>
            <w:r w:rsidRPr="00D77546">
              <w:rPr>
                <w:rFonts w:ascii="Century Gothic" w:eastAsia="Verdana" w:hAnsi="Century Gothic" w:cs="Verdana"/>
                <w:color w:val="000000"/>
                <w:szCs w:val="20"/>
              </w:rPr>
              <w:t xml:space="preserve"> the flows among the applications.</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Developed utility components.</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Reporting progress to the project manager.</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High level project planning and scheduling.</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Fixed defects in code and participated in code reviews.</w:t>
            </w:r>
          </w:p>
          <w:p w:rsidR="007A38FE"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Acted as a point of contact for clients on technical matters and provided support to them.</w:t>
            </w:r>
          </w:p>
          <w:p w:rsidR="00951BB5" w:rsidRPr="00D77546" w:rsidP="00B068EB">
            <w:pPr>
              <w:pStyle w:val="ListParagraph"/>
              <w:numPr>
                <w:ilvl w:val="0"/>
                <w:numId w:val="49"/>
              </w:numPr>
              <w:spacing w:before="100" w:after="100"/>
              <w:rPr>
                <w:rFonts w:ascii="Century Gothic" w:hAnsi="Century Gothic"/>
                <w:szCs w:val="20"/>
              </w:rPr>
            </w:pPr>
            <w:r w:rsidRPr="00D77546">
              <w:rPr>
                <w:rFonts w:ascii="Century Gothic" w:eastAsia="Verdana" w:hAnsi="Century Gothic" w:cs="Verdana"/>
                <w:color w:val="000000"/>
                <w:szCs w:val="20"/>
              </w:rPr>
              <w:t>Maintaining all the required documents updated Up to date.</w:t>
            </w:r>
          </w:p>
        </w:tc>
      </w:tr>
      <w:tr w:rsidTr="00C17FA0">
        <w:tblPrEx>
          <w:tblW w:w="8838" w:type="dxa"/>
          <w:tblInd w:w="607" w:type="dxa"/>
          <w:tblLook w:val="04A0"/>
        </w:tblPrEx>
        <w:tc>
          <w:tcPr>
            <w:tcW w:w="1998" w:type="dxa"/>
          </w:tcPr>
          <w:p w:rsidR="007A72CF" w:rsidRPr="00D77546" w:rsidP="00C17FA0">
            <w:pPr>
              <w:spacing w:line="240" w:lineRule="atLeast"/>
              <w:jc w:val="both"/>
              <w:rPr>
                <w:rFonts w:ascii="Century Gothic" w:hAnsi="Century Gothic"/>
                <w:szCs w:val="20"/>
              </w:rPr>
            </w:pPr>
            <w:r w:rsidRPr="00D77546">
              <w:rPr>
                <w:rFonts w:ascii="Century Gothic" w:hAnsi="Century Gothic"/>
                <w:szCs w:val="20"/>
              </w:rPr>
              <w:t>Technology</w:t>
            </w:r>
          </w:p>
        </w:tc>
        <w:tc>
          <w:tcPr>
            <w:tcW w:w="6840" w:type="dxa"/>
          </w:tcPr>
          <w:p w:rsidR="007A72CF" w:rsidRPr="00D77546" w:rsidP="00A9542B">
            <w:pPr>
              <w:autoSpaceDE w:val="0"/>
              <w:rPr>
                <w:rFonts w:ascii="Century Gothic" w:hAnsi="Century Gothic"/>
                <w:szCs w:val="20"/>
              </w:rPr>
            </w:pPr>
            <w:r w:rsidRPr="00D77546">
              <w:rPr>
                <w:rFonts w:ascii="Century Gothic" w:eastAsia="Verdana" w:hAnsi="Century Gothic" w:cs="Verdana"/>
                <w:color w:val="000000"/>
                <w:szCs w:val="20"/>
              </w:rPr>
              <w:t>Core Java</w:t>
            </w:r>
            <w:r w:rsidRPr="00D77546">
              <w:rPr>
                <w:rFonts w:ascii="Century Gothic" w:eastAsia="Verdana" w:hAnsi="Century Gothic" w:cs="Verdana"/>
                <w:color w:val="000000"/>
                <w:szCs w:val="20"/>
              </w:rPr>
              <w:t>,J2EE</w:t>
            </w:r>
            <w:r w:rsidRPr="00D77546">
              <w:rPr>
                <w:rFonts w:ascii="Century Gothic" w:eastAsia="Verdana" w:hAnsi="Century Gothic" w:cs="Verdana"/>
                <w:color w:val="000000"/>
                <w:szCs w:val="20"/>
              </w:rPr>
              <w:t>,</w:t>
            </w:r>
            <w:r w:rsidR="00110340">
              <w:rPr>
                <w:rFonts w:ascii="Century Gothic" w:eastAsia="Verdana" w:hAnsi="Century Gothic" w:cs="Verdana"/>
                <w:color w:val="000000"/>
                <w:szCs w:val="20"/>
              </w:rPr>
              <w:t xml:space="preserve"> </w:t>
            </w:r>
            <w:r w:rsidRPr="00D77546">
              <w:rPr>
                <w:rFonts w:ascii="Century Gothic" w:eastAsia="Verdana" w:hAnsi="Century Gothic" w:cs="Verdana"/>
                <w:color w:val="000000"/>
                <w:szCs w:val="20"/>
              </w:rPr>
              <w:t xml:space="preserve">Spring, </w:t>
            </w:r>
            <w:r w:rsidRPr="00D77546">
              <w:rPr>
                <w:rFonts w:ascii="Century Gothic" w:eastAsia="Verdana" w:hAnsi="Century Gothic" w:cs="Verdana"/>
                <w:color w:val="000000"/>
                <w:szCs w:val="20"/>
              </w:rPr>
              <w:t>Hibernate,JDBC</w:t>
            </w:r>
            <w:r w:rsidRPr="00D77546">
              <w:rPr>
                <w:rFonts w:ascii="Century Gothic" w:eastAsia="Verdana" w:hAnsi="Century Gothic" w:cs="Verdana"/>
                <w:color w:val="000000"/>
                <w:szCs w:val="20"/>
              </w:rPr>
              <w:t>, Servlets</w:t>
            </w:r>
            <w:r w:rsidRPr="00D77546">
              <w:rPr>
                <w:rFonts w:ascii="Century Gothic" w:hAnsi="Century Gothic" w:cs="Calibri"/>
                <w:color w:val="000000"/>
                <w:szCs w:val="20"/>
              </w:rPr>
              <w:t xml:space="preserve"> ,</w:t>
            </w:r>
            <w:r w:rsidRPr="00D77546" w:rsidR="00672A1D">
              <w:rPr>
                <w:rFonts w:ascii="Century Gothic" w:hAnsi="Century Gothic" w:cs="Calibri"/>
                <w:color w:val="000000"/>
                <w:szCs w:val="20"/>
              </w:rPr>
              <w:t xml:space="preserve">Edit Plus, </w:t>
            </w:r>
            <w:r w:rsidRPr="00D77546">
              <w:rPr>
                <w:rFonts w:ascii="Century Gothic" w:hAnsi="Century Gothic" w:cs="Calibri"/>
                <w:color w:val="000000"/>
                <w:szCs w:val="20"/>
              </w:rPr>
              <w:t>MySQL</w:t>
            </w:r>
            <w:r w:rsidRPr="00D77546" w:rsidR="00672A1D">
              <w:rPr>
                <w:rFonts w:ascii="Century Gothic" w:hAnsi="Century Gothic" w:cs="Calibri"/>
                <w:color w:val="000000"/>
                <w:szCs w:val="20"/>
              </w:rPr>
              <w:t>.</w:t>
            </w:r>
          </w:p>
        </w:tc>
      </w:tr>
    </w:tbl>
    <w:p w:rsidR="007A72CF" w:rsidRPr="00D77546" w:rsidP="004671F3">
      <w:pPr>
        <w:jc w:val="both"/>
        <w:rPr>
          <w:rFonts w:ascii="Century Gothic" w:hAnsi="Century Gothic"/>
          <w:szCs w:val="20"/>
          <w:u w:val="single"/>
        </w:rPr>
      </w:pPr>
    </w:p>
    <w:p w:rsidR="007A72CF"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P="004671F3">
      <w:pPr>
        <w:jc w:val="both"/>
        <w:rPr>
          <w:rFonts w:ascii="Century Gothic" w:hAnsi="Century Gothic"/>
          <w:szCs w:val="20"/>
          <w:u w:val="single"/>
        </w:rPr>
      </w:pPr>
    </w:p>
    <w:p w:rsidR="003C73E2" w:rsidRPr="00D77546" w:rsidP="004671F3">
      <w:pPr>
        <w:jc w:val="both"/>
        <w:rPr>
          <w:rFonts w:ascii="Century Gothic" w:hAnsi="Century Gothic"/>
          <w:szCs w:val="20"/>
          <w:u w:val="single"/>
        </w:rPr>
      </w:pPr>
    </w:p>
    <w:p w:rsidR="00B068EB" w:rsidRPr="00D77546" w:rsidP="0080549F">
      <w:pPr>
        <w:spacing w:line="240" w:lineRule="atLeast"/>
        <w:jc w:val="both"/>
        <w:rPr>
          <w:rFonts w:ascii="Century Gothic" w:hAnsi="Century Gothic"/>
          <w:szCs w:val="20"/>
        </w:rPr>
      </w:pPr>
      <w:r w:rsidRPr="00D77546">
        <w:rPr>
          <w:rFonts w:ascii="Century Gothic" w:hAnsi="Century Gothic"/>
          <w:szCs w:val="20"/>
        </w:rPr>
        <w:tab/>
      </w:r>
    </w:p>
    <w:tbl>
      <w:tblPr>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6840"/>
      </w:tblGrid>
      <w:tr w:rsidTr="00C17FA0">
        <w:tblPrEx>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70"/>
        </w:trPr>
        <w:tc>
          <w:tcPr>
            <w:tcW w:w="1998" w:type="dxa"/>
          </w:tcPr>
          <w:p w:rsidR="00B068EB" w:rsidRPr="00D77546" w:rsidP="00B068EB">
            <w:pPr>
              <w:spacing w:line="240" w:lineRule="atLeast"/>
              <w:jc w:val="both"/>
              <w:rPr>
                <w:rFonts w:ascii="Century Gothic" w:hAnsi="Century Gothic"/>
                <w:szCs w:val="20"/>
              </w:rPr>
            </w:pPr>
            <w:r w:rsidRPr="00D77546">
              <w:rPr>
                <w:rFonts w:ascii="Century Gothic" w:hAnsi="Century Gothic"/>
                <w:szCs w:val="20"/>
              </w:rPr>
              <w:t xml:space="preserve">Project </w:t>
            </w:r>
            <w:r w:rsidR="00236CCD">
              <w:rPr>
                <w:rFonts w:ascii="Century Gothic" w:hAnsi="Century Gothic"/>
                <w:szCs w:val="20"/>
              </w:rPr>
              <w:t>5</w:t>
            </w:r>
          </w:p>
        </w:tc>
        <w:tc>
          <w:tcPr>
            <w:tcW w:w="6840" w:type="dxa"/>
          </w:tcPr>
          <w:p w:rsidR="00B068EB" w:rsidRPr="00C41BBB" w:rsidP="00C17FA0">
            <w:pPr>
              <w:rPr>
                <w:rFonts w:ascii="Century Gothic" w:eastAsia="Verdana" w:hAnsi="Century Gothic" w:cs="Verdana"/>
                <w:b/>
                <w:color w:val="000000"/>
                <w:szCs w:val="20"/>
              </w:rPr>
            </w:pPr>
            <w:r w:rsidRPr="00C41BBB">
              <w:rPr>
                <w:rFonts w:ascii="Century Gothic" w:hAnsi="Century Gothic" w:cs="Tahoma"/>
                <w:b/>
                <w:bCs/>
                <w:color w:val="00000A"/>
                <w:szCs w:val="20"/>
                <w:highlight w:val="lightGray"/>
              </w:rPr>
              <w:t>Online Passenger Reservation</w:t>
            </w:r>
            <w:r w:rsidRPr="00C41BBB">
              <w:rPr>
                <w:rFonts w:ascii="Century Gothic" w:hAnsi="Century Gothic" w:cs="Cambria"/>
                <w:b/>
                <w:bCs/>
                <w:color w:val="00000A"/>
                <w:szCs w:val="20"/>
                <w:highlight w:val="lightGray"/>
              </w:rPr>
              <w:t xml:space="preserve"> System (APSRTC)</w:t>
            </w: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Duration</w:t>
            </w:r>
          </w:p>
        </w:tc>
        <w:tc>
          <w:tcPr>
            <w:tcW w:w="6840" w:type="dxa"/>
          </w:tcPr>
          <w:p w:rsidR="00B068EB" w:rsidRPr="00D77546" w:rsidP="00C17FA0">
            <w:pPr>
              <w:spacing w:line="240" w:lineRule="atLeast"/>
              <w:jc w:val="both"/>
              <w:rPr>
                <w:rFonts w:ascii="Century Gothic" w:hAnsi="Century Gothic"/>
                <w:szCs w:val="20"/>
              </w:rPr>
            </w:pPr>
            <w:r w:rsidRPr="00D77546">
              <w:rPr>
                <w:rFonts w:ascii="Century Gothic" w:eastAsia="Verdana" w:hAnsi="Century Gothic" w:cs="Verdana"/>
                <w:color w:val="000000"/>
                <w:szCs w:val="20"/>
              </w:rPr>
              <w:t>09/05/2012 to 30/09/2015</w:t>
            </w: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Role</w:t>
            </w:r>
          </w:p>
        </w:tc>
        <w:tc>
          <w:tcPr>
            <w:tcW w:w="6840"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Developer</w:t>
            </w:r>
          </w:p>
        </w:tc>
      </w:tr>
      <w:tr w:rsidTr="00B068EB">
        <w:tblPrEx>
          <w:tblW w:w="8838" w:type="dxa"/>
          <w:tblInd w:w="607" w:type="dxa"/>
          <w:tblLook w:val="04A0"/>
        </w:tblPrEx>
        <w:trPr>
          <w:trHeight w:val="9980"/>
        </w:trPr>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Involvement</w:t>
            </w:r>
          </w:p>
        </w:tc>
        <w:tc>
          <w:tcPr>
            <w:tcW w:w="6840" w:type="dxa"/>
          </w:tcPr>
          <w:p w:rsidR="00B068EB" w:rsidRPr="006052DF" w:rsidP="00C17FA0">
            <w:pPr>
              <w:spacing w:line="240" w:lineRule="atLeast"/>
              <w:jc w:val="both"/>
              <w:rPr>
                <w:rFonts w:ascii="Century Gothic" w:hAnsi="Century Gothic" w:cs="Calibri"/>
                <w:color w:val="000000"/>
                <w:szCs w:val="20"/>
              </w:rPr>
            </w:pPr>
            <w:r w:rsidRPr="006052DF">
              <w:rPr>
                <w:rFonts w:ascii="Century Gothic" w:hAnsi="Century Gothic"/>
                <w:color w:val="00000A"/>
                <w:szCs w:val="20"/>
              </w:rPr>
              <w:t>The Online Passengers Reservation System is designed to provide a Web based application enabling APSRTC operators, general public and Franchisees to book tickets on APSRTC buses on “travel anywhere basis”. The users can enter into the system to do an enquiry and reservation on a desired date &amp; Time. The Reservations module facilitates the users to enquire the information regarding the availability of trip to certain destination at a point of time and allows them to do the reservation in advance. The Admin people of different levels will deal the admin module, with given permissions to access information such as collections and bookings and finally the report module generates the reports of the tasks like reservation and collections.</w:t>
            </w:r>
          </w:p>
          <w:p w:rsidR="00B068EB" w:rsidRPr="00D77546" w:rsidP="00C17FA0">
            <w:pPr>
              <w:spacing w:line="240" w:lineRule="atLeast"/>
              <w:jc w:val="both"/>
              <w:rPr>
                <w:rFonts w:ascii="Century Gothic" w:hAnsi="Century Gothic" w:cs="Calibri"/>
                <w:color w:val="000000"/>
                <w:szCs w:val="20"/>
              </w:rPr>
            </w:pPr>
            <w:r w:rsidRPr="00D77546">
              <w:rPr>
                <w:rFonts w:ascii="Century Gothic" w:hAnsi="Century Gothic" w:cs="Calibri"/>
                <w:color w:val="000000"/>
                <w:szCs w:val="20"/>
              </w:rPr>
              <w:t>Responsibilities include:</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Involved in detailed design and developed the requirements using J2EE Technologies.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Requirement gathering</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Preparing SRS Document, SDD Document.</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bookmarkStart w:id="0" w:name="_GoBack"/>
            <w:r>
              <w:rPr>
                <w:rFonts w:ascii="Century Gothic" w:eastAsia="Verdana" w:hAnsi="Century Gothic" w:cs="Verdana"/>
                <w:color w:val="000000"/>
                <w:szCs w:val="20"/>
              </w:rPr>
              <w:t>Used frameworks like Struts</w:t>
            </w:r>
            <w:r w:rsidRPr="00D77546">
              <w:rPr>
                <w:rFonts w:ascii="Century Gothic" w:eastAsia="Verdana" w:hAnsi="Century Gothic" w:cs="Verdana"/>
                <w:color w:val="000000"/>
                <w:szCs w:val="20"/>
              </w:rPr>
              <w:t xml:space="preserve"> and Hibernate for developing the requirements.</w:t>
            </w:r>
          </w:p>
          <w:bookmarkEnd w:id="0"/>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Pr>
                <w:rFonts w:ascii="Century Gothic" w:eastAsia="Verdana" w:hAnsi="Century Gothic" w:cs="Verdana"/>
                <w:color w:val="000000"/>
                <w:szCs w:val="20"/>
              </w:rPr>
              <w:t xml:space="preserve">Wrote SQL queries </w:t>
            </w:r>
            <w:r w:rsidRPr="00D77546">
              <w:rPr>
                <w:rFonts w:ascii="Century Gothic" w:eastAsia="Verdana" w:hAnsi="Century Gothic" w:cs="Verdana"/>
                <w:color w:val="000000"/>
                <w:szCs w:val="20"/>
              </w:rPr>
              <w:t>and stored procedures.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Interacted with the client to understand and finalize the requirements.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Initial project set up.</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Analyzing the flows among the applications.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Involved in deployment activities.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Developed utility components.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Reporting progress to the project manager.</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High level project planning and scheduling.</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Fixed defects in code and participated in code reviews.</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Acted as a point of contact for clients on technical matters and provided support to them.</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Running the daily team meetings ensuing they are timely,    focused and brief.</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 xml:space="preserve">Maintaining all the required documents updated </w:t>
            </w:r>
            <w:r w:rsidRPr="00D77546" w:rsidR="00236CCD">
              <w:rPr>
                <w:rFonts w:ascii="Century Gothic" w:eastAsia="Verdana" w:hAnsi="Century Gothic" w:cs="Verdana"/>
                <w:color w:val="000000"/>
                <w:szCs w:val="20"/>
              </w:rPr>
              <w:t>Up to</w:t>
            </w:r>
            <w:r w:rsidRPr="00D77546">
              <w:rPr>
                <w:rFonts w:ascii="Century Gothic" w:eastAsia="Verdana" w:hAnsi="Century Gothic" w:cs="Verdana"/>
                <w:color w:val="000000"/>
                <w:szCs w:val="20"/>
              </w:rPr>
              <w:t xml:space="preserve"> date.</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Migrated Accounts Module.</w:t>
            </w:r>
          </w:p>
          <w:p w:rsidR="00B068EB" w:rsidRPr="00D77546" w:rsidP="00B068EB">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Migrated Claims Module.</w:t>
            </w:r>
          </w:p>
          <w:p w:rsidR="00B068EB" w:rsidRPr="00D77546" w:rsidP="00C17FA0">
            <w:pPr>
              <w:tabs>
                <w:tab w:val="left" w:pos="0"/>
              </w:tabs>
              <w:spacing w:line="360" w:lineRule="auto"/>
              <w:jc w:val="both"/>
              <w:rPr>
                <w:rFonts w:ascii="Century Gothic" w:eastAsia="Verdana" w:hAnsi="Century Gothic" w:cs="Verdana"/>
                <w:color w:val="000000"/>
                <w:szCs w:val="20"/>
              </w:rPr>
            </w:pPr>
            <w:r w:rsidRPr="00D77546">
              <w:rPr>
                <w:rFonts w:ascii="Century Gothic" w:eastAsia="Verdana" w:hAnsi="Century Gothic" w:cs="Verdana"/>
                <w:color w:val="000000"/>
                <w:szCs w:val="20"/>
              </w:rPr>
              <w:t>Achievements:</w:t>
            </w:r>
          </w:p>
          <w:p w:rsidR="00B068EB" w:rsidRPr="00D77546" w:rsidP="00B068EB">
            <w:pPr>
              <w:numPr>
                <w:ilvl w:val="0"/>
                <w:numId w:val="48"/>
              </w:numPr>
              <w:tabs>
                <w:tab w:val="left" w:pos="72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jc w:val="both"/>
              <w:rPr>
                <w:rFonts w:ascii="Century Gothic" w:eastAsia="Verdana" w:hAnsi="Century Gothic" w:cs="Verdana"/>
                <w:color w:val="000000"/>
                <w:szCs w:val="20"/>
              </w:rPr>
            </w:pPr>
            <w:r w:rsidRPr="00D77546">
              <w:rPr>
                <w:rFonts w:ascii="Century Gothic" w:eastAsia="Verdana" w:hAnsi="Century Gothic" w:cs="Verdana"/>
                <w:color w:val="000000"/>
                <w:szCs w:val="20"/>
              </w:rPr>
              <w:t xml:space="preserve">Got Best team award. </w:t>
            </w: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Technology</w:t>
            </w:r>
          </w:p>
        </w:tc>
        <w:tc>
          <w:tcPr>
            <w:tcW w:w="6840" w:type="dxa"/>
          </w:tcPr>
          <w:p w:rsidR="00B068EB" w:rsidRPr="00D77546" w:rsidP="00DB5683">
            <w:pPr>
              <w:spacing w:line="240" w:lineRule="atLeast"/>
              <w:jc w:val="both"/>
              <w:rPr>
                <w:rFonts w:ascii="Century Gothic" w:eastAsia="Times New Roman" w:hAnsi="Century Gothic"/>
                <w:szCs w:val="20"/>
                <w:lang w:val="en-US"/>
              </w:rPr>
            </w:pPr>
            <w:r w:rsidRPr="00D77546">
              <w:rPr>
                <w:rFonts w:ascii="Century Gothic" w:eastAsia="Verdana" w:hAnsi="Century Gothic" w:cs="Verdana"/>
                <w:color w:val="000000"/>
                <w:szCs w:val="20"/>
              </w:rPr>
              <w:t>Core Java,J2EE,</w:t>
            </w:r>
            <w:r w:rsidR="00DB5683">
              <w:rPr>
                <w:rFonts w:ascii="Century Gothic" w:eastAsia="Verdana" w:hAnsi="Century Gothic" w:cs="Verdana"/>
                <w:color w:val="000000"/>
                <w:szCs w:val="20"/>
              </w:rPr>
              <w:t>Struts</w:t>
            </w:r>
            <w:r w:rsidR="00F577A0">
              <w:rPr>
                <w:rFonts w:ascii="Century Gothic" w:eastAsia="Verdana" w:hAnsi="Century Gothic" w:cs="Verdana"/>
                <w:color w:val="000000"/>
                <w:szCs w:val="20"/>
              </w:rPr>
              <w:t>,Hibernate,JDBC,</w:t>
            </w:r>
            <w:r w:rsidRPr="00D77546">
              <w:rPr>
                <w:rFonts w:ascii="Century Gothic" w:eastAsia="Verdana" w:hAnsi="Century Gothic" w:cs="Verdana"/>
                <w:color w:val="000000"/>
                <w:szCs w:val="20"/>
              </w:rPr>
              <w:t>Servlets</w:t>
            </w:r>
            <w:r w:rsidR="003C73E2">
              <w:rPr>
                <w:rFonts w:ascii="Century Gothic" w:eastAsia="Verdana" w:hAnsi="Century Gothic" w:cs="Verdana"/>
                <w:color w:val="000000"/>
                <w:szCs w:val="20"/>
              </w:rPr>
              <w:t xml:space="preserve">,JSP,Jasper </w:t>
            </w:r>
            <w:r w:rsidR="00DB5683">
              <w:rPr>
                <w:rFonts w:ascii="Century Gothic" w:eastAsia="Verdana" w:hAnsi="Century Gothic" w:cs="Verdana"/>
                <w:color w:val="000000"/>
                <w:szCs w:val="20"/>
              </w:rPr>
              <w:t>Reports,</w:t>
            </w:r>
            <w:r w:rsidR="00F577A0">
              <w:rPr>
                <w:rFonts w:ascii="Century Gothic" w:eastAsia="Verdana" w:hAnsi="Century Gothic" w:cs="Verdana"/>
                <w:color w:val="000000"/>
                <w:szCs w:val="20"/>
              </w:rPr>
              <w:t xml:space="preserve"> </w:t>
            </w:r>
            <w:r w:rsidR="00DB5683">
              <w:rPr>
                <w:rFonts w:ascii="Century Gothic" w:eastAsia="Verdana" w:hAnsi="Century Gothic" w:cs="Verdana"/>
                <w:color w:val="000000"/>
                <w:szCs w:val="20"/>
              </w:rPr>
              <w:t>Oracle 10g</w:t>
            </w:r>
          </w:p>
        </w:tc>
      </w:tr>
    </w:tbl>
    <w:p w:rsidR="004671F3"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RPr="00D77546" w:rsidP="0080549F">
      <w:pPr>
        <w:spacing w:line="240" w:lineRule="atLeast"/>
        <w:jc w:val="both"/>
        <w:rPr>
          <w:rFonts w:ascii="Century Gothic" w:hAnsi="Century Gothic"/>
          <w:szCs w:val="20"/>
        </w:rPr>
      </w:pPr>
    </w:p>
    <w:tbl>
      <w:tblPr>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6840"/>
      </w:tblGrid>
      <w:tr w:rsidTr="00C17FA0">
        <w:tblPrEx>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51"/>
        </w:trPr>
        <w:tc>
          <w:tcPr>
            <w:tcW w:w="1998" w:type="dxa"/>
          </w:tcPr>
          <w:p w:rsidR="00B068EB" w:rsidRPr="00D77546" w:rsidP="00B068EB">
            <w:pPr>
              <w:spacing w:line="240" w:lineRule="atLeast"/>
              <w:jc w:val="both"/>
              <w:rPr>
                <w:rFonts w:ascii="Century Gothic" w:hAnsi="Century Gothic"/>
                <w:szCs w:val="20"/>
              </w:rPr>
            </w:pPr>
            <w:r w:rsidRPr="00D77546">
              <w:rPr>
                <w:rFonts w:ascii="Century Gothic" w:hAnsi="Century Gothic"/>
                <w:szCs w:val="20"/>
              </w:rPr>
              <w:t xml:space="preserve">Project </w:t>
            </w:r>
            <w:r w:rsidR="00236CCD">
              <w:rPr>
                <w:rFonts w:ascii="Century Gothic" w:hAnsi="Century Gothic"/>
                <w:szCs w:val="20"/>
              </w:rPr>
              <w:t>6</w:t>
            </w:r>
          </w:p>
        </w:tc>
        <w:tc>
          <w:tcPr>
            <w:tcW w:w="6840" w:type="dxa"/>
          </w:tcPr>
          <w:p w:rsidR="00B068EB" w:rsidRPr="0070548C" w:rsidP="00C17FA0">
            <w:pPr>
              <w:rPr>
                <w:rFonts w:ascii="Century Gothic" w:eastAsia="Verdana" w:hAnsi="Century Gothic" w:cs="Verdana"/>
                <w:b/>
                <w:color w:val="000000"/>
                <w:szCs w:val="20"/>
              </w:rPr>
            </w:pPr>
            <w:r w:rsidRPr="0070548C">
              <w:rPr>
                <w:rFonts w:ascii="Century Gothic" w:hAnsi="Century Gothic"/>
                <w:b/>
                <w:bCs/>
                <w:color w:val="00000A"/>
                <w:szCs w:val="20"/>
                <w:highlight w:val="lightGray"/>
              </w:rPr>
              <w:t>Online Passenger Reservation System (KSRTC)</w:t>
            </w: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Duration</w:t>
            </w:r>
          </w:p>
        </w:tc>
        <w:tc>
          <w:tcPr>
            <w:tcW w:w="6840" w:type="dxa"/>
          </w:tcPr>
          <w:p w:rsidR="00B068EB" w:rsidRPr="00D77546" w:rsidP="00C17FA0">
            <w:pPr>
              <w:spacing w:line="240" w:lineRule="atLeast"/>
              <w:jc w:val="both"/>
              <w:rPr>
                <w:rFonts w:ascii="Century Gothic" w:hAnsi="Century Gothic"/>
                <w:szCs w:val="20"/>
              </w:rPr>
            </w:pPr>
            <w:r w:rsidRPr="00D77546">
              <w:rPr>
                <w:rFonts w:ascii="Century Gothic" w:eastAsia="Verdana" w:hAnsi="Century Gothic" w:cs="Verdana"/>
                <w:color w:val="000000"/>
                <w:szCs w:val="20"/>
              </w:rPr>
              <w:t>01/11/2010 to 18/12/2011</w:t>
            </w: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Role</w:t>
            </w:r>
          </w:p>
        </w:tc>
        <w:tc>
          <w:tcPr>
            <w:tcW w:w="6840"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Developer</w:t>
            </w:r>
          </w:p>
        </w:tc>
      </w:tr>
      <w:tr w:rsidTr="00C17FA0">
        <w:tblPrEx>
          <w:tblW w:w="8838" w:type="dxa"/>
          <w:tblInd w:w="607" w:type="dxa"/>
          <w:tblLook w:val="04A0"/>
        </w:tblPrEx>
        <w:trPr>
          <w:trHeight w:val="5120"/>
        </w:trPr>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Involvement</w:t>
            </w:r>
          </w:p>
        </w:tc>
        <w:tc>
          <w:tcPr>
            <w:tcW w:w="6840" w:type="dxa"/>
          </w:tcPr>
          <w:p w:rsidR="00954161" w:rsidRPr="00954161" w:rsidP="00954161">
            <w:pPr>
              <w:tabs>
                <w:tab w:val="left" w:pos="720"/>
              </w:tabs>
              <w:suppressAutoHyphens/>
              <w:autoSpaceDE w:val="0"/>
              <w:autoSpaceDN w:val="0"/>
              <w:adjustRightInd w:val="0"/>
              <w:spacing w:line="100" w:lineRule="atLeast"/>
              <w:ind w:right="-1800"/>
              <w:rPr>
                <w:rFonts w:ascii="Century Gothic" w:hAnsi="Century Gothic"/>
                <w:color w:val="00000A"/>
                <w:szCs w:val="20"/>
              </w:rPr>
            </w:pPr>
            <w:r w:rsidRPr="00954161">
              <w:rPr>
                <w:rFonts w:ascii="Century Gothic" w:hAnsi="Century Gothic"/>
                <w:color w:val="00000A"/>
                <w:szCs w:val="20"/>
              </w:rPr>
              <w:t xml:space="preserve">AWATAR (Any Where Any Time Advance Reservation) system of Karnataka State Road Transport Corporation (KSRTC) provides advance booking for services operated by </w:t>
            </w:r>
          </w:p>
          <w:p w:rsidR="00954161" w:rsidRPr="00954161" w:rsidP="00954161">
            <w:pPr>
              <w:tabs>
                <w:tab w:val="left" w:pos="720"/>
              </w:tabs>
              <w:suppressAutoHyphens/>
              <w:autoSpaceDE w:val="0"/>
              <w:autoSpaceDN w:val="0"/>
              <w:adjustRightInd w:val="0"/>
              <w:spacing w:line="100" w:lineRule="atLeast"/>
              <w:ind w:right="-1800"/>
              <w:rPr>
                <w:rFonts w:ascii="Century Gothic" w:hAnsi="Century Gothic"/>
                <w:color w:val="00000A"/>
                <w:szCs w:val="20"/>
              </w:rPr>
            </w:pPr>
            <w:r w:rsidRPr="00954161">
              <w:rPr>
                <w:rFonts w:ascii="Century Gothic" w:hAnsi="Century Gothic"/>
                <w:color w:val="00000A"/>
                <w:szCs w:val="20"/>
              </w:rPr>
              <w:t xml:space="preserve">Karnataka State Road Transport Corporation (KSRTC), North-West Karnataka Road </w:t>
            </w:r>
          </w:p>
          <w:p w:rsidR="00954161" w:rsidRPr="00954161" w:rsidP="00954161">
            <w:pPr>
              <w:tabs>
                <w:tab w:val="left" w:pos="720"/>
              </w:tabs>
              <w:suppressAutoHyphens/>
              <w:autoSpaceDE w:val="0"/>
              <w:autoSpaceDN w:val="0"/>
              <w:adjustRightInd w:val="0"/>
              <w:spacing w:line="100" w:lineRule="atLeast"/>
              <w:ind w:right="-1800"/>
              <w:rPr>
                <w:rFonts w:ascii="Century Gothic" w:hAnsi="Century Gothic"/>
                <w:color w:val="00000A"/>
                <w:szCs w:val="20"/>
              </w:rPr>
            </w:pPr>
            <w:r w:rsidRPr="00954161">
              <w:rPr>
                <w:rFonts w:ascii="Century Gothic" w:hAnsi="Century Gothic"/>
                <w:color w:val="00000A"/>
                <w:szCs w:val="20"/>
              </w:rPr>
              <w:t>Transport Corporation (NWKRTC), North-East Karnataka Road Transport Corporation</w:t>
            </w:r>
          </w:p>
          <w:p w:rsidR="00954161" w:rsidRPr="00954161" w:rsidP="00954161">
            <w:pPr>
              <w:tabs>
                <w:tab w:val="left" w:pos="720"/>
              </w:tabs>
              <w:suppressAutoHyphens/>
              <w:autoSpaceDE w:val="0"/>
              <w:autoSpaceDN w:val="0"/>
              <w:adjustRightInd w:val="0"/>
              <w:spacing w:line="100" w:lineRule="atLeast"/>
              <w:ind w:right="-1800"/>
              <w:rPr>
                <w:rFonts w:ascii="Century Gothic" w:hAnsi="Century Gothic"/>
                <w:color w:val="00000A"/>
                <w:szCs w:val="20"/>
              </w:rPr>
            </w:pPr>
            <w:r w:rsidRPr="00954161">
              <w:rPr>
                <w:rFonts w:ascii="Century Gothic" w:hAnsi="Century Gothic"/>
                <w:color w:val="00000A"/>
                <w:szCs w:val="20"/>
              </w:rPr>
              <w:t xml:space="preserve">(NEKRTC) and Bangalore Metropolitan Transport Corporation (BMTC). Advance </w:t>
            </w:r>
          </w:p>
          <w:p w:rsidR="00954161" w:rsidRPr="00954161" w:rsidP="00954161">
            <w:pPr>
              <w:tabs>
                <w:tab w:val="left" w:pos="720"/>
              </w:tabs>
              <w:suppressAutoHyphens/>
              <w:autoSpaceDE w:val="0"/>
              <w:autoSpaceDN w:val="0"/>
              <w:adjustRightInd w:val="0"/>
              <w:spacing w:line="100" w:lineRule="atLeast"/>
              <w:ind w:right="-1800"/>
              <w:rPr>
                <w:rFonts w:ascii="Century Gothic" w:hAnsi="Century Gothic"/>
                <w:color w:val="00000A"/>
                <w:szCs w:val="20"/>
              </w:rPr>
            </w:pPr>
            <w:r w:rsidRPr="00954161">
              <w:rPr>
                <w:rFonts w:ascii="Century Gothic" w:hAnsi="Century Gothic"/>
                <w:color w:val="00000A"/>
                <w:szCs w:val="20"/>
              </w:rPr>
              <w:t xml:space="preserve">Reservations are governed by terms and conditions specified by KSRTC and also that of </w:t>
            </w:r>
          </w:p>
          <w:p w:rsidR="00954161" w:rsidRPr="00954161" w:rsidP="00954161">
            <w:pPr>
              <w:tabs>
                <w:tab w:val="left" w:pos="720"/>
              </w:tabs>
              <w:suppressAutoHyphens/>
              <w:autoSpaceDE w:val="0"/>
              <w:autoSpaceDN w:val="0"/>
              <w:adjustRightInd w:val="0"/>
              <w:spacing w:line="100" w:lineRule="atLeast"/>
              <w:ind w:right="-1800"/>
              <w:rPr>
                <w:rFonts w:ascii="Century Gothic" w:hAnsi="Century Gothic"/>
                <w:color w:val="00000A"/>
                <w:szCs w:val="20"/>
              </w:rPr>
            </w:pPr>
            <w:r w:rsidRPr="00954161">
              <w:rPr>
                <w:rFonts w:ascii="Century Gothic" w:hAnsi="Century Gothic"/>
                <w:color w:val="00000A"/>
                <w:szCs w:val="20"/>
              </w:rPr>
              <w:t>Other STUs who are availing advance reservations through AWATAR. These may vary</w:t>
            </w:r>
          </w:p>
          <w:p w:rsidR="00954161" w:rsidRPr="00954161" w:rsidP="00954161">
            <w:pPr>
              <w:tabs>
                <w:tab w:val="left" w:pos="720"/>
              </w:tabs>
              <w:suppressAutoHyphens/>
              <w:autoSpaceDE w:val="0"/>
              <w:autoSpaceDN w:val="0"/>
              <w:adjustRightInd w:val="0"/>
              <w:spacing w:line="100" w:lineRule="atLeast"/>
              <w:ind w:right="-1800"/>
              <w:rPr>
                <w:rFonts w:ascii="Century Gothic" w:hAnsi="Century Gothic"/>
                <w:color w:val="00000A"/>
                <w:szCs w:val="20"/>
              </w:rPr>
            </w:pPr>
            <w:r w:rsidRPr="00954161">
              <w:rPr>
                <w:rFonts w:ascii="Century Gothic" w:hAnsi="Century Gothic"/>
                <w:color w:val="00000A"/>
                <w:szCs w:val="20"/>
              </w:rPr>
              <w:t xml:space="preserve">Between different types of transactions (advance booking, cancellations, </w:t>
            </w:r>
            <w:r w:rsidRPr="00954161">
              <w:rPr>
                <w:rFonts w:ascii="Century Gothic" w:hAnsi="Century Gothic"/>
                <w:color w:val="00000A"/>
                <w:szCs w:val="20"/>
              </w:rPr>
              <w:t>preponement</w:t>
            </w:r>
            <w:r w:rsidRPr="00954161">
              <w:rPr>
                <w:rFonts w:ascii="Century Gothic" w:hAnsi="Century Gothic"/>
                <w:color w:val="00000A"/>
                <w:szCs w:val="20"/>
              </w:rPr>
              <w:t xml:space="preserve"> etc.) </w:t>
            </w:r>
          </w:p>
          <w:p w:rsidR="00954161" w:rsidRPr="00954161" w:rsidP="00954161">
            <w:pPr>
              <w:tabs>
                <w:tab w:val="left" w:pos="720"/>
              </w:tabs>
              <w:suppressAutoHyphens/>
              <w:autoSpaceDE w:val="0"/>
              <w:autoSpaceDN w:val="0"/>
              <w:adjustRightInd w:val="0"/>
              <w:spacing w:line="100" w:lineRule="atLeast"/>
              <w:ind w:right="-1800"/>
              <w:rPr>
                <w:rFonts w:ascii="Century Gothic" w:hAnsi="Century Gothic"/>
                <w:color w:val="00000A"/>
                <w:szCs w:val="20"/>
              </w:rPr>
            </w:pPr>
            <w:r w:rsidRPr="00954161">
              <w:rPr>
                <w:rFonts w:ascii="Century Gothic" w:hAnsi="Century Gothic"/>
                <w:color w:val="00000A"/>
                <w:szCs w:val="20"/>
              </w:rPr>
              <w:t>And booking modes (counter booking, franchisee booking, online booking, mobile booking,</w:t>
            </w:r>
          </w:p>
          <w:p w:rsidR="00954161" w:rsidRPr="00E57C4C" w:rsidP="00954161">
            <w:pPr>
              <w:tabs>
                <w:tab w:val="left" w:pos="720"/>
              </w:tabs>
              <w:suppressAutoHyphens/>
              <w:autoSpaceDE w:val="0"/>
              <w:autoSpaceDN w:val="0"/>
              <w:adjustRightInd w:val="0"/>
              <w:spacing w:line="100" w:lineRule="atLeast"/>
              <w:ind w:right="-1800"/>
              <w:rPr>
                <w:rFonts w:ascii="Times New Roman" w:hAnsi="Times New Roman"/>
                <w:color w:val="00000A"/>
                <w:sz w:val="28"/>
                <w:szCs w:val="28"/>
              </w:rPr>
            </w:pPr>
            <w:r w:rsidRPr="00954161">
              <w:rPr>
                <w:rFonts w:ascii="Century Gothic" w:hAnsi="Century Gothic"/>
                <w:color w:val="00000A"/>
                <w:szCs w:val="20"/>
              </w:rPr>
              <w:t xml:space="preserve"> Master franchisee booking etc.) Selected by the passengers</w:t>
            </w:r>
            <w:r>
              <w:rPr>
                <w:rFonts w:ascii="Times New Roman" w:hAnsi="Times New Roman"/>
                <w:color w:val="00000A"/>
                <w:sz w:val="28"/>
                <w:szCs w:val="28"/>
              </w:rPr>
              <w:t>.</w:t>
            </w:r>
          </w:p>
          <w:p w:rsidR="00B068EB" w:rsidRPr="00D77546" w:rsidP="00C17FA0">
            <w:pPr>
              <w:rPr>
                <w:rFonts w:ascii="Century Gothic" w:hAnsi="Century Gothic" w:cs="Calibri"/>
                <w:szCs w:val="20"/>
              </w:rPr>
            </w:pPr>
          </w:p>
          <w:p w:rsidR="00B068EB" w:rsidRPr="00D77546" w:rsidP="00C17FA0">
            <w:pPr>
              <w:spacing w:after="40" w:line="194" w:lineRule="atLeast"/>
              <w:jc w:val="both"/>
              <w:rPr>
                <w:rFonts w:ascii="Century Gothic" w:eastAsia="Times New Roman" w:hAnsi="Century Gothic"/>
                <w:szCs w:val="20"/>
                <w:lang w:val="en-US"/>
              </w:rPr>
            </w:pPr>
            <w:r w:rsidRPr="00D77546">
              <w:rPr>
                <w:rFonts w:ascii="Century Gothic" w:eastAsia="Times New Roman" w:hAnsi="Century Gothic"/>
                <w:szCs w:val="20"/>
                <w:lang w:val="en-US"/>
              </w:rPr>
              <w:t xml:space="preserve">  Responsibilities include:</w:t>
            </w:r>
          </w:p>
          <w:p w:rsidR="00B068EB"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Preparing SRS Document, SDD Document.</w:t>
            </w:r>
          </w:p>
          <w:p w:rsidR="00B068EB"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Analyzing the flows among the applications.</w:t>
            </w:r>
          </w:p>
          <w:p w:rsidR="00B068EB"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Problem Solving.</w:t>
            </w:r>
          </w:p>
          <w:p w:rsidR="00B068EB"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Involved in deployment activities.</w:t>
            </w:r>
          </w:p>
          <w:p w:rsidR="00562C4C" w:rsidRPr="00AB616F" w:rsidP="00AB616F">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Changing JSP’s as per the Requirement.</w:t>
            </w:r>
          </w:p>
          <w:p w:rsidR="00562C4C" w:rsidRPr="00AB616F" w:rsidP="00AB616F">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Implemented Controller Classes as per the Requirement.</w:t>
            </w:r>
          </w:p>
          <w:p w:rsidR="00562C4C" w:rsidRPr="00AB616F" w:rsidP="00AB616F">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Implemented JSP pages using Tiles Framework.</w:t>
            </w:r>
          </w:p>
          <w:p w:rsidR="00AB616F" w:rsidRPr="00AB616F" w:rsidP="00AB616F">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Implemented struts for Model Layer and Restful Services for Service Layer and Hibernate for DAO Layer.</w:t>
            </w:r>
          </w:p>
          <w:p w:rsidR="00AB616F" w:rsidRPr="00AB616F" w:rsidP="00AB616F">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Integration of struts with Hibernate Components.</w:t>
            </w:r>
          </w:p>
          <w:p w:rsidR="00562C4C" w:rsidRPr="00AB616F" w:rsidP="00AB616F">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Generating Reports using</w:t>
            </w:r>
            <w:r w:rsidRPr="00AB616F">
              <w:rPr>
                <w:rFonts w:ascii="Century Gothic" w:hAnsi="Century Gothic"/>
                <w:b/>
                <w:bCs/>
                <w:color w:val="00000A"/>
                <w:szCs w:val="20"/>
              </w:rPr>
              <w:t xml:space="preserve"> Jasper Reports</w:t>
            </w:r>
            <w:r w:rsidRPr="00AB616F">
              <w:rPr>
                <w:rFonts w:ascii="Century Gothic" w:hAnsi="Century Gothic"/>
                <w:color w:val="00000A"/>
                <w:szCs w:val="20"/>
              </w:rPr>
              <w:t>.</w:t>
            </w:r>
          </w:p>
          <w:p w:rsidR="00562C4C" w:rsidRPr="00562C4C" w:rsidP="00562C4C">
            <w:pPr>
              <w:pStyle w:val="ListParagraph"/>
              <w:numPr>
                <w:ilvl w:val="0"/>
                <w:numId w:val="49"/>
              </w:numPr>
              <w:spacing w:before="100" w:after="100"/>
              <w:rPr>
                <w:rFonts w:ascii="Century Gothic" w:eastAsia="Verdana" w:hAnsi="Century Gothic" w:cs="Verdana"/>
                <w:color w:val="000000"/>
                <w:szCs w:val="20"/>
              </w:rPr>
            </w:pPr>
            <w:r w:rsidRPr="00562C4C">
              <w:rPr>
                <w:rFonts w:ascii="Century Gothic" w:hAnsi="Century Gothic"/>
                <w:color w:val="00000A"/>
                <w:szCs w:val="20"/>
              </w:rPr>
              <w:t>Involved in writing both client-side and server-side validations.</w:t>
            </w:r>
            <w:r w:rsidRPr="00562C4C">
              <w:rPr>
                <w:rFonts w:ascii="Century Gothic" w:hAnsi="Century Gothic"/>
                <w:color w:val="00000A"/>
                <w:szCs w:val="20"/>
              </w:rPr>
              <w:tab/>
            </w:r>
          </w:p>
          <w:p w:rsidR="00B068EB"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Reporting progress to the project manager.</w:t>
            </w:r>
          </w:p>
          <w:p w:rsidR="00B068EB"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 xml:space="preserve">Maintaining all the required documents updated </w:t>
            </w:r>
            <w:r w:rsidRPr="00D77546">
              <w:rPr>
                <w:rFonts w:ascii="Century Gothic" w:eastAsia="Verdana" w:hAnsi="Century Gothic" w:cs="Verdana"/>
                <w:color w:val="000000"/>
                <w:szCs w:val="20"/>
              </w:rPr>
              <w:t>Upto</w:t>
            </w:r>
            <w:r w:rsidRPr="00D77546">
              <w:rPr>
                <w:rFonts w:ascii="Century Gothic" w:eastAsia="Verdana" w:hAnsi="Century Gothic" w:cs="Verdana"/>
                <w:color w:val="000000"/>
                <w:szCs w:val="20"/>
              </w:rPr>
              <w:t xml:space="preserve"> date.</w:t>
            </w:r>
          </w:p>
          <w:p w:rsidR="00B068EB" w:rsidRPr="00D77546" w:rsidP="00C17FA0">
            <w:pPr>
              <w:tabs>
                <w:tab w:val="left" w:pos="0"/>
              </w:tabs>
              <w:spacing w:line="360" w:lineRule="auto"/>
              <w:jc w:val="both"/>
              <w:rPr>
                <w:rFonts w:ascii="Century Gothic" w:eastAsia="Verdana" w:hAnsi="Century Gothic" w:cs="Verdana"/>
                <w:color w:val="000000"/>
                <w:szCs w:val="20"/>
              </w:rPr>
            </w:pPr>
            <w:r w:rsidRPr="00D77546">
              <w:rPr>
                <w:rFonts w:ascii="Century Gothic" w:eastAsia="Verdana" w:hAnsi="Century Gothic" w:cs="Verdana"/>
                <w:color w:val="000000"/>
                <w:szCs w:val="20"/>
              </w:rPr>
              <w:t xml:space="preserve">Achievements: </w:t>
            </w:r>
          </w:p>
          <w:p w:rsidR="00B068EB" w:rsidRPr="00D77546" w:rsidP="00C17FA0">
            <w:pPr>
              <w:tabs>
                <w:tab w:val="left" w:pos="0"/>
              </w:tabs>
              <w:spacing w:line="360" w:lineRule="auto"/>
              <w:jc w:val="both"/>
              <w:rPr>
                <w:rFonts w:ascii="Century Gothic" w:eastAsia="Verdana" w:hAnsi="Century Gothic" w:cs="Verdana"/>
                <w:b/>
                <w:color w:val="000000"/>
                <w:szCs w:val="20"/>
              </w:rPr>
            </w:pPr>
            <w:r w:rsidRPr="00D77546">
              <w:rPr>
                <w:rFonts w:ascii="Century Gothic" w:eastAsia="Verdana" w:hAnsi="Century Gothic" w:cs="Verdana"/>
                <w:color w:val="000000"/>
                <w:szCs w:val="20"/>
              </w:rPr>
              <w:t>Received Appreciation Note</w:t>
            </w:r>
          </w:p>
        </w:tc>
      </w:tr>
      <w:tr w:rsidTr="00C17FA0">
        <w:tblPrEx>
          <w:tblW w:w="8838" w:type="dxa"/>
          <w:tblInd w:w="607" w:type="dxa"/>
          <w:tblLook w:val="04A0"/>
        </w:tblPrEx>
        <w:tc>
          <w:tcPr>
            <w:tcW w:w="1998" w:type="dxa"/>
          </w:tcPr>
          <w:p w:rsidR="00B068EB" w:rsidRPr="00D77546" w:rsidP="00C17FA0">
            <w:pPr>
              <w:spacing w:line="240" w:lineRule="atLeast"/>
              <w:jc w:val="both"/>
              <w:rPr>
                <w:rFonts w:ascii="Century Gothic" w:hAnsi="Century Gothic"/>
                <w:szCs w:val="20"/>
              </w:rPr>
            </w:pPr>
            <w:r w:rsidRPr="00D77546">
              <w:rPr>
                <w:rFonts w:ascii="Century Gothic" w:hAnsi="Century Gothic"/>
                <w:szCs w:val="20"/>
              </w:rPr>
              <w:t>Technology</w:t>
            </w:r>
          </w:p>
        </w:tc>
        <w:tc>
          <w:tcPr>
            <w:tcW w:w="6840" w:type="dxa"/>
          </w:tcPr>
          <w:p w:rsidR="00B068EB" w:rsidRPr="00D77546" w:rsidP="00184967">
            <w:pPr>
              <w:autoSpaceDE w:val="0"/>
              <w:rPr>
                <w:rFonts w:ascii="Century Gothic" w:hAnsi="Century Gothic"/>
                <w:szCs w:val="20"/>
              </w:rPr>
            </w:pPr>
            <w:r w:rsidRPr="00D77546">
              <w:rPr>
                <w:rFonts w:ascii="Century Gothic" w:eastAsia="Verdana" w:hAnsi="Century Gothic" w:cs="Verdana"/>
                <w:color w:val="000000"/>
                <w:szCs w:val="20"/>
              </w:rPr>
              <w:t>Core Java,J2EE,</w:t>
            </w:r>
            <w:r w:rsidR="00184967">
              <w:rPr>
                <w:rFonts w:ascii="Century Gothic" w:eastAsia="Verdana" w:hAnsi="Century Gothic" w:cs="Verdana"/>
                <w:color w:val="000000"/>
                <w:szCs w:val="20"/>
              </w:rPr>
              <w:t>Struts</w:t>
            </w:r>
            <w:r w:rsidRPr="00D77546">
              <w:rPr>
                <w:rFonts w:ascii="Century Gothic" w:eastAsia="Verdana" w:hAnsi="Century Gothic" w:cs="Verdana"/>
                <w:color w:val="000000"/>
                <w:szCs w:val="20"/>
              </w:rPr>
              <w:t>,</w:t>
            </w:r>
            <w:r w:rsidR="0017346D">
              <w:rPr>
                <w:rFonts w:ascii="Century Gothic" w:eastAsia="Verdana" w:hAnsi="Century Gothic" w:cs="Verdana"/>
                <w:color w:val="000000"/>
                <w:szCs w:val="20"/>
              </w:rPr>
              <w:t>Hibernate,</w:t>
            </w:r>
            <w:r w:rsidRPr="00D77546">
              <w:rPr>
                <w:rFonts w:ascii="Century Gothic" w:eastAsia="Verdana" w:hAnsi="Century Gothic" w:cs="Verdana"/>
                <w:color w:val="000000"/>
                <w:szCs w:val="20"/>
              </w:rPr>
              <w:t>Servlets</w:t>
            </w:r>
            <w:r w:rsidR="0017346D">
              <w:rPr>
                <w:rFonts w:ascii="Century Gothic" w:eastAsia="Verdana" w:hAnsi="Century Gothic" w:cs="Verdana"/>
                <w:color w:val="000000"/>
                <w:szCs w:val="20"/>
              </w:rPr>
              <w:t xml:space="preserve">, </w:t>
            </w:r>
            <w:r w:rsidR="0017346D">
              <w:rPr>
                <w:rFonts w:ascii="Century Gothic" w:eastAsia="Verdana" w:hAnsi="Century Gothic" w:cs="Verdana"/>
                <w:color w:val="000000"/>
                <w:szCs w:val="20"/>
              </w:rPr>
              <w:t>JSP,Jasper</w:t>
            </w:r>
            <w:r w:rsidR="0017346D">
              <w:rPr>
                <w:rFonts w:ascii="Century Gothic" w:eastAsia="Verdana" w:hAnsi="Century Gothic" w:cs="Verdana"/>
                <w:color w:val="000000"/>
                <w:szCs w:val="20"/>
              </w:rPr>
              <w:t xml:space="preserve"> Reports</w:t>
            </w:r>
          </w:p>
        </w:tc>
      </w:tr>
    </w:tbl>
    <w:p w:rsidR="00A9542B" w:rsidRPr="00D77546" w:rsidP="00A9542B">
      <w:pPr>
        <w:jc w:val="both"/>
        <w:rPr>
          <w:rFonts w:ascii="Century Gothic" w:hAnsi="Century Gothic"/>
          <w:szCs w:val="20"/>
          <w:u w:val="single"/>
        </w:rPr>
      </w:pPr>
    </w:p>
    <w:p w:rsidR="00A9542B"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3C73E2" w:rsidP="0080549F">
      <w:pPr>
        <w:spacing w:line="240" w:lineRule="atLeast"/>
        <w:jc w:val="both"/>
        <w:rPr>
          <w:rFonts w:ascii="Century Gothic" w:hAnsi="Century Gothic"/>
          <w:szCs w:val="20"/>
        </w:rPr>
      </w:pPr>
    </w:p>
    <w:p w:rsidR="004D5767" w:rsidP="0080549F">
      <w:pPr>
        <w:spacing w:line="240" w:lineRule="atLeast"/>
        <w:jc w:val="both"/>
        <w:rPr>
          <w:rFonts w:ascii="Century Gothic" w:hAnsi="Century Gothic"/>
          <w:szCs w:val="20"/>
        </w:rPr>
      </w:pPr>
    </w:p>
    <w:p w:rsidR="004D5767" w:rsidRPr="00D77546" w:rsidP="004D5767">
      <w:pPr>
        <w:spacing w:line="240" w:lineRule="atLeast"/>
        <w:jc w:val="both"/>
        <w:rPr>
          <w:rFonts w:ascii="Century Gothic" w:hAnsi="Century Gothic"/>
          <w:szCs w:val="20"/>
        </w:rPr>
      </w:pPr>
    </w:p>
    <w:tbl>
      <w:tblPr>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6840"/>
      </w:tblGrid>
      <w:tr w:rsidTr="00C17FA0">
        <w:tblPrEx>
          <w:tblW w:w="883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51"/>
        </w:trPr>
        <w:tc>
          <w:tcPr>
            <w:tcW w:w="1998" w:type="dxa"/>
          </w:tcPr>
          <w:p w:rsidR="004D5767" w:rsidRPr="00D77546" w:rsidP="00C17FA0">
            <w:pPr>
              <w:spacing w:line="240" w:lineRule="atLeast"/>
              <w:jc w:val="both"/>
              <w:rPr>
                <w:rFonts w:ascii="Century Gothic" w:hAnsi="Century Gothic"/>
                <w:szCs w:val="20"/>
              </w:rPr>
            </w:pPr>
            <w:r w:rsidRPr="00D77546">
              <w:rPr>
                <w:rFonts w:ascii="Century Gothic" w:hAnsi="Century Gothic"/>
                <w:szCs w:val="20"/>
              </w:rPr>
              <w:t xml:space="preserve">Project </w:t>
            </w:r>
            <w:r w:rsidR="00052C59">
              <w:rPr>
                <w:rFonts w:ascii="Century Gothic" w:hAnsi="Century Gothic"/>
                <w:szCs w:val="20"/>
              </w:rPr>
              <w:t>7</w:t>
            </w:r>
          </w:p>
        </w:tc>
        <w:tc>
          <w:tcPr>
            <w:tcW w:w="6840" w:type="dxa"/>
          </w:tcPr>
          <w:p w:rsidR="004D5767" w:rsidRPr="004D5767" w:rsidP="00C17FA0">
            <w:pPr>
              <w:rPr>
                <w:rFonts w:ascii="Century Gothic" w:eastAsia="Verdana" w:hAnsi="Century Gothic" w:cs="Verdana"/>
                <w:b/>
                <w:color w:val="000000"/>
                <w:szCs w:val="20"/>
              </w:rPr>
            </w:pPr>
            <w:r w:rsidRPr="004D5767">
              <w:rPr>
                <w:rFonts w:ascii="Century Gothic" w:hAnsi="Century Gothic" w:cs="Tahoma"/>
                <w:b/>
                <w:bCs/>
                <w:color w:val="00000A"/>
                <w:szCs w:val="20"/>
                <w:highlight w:val="lightGray"/>
              </w:rPr>
              <w:t>Gem Off-line</w:t>
            </w:r>
            <w:r>
              <w:rPr>
                <w:rFonts w:ascii="Century Gothic" w:eastAsia="Verdana" w:hAnsi="Century Gothic" w:cs="Verdana"/>
                <w:b/>
                <w:color w:val="000000"/>
                <w:szCs w:val="20"/>
              </w:rPr>
              <w:t xml:space="preserve"> ETM(Electronic Ticketing Machine)</w:t>
            </w:r>
            <w:r w:rsidRPr="004D5767">
              <w:rPr>
                <w:rFonts w:ascii="Century Gothic" w:eastAsia="Verdana" w:hAnsi="Century Gothic" w:cs="Verdana"/>
                <w:b/>
                <w:color w:val="000000"/>
                <w:szCs w:val="20"/>
              </w:rPr>
              <w:tab/>
            </w:r>
          </w:p>
        </w:tc>
      </w:tr>
      <w:tr w:rsidTr="00C17FA0">
        <w:tblPrEx>
          <w:tblW w:w="8838" w:type="dxa"/>
          <w:tblInd w:w="607" w:type="dxa"/>
          <w:tblLook w:val="04A0"/>
        </w:tblPrEx>
        <w:tc>
          <w:tcPr>
            <w:tcW w:w="1998" w:type="dxa"/>
          </w:tcPr>
          <w:p w:rsidR="004D5767" w:rsidRPr="00D77546" w:rsidP="00C17FA0">
            <w:pPr>
              <w:spacing w:line="240" w:lineRule="atLeast"/>
              <w:jc w:val="both"/>
              <w:rPr>
                <w:rFonts w:ascii="Century Gothic" w:hAnsi="Century Gothic"/>
                <w:szCs w:val="20"/>
              </w:rPr>
            </w:pPr>
            <w:r w:rsidRPr="00D77546">
              <w:rPr>
                <w:rFonts w:ascii="Century Gothic" w:hAnsi="Century Gothic"/>
                <w:szCs w:val="20"/>
              </w:rPr>
              <w:t>Duration</w:t>
            </w:r>
          </w:p>
        </w:tc>
        <w:tc>
          <w:tcPr>
            <w:tcW w:w="6840" w:type="dxa"/>
          </w:tcPr>
          <w:p w:rsidR="004D5767" w:rsidRPr="00D77546" w:rsidP="00C17FA0">
            <w:pPr>
              <w:spacing w:line="240" w:lineRule="atLeast"/>
              <w:jc w:val="both"/>
              <w:rPr>
                <w:rFonts w:ascii="Century Gothic" w:hAnsi="Century Gothic"/>
                <w:szCs w:val="20"/>
              </w:rPr>
            </w:pPr>
            <w:r>
              <w:rPr>
                <w:rFonts w:ascii="Century Gothic" w:eastAsia="Verdana" w:hAnsi="Century Gothic" w:cs="Verdana"/>
                <w:color w:val="000000"/>
                <w:szCs w:val="20"/>
              </w:rPr>
              <w:t>18/07/2011</w:t>
            </w:r>
            <w:r w:rsidRPr="00D77546">
              <w:rPr>
                <w:rFonts w:ascii="Century Gothic" w:eastAsia="Verdana" w:hAnsi="Century Gothic" w:cs="Verdana"/>
                <w:color w:val="000000"/>
                <w:szCs w:val="20"/>
              </w:rPr>
              <w:t xml:space="preserve"> to 18/12/2011</w:t>
            </w:r>
          </w:p>
        </w:tc>
      </w:tr>
      <w:tr w:rsidTr="00C17FA0">
        <w:tblPrEx>
          <w:tblW w:w="8838" w:type="dxa"/>
          <w:tblInd w:w="607" w:type="dxa"/>
          <w:tblLook w:val="04A0"/>
        </w:tblPrEx>
        <w:tc>
          <w:tcPr>
            <w:tcW w:w="1998" w:type="dxa"/>
          </w:tcPr>
          <w:p w:rsidR="004D5767" w:rsidRPr="00D77546" w:rsidP="00C17FA0">
            <w:pPr>
              <w:spacing w:line="240" w:lineRule="atLeast"/>
              <w:jc w:val="both"/>
              <w:rPr>
                <w:rFonts w:ascii="Century Gothic" w:hAnsi="Century Gothic"/>
                <w:szCs w:val="20"/>
              </w:rPr>
            </w:pPr>
            <w:r w:rsidRPr="00D77546">
              <w:rPr>
                <w:rFonts w:ascii="Century Gothic" w:hAnsi="Century Gothic"/>
                <w:szCs w:val="20"/>
              </w:rPr>
              <w:t>Role</w:t>
            </w:r>
          </w:p>
        </w:tc>
        <w:tc>
          <w:tcPr>
            <w:tcW w:w="6840" w:type="dxa"/>
          </w:tcPr>
          <w:p w:rsidR="004D5767" w:rsidRPr="00D77546" w:rsidP="00C17FA0">
            <w:pPr>
              <w:spacing w:line="240" w:lineRule="atLeast"/>
              <w:jc w:val="both"/>
              <w:rPr>
                <w:rFonts w:ascii="Century Gothic" w:hAnsi="Century Gothic"/>
                <w:szCs w:val="20"/>
              </w:rPr>
            </w:pPr>
            <w:r w:rsidRPr="00D77546">
              <w:rPr>
                <w:rFonts w:ascii="Century Gothic" w:hAnsi="Century Gothic"/>
                <w:szCs w:val="20"/>
              </w:rPr>
              <w:t>Developer</w:t>
            </w:r>
          </w:p>
        </w:tc>
      </w:tr>
      <w:tr w:rsidTr="00C17FA0">
        <w:tblPrEx>
          <w:tblW w:w="8838" w:type="dxa"/>
          <w:tblInd w:w="607" w:type="dxa"/>
          <w:tblLook w:val="04A0"/>
        </w:tblPrEx>
        <w:trPr>
          <w:trHeight w:val="5120"/>
        </w:trPr>
        <w:tc>
          <w:tcPr>
            <w:tcW w:w="1998" w:type="dxa"/>
          </w:tcPr>
          <w:p w:rsidR="004D5767" w:rsidRPr="00D77546" w:rsidP="00C17FA0">
            <w:pPr>
              <w:spacing w:line="240" w:lineRule="atLeast"/>
              <w:jc w:val="both"/>
              <w:rPr>
                <w:rFonts w:ascii="Century Gothic" w:hAnsi="Century Gothic"/>
                <w:szCs w:val="20"/>
              </w:rPr>
            </w:pPr>
            <w:r w:rsidRPr="00D77546">
              <w:rPr>
                <w:rFonts w:ascii="Century Gothic" w:hAnsi="Century Gothic"/>
                <w:szCs w:val="20"/>
              </w:rPr>
              <w:t>Involvement</w:t>
            </w:r>
          </w:p>
        </w:tc>
        <w:tc>
          <w:tcPr>
            <w:tcW w:w="6840" w:type="dxa"/>
          </w:tcPr>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r w:rsidRPr="003F4921">
              <w:rPr>
                <w:rFonts w:ascii="Century Gothic" w:eastAsia="TimesNewRoman" w:hAnsi="Century Gothic"/>
                <w:color w:val="222222"/>
                <w:szCs w:val="20"/>
              </w:rPr>
              <w:t xml:space="preserve">Gem Offline which is a offline project using ETM (Electronic </w:t>
            </w:r>
          </w:p>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r w:rsidRPr="003F4921">
              <w:rPr>
                <w:rFonts w:ascii="Century Gothic" w:eastAsia="TimesNewRoman" w:hAnsi="Century Gothic"/>
                <w:color w:val="222222"/>
                <w:szCs w:val="20"/>
              </w:rPr>
              <w:t>Ticketing Machine) the ETMs offered by DIMTS are not just ticket-stub printing</w:t>
            </w:r>
          </w:p>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r w:rsidRPr="003F4921">
              <w:rPr>
                <w:rFonts w:ascii="Century Gothic" w:eastAsia="TimesNewRoman" w:hAnsi="Century Gothic"/>
                <w:color w:val="222222"/>
                <w:szCs w:val="20"/>
              </w:rPr>
              <w:t>Machines, as in conventional ETM solutions. The Electronic Ticketing Machine</w:t>
            </w:r>
          </w:p>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r w:rsidRPr="003F4921">
              <w:rPr>
                <w:rFonts w:ascii="Century Gothic" w:eastAsia="TimesNewRoman" w:hAnsi="Century Gothic"/>
                <w:color w:val="222222"/>
                <w:szCs w:val="20"/>
              </w:rPr>
              <w:t>(ETM)  is a Hand Held computer, in which the program is stored along with all the</w:t>
            </w:r>
          </w:p>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r w:rsidRPr="003F4921">
              <w:rPr>
                <w:rFonts w:ascii="Century Gothic" w:eastAsia="TimesNewRoman" w:hAnsi="Century Gothic"/>
                <w:color w:val="222222"/>
                <w:szCs w:val="20"/>
              </w:rPr>
              <w:t xml:space="preserve">Relevant data, for issue of tickets in the bus during the journey. The storage of  </w:t>
            </w:r>
          </w:p>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r w:rsidRPr="003F4921">
              <w:rPr>
                <w:rFonts w:ascii="Century Gothic" w:eastAsia="TimesNewRoman" w:hAnsi="Century Gothic"/>
                <w:color w:val="222222"/>
                <w:szCs w:val="20"/>
              </w:rPr>
              <w:t>Program and data is done through a Personal Computer (Host PC) , and is called pre-</w:t>
            </w:r>
          </w:p>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r w:rsidRPr="003F4921">
              <w:rPr>
                <w:rFonts w:ascii="Century Gothic" w:eastAsia="TimesNewRoman" w:hAnsi="Century Gothic"/>
                <w:color w:val="222222"/>
                <w:szCs w:val="20"/>
              </w:rPr>
              <w:t>Journey configuration for the specific route, bus service, fare, concessions, conductor,</w:t>
            </w:r>
          </w:p>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s="Calibri"/>
                <w:color w:val="00000A"/>
                <w:szCs w:val="20"/>
              </w:rPr>
            </w:pPr>
            <w:r w:rsidRPr="003F4921">
              <w:rPr>
                <w:rFonts w:ascii="Century Gothic" w:eastAsia="TimesNewRoman" w:hAnsi="Century Gothic"/>
                <w:color w:val="222222"/>
                <w:szCs w:val="20"/>
              </w:rPr>
              <w:t>Driver and day of operation, for handling the passenger and luggage ticketing.</w:t>
            </w:r>
          </w:p>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p>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r w:rsidRPr="003F4921">
              <w:rPr>
                <w:rFonts w:ascii="Century Gothic" w:eastAsia="TimesNewRoman" w:hAnsi="Century Gothic"/>
                <w:color w:val="222222"/>
                <w:szCs w:val="20"/>
              </w:rPr>
              <w:t xml:space="preserve">The master data pertaining to the unit fare charges for adult/child and luggage, </w:t>
            </w:r>
          </w:p>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r w:rsidRPr="003F4921">
              <w:rPr>
                <w:rFonts w:ascii="Century Gothic" w:eastAsia="TimesNewRoman" w:hAnsi="Century Gothic"/>
                <w:color w:val="222222"/>
                <w:szCs w:val="20"/>
              </w:rPr>
              <w:t xml:space="preserve">Concessions, route, bus service are stored on the Host PC, and made available for </w:t>
            </w:r>
          </w:p>
          <w:p w:rsidR="003F4921"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highlight w:val="white"/>
              </w:rPr>
            </w:pPr>
            <w:r w:rsidRPr="003F4921">
              <w:rPr>
                <w:rFonts w:ascii="Century Gothic" w:eastAsia="TimesNewRoman" w:hAnsi="Century Gothic"/>
                <w:color w:val="222222"/>
                <w:szCs w:val="20"/>
              </w:rPr>
              <w:t xml:space="preserve">Uploading on to the ETM at the time of configuration. </w:t>
            </w:r>
            <w:r w:rsidRPr="003F4921">
              <w:rPr>
                <w:rFonts w:ascii="Century Gothic" w:eastAsia="TimesNewRoman" w:hAnsi="Century Gothic"/>
                <w:color w:val="222222"/>
                <w:szCs w:val="20"/>
                <w:highlight w:val="white"/>
              </w:rPr>
              <w:t xml:space="preserve">Once the pre-configuration is </w:t>
            </w:r>
          </w:p>
          <w:p w:rsid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r w:rsidRPr="003F4921">
              <w:rPr>
                <w:rFonts w:ascii="Century Gothic" w:eastAsia="TimesNewRoman" w:hAnsi="Century Gothic"/>
                <w:color w:val="222222"/>
                <w:szCs w:val="20"/>
                <w:highlight w:val="white"/>
              </w:rPr>
              <w:t>Over the ETM is ready for use during the journey.</w:t>
            </w:r>
          </w:p>
          <w:p w:rsidR="001D3562"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olor w:val="222222"/>
                <w:szCs w:val="20"/>
              </w:rPr>
            </w:pPr>
          </w:p>
          <w:p w:rsidR="001D3562" w:rsidRPr="001D3562" w:rsidP="001D3562">
            <w:pPr>
              <w:tabs>
                <w:tab w:val="left" w:pos="720"/>
              </w:tabs>
              <w:suppressAutoHyphens/>
              <w:autoSpaceDE w:val="0"/>
              <w:autoSpaceDN w:val="0"/>
              <w:adjustRightInd w:val="0"/>
              <w:spacing w:before="100" w:after="100" w:line="100" w:lineRule="atLeast"/>
              <w:jc w:val="both"/>
              <w:rPr>
                <w:rFonts w:ascii="Century Gothic" w:eastAsia="TimesNewRoman" w:hAnsi="Century Gothic"/>
                <w:bCs/>
                <w:color w:val="222222"/>
                <w:szCs w:val="20"/>
                <w:highlight w:val="white"/>
              </w:rPr>
            </w:pPr>
            <w:r w:rsidRPr="001D3562">
              <w:rPr>
                <w:rFonts w:ascii="Century Gothic" w:eastAsia="TimesNewRoman" w:hAnsi="Century Gothic"/>
                <w:bCs/>
                <w:color w:val="222222"/>
                <w:szCs w:val="20"/>
                <w:highlight w:val="white"/>
              </w:rPr>
              <w:t>ETM Features:</w:t>
            </w:r>
          </w:p>
          <w:p w:rsidR="001D3562" w:rsidRPr="001D3562" w:rsidP="001D3562">
            <w:pPr>
              <w:numPr>
                <w:ilvl w:val="0"/>
                <w:numId w:val="50"/>
              </w:numPr>
              <w:tabs>
                <w:tab w:val="left" w:pos="720"/>
              </w:tabs>
              <w:suppressAutoHyphens/>
              <w:autoSpaceDE w:val="0"/>
              <w:autoSpaceDN w:val="0"/>
              <w:adjustRightInd w:val="0"/>
              <w:spacing w:before="100" w:after="100" w:line="100" w:lineRule="atLeast"/>
              <w:ind w:left="810" w:hanging="360"/>
              <w:jc w:val="both"/>
              <w:rPr>
                <w:rFonts w:ascii="Century Gothic" w:eastAsia="TimesNewRoman" w:hAnsi="Century Gothic"/>
                <w:color w:val="00000A"/>
                <w:szCs w:val="20"/>
              </w:rPr>
            </w:pPr>
            <w:r w:rsidRPr="001D3562">
              <w:rPr>
                <w:rFonts w:ascii="Century Gothic" w:eastAsia="TimesNewRoman" w:hAnsi="Century Gothic"/>
                <w:color w:val="00000A"/>
                <w:szCs w:val="20"/>
              </w:rPr>
              <w:t>Fully customized fare tables for passenger / luggage</w:t>
            </w:r>
          </w:p>
          <w:p w:rsidR="001D3562" w:rsidRPr="001D3562" w:rsidP="001D3562">
            <w:pPr>
              <w:numPr>
                <w:ilvl w:val="0"/>
                <w:numId w:val="50"/>
              </w:numPr>
              <w:tabs>
                <w:tab w:val="left" w:pos="720"/>
              </w:tabs>
              <w:suppressAutoHyphens/>
              <w:autoSpaceDE w:val="0"/>
              <w:autoSpaceDN w:val="0"/>
              <w:adjustRightInd w:val="0"/>
              <w:spacing w:before="100" w:after="100" w:line="100" w:lineRule="atLeast"/>
              <w:ind w:left="810" w:hanging="360"/>
              <w:jc w:val="both"/>
              <w:rPr>
                <w:rFonts w:ascii="Century Gothic" w:eastAsia="TimesNewRoman" w:hAnsi="Century Gothic"/>
                <w:color w:val="00000A"/>
                <w:szCs w:val="20"/>
              </w:rPr>
            </w:pPr>
            <w:r w:rsidRPr="001D3562">
              <w:rPr>
                <w:rFonts w:ascii="Century Gothic" w:eastAsia="TimesNewRoman" w:hAnsi="Century Gothic"/>
                <w:color w:val="00000A"/>
                <w:szCs w:val="20"/>
              </w:rPr>
              <w:t>Instant calculation of fare</w:t>
            </w:r>
          </w:p>
          <w:p w:rsidR="001D3562" w:rsidRPr="001D3562" w:rsidP="001D3562">
            <w:pPr>
              <w:numPr>
                <w:ilvl w:val="0"/>
                <w:numId w:val="50"/>
              </w:numPr>
              <w:tabs>
                <w:tab w:val="left" w:pos="720"/>
              </w:tabs>
              <w:suppressAutoHyphens/>
              <w:autoSpaceDE w:val="0"/>
              <w:autoSpaceDN w:val="0"/>
              <w:adjustRightInd w:val="0"/>
              <w:spacing w:before="100" w:after="100" w:line="100" w:lineRule="atLeast"/>
              <w:ind w:left="810" w:hanging="360"/>
              <w:jc w:val="both"/>
              <w:rPr>
                <w:rFonts w:ascii="Century Gothic" w:eastAsia="TimesNewRoman" w:hAnsi="Century Gothic"/>
                <w:color w:val="00000A"/>
                <w:szCs w:val="20"/>
              </w:rPr>
            </w:pPr>
            <w:r w:rsidRPr="001D3562">
              <w:rPr>
                <w:rFonts w:ascii="Century Gothic" w:eastAsia="TimesNewRoman" w:hAnsi="Century Gothic"/>
                <w:color w:val="00000A"/>
                <w:szCs w:val="20"/>
              </w:rPr>
              <w:t>An ideal substitute of conventional bag system</w:t>
            </w:r>
          </w:p>
          <w:p w:rsidR="001D3562" w:rsidRPr="001D3562" w:rsidP="001D3562">
            <w:pPr>
              <w:numPr>
                <w:ilvl w:val="0"/>
                <w:numId w:val="50"/>
              </w:numPr>
              <w:tabs>
                <w:tab w:val="left" w:pos="720"/>
              </w:tabs>
              <w:suppressAutoHyphens/>
              <w:autoSpaceDE w:val="0"/>
              <w:autoSpaceDN w:val="0"/>
              <w:adjustRightInd w:val="0"/>
              <w:spacing w:before="100" w:after="100" w:line="100" w:lineRule="atLeast"/>
              <w:ind w:left="810" w:hanging="360"/>
              <w:jc w:val="both"/>
              <w:rPr>
                <w:rFonts w:ascii="Century Gothic" w:eastAsia="TimesNewRoman" w:hAnsi="Century Gothic"/>
                <w:color w:val="00000A"/>
                <w:szCs w:val="20"/>
              </w:rPr>
            </w:pPr>
            <w:r w:rsidRPr="001D3562">
              <w:rPr>
                <w:rFonts w:ascii="Century Gothic" w:eastAsia="TimesNewRoman" w:hAnsi="Century Gothic"/>
                <w:color w:val="00000A"/>
                <w:szCs w:val="20"/>
              </w:rPr>
              <w:t>Capable of  handling conductor  booking and stand booking</w:t>
            </w:r>
          </w:p>
          <w:p w:rsidR="001D3562" w:rsidRPr="001D3562" w:rsidP="001D3562">
            <w:pPr>
              <w:numPr>
                <w:ilvl w:val="0"/>
                <w:numId w:val="50"/>
              </w:numPr>
              <w:tabs>
                <w:tab w:val="left" w:pos="720"/>
              </w:tabs>
              <w:suppressAutoHyphens/>
              <w:autoSpaceDE w:val="0"/>
              <w:autoSpaceDN w:val="0"/>
              <w:adjustRightInd w:val="0"/>
              <w:spacing w:before="100" w:after="100" w:line="100" w:lineRule="atLeast"/>
              <w:ind w:left="810" w:hanging="360"/>
              <w:jc w:val="both"/>
              <w:rPr>
                <w:rFonts w:ascii="Century Gothic" w:eastAsia="TimesNewRoman" w:hAnsi="Century Gothic"/>
                <w:color w:val="00000A"/>
                <w:szCs w:val="20"/>
              </w:rPr>
            </w:pPr>
            <w:r w:rsidRPr="001D3562">
              <w:rPr>
                <w:rFonts w:ascii="Century Gothic" w:eastAsia="TimesNewRoman" w:hAnsi="Century Gothic"/>
                <w:color w:val="00000A"/>
                <w:szCs w:val="20"/>
              </w:rPr>
              <w:t>Instant display and report about passengers onboard</w:t>
            </w:r>
          </w:p>
          <w:p w:rsidR="001D3562" w:rsidRPr="001D3562" w:rsidP="001D3562">
            <w:pPr>
              <w:numPr>
                <w:ilvl w:val="0"/>
                <w:numId w:val="50"/>
              </w:numPr>
              <w:tabs>
                <w:tab w:val="left" w:pos="720"/>
              </w:tabs>
              <w:suppressAutoHyphens/>
              <w:autoSpaceDE w:val="0"/>
              <w:autoSpaceDN w:val="0"/>
              <w:adjustRightInd w:val="0"/>
              <w:spacing w:before="100" w:after="100" w:line="100" w:lineRule="atLeast"/>
              <w:ind w:left="810" w:hanging="360"/>
              <w:jc w:val="both"/>
              <w:rPr>
                <w:rFonts w:ascii="Century Gothic" w:eastAsia="TimesNewRoman" w:hAnsi="Century Gothic"/>
                <w:color w:val="00000A"/>
                <w:szCs w:val="20"/>
              </w:rPr>
            </w:pPr>
            <w:r w:rsidRPr="001D3562">
              <w:rPr>
                <w:rFonts w:ascii="Century Gothic" w:eastAsia="TimesNewRoman" w:hAnsi="Century Gothic"/>
                <w:color w:val="00000A"/>
                <w:szCs w:val="20"/>
              </w:rPr>
              <w:t>Data transfer facility between ETM and host pc using communication cable or contactless infrared port.</w:t>
            </w:r>
          </w:p>
          <w:p w:rsidR="001D3562" w:rsidRPr="003F4921" w:rsidP="003F4921">
            <w:pPr>
              <w:tabs>
                <w:tab w:val="left" w:pos="720"/>
              </w:tabs>
              <w:suppressAutoHyphens/>
              <w:autoSpaceDE w:val="0"/>
              <w:autoSpaceDN w:val="0"/>
              <w:adjustRightInd w:val="0"/>
              <w:spacing w:line="100" w:lineRule="atLeast"/>
              <w:ind w:right="-1800"/>
              <w:jc w:val="both"/>
              <w:rPr>
                <w:rFonts w:ascii="Century Gothic" w:eastAsia="TimesNewRoman" w:hAnsi="Century Gothic" w:cs="Calibri"/>
                <w:color w:val="00000A"/>
                <w:szCs w:val="20"/>
              </w:rPr>
            </w:pPr>
          </w:p>
          <w:p w:rsidR="004D5767" w:rsidRPr="00D77546" w:rsidP="00C17FA0">
            <w:pPr>
              <w:rPr>
                <w:rFonts w:ascii="Century Gothic" w:hAnsi="Century Gothic" w:cs="Calibri"/>
                <w:szCs w:val="20"/>
              </w:rPr>
            </w:pPr>
          </w:p>
          <w:p w:rsidR="004D5767" w:rsidRPr="00D77546" w:rsidP="00C17FA0">
            <w:pPr>
              <w:spacing w:after="40" w:line="194" w:lineRule="atLeast"/>
              <w:jc w:val="both"/>
              <w:rPr>
                <w:rFonts w:ascii="Century Gothic" w:eastAsia="Times New Roman" w:hAnsi="Century Gothic"/>
                <w:szCs w:val="20"/>
                <w:lang w:val="en-US"/>
              </w:rPr>
            </w:pPr>
            <w:r w:rsidRPr="00D77546">
              <w:rPr>
                <w:rFonts w:ascii="Century Gothic" w:eastAsia="Times New Roman" w:hAnsi="Century Gothic"/>
                <w:szCs w:val="20"/>
                <w:lang w:val="en-US"/>
              </w:rPr>
              <w:t xml:space="preserve">  Responsibilities include:</w:t>
            </w:r>
          </w:p>
          <w:p w:rsidR="004D5767"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Preparing SRS Document, SDD Document.</w:t>
            </w:r>
          </w:p>
          <w:p w:rsidR="004D5767"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Analyzing the flows among the applications.</w:t>
            </w:r>
          </w:p>
          <w:p w:rsidR="004D5767"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Problem Solving.</w:t>
            </w:r>
          </w:p>
          <w:p w:rsidR="004D5767"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Involved in deployment activities.</w:t>
            </w:r>
          </w:p>
          <w:p w:rsidR="004D5767" w:rsidRPr="00AB616F" w:rsidP="00C17FA0">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Changing JSP’s as per the Requirement.</w:t>
            </w:r>
          </w:p>
          <w:p w:rsidR="004D5767" w:rsidRPr="00AB616F" w:rsidP="00C17FA0">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Implemented Controller Classes as per the Requirement.</w:t>
            </w:r>
          </w:p>
          <w:p w:rsidR="004D5767" w:rsidRPr="00AB616F" w:rsidP="00C17FA0">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Implemented JSP pages using Tiles Framework.</w:t>
            </w:r>
          </w:p>
          <w:p w:rsidR="004D5767" w:rsidRPr="00AB616F" w:rsidP="00C17FA0">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Implemented struts for Model Layer and Restful Services for Service Layer and Hibernate for DAO Layer.</w:t>
            </w:r>
          </w:p>
          <w:p w:rsidR="004D5767" w:rsidRPr="00AB616F" w:rsidP="00C17FA0">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Integration of struts with Hibernate Components.</w:t>
            </w:r>
          </w:p>
          <w:p w:rsidR="004D5767" w:rsidRPr="00AB616F" w:rsidP="00C17FA0">
            <w:pPr>
              <w:pStyle w:val="ListParagraph"/>
              <w:numPr>
                <w:ilvl w:val="0"/>
                <w:numId w:val="49"/>
              </w:numPr>
              <w:spacing w:before="100" w:after="100"/>
              <w:rPr>
                <w:rFonts w:ascii="Century Gothic" w:eastAsia="Verdana" w:hAnsi="Century Gothic" w:cs="Verdana"/>
                <w:color w:val="000000"/>
                <w:szCs w:val="20"/>
              </w:rPr>
            </w:pPr>
            <w:r w:rsidRPr="00AB616F">
              <w:rPr>
                <w:rFonts w:ascii="Century Gothic" w:hAnsi="Century Gothic"/>
                <w:color w:val="00000A"/>
                <w:szCs w:val="20"/>
              </w:rPr>
              <w:t>Generating Reports using</w:t>
            </w:r>
            <w:r w:rsidRPr="00AB616F">
              <w:rPr>
                <w:rFonts w:ascii="Century Gothic" w:hAnsi="Century Gothic"/>
                <w:b/>
                <w:bCs/>
                <w:color w:val="00000A"/>
                <w:szCs w:val="20"/>
              </w:rPr>
              <w:t xml:space="preserve"> Jasper Reports</w:t>
            </w:r>
            <w:r w:rsidRPr="00AB616F">
              <w:rPr>
                <w:rFonts w:ascii="Century Gothic" w:hAnsi="Century Gothic"/>
                <w:color w:val="00000A"/>
                <w:szCs w:val="20"/>
              </w:rPr>
              <w:t>.</w:t>
            </w:r>
          </w:p>
          <w:p w:rsidR="00BD624C" w:rsidRPr="00BD624C" w:rsidP="00C17FA0">
            <w:pPr>
              <w:pStyle w:val="ListParagraph"/>
              <w:numPr>
                <w:ilvl w:val="0"/>
                <w:numId w:val="49"/>
              </w:numPr>
              <w:spacing w:before="100" w:after="100"/>
              <w:rPr>
                <w:rFonts w:ascii="Century Gothic" w:eastAsia="Verdana" w:hAnsi="Century Gothic" w:cs="Verdana"/>
                <w:color w:val="000000"/>
                <w:szCs w:val="20"/>
              </w:rPr>
            </w:pPr>
            <w:r w:rsidRPr="00562C4C">
              <w:rPr>
                <w:rFonts w:ascii="Century Gothic" w:hAnsi="Century Gothic"/>
                <w:color w:val="00000A"/>
                <w:szCs w:val="20"/>
              </w:rPr>
              <w:t>Involved in writing both client-side and server-side validations.</w:t>
            </w:r>
          </w:p>
          <w:p w:rsidR="00BD624C" w:rsidP="00BD624C">
            <w:pPr>
              <w:tabs>
                <w:tab w:val="left" w:pos="720"/>
                <w:tab w:val="left" w:pos="7200"/>
              </w:tabs>
              <w:suppressAutoHyphens/>
              <w:autoSpaceDE w:val="0"/>
              <w:autoSpaceDN w:val="0"/>
              <w:adjustRightInd w:val="0"/>
              <w:ind w:left="720" w:hanging="360"/>
              <w:jc w:val="both"/>
              <w:rPr>
                <w:rFonts w:ascii="Century Gothic" w:eastAsia="TimesNewRoman" w:hAnsi="Century Gothic"/>
                <w:color w:val="00000A"/>
                <w:szCs w:val="20"/>
              </w:rPr>
            </w:pPr>
            <w:r w:rsidRPr="00BD624C">
              <w:rPr>
                <w:rFonts w:ascii="Symbol" w:eastAsia="TimesNewRoman" w:hAnsi="Symbol" w:cs="Symbol"/>
                <w:color w:val="00000A"/>
                <w:szCs w:val="20"/>
              </w:rPr>
              <w:sym w:font="Symbol" w:char="F0B7"/>
            </w:r>
            <w:r w:rsidRPr="00BD624C">
              <w:rPr>
                <w:rFonts w:ascii="Symbol" w:eastAsia="TimesNewRoman" w:hAnsi="Symbol" w:cs="Symbol"/>
                <w:color w:val="00000A"/>
                <w:szCs w:val="20"/>
              </w:rPr>
              <w:tab/>
            </w:r>
            <w:r w:rsidRPr="00BD624C">
              <w:rPr>
                <w:rFonts w:ascii="Century Gothic" w:eastAsia="TimesNewRoman" w:hAnsi="Century Gothic"/>
                <w:color w:val="00000A"/>
                <w:szCs w:val="20"/>
              </w:rPr>
              <w:t>Implemented the JSP to design the user-friendly front-end screens.</w:t>
            </w:r>
          </w:p>
          <w:p w:rsidR="00BD624C" w:rsidRPr="00BD624C" w:rsidP="00BD624C">
            <w:pPr>
              <w:tabs>
                <w:tab w:val="left" w:pos="720"/>
                <w:tab w:val="left" w:pos="7200"/>
              </w:tabs>
              <w:suppressAutoHyphens/>
              <w:autoSpaceDE w:val="0"/>
              <w:autoSpaceDN w:val="0"/>
              <w:adjustRightInd w:val="0"/>
              <w:ind w:left="720" w:hanging="360"/>
              <w:jc w:val="both"/>
              <w:rPr>
                <w:rFonts w:ascii="Century Gothic" w:eastAsia="TimesNewRoman" w:hAnsi="Century Gothic" w:cs="Calibri"/>
                <w:color w:val="00000A"/>
                <w:szCs w:val="20"/>
              </w:rPr>
            </w:pPr>
          </w:p>
          <w:p w:rsidR="00BD624C" w:rsidRPr="00BD624C" w:rsidP="00BD624C">
            <w:pPr>
              <w:tabs>
                <w:tab w:val="left" w:pos="720"/>
                <w:tab w:val="left" w:pos="7200"/>
              </w:tabs>
              <w:suppressAutoHyphens/>
              <w:autoSpaceDE w:val="0"/>
              <w:autoSpaceDN w:val="0"/>
              <w:adjustRightInd w:val="0"/>
              <w:ind w:left="720" w:hanging="360"/>
              <w:jc w:val="both"/>
              <w:rPr>
                <w:rFonts w:ascii="Century Gothic" w:eastAsia="TimesNewRoman" w:hAnsi="Century Gothic" w:cs="Calibri"/>
                <w:color w:val="00000A"/>
                <w:szCs w:val="20"/>
              </w:rPr>
            </w:pPr>
            <w:r w:rsidRPr="00BD624C">
              <w:rPr>
                <w:rFonts w:ascii="Symbol" w:eastAsia="TimesNewRoman" w:hAnsi="Symbol" w:cs="Symbol"/>
                <w:color w:val="00000A"/>
                <w:szCs w:val="20"/>
              </w:rPr>
              <w:sym w:font="Symbol" w:char="F0B7"/>
            </w:r>
            <w:r w:rsidRPr="00BD624C">
              <w:rPr>
                <w:rFonts w:ascii="Century Gothic" w:eastAsia="TimesNewRoman" w:hAnsi="Century Gothic" w:cs="Symbol"/>
                <w:color w:val="00000A"/>
                <w:szCs w:val="20"/>
              </w:rPr>
              <w:tab/>
            </w:r>
            <w:r w:rsidRPr="00BD624C">
              <w:rPr>
                <w:rFonts w:ascii="Century Gothic" w:eastAsia="TimesNewRoman" w:hAnsi="Century Gothic"/>
                <w:color w:val="00000A"/>
                <w:szCs w:val="20"/>
              </w:rPr>
              <w:t xml:space="preserve">Implemented Form Beans by using Struts frame work. </w:t>
            </w:r>
          </w:p>
          <w:p w:rsidR="00BD624C" w:rsidRPr="00BD624C" w:rsidP="00BD624C">
            <w:pPr>
              <w:tabs>
                <w:tab w:val="left" w:pos="720"/>
                <w:tab w:val="left" w:pos="7200"/>
              </w:tabs>
              <w:suppressAutoHyphens/>
              <w:autoSpaceDE w:val="0"/>
              <w:autoSpaceDN w:val="0"/>
              <w:adjustRightInd w:val="0"/>
              <w:ind w:left="720" w:hanging="360"/>
              <w:jc w:val="both"/>
              <w:rPr>
                <w:rFonts w:ascii="Century Gothic" w:eastAsia="TimesNewRoman" w:hAnsi="Century Gothic" w:cs="Calibri"/>
                <w:color w:val="00000A"/>
                <w:szCs w:val="20"/>
              </w:rPr>
            </w:pPr>
            <w:r w:rsidRPr="00BD624C">
              <w:rPr>
                <w:rFonts w:ascii="Symbol" w:eastAsia="TimesNewRoman" w:hAnsi="Symbol" w:cs="Symbol"/>
                <w:color w:val="00000A"/>
                <w:szCs w:val="20"/>
              </w:rPr>
              <w:sym w:font="Symbol" w:char="F0B7"/>
            </w:r>
            <w:r w:rsidRPr="00BD624C">
              <w:rPr>
                <w:rFonts w:ascii="Century Gothic" w:eastAsia="TimesNewRoman" w:hAnsi="Century Gothic" w:cs="Symbol"/>
                <w:color w:val="00000A"/>
                <w:szCs w:val="20"/>
              </w:rPr>
              <w:tab/>
            </w:r>
            <w:r w:rsidRPr="00BD624C">
              <w:rPr>
                <w:rFonts w:ascii="Century Gothic" w:eastAsia="TimesNewRoman" w:hAnsi="Century Gothic"/>
                <w:color w:val="00000A"/>
                <w:szCs w:val="20"/>
              </w:rPr>
              <w:t>Implemented Action Classes by using Struts frame work</w:t>
            </w:r>
          </w:p>
          <w:p w:rsidR="00BD624C" w:rsidRPr="00BD624C" w:rsidP="00BD624C">
            <w:pPr>
              <w:tabs>
                <w:tab w:val="left" w:pos="720"/>
                <w:tab w:val="left" w:pos="7200"/>
              </w:tabs>
              <w:suppressAutoHyphens/>
              <w:autoSpaceDE w:val="0"/>
              <w:autoSpaceDN w:val="0"/>
              <w:adjustRightInd w:val="0"/>
              <w:ind w:left="720" w:hanging="360"/>
              <w:jc w:val="both"/>
              <w:rPr>
                <w:rFonts w:ascii="Century Gothic" w:eastAsia="TimesNewRoman" w:hAnsi="Century Gothic" w:cs="Calibri"/>
                <w:color w:val="00000A"/>
              </w:rPr>
            </w:pPr>
            <w:r w:rsidRPr="00BD624C">
              <w:rPr>
                <w:rFonts w:ascii="Symbol" w:eastAsia="TimesNewRoman" w:hAnsi="Symbol" w:cs="Symbol"/>
                <w:color w:val="00000A"/>
                <w:szCs w:val="20"/>
              </w:rPr>
              <w:sym w:font="Symbol" w:char="F0B7"/>
            </w:r>
            <w:r w:rsidRPr="00BD624C">
              <w:rPr>
                <w:rFonts w:ascii="Century Gothic" w:eastAsia="TimesNewRoman" w:hAnsi="Century Gothic" w:cs="Symbol"/>
                <w:color w:val="00000A"/>
                <w:szCs w:val="20"/>
              </w:rPr>
              <w:tab/>
            </w:r>
            <w:r w:rsidRPr="00BD624C">
              <w:rPr>
                <w:rFonts w:ascii="Century Gothic" w:eastAsia="TimesNewRoman" w:hAnsi="Century Gothic"/>
                <w:color w:val="00000A"/>
                <w:szCs w:val="20"/>
              </w:rPr>
              <w:t>Form validations using Struts frame work</w:t>
            </w:r>
            <w:r w:rsidRPr="00BD624C">
              <w:rPr>
                <w:rFonts w:ascii="Century Gothic" w:eastAsia="TimesNewRoman" w:hAnsi="Century Gothic"/>
                <w:color w:val="00000A"/>
                <w:sz w:val="28"/>
                <w:szCs w:val="28"/>
              </w:rPr>
              <w:t xml:space="preserve">. </w:t>
            </w:r>
          </w:p>
          <w:p w:rsidR="00BD624C" w:rsidP="00BD624C">
            <w:pPr>
              <w:tabs>
                <w:tab w:val="left" w:pos="720"/>
                <w:tab w:val="left" w:pos="7200"/>
              </w:tabs>
              <w:suppressAutoHyphens/>
              <w:autoSpaceDE w:val="0"/>
              <w:autoSpaceDN w:val="0"/>
              <w:adjustRightInd w:val="0"/>
              <w:ind w:left="720" w:hanging="360"/>
              <w:jc w:val="both"/>
              <w:rPr>
                <w:rFonts w:ascii="Century Gothic" w:eastAsia="TimesNewRoman" w:hAnsi="Century Gothic"/>
                <w:color w:val="00000A"/>
                <w:szCs w:val="20"/>
              </w:rPr>
            </w:pPr>
            <w:r w:rsidRPr="00BD624C">
              <w:rPr>
                <w:rFonts w:ascii="Symbol" w:eastAsia="TimesNewRoman" w:hAnsi="Symbol" w:cs="Symbol"/>
                <w:color w:val="00000A"/>
                <w:szCs w:val="20"/>
              </w:rPr>
              <w:sym w:font="Symbol" w:char="F0B7"/>
            </w:r>
            <w:r w:rsidRPr="00BD624C">
              <w:rPr>
                <w:rFonts w:ascii="Century Gothic" w:eastAsia="TimesNewRoman" w:hAnsi="Century Gothic" w:cs="Symbol"/>
                <w:color w:val="00000A"/>
                <w:szCs w:val="20"/>
              </w:rPr>
              <w:tab/>
            </w:r>
            <w:r w:rsidRPr="00BD624C">
              <w:rPr>
                <w:rFonts w:ascii="Century Gothic" w:eastAsia="TimesNewRoman" w:hAnsi="Century Gothic"/>
                <w:color w:val="00000A"/>
                <w:szCs w:val="20"/>
              </w:rPr>
              <w:t>Implemented persistence logic by using Hibernate frame work</w:t>
            </w:r>
          </w:p>
          <w:p w:rsidR="00BD624C" w:rsidRPr="00BD624C" w:rsidP="00BD624C">
            <w:pPr>
              <w:tabs>
                <w:tab w:val="left" w:pos="720"/>
                <w:tab w:val="left" w:pos="7200"/>
              </w:tabs>
              <w:suppressAutoHyphens/>
              <w:autoSpaceDE w:val="0"/>
              <w:autoSpaceDN w:val="0"/>
              <w:adjustRightInd w:val="0"/>
              <w:ind w:left="720" w:hanging="360"/>
              <w:jc w:val="both"/>
              <w:rPr>
                <w:rFonts w:ascii="Century Gothic" w:eastAsia="TimesNewRoman" w:hAnsi="Century Gothic" w:cs="Calibri"/>
                <w:color w:val="00000A"/>
                <w:szCs w:val="20"/>
              </w:rPr>
            </w:pPr>
          </w:p>
          <w:p w:rsidR="004D5767" w:rsidRPr="00BD624C" w:rsidP="00BD624C">
            <w:pPr>
              <w:tabs>
                <w:tab w:val="left" w:pos="720"/>
                <w:tab w:val="left" w:pos="7200"/>
              </w:tabs>
              <w:suppressAutoHyphens/>
              <w:autoSpaceDE w:val="0"/>
              <w:autoSpaceDN w:val="0"/>
              <w:adjustRightInd w:val="0"/>
              <w:ind w:left="720" w:hanging="360"/>
              <w:jc w:val="both"/>
              <w:rPr>
                <w:rFonts w:ascii="Century Gothic" w:eastAsia="TimesNewRoman" w:hAnsi="Century Gothic" w:cs="Calibri"/>
                <w:color w:val="00000A"/>
                <w:szCs w:val="20"/>
              </w:rPr>
            </w:pPr>
            <w:r w:rsidRPr="00BD624C">
              <w:rPr>
                <w:rFonts w:ascii="Symbol" w:eastAsia="TimesNewRoman" w:hAnsi="Symbol" w:cs="Symbol"/>
                <w:color w:val="00000A"/>
                <w:szCs w:val="20"/>
              </w:rPr>
              <w:sym w:font="Symbol" w:char="F0B7"/>
            </w:r>
            <w:r w:rsidRPr="00BD624C">
              <w:rPr>
                <w:rFonts w:ascii="Century Gothic" w:eastAsia="TimesNewRoman" w:hAnsi="Century Gothic" w:cs="Symbol"/>
                <w:color w:val="00000A"/>
                <w:szCs w:val="20"/>
              </w:rPr>
              <w:tab/>
            </w:r>
            <w:r w:rsidRPr="00BD624C">
              <w:rPr>
                <w:rFonts w:ascii="Century Gothic" w:eastAsia="TimesNewRoman" w:hAnsi="Century Gothic"/>
                <w:color w:val="00000A"/>
                <w:szCs w:val="20"/>
              </w:rPr>
              <w:t>Co-ordinate with client to know the functionality and fix the bugs.</w:t>
            </w:r>
            <w:r w:rsidRPr="00BD624C">
              <w:rPr>
                <w:rFonts w:ascii="Century Gothic" w:hAnsi="Century Gothic"/>
                <w:color w:val="00000A"/>
                <w:szCs w:val="20"/>
              </w:rPr>
              <w:tab/>
            </w:r>
          </w:p>
          <w:p w:rsidR="004D5767"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Reporting progress to the project manager.</w:t>
            </w:r>
          </w:p>
          <w:p w:rsidR="004D5767" w:rsidRPr="00D77546" w:rsidP="00C17FA0">
            <w:pPr>
              <w:pStyle w:val="ListParagraph"/>
              <w:numPr>
                <w:ilvl w:val="0"/>
                <w:numId w:val="49"/>
              </w:numPr>
              <w:spacing w:before="100" w:after="100"/>
              <w:rPr>
                <w:rFonts w:ascii="Century Gothic" w:eastAsia="Verdana" w:hAnsi="Century Gothic" w:cs="Verdana"/>
                <w:color w:val="000000"/>
                <w:szCs w:val="20"/>
              </w:rPr>
            </w:pPr>
            <w:r w:rsidRPr="00D77546">
              <w:rPr>
                <w:rFonts w:ascii="Century Gothic" w:eastAsia="Verdana" w:hAnsi="Century Gothic" w:cs="Verdana"/>
                <w:color w:val="000000"/>
                <w:szCs w:val="20"/>
              </w:rPr>
              <w:t xml:space="preserve">Maintaining all the required documents updated </w:t>
            </w:r>
            <w:r w:rsidRPr="00D77546">
              <w:rPr>
                <w:rFonts w:ascii="Century Gothic" w:eastAsia="Verdana" w:hAnsi="Century Gothic" w:cs="Verdana"/>
                <w:color w:val="000000"/>
                <w:szCs w:val="20"/>
              </w:rPr>
              <w:t>Upto</w:t>
            </w:r>
            <w:r w:rsidRPr="00D77546">
              <w:rPr>
                <w:rFonts w:ascii="Century Gothic" w:eastAsia="Verdana" w:hAnsi="Century Gothic" w:cs="Verdana"/>
                <w:color w:val="000000"/>
                <w:szCs w:val="20"/>
              </w:rPr>
              <w:t xml:space="preserve"> date.</w:t>
            </w:r>
          </w:p>
          <w:p w:rsidR="004D5767" w:rsidRPr="00D77546" w:rsidP="00C17FA0">
            <w:pPr>
              <w:tabs>
                <w:tab w:val="left" w:pos="0"/>
              </w:tabs>
              <w:spacing w:line="360" w:lineRule="auto"/>
              <w:jc w:val="both"/>
              <w:rPr>
                <w:rFonts w:ascii="Century Gothic" w:eastAsia="Verdana" w:hAnsi="Century Gothic" w:cs="Verdana"/>
                <w:color w:val="000000"/>
                <w:szCs w:val="20"/>
              </w:rPr>
            </w:pPr>
            <w:r w:rsidRPr="00D77546">
              <w:rPr>
                <w:rFonts w:ascii="Century Gothic" w:eastAsia="Verdana" w:hAnsi="Century Gothic" w:cs="Verdana"/>
                <w:color w:val="000000"/>
                <w:szCs w:val="20"/>
              </w:rPr>
              <w:t xml:space="preserve">Achievements: </w:t>
            </w:r>
          </w:p>
          <w:p w:rsidR="004D5767" w:rsidRPr="00D77546" w:rsidP="00C17FA0">
            <w:pPr>
              <w:tabs>
                <w:tab w:val="left" w:pos="0"/>
              </w:tabs>
              <w:spacing w:line="360" w:lineRule="auto"/>
              <w:jc w:val="both"/>
              <w:rPr>
                <w:rFonts w:ascii="Century Gothic" w:eastAsia="Verdana" w:hAnsi="Century Gothic" w:cs="Verdana"/>
                <w:b/>
                <w:color w:val="000000"/>
                <w:szCs w:val="20"/>
              </w:rPr>
            </w:pPr>
            <w:r w:rsidRPr="00D77546">
              <w:rPr>
                <w:rFonts w:ascii="Century Gothic" w:eastAsia="Verdana" w:hAnsi="Century Gothic" w:cs="Verdana"/>
                <w:color w:val="000000"/>
                <w:szCs w:val="20"/>
              </w:rPr>
              <w:t>Received Appreciation Note</w:t>
            </w:r>
          </w:p>
        </w:tc>
      </w:tr>
      <w:tr w:rsidTr="00C17FA0">
        <w:tblPrEx>
          <w:tblW w:w="8838" w:type="dxa"/>
          <w:tblInd w:w="607" w:type="dxa"/>
          <w:tblLook w:val="04A0"/>
        </w:tblPrEx>
        <w:tc>
          <w:tcPr>
            <w:tcW w:w="1998" w:type="dxa"/>
          </w:tcPr>
          <w:p w:rsidR="004D5767" w:rsidRPr="00D77546" w:rsidP="00C17FA0">
            <w:pPr>
              <w:spacing w:line="240" w:lineRule="atLeast"/>
              <w:jc w:val="both"/>
              <w:rPr>
                <w:rFonts w:ascii="Century Gothic" w:hAnsi="Century Gothic"/>
                <w:szCs w:val="20"/>
              </w:rPr>
            </w:pPr>
            <w:r w:rsidRPr="00D77546">
              <w:rPr>
                <w:rFonts w:ascii="Century Gothic" w:hAnsi="Century Gothic"/>
                <w:szCs w:val="20"/>
              </w:rPr>
              <w:t>Technology</w:t>
            </w:r>
          </w:p>
        </w:tc>
        <w:tc>
          <w:tcPr>
            <w:tcW w:w="6840" w:type="dxa"/>
          </w:tcPr>
          <w:p w:rsidR="004D5767" w:rsidRPr="00D77546" w:rsidP="00C17FA0">
            <w:pPr>
              <w:autoSpaceDE w:val="0"/>
              <w:rPr>
                <w:rFonts w:ascii="Century Gothic" w:hAnsi="Century Gothic"/>
                <w:szCs w:val="20"/>
              </w:rPr>
            </w:pPr>
            <w:r w:rsidRPr="00D77546">
              <w:rPr>
                <w:rFonts w:ascii="Century Gothic" w:eastAsia="Verdana" w:hAnsi="Century Gothic" w:cs="Verdana"/>
                <w:color w:val="000000"/>
                <w:szCs w:val="20"/>
              </w:rPr>
              <w:t>Core Java,J2EE,</w:t>
            </w:r>
            <w:r>
              <w:rPr>
                <w:rFonts w:ascii="Century Gothic" w:eastAsia="Verdana" w:hAnsi="Century Gothic" w:cs="Verdana"/>
                <w:color w:val="000000"/>
                <w:szCs w:val="20"/>
              </w:rPr>
              <w:t>Struts</w:t>
            </w:r>
            <w:r w:rsidRPr="00D77546">
              <w:rPr>
                <w:rFonts w:ascii="Century Gothic" w:eastAsia="Verdana" w:hAnsi="Century Gothic" w:cs="Verdana"/>
                <w:color w:val="000000"/>
                <w:szCs w:val="20"/>
              </w:rPr>
              <w:t>,</w:t>
            </w:r>
            <w:r>
              <w:rPr>
                <w:rFonts w:ascii="Century Gothic" w:eastAsia="Verdana" w:hAnsi="Century Gothic" w:cs="Verdana"/>
                <w:color w:val="000000"/>
                <w:szCs w:val="20"/>
              </w:rPr>
              <w:t>Hibernate,</w:t>
            </w:r>
            <w:r w:rsidRPr="00D77546">
              <w:rPr>
                <w:rFonts w:ascii="Century Gothic" w:eastAsia="Verdana" w:hAnsi="Century Gothic" w:cs="Verdana"/>
                <w:color w:val="000000"/>
                <w:szCs w:val="20"/>
              </w:rPr>
              <w:t>Servlets</w:t>
            </w:r>
            <w:r>
              <w:rPr>
                <w:rFonts w:ascii="Century Gothic" w:eastAsia="Verdana" w:hAnsi="Century Gothic" w:cs="Verdana"/>
                <w:color w:val="000000"/>
                <w:szCs w:val="20"/>
              </w:rPr>
              <w:t xml:space="preserve">, </w:t>
            </w:r>
            <w:r>
              <w:rPr>
                <w:rFonts w:ascii="Century Gothic" w:eastAsia="Verdana" w:hAnsi="Century Gothic" w:cs="Verdana"/>
                <w:color w:val="000000"/>
                <w:szCs w:val="20"/>
              </w:rPr>
              <w:t>JSP,Jasper</w:t>
            </w:r>
            <w:r>
              <w:rPr>
                <w:rFonts w:ascii="Century Gothic" w:eastAsia="Verdana" w:hAnsi="Century Gothic" w:cs="Verdana"/>
                <w:color w:val="000000"/>
                <w:szCs w:val="20"/>
              </w:rPr>
              <w:t xml:space="preserve"> Reports</w:t>
            </w:r>
          </w:p>
        </w:tc>
      </w:tr>
    </w:tbl>
    <w:p w:rsidR="004D5767" w:rsidRPr="00D77546" w:rsidP="004D5767">
      <w:pPr>
        <w:jc w:val="both"/>
        <w:rPr>
          <w:rFonts w:ascii="Century Gothic" w:hAnsi="Century Gothic"/>
          <w:szCs w:val="20"/>
          <w:u w:val="single"/>
        </w:rPr>
      </w:pPr>
    </w:p>
    <w:p w:rsidR="004D5767" w:rsidRPr="00D77546" w:rsidP="004D5767">
      <w:pPr>
        <w:spacing w:line="240" w:lineRule="atLeast"/>
        <w:jc w:val="both"/>
        <w:rPr>
          <w:rFonts w:ascii="Century Gothic" w:hAnsi="Century Gothic"/>
          <w:szCs w:val="20"/>
        </w:rPr>
      </w:pPr>
    </w:p>
    <w:p w:rsidR="004D5767" w:rsidRPr="00D77546" w:rsidP="0080549F">
      <w:pPr>
        <w:spacing w:line="240" w:lineRule="atLeast"/>
        <w:jc w:val="both"/>
        <w:rPr>
          <w:rFonts w:ascii="Century Gothic" w:hAnsi="Century Gothic"/>
          <w:szCs w:val="20"/>
        </w:rPr>
      </w:pPr>
    </w:p>
    <w:p w:rsidR="00FC580B" w:rsidRPr="00D77546" w:rsidP="0080549F">
      <w:pPr>
        <w:spacing w:line="240" w:lineRule="atLeast"/>
        <w:jc w:val="both"/>
        <w:rPr>
          <w:rFonts w:ascii="Century Gothic" w:hAnsi="Century Gothic"/>
          <w:szCs w:val="20"/>
        </w:rPr>
      </w:pPr>
      <w:r w:rsidRPr="00D77546">
        <w:rPr>
          <w:rFonts w:ascii="Century Gothic" w:hAnsi="Century Gothic"/>
          <w:szCs w:val="20"/>
        </w:rPr>
        <w:tab/>
      </w:r>
    </w:p>
    <w:p w:rsidR="00F5383B" w:rsidRPr="00D77546" w:rsidP="00F5383B">
      <w:pPr>
        <w:spacing w:line="240" w:lineRule="atLeast"/>
        <w:jc w:val="center"/>
        <w:rPr>
          <w:rFonts w:ascii="Century Gothic" w:hAnsi="Century Gothic"/>
          <w:b/>
          <w:szCs w:val="20"/>
        </w:rPr>
      </w:pPr>
      <w:r w:rsidRPr="00D77546">
        <w:rPr>
          <w:rFonts w:ascii="Century Gothic" w:hAnsi="Century Gothic"/>
          <w:b/>
          <w:szCs w:val="20"/>
        </w:rPr>
        <w:t>*</w:t>
      </w:r>
      <w:r w:rsidRPr="00D77546" w:rsidR="00DB6CE3">
        <w:rPr>
          <w:rFonts w:ascii="Century Gothic" w:hAnsi="Century Gothic"/>
          <w:b/>
          <w:szCs w:val="20"/>
        </w:rPr>
        <w:t>Thank</w:t>
      </w:r>
      <w:r w:rsidRPr="00D77546">
        <w:rPr>
          <w:rFonts w:ascii="Century Gothic" w:hAnsi="Century Gothic"/>
          <w:b/>
          <w:szCs w:val="20"/>
        </w:rPr>
        <w:t xml:space="preserve"> You</w:t>
      </w:r>
      <w:r w:rsidRPr="00D77546">
        <w:rPr>
          <w:rFonts w:ascii="Century Gothic" w:hAnsi="Century Gothic"/>
          <w:b/>
          <w:szCs w:val="20"/>
        </w:rPr>
        <w:t>*</w:t>
      </w:r>
    </w:p>
    <w:p w:rsidR="00A969FC" w:rsidRPr="00D77546" w:rsidP="0061026C">
      <w:pPr>
        <w:spacing w:line="240" w:lineRule="atLeast"/>
        <w:jc w:val="both"/>
        <w:rPr>
          <w:rFonts w:ascii="Century Gothic" w:hAnsi="Century Gothic"/>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A35B36">
      <w:footerReference w:type="default" r:id="rId9"/>
      <w:pgSz w:w="12240" w:h="15840"/>
      <w:pgMar w:top="1530" w:right="1440" w:bottom="1260" w:left="1440" w:header="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Myriad Pro">
    <w:altName w:val="Arial"/>
    <w:charset w:val="00"/>
    <w:family w:val="swiss"/>
    <w:pitch w:val="variable"/>
    <w:sig w:usb0="00000003" w:usb1="00000000" w:usb2="00000000" w:usb3="00000000" w:csb0="00000001" w:csb1="00000000"/>
  </w:font>
  <w:font w:name="Myriad y Pro">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yriad Web Pro">
    <w:altName w:val="Corbel"/>
    <w:charset w:val="00"/>
    <w:family w:val="swiss"/>
    <w:pitch w:val="variable"/>
    <w:sig w:usb0="8000002F" w:usb1="5000204A"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BCMAJ P+ Helvetica">
    <w:altName w:val="Arial"/>
    <w:panose1 w:val="00000000000000000000"/>
    <w:charset w:val="00"/>
    <w:family w:val="swiss"/>
    <w:notTrueType/>
    <w:pitch w:val="default"/>
    <w:sig w:usb0="00000003" w:usb1="00000000" w:usb2="00000000" w:usb3="00000000" w:csb0="00000001" w:csb1="00000000"/>
  </w:font>
  <w:font w:name="BCMCB P+ Palatino">
    <w:altName w:val="Book Antiqua"/>
    <w:panose1 w:val="00000000000000000000"/>
    <w:charset w:val="00"/>
    <w:family w:val="roman"/>
    <w:notTrueType/>
    <w:pitch w:val="default"/>
    <w:sig w:usb0="00000003" w:usb1="00000000" w:usb2="00000000" w:usb3="00000000" w:csb0="00000001" w:csb1="00000000"/>
  </w:font>
  <w:font w:name="BCMAL B+ Helvetica">
    <w:altName w:val="Arial"/>
    <w:panose1 w:val="00000000000000000000"/>
    <w:charset w:val="00"/>
    <w:family w:val="swiss"/>
    <w:notTrueType/>
    <w:pitch w:val="default"/>
    <w:sig w:usb0="00000003" w:usb1="00000000" w:usb2="00000000" w:usb3="00000000" w:csb0="00000001" w:csb1="00000000"/>
  </w:font>
  <w:font w:name="BCMAM C+ Palatino">
    <w:altName w:val="Book Antiqua"/>
    <w:panose1 w:val="00000000000000000000"/>
    <w:charset w:val="00"/>
    <w:family w:val="roman"/>
    <w:notTrueType/>
    <w:pitch w:val="default"/>
    <w:sig w:usb0="00000003" w:usb1="00000000" w:usb2="00000000" w:usb3="00000000" w:csb0="00000001" w:csb1="00000000"/>
  </w:font>
  <w:font w:name="BCMBP O+ Zapf Dingbats">
    <w:altName w:val="Zapf Dingbats"/>
    <w:panose1 w:val="00000000000000000000"/>
    <w:charset w:val="80"/>
    <w:family w:val="auto"/>
    <w:notTrueType/>
    <w:pitch w:val="default"/>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roman"/>
    <w:notTrueType/>
    <w:pitch w:val="variable"/>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FA0" w:rsidRPr="00C56697" w:rsidP="00C56697">
    <w:pPr>
      <w:pStyle w:val="Footer"/>
    </w:pPr>
    <w:r>
      <w:rPr>
        <w:noProof/>
        <w:lang w:eastAsia="en-GB"/>
      </w:rPr>
      <w:tab/>
    </w:r>
    <w:r>
      <w:tab/>
    </w:r>
    <w:r>
      <w:rPr>
        <w:color w:val="7F7F7F" w:themeColor="background1" w:themeShade="7F"/>
        <w:spacing w:val="60"/>
      </w:rPr>
      <w:t>Page</w:t>
    </w:r>
    <w:r>
      <w:t xml:space="preserve"> | </w:t>
    </w:r>
    <w:r w:rsidRPr="00956564" w:rsidR="00956564">
      <w:fldChar w:fldCharType="begin"/>
    </w:r>
    <w:r>
      <w:instrText xml:space="preserve"> PAGE   \* MERGEFORMAT </w:instrText>
    </w:r>
    <w:r w:rsidRPr="00956564" w:rsidR="00956564">
      <w:fldChar w:fldCharType="separate"/>
    </w:r>
    <w:r w:rsidRPr="00221FAA" w:rsidR="00221FAA">
      <w:rPr>
        <w:b/>
        <w:bCs/>
        <w:noProof/>
      </w:rPr>
      <w:t>1</w:t>
    </w:r>
    <w:r w:rsidR="00956564">
      <w:rPr>
        <w:b/>
        <w:bCs/>
        <w:noProof/>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27C1AEA"/>
    <w:lvl w:ilvl="0">
      <w:start w:val="1"/>
      <w:numFmt w:val="decimal"/>
      <w:pStyle w:val="ListNumber"/>
      <w:lvlText w:val="%1."/>
      <w:lvlJc w:val="left"/>
      <w:pPr>
        <w:tabs>
          <w:tab w:val="num" w:pos="360"/>
        </w:tabs>
        <w:ind w:left="360" w:hanging="360"/>
      </w:pPr>
    </w:lvl>
  </w:abstractNum>
  <w:abstractNum w:abstractNumId="1">
    <w:nsid w:val="FFFFFF89"/>
    <w:multiLevelType w:val="singleLevel"/>
    <w:tmpl w:val="CFE41E1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62F6E97E"/>
    <w:lvl w:ilvl="0">
      <w:start w:val="0"/>
      <w:numFmt w:val="bullet"/>
      <w:lvlText w:val="*"/>
      <w:lvlJc w:val="left"/>
    </w:lvl>
  </w:abstractNum>
  <w:abstractNum w:abstractNumId="3">
    <w:nsid w:val="00000001"/>
    <w:multiLevelType w:val="singleLevel"/>
    <w:tmpl w:val="00000001"/>
    <w:name w:val="WW8Num1"/>
    <w:lvl w:ilvl="0">
      <w:start w:val="0"/>
      <w:numFmt w:val="bullet"/>
      <w:lvlText w:val=""/>
      <w:lvlJc w:val="left"/>
      <w:pPr>
        <w:tabs>
          <w:tab w:val="num" w:pos="540"/>
        </w:tabs>
        <w:ind w:left="540" w:firstLine="0"/>
      </w:pPr>
      <w:rPr>
        <w:rFonts w:ascii="Wingdings" w:hAnsi="Wingdings" w:cs="OpenSymbol"/>
        <w:sz w:val="22"/>
        <w:szCs w:val="22"/>
      </w:rPr>
    </w:lvl>
  </w:abstractNum>
  <w:abstractNum w:abstractNumId="4">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
    <w:nsid w:val="00000004"/>
    <w:multiLevelType w:val="singleLevel"/>
    <w:tmpl w:val="00000004"/>
    <w:name w:val="WW8Num4"/>
    <w:lvl w:ilvl="0">
      <w:start w:val="1"/>
      <w:numFmt w:val="bullet"/>
      <w:lvlText w:val=""/>
      <w:lvlJc w:val="left"/>
      <w:pPr>
        <w:tabs>
          <w:tab w:val="num" w:pos="720"/>
        </w:tabs>
        <w:ind w:left="720" w:hanging="360"/>
      </w:pPr>
      <w:rPr>
        <w:rFonts w:ascii="Wingdings" w:hAnsi="Wingdings"/>
        <w:color w:val="3366FF"/>
      </w:rPr>
    </w:lvl>
  </w:abstractNum>
  <w:abstractNum w:abstractNumId="6">
    <w:nsid w:val="00000006"/>
    <w:multiLevelType w:val="singleLevel"/>
    <w:tmpl w:val="00000006"/>
    <w:name w:val="WW8Num6"/>
    <w:lvl w:ilvl="0">
      <w:start w:val="1"/>
      <w:numFmt w:val="bullet"/>
      <w:lvlText w:val=""/>
      <w:lvlJc w:val="left"/>
      <w:pPr>
        <w:tabs>
          <w:tab w:val="num" w:pos="1440"/>
        </w:tabs>
        <w:ind w:left="1440" w:hanging="360"/>
      </w:pPr>
      <w:rPr>
        <w:rFonts w:ascii="Symbol" w:hAnsi="Symbol" w:cs="Symbol"/>
      </w:rPr>
    </w:lvl>
  </w:abstractNum>
  <w:abstractNum w:abstractNumId="7">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8"/>
    <w:multiLevelType w:val="singleLevel"/>
    <w:tmpl w:val="770CAB9A"/>
    <w:name w:val="WW8Num8"/>
    <w:lvl w:ilvl="0">
      <w:start w:val="1"/>
      <w:numFmt w:val="bullet"/>
      <w:lvlText w:val=""/>
      <w:lvlJc w:val="left"/>
      <w:pPr>
        <w:tabs>
          <w:tab w:val="num" w:pos="1080"/>
        </w:tabs>
        <w:ind w:left="1080" w:hanging="360"/>
      </w:pPr>
      <w:rPr>
        <w:rFonts w:ascii="Wingdings" w:hAnsi="Wingdings"/>
        <w:color w:val="0070C0"/>
      </w:r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cs="Symbol"/>
      </w:rPr>
    </w:lvl>
  </w:abstractNum>
  <w:abstractNum w:abstractNumId="10">
    <w:nsid w:val="00000012"/>
    <w:multiLevelType w:val="singleLevel"/>
    <w:tmpl w:val="00000012"/>
    <w:name w:val="WW8Num19"/>
    <w:lvl w:ilvl="0">
      <w:start w:val="1"/>
      <w:numFmt w:val="bullet"/>
      <w:lvlText w:val=""/>
      <w:lvlJc w:val="left"/>
      <w:pPr>
        <w:tabs>
          <w:tab w:val="num" w:pos="360"/>
        </w:tabs>
        <w:ind w:left="360" w:hanging="360"/>
      </w:pPr>
      <w:rPr>
        <w:rFonts w:ascii="Symbol" w:hAnsi="Symbol"/>
      </w:rPr>
    </w:lvl>
  </w:abstractNum>
  <w:abstractNum w:abstractNumId="11">
    <w:nsid w:val="01E01049"/>
    <w:multiLevelType w:val="multilevel"/>
    <w:tmpl w:val="C3E01736"/>
    <w:lvl w:ilvl="0">
      <w:start w:val="1"/>
      <w:numFmt w:val="upperLetter"/>
      <w:pStyle w:val="BackMatter1"/>
      <w:lvlText w:val="%1"/>
      <w:lvlJc w:val="left"/>
      <w:pPr>
        <w:tabs>
          <w:tab w:val="num" w:pos="360"/>
        </w:tabs>
        <w:ind w:left="360" w:hanging="360"/>
      </w:pPr>
      <w:rPr>
        <w:rFonts w:ascii="Myriad Pro" w:hAnsi="Myriad Pro" w:hint="default"/>
        <w:b/>
        <w:i w:val="0"/>
        <w:color w:val="4E84C4"/>
        <w:sz w:val="28"/>
      </w:rPr>
    </w:lvl>
    <w:lvl w:ilvl="1">
      <w:start w:val="1"/>
      <w:numFmt w:val="decimal"/>
      <w:pStyle w:val="BackMatter2"/>
      <w:lvlText w:val="%1.%2"/>
      <w:lvlJc w:val="left"/>
      <w:pPr>
        <w:tabs>
          <w:tab w:val="num" w:pos="648"/>
        </w:tabs>
        <w:ind w:left="648" w:hanging="648"/>
      </w:pPr>
      <w:rPr>
        <w:rFonts w:ascii="Myriad Pro" w:hAnsi="Myriad Pro" w:hint="default"/>
        <w:b/>
        <w:i w:val="0"/>
        <w:color w:val="4E84C4"/>
        <w:sz w:val="22"/>
      </w:rPr>
    </w:lvl>
    <w:lvl w:ilvl="2">
      <w:start w:val="1"/>
      <w:numFmt w:val="decimal"/>
      <w:pStyle w:val="BackMatter3"/>
      <w:lvlText w:val="%1.%2.%3"/>
      <w:lvlJc w:val="left"/>
      <w:pPr>
        <w:tabs>
          <w:tab w:val="num" w:pos="720"/>
        </w:tabs>
        <w:ind w:left="720" w:hanging="720"/>
      </w:pPr>
      <w:rPr>
        <w:rFonts w:ascii="Myriad y Pro" w:hAnsi="Myriad y Pro" w:hint="default"/>
        <w:b/>
        <w:i w:val="0"/>
        <w:color w:val="4E84C4"/>
        <w:sz w:val="20"/>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12">
    <w:nsid w:val="0ADD74AA"/>
    <w:multiLevelType w:val="hybridMultilevel"/>
    <w:tmpl w:val="ED6AAF32"/>
    <w:lvl w:ilvl="0">
      <w:start w:val="1"/>
      <w:numFmt w:val="bullet"/>
      <w:pStyle w:val="TCSBullet"/>
      <w:lvlText w:val=""/>
      <w:lvlJc w:val="left"/>
      <w:pPr>
        <w:ind w:left="360" w:hanging="360"/>
      </w:pPr>
      <w:rPr>
        <w:rFonts w:ascii="Wingdings" w:hAnsi="Wingdings" w:hint="default"/>
        <w:color w:val="auto"/>
        <w:sz w:val="20"/>
        <w:szCs w:val="20"/>
      </w:rPr>
    </w:lvl>
    <w:lvl w:ilvl="1">
      <w:start w:val="1"/>
      <w:numFmt w:val="bullet"/>
      <w:lvlText w:val=""/>
      <w:lvlJc w:val="left"/>
      <w:pPr>
        <w:tabs>
          <w:tab w:val="num" w:pos="1062"/>
        </w:tabs>
        <w:ind w:left="1062" w:hanging="360"/>
      </w:pPr>
      <w:rPr>
        <w:rFonts w:ascii="Wingdings 2" w:hAnsi="Wingdings 2" w:hint="default"/>
        <w:color w:val="993300"/>
      </w:rPr>
    </w:lvl>
    <w:lvl w:ilvl="2" w:tentative="1">
      <w:start w:val="1"/>
      <w:numFmt w:val="bullet"/>
      <w:lvlText w:val=""/>
      <w:lvlJc w:val="left"/>
      <w:pPr>
        <w:tabs>
          <w:tab w:val="num" w:pos="1782"/>
        </w:tabs>
        <w:ind w:left="1782" w:hanging="360"/>
      </w:pPr>
      <w:rPr>
        <w:rFonts w:ascii="Wingdings" w:hAnsi="Wingdings" w:hint="default"/>
      </w:rPr>
    </w:lvl>
    <w:lvl w:ilvl="3" w:tentative="1">
      <w:start w:val="1"/>
      <w:numFmt w:val="bullet"/>
      <w:lvlText w:val=""/>
      <w:lvlJc w:val="left"/>
      <w:pPr>
        <w:tabs>
          <w:tab w:val="num" w:pos="2502"/>
        </w:tabs>
        <w:ind w:left="2502" w:hanging="360"/>
      </w:pPr>
      <w:rPr>
        <w:rFonts w:ascii="Symbol" w:hAnsi="Symbol" w:hint="default"/>
      </w:rPr>
    </w:lvl>
    <w:lvl w:ilvl="4" w:tentative="1">
      <w:start w:val="1"/>
      <w:numFmt w:val="bullet"/>
      <w:lvlText w:val="o"/>
      <w:lvlJc w:val="left"/>
      <w:pPr>
        <w:tabs>
          <w:tab w:val="num" w:pos="3222"/>
        </w:tabs>
        <w:ind w:left="3222" w:hanging="360"/>
      </w:pPr>
      <w:rPr>
        <w:rFonts w:ascii="Courier New" w:hAnsi="Courier New" w:cs="Courier New" w:hint="default"/>
      </w:rPr>
    </w:lvl>
    <w:lvl w:ilvl="5" w:tentative="1">
      <w:start w:val="1"/>
      <w:numFmt w:val="bullet"/>
      <w:lvlText w:val=""/>
      <w:lvlJc w:val="left"/>
      <w:pPr>
        <w:tabs>
          <w:tab w:val="num" w:pos="3942"/>
        </w:tabs>
        <w:ind w:left="3942" w:hanging="360"/>
      </w:pPr>
      <w:rPr>
        <w:rFonts w:ascii="Wingdings" w:hAnsi="Wingdings" w:hint="default"/>
      </w:rPr>
    </w:lvl>
    <w:lvl w:ilvl="6" w:tentative="1">
      <w:start w:val="1"/>
      <w:numFmt w:val="bullet"/>
      <w:lvlText w:val=""/>
      <w:lvlJc w:val="left"/>
      <w:pPr>
        <w:tabs>
          <w:tab w:val="num" w:pos="4662"/>
        </w:tabs>
        <w:ind w:left="4662" w:hanging="360"/>
      </w:pPr>
      <w:rPr>
        <w:rFonts w:ascii="Symbol" w:hAnsi="Symbol" w:hint="default"/>
      </w:rPr>
    </w:lvl>
    <w:lvl w:ilvl="7" w:tentative="1">
      <w:start w:val="1"/>
      <w:numFmt w:val="bullet"/>
      <w:lvlText w:val="o"/>
      <w:lvlJc w:val="left"/>
      <w:pPr>
        <w:tabs>
          <w:tab w:val="num" w:pos="5382"/>
        </w:tabs>
        <w:ind w:left="5382" w:hanging="360"/>
      </w:pPr>
      <w:rPr>
        <w:rFonts w:ascii="Courier New" w:hAnsi="Courier New" w:cs="Courier New" w:hint="default"/>
      </w:rPr>
    </w:lvl>
    <w:lvl w:ilvl="8" w:tentative="1">
      <w:start w:val="1"/>
      <w:numFmt w:val="bullet"/>
      <w:lvlText w:val=""/>
      <w:lvlJc w:val="left"/>
      <w:pPr>
        <w:tabs>
          <w:tab w:val="num" w:pos="6102"/>
        </w:tabs>
        <w:ind w:left="6102" w:hanging="360"/>
      </w:pPr>
      <w:rPr>
        <w:rFonts w:ascii="Wingdings" w:hAnsi="Wingdings" w:hint="default"/>
      </w:rPr>
    </w:lvl>
  </w:abstractNum>
  <w:abstractNum w:abstractNumId="13">
    <w:nsid w:val="0CFE1B2C"/>
    <w:multiLevelType w:val="multilevel"/>
    <w:tmpl w:val="0809001F"/>
    <w:styleLink w:val="Style7"/>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02218D7"/>
    <w:multiLevelType w:val="multilevel"/>
    <w:tmpl w:val="D7E85ED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146F2C04"/>
    <w:multiLevelType w:val="hybridMultilevel"/>
    <w:tmpl w:val="C6F8BA2E"/>
    <w:lvl w:ilvl="0">
      <w:start w:val="1"/>
      <w:numFmt w:val="bullet"/>
      <w:pStyle w:val="BodyBullets"/>
      <w:lvlText w:val=""/>
      <w:lvlJc w:val="left"/>
      <w:pPr>
        <w:ind w:left="720" w:hanging="360"/>
      </w:pPr>
      <w:rPr>
        <w:rFonts w:ascii="Symbol" w:hAnsi="Symbol" w:hint="default"/>
        <w:color w:val="auto"/>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16CD7535"/>
    <w:multiLevelType w:val="hybridMultilevel"/>
    <w:tmpl w:val="64628EE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17F8463E"/>
    <w:multiLevelType w:val="hybridMultilevel"/>
    <w:tmpl w:val="FC60768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1A607800"/>
    <w:multiLevelType w:val="hybridMultilevel"/>
    <w:tmpl w:val="E94CD0C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1EBC4F9D"/>
    <w:multiLevelType w:val="multilevel"/>
    <w:tmpl w:val="F1D40A2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0">
    <w:nsid w:val="201F6A82"/>
    <w:multiLevelType w:val="hybridMultilevel"/>
    <w:tmpl w:val="69344A88"/>
    <w:lvl w:ilvl="0">
      <w:start w:val="0"/>
      <w:numFmt w:val="bullet"/>
      <w:lvlText w:val="•"/>
      <w:lvlJc w:val="left"/>
      <w:pPr>
        <w:ind w:left="1440" w:hanging="720"/>
      </w:pPr>
      <w:rPr>
        <w:rFonts w:ascii="Century Gothic" w:eastAsia="Calibri" w:hAnsi="Century Gothic"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22BD75CA"/>
    <w:multiLevelType w:val="hybridMultilevel"/>
    <w:tmpl w:val="402C3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96B24BE"/>
    <w:multiLevelType w:val="multilevel"/>
    <w:tmpl w:val="EDE62220"/>
    <w:lvl w:ilvl="0">
      <w:start w:val="1"/>
      <w:numFmt w:val="decimal"/>
      <w:pStyle w:val="Head1"/>
      <w:lvlText w:val="%1"/>
      <w:lvlJc w:val="left"/>
      <w:pPr>
        <w:tabs>
          <w:tab w:val="num" w:pos="432"/>
        </w:tabs>
        <w:ind w:left="432" w:hanging="432"/>
      </w:pPr>
      <w:rPr>
        <w:rFonts w:ascii="Myriad Pro" w:hAnsi="Myriad Pro" w:cs="Times New Roman" w:hint="default"/>
        <w:b/>
        <w:i w:val="0"/>
        <w:color w:val="4E84C4"/>
        <w:sz w:val="28"/>
      </w:rPr>
    </w:lvl>
    <w:lvl w:ilvl="1">
      <w:start w:val="1"/>
      <w:numFmt w:val="decimal"/>
      <w:pStyle w:val="Head2"/>
      <w:lvlText w:val="%1.%2"/>
      <w:lvlJc w:val="left"/>
      <w:pPr>
        <w:tabs>
          <w:tab w:val="num" w:pos="846"/>
        </w:tabs>
        <w:ind w:left="846" w:hanging="576"/>
      </w:pPr>
      <w:rPr>
        <w:rFonts w:ascii="Myriad Pro" w:hAnsi="Myriad Pro" w:cs="Times New Roman" w:hint="default"/>
        <w:b/>
        <w:i w:val="0"/>
        <w:color w:val="4E84C4"/>
        <w:sz w:val="22"/>
      </w:rPr>
    </w:lvl>
    <w:lvl w:ilvl="2">
      <w:start w:val="1"/>
      <w:numFmt w:val="decimal"/>
      <w:pStyle w:val="Head3"/>
      <w:lvlText w:val="%1.%2.%3"/>
      <w:lvlJc w:val="left"/>
      <w:pPr>
        <w:tabs>
          <w:tab w:val="num" w:pos="1170"/>
        </w:tabs>
        <w:ind w:left="1170" w:hanging="720"/>
      </w:pPr>
      <w:rPr>
        <w:rFonts w:ascii="Myriad y Pro" w:hAnsi="Myriad y Pro" w:cs="Times New Roman" w:hint="default"/>
        <w:b/>
        <w:i w:val="0"/>
        <w:color w:val="4E84C4"/>
        <w:sz w:val="2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nsid w:val="29833F13"/>
    <w:multiLevelType w:val="hybridMultilevel"/>
    <w:tmpl w:val="24D2DFE4"/>
    <w:lvl w:ilvl="0">
      <w:start w:val="1"/>
      <w:numFmt w:val="decimal"/>
      <w:pStyle w:val="Figure"/>
      <w:lvlText w:val="Figure %1:"/>
      <w:lvlJc w:val="left"/>
      <w:pPr>
        <w:ind w:left="720" w:hanging="360"/>
      </w:pPr>
      <w:rPr>
        <w:rFonts w:hint="default"/>
        <w:b/>
        <w:i w:val="0"/>
        <w:color w:val="auto"/>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338702A0"/>
    <w:multiLevelType w:val="hybridMultilevel"/>
    <w:tmpl w:val="D764D11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383F771F"/>
    <w:multiLevelType w:val="hybridMultilevel"/>
    <w:tmpl w:val="73A4F5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3B8D43F5"/>
    <w:multiLevelType w:val="hybridMultilevel"/>
    <w:tmpl w:val="8BC6A4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3BA1614B"/>
    <w:multiLevelType w:val="multilevel"/>
    <w:tmpl w:val="ACC8039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8">
    <w:nsid w:val="411E555F"/>
    <w:multiLevelType w:val="hybridMultilevel"/>
    <w:tmpl w:val="D46CD8C4"/>
    <w:lvl w:ilvl="0">
      <w:start w:val="0"/>
      <w:numFmt w:val="bullet"/>
      <w:lvlText w:val="•"/>
      <w:lvlJc w:val="left"/>
      <w:pPr>
        <w:ind w:left="720" w:hanging="720"/>
      </w:pPr>
      <w:rPr>
        <w:rFonts w:ascii="Century Gothic" w:eastAsia="Calibri" w:hAnsi="Century Gothic" w:cs="Times New Roman"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29">
    <w:nsid w:val="491F654F"/>
    <w:multiLevelType w:val="multilevel"/>
    <w:tmpl w:val="BB5AEB5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0">
    <w:nsid w:val="49852CCD"/>
    <w:multiLevelType w:val="multilevel"/>
    <w:tmpl w:val="1B8E9A3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0"/>
      <w:numFmt w:val="none"/>
      <w:lvlJc w:val="left"/>
      <w:pPr>
        <w:tabs>
          <w:tab w:val="num" w:pos="360"/>
        </w:tabs>
      </w:pPr>
    </w:lvl>
  </w:abstractNum>
  <w:abstractNum w:abstractNumId="31">
    <w:nsid w:val="4B390155"/>
    <w:multiLevelType w:val="hybridMultilevel"/>
    <w:tmpl w:val="B5D8D2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D2B2036"/>
    <w:multiLevelType w:val="hybridMultilevel"/>
    <w:tmpl w:val="D0EA2B22"/>
    <w:lvl w:ilvl="0">
      <w:start w:val="1"/>
      <w:numFmt w:val="bullet"/>
      <w:lvlText w:val=""/>
      <w:lvlJc w:val="left"/>
      <w:pPr>
        <w:ind w:left="36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33">
    <w:nsid w:val="4D6F518F"/>
    <w:multiLevelType w:val="multilevel"/>
    <w:tmpl w:val="66ECC9D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4">
    <w:nsid w:val="4F8F6246"/>
    <w:multiLevelType w:val="hybridMultilevel"/>
    <w:tmpl w:val="BF141798"/>
    <w:lvl w:ilvl="0">
      <w:start w:val="1"/>
      <w:numFmt w:val="bullet"/>
      <w:lvlText w:val=""/>
      <w:lvlJc w:val="left"/>
      <w:pPr>
        <w:ind w:left="36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35">
    <w:nsid w:val="56E85D92"/>
    <w:multiLevelType w:val="hybridMultilevel"/>
    <w:tmpl w:val="C9FEA63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58A85DD0"/>
    <w:multiLevelType w:val="hybridMultilevel"/>
    <w:tmpl w:val="8CD2C1C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596121F0"/>
    <w:multiLevelType w:val="multilevel"/>
    <w:tmpl w:val="03B81622"/>
    <w:styleLink w:val="Style1"/>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A716956"/>
    <w:multiLevelType w:val="hybridMultilevel"/>
    <w:tmpl w:val="C77218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5A7B6638"/>
    <w:multiLevelType w:val="multilevel"/>
    <w:tmpl w:val="1944CAF4"/>
    <w:styleLink w:val="Style5"/>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5A8561F5"/>
    <w:multiLevelType w:val="hybridMultilevel"/>
    <w:tmpl w:val="666843A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nsid w:val="5E621316"/>
    <w:multiLevelType w:val="hybridMultilevel"/>
    <w:tmpl w:val="D0D28D3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2">
    <w:nsid w:val="61B51D6F"/>
    <w:multiLevelType w:val="hybridMultilevel"/>
    <w:tmpl w:val="C3EE0C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630D2DC2"/>
    <w:multiLevelType w:val="hybridMultilevel"/>
    <w:tmpl w:val="B896D052"/>
    <w:lvl w:ilvl="0">
      <w:start w:val="1"/>
      <w:numFmt w:val="bullet"/>
      <w:pStyle w:val="normalchar1"/>
      <w:lvlText w:val=""/>
      <w:lvlJc w:val="left"/>
      <w:pPr>
        <w:tabs>
          <w:tab w:val="num" w:pos="360"/>
        </w:tabs>
        <w:ind w:left="360" w:hanging="360"/>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65A07A5F"/>
    <w:multiLevelType w:val="hybridMultilevel"/>
    <w:tmpl w:val="CD1EAA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696758DF"/>
    <w:multiLevelType w:val="multilevel"/>
    <w:tmpl w:val="61FA4EFC"/>
    <w:styleLink w:val="Style3"/>
    <w:lvl w:ilvl="0">
      <w:start w:val="6"/>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6D5D4C3D"/>
    <w:multiLevelType w:val="multilevel"/>
    <w:tmpl w:val="8AD2FED2"/>
    <w:styleLink w:val="Style4"/>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nsid w:val="6E335EE6"/>
    <w:multiLevelType w:val="multilevel"/>
    <w:tmpl w:val="A956EBB4"/>
    <w:styleLink w:val="Style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nsid w:val="6FE9035A"/>
    <w:multiLevelType w:val="hybridMultilevel"/>
    <w:tmpl w:val="D14026C8"/>
    <w:lvl w:ilvl="0">
      <w:start w:val="0"/>
      <w:numFmt w:val="bullet"/>
      <w:lvlText w:val="•"/>
      <w:lvlJc w:val="left"/>
      <w:pPr>
        <w:ind w:left="1440" w:hanging="720"/>
      </w:pPr>
      <w:rPr>
        <w:rFonts w:ascii="Century Gothic" w:eastAsia="Calibri" w:hAnsi="Century Gothic"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9">
    <w:nsid w:val="72E63FEE"/>
    <w:multiLevelType w:val="hybridMultilevel"/>
    <w:tmpl w:val="AEFEBD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0">
    <w:nsid w:val="77595167"/>
    <w:multiLevelType w:val="hybridMultilevel"/>
    <w:tmpl w:val="53D69B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1">
    <w:nsid w:val="789C567B"/>
    <w:multiLevelType w:val="hybridMultilevel"/>
    <w:tmpl w:val="EA78AB10"/>
    <w:lvl w:ilvl="0">
      <w:start w:val="1"/>
      <w:numFmt w:val="bullet"/>
      <w:lvlText w:val=""/>
      <w:lvlJc w:val="left"/>
      <w:pPr>
        <w:ind w:left="36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52">
    <w:nsid w:val="7AD74AEA"/>
    <w:multiLevelType w:val="hybridMultilevel"/>
    <w:tmpl w:val="616E256A"/>
    <w:lvl w:ilvl="0">
      <w:start w:val="0"/>
      <w:numFmt w:val="bullet"/>
      <w:lvlText w:val="•"/>
      <w:lvlJc w:val="left"/>
      <w:pPr>
        <w:ind w:left="360" w:hanging="360"/>
      </w:pPr>
      <w:rPr>
        <w:rFonts w:ascii="Century Gothic" w:eastAsia="Calibri" w:hAnsi="Century Gothic" w:cs="Times New Roman"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3">
    <w:nsid w:val="7C550BA6"/>
    <w:multiLevelType w:val="multilevel"/>
    <w:tmpl w:val="022A760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4">
    <w:nsid w:val="7E9B52D4"/>
    <w:multiLevelType w:val="multilevel"/>
    <w:tmpl w:val="B03C8FE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5">
    <w:nsid w:val="7EF42571"/>
    <w:multiLevelType w:val="hybridMultilevel"/>
    <w:tmpl w:val="43928BCE"/>
    <w:lvl w:ilvl="0">
      <w:start w:val="1"/>
      <w:numFmt w:val="bullet"/>
      <w:lvlText w:val=""/>
      <w:lvlJc w:val="left"/>
      <w:pPr>
        <w:ind w:left="360" w:hanging="360"/>
      </w:pPr>
      <w:rPr>
        <w:rFonts w:ascii="Symbol" w:hAnsi="Symbol"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56">
    <w:nsid w:val="7EFA1456"/>
    <w:multiLevelType w:val="multilevel"/>
    <w:tmpl w:val="C09A78F0"/>
    <w:styleLink w:val="Style6"/>
    <w:lvl w:ilvl="0">
      <w:start w:val="8"/>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11"/>
  </w:num>
  <w:num w:numId="4">
    <w:abstractNumId w:val="23"/>
  </w:num>
  <w:num w:numId="5">
    <w:abstractNumId w:val="22"/>
  </w:num>
  <w:num w:numId="6">
    <w:abstractNumId w:val="37"/>
  </w:num>
  <w:num w:numId="7">
    <w:abstractNumId w:val="47"/>
  </w:num>
  <w:num w:numId="8">
    <w:abstractNumId w:val="45"/>
  </w:num>
  <w:num w:numId="9">
    <w:abstractNumId w:val="46"/>
  </w:num>
  <w:num w:numId="10">
    <w:abstractNumId w:val="39"/>
  </w:num>
  <w:num w:numId="11">
    <w:abstractNumId w:val="56"/>
  </w:num>
  <w:num w:numId="12">
    <w:abstractNumId w:val="13"/>
  </w:num>
  <w:num w:numId="13">
    <w:abstractNumId w:val="15"/>
  </w:num>
  <w:num w:numId="14">
    <w:abstractNumId w:val="12"/>
  </w:num>
  <w:num w:numId="15">
    <w:abstractNumId w:val="30"/>
  </w:num>
  <w:num w:numId="16">
    <w:abstractNumId w:val="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2"/>
  </w:num>
  <w:num w:numId="18">
    <w:abstractNumId w:val="41"/>
  </w:num>
  <w:num w:numId="19">
    <w:abstractNumId w:val="17"/>
  </w:num>
  <w:num w:numId="20">
    <w:abstractNumId w:val="16"/>
  </w:num>
  <w:num w:numId="21">
    <w:abstractNumId w:val="48"/>
  </w:num>
  <w:num w:numId="22">
    <w:abstractNumId w:val="21"/>
  </w:num>
  <w:num w:numId="23">
    <w:abstractNumId w:val="38"/>
  </w:num>
  <w:num w:numId="24">
    <w:abstractNumId w:val="50"/>
  </w:num>
  <w:num w:numId="25">
    <w:abstractNumId w:val="26"/>
  </w:num>
  <w:num w:numId="26">
    <w:abstractNumId w:val="31"/>
  </w:num>
  <w:num w:numId="27">
    <w:abstractNumId w:val="49"/>
  </w:num>
  <w:num w:numId="28">
    <w:abstractNumId w:val="25"/>
  </w:num>
  <w:num w:numId="29">
    <w:abstractNumId w:val="44"/>
  </w:num>
  <w:num w:numId="30">
    <w:abstractNumId w:val="55"/>
  </w:num>
  <w:num w:numId="31">
    <w:abstractNumId w:val="51"/>
  </w:num>
  <w:num w:numId="32">
    <w:abstractNumId w:val="34"/>
  </w:num>
  <w:num w:numId="33">
    <w:abstractNumId w:val="32"/>
  </w:num>
  <w:num w:numId="34">
    <w:abstractNumId w:val="18"/>
  </w:num>
  <w:num w:numId="35">
    <w:abstractNumId w:val="20"/>
  </w:num>
  <w:num w:numId="36">
    <w:abstractNumId w:val="28"/>
  </w:num>
  <w:num w:numId="37">
    <w:abstractNumId w:val="3"/>
  </w:num>
  <w:num w:numId="38">
    <w:abstractNumId w:val="35"/>
  </w:num>
  <w:num w:numId="39">
    <w:abstractNumId w:val="40"/>
  </w:num>
  <w:num w:numId="40">
    <w:abstractNumId w:val="24"/>
  </w:num>
  <w:num w:numId="41">
    <w:abstractNumId w:val="36"/>
  </w:num>
  <w:num w:numId="42">
    <w:abstractNumId w:val="53"/>
  </w:num>
  <w:num w:numId="43">
    <w:abstractNumId w:val="27"/>
  </w:num>
  <w:num w:numId="44">
    <w:abstractNumId w:val="54"/>
  </w:num>
  <w:num w:numId="45">
    <w:abstractNumId w:val="29"/>
  </w:num>
  <w:num w:numId="46">
    <w:abstractNumId w:val="19"/>
  </w:num>
  <w:num w:numId="47">
    <w:abstractNumId w:val="14"/>
  </w:num>
  <w:num w:numId="48">
    <w:abstractNumId w:val="33"/>
  </w:num>
  <w:num w:numId="49">
    <w:abstractNumId w:val="42"/>
  </w:num>
  <w:num w:numId="50">
    <w:abstractNumId w:val="2"/>
    <w:lvlOverride w:ilvl="0">
      <w:lvl w:ilvl="0">
        <w:start w:val="0"/>
        <w:numFmt w:val="bullet"/>
        <w:lvlText w:val=""/>
        <w:legacy w:legacy="1" w:legacySpace="0" w:legacyIndent="0"/>
        <w:lvlJc w:val="left"/>
        <w:rPr>
          <w:rFonts w:ascii="Symbol" w:hAnsi="Symbol" w:hint="default"/>
        </w:rPr>
      </w:lvl>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024"/>
  <w:doNotTrackFormatting/>
  <w:defaultTabStop w:val="720"/>
  <w:characterSpacingControl w:val="doNotCompress"/>
  <w:compat/>
  <w:rsids>
    <w:rsidRoot w:val="00A72FC1"/>
    <w:rsid w:val="000004CD"/>
    <w:rsid w:val="00000A40"/>
    <w:rsid w:val="000014CC"/>
    <w:rsid w:val="00001DF3"/>
    <w:rsid w:val="00002D44"/>
    <w:rsid w:val="00003866"/>
    <w:rsid w:val="00003A3E"/>
    <w:rsid w:val="0000419B"/>
    <w:rsid w:val="00005277"/>
    <w:rsid w:val="00006199"/>
    <w:rsid w:val="0000625D"/>
    <w:rsid w:val="00006AD2"/>
    <w:rsid w:val="000072F0"/>
    <w:rsid w:val="00007476"/>
    <w:rsid w:val="00007ABD"/>
    <w:rsid w:val="00007F5A"/>
    <w:rsid w:val="0001002F"/>
    <w:rsid w:val="000102B7"/>
    <w:rsid w:val="00010707"/>
    <w:rsid w:val="0001194D"/>
    <w:rsid w:val="00011A21"/>
    <w:rsid w:val="00011E2E"/>
    <w:rsid w:val="00012442"/>
    <w:rsid w:val="000129C8"/>
    <w:rsid w:val="0001343F"/>
    <w:rsid w:val="00013A00"/>
    <w:rsid w:val="000144A1"/>
    <w:rsid w:val="000149EE"/>
    <w:rsid w:val="00015076"/>
    <w:rsid w:val="00015105"/>
    <w:rsid w:val="00015722"/>
    <w:rsid w:val="00016061"/>
    <w:rsid w:val="00016248"/>
    <w:rsid w:val="00020A39"/>
    <w:rsid w:val="000210AC"/>
    <w:rsid w:val="000217A8"/>
    <w:rsid w:val="00021BF9"/>
    <w:rsid w:val="00023ABC"/>
    <w:rsid w:val="00025047"/>
    <w:rsid w:val="000254EE"/>
    <w:rsid w:val="00026D2D"/>
    <w:rsid w:val="00027EF9"/>
    <w:rsid w:val="00030573"/>
    <w:rsid w:val="00030606"/>
    <w:rsid w:val="00030766"/>
    <w:rsid w:val="00030EC2"/>
    <w:rsid w:val="000316E6"/>
    <w:rsid w:val="00031A5E"/>
    <w:rsid w:val="00031FD7"/>
    <w:rsid w:val="000324E1"/>
    <w:rsid w:val="0003260A"/>
    <w:rsid w:val="00033DDD"/>
    <w:rsid w:val="00034883"/>
    <w:rsid w:val="00035755"/>
    <w:rsid w:val="00035A1F"/>
    <w:rsid w:val="00035AAC"/>
    <w:rsid w:val="00035AFD"/>
    <w:rsid w:val="00036038"/>
    <w:rsid w:val="000368F0"/>
    <w:rsid w:val="00036BDA"/>
    <w:rsid w:val="000379A7"/>
    <w:rsid w:val="00037A15"/>
    <w:rsid w:val="00037BA0"/>
    <w:rsid w:val="00042F20"/>
    <w:rsid w:val="000440D1"/>
    <w:rsid w:val="00044194"/>
    <w:rsid w:val="000444E1"/>
    <w:rsid w:val="00044C8B"/>
    <w:rsid w:val="00044D80"/>
    <w:rsid w:val="00046340"/>
    <w:rsid w:val="0004669B"/>
    <w:rsid w:val="00046994"/>
    <w:rsid w:val="00046DB8"/>
    <w:rsid w:val="000471E4"/>
    <w:rsid w:val="00047929"/>
    <w:rsid w:val="000510E4"/>
    <w:rsid w:val="0005165C"/>
    <w:rsid w:val="00052C59"/>
    <w:rsid w:val="000535B6"/>
    <w:rsid w:val="00053AFF"/>
    <w:rsid w:val="00053E05"/>
    <w:rsid w:val="000543EE"/>
    <w:rsid w:val="000548D4"/>
    <w:rsid w:val="00055391"/>
    <w:rsid w:val="0005626E"/>
    <w:rsid w:val="00056AB5"/>
    <w:rsid w:val="00057346"/>
    <w:rsid w:val="00057498"/>
    <w:rsid w:val="00057C76"/>
    <w:rsid w:val="00057E5C"/>
    <w:rsid w:val="0006022F"/>
    <w:rsid w:val="00060454"/>
    <w:rsid w:val="00060A74"/>
    <w:rsid w:val="00061693"/>
    <w:rsid w:val="00062584"/>
    <w:rsid w:val="000626EF"/>
    <w:rsid w:val="00062BF2"/>
    <w:rsid w:val="000631A5"/>
    <w:rsid w:val="000639A5"/>
    <w:rsid w:val="00064C15"/>
    <w:rsid w:val="0006658C"/>
    <w:rsid w:val="00066BF9"/>
    <w:rsid w:val="00067960"/>
    <w:rsid w:val="000702C0"/>
    <w:rsid w:val="0007062B"/>
    <w:rsid w:val="000714EF"/>
    <w:rsid w:val="0007159A"/>
    <w:rsid w:val="00071F01"/>
    <w:rsid w:val="0007326A"/>
    <w:rsid w:val="00073D31"/>
    <w:rsid w:val="0007412A"/>
    <w:rsid w:val="00074214"/>
    <w:rsid w:val="0007557A"/>
    <w:rsid w:val="00075B63"/>
    <w:rsid w:val="00076A8A"/>
    <w:rsid w:val="00081281"/>
    <w:rsid w:val="0008150C"/>
    <w:rsid w:val="00086C56"/>
    <w:rsid w:val="0009174A"/>
    <w:rsid w:val="00091A79"/>
    <w:rsid w:val="00092081"/>
    <w:rsid w:val="00092208"/>
    <w:rsid w:val="00092BD3"/>
    <w:rsid w:val="00093A31"/>
    <w:rsid w:val="00094094"/>
    <w:rsid w:val="00095204"/>
    <w:rsid w:val="000952F0"/>
    <w:rsid w:val="000955D5"/>
    <w:rsid w:val="00095718"/>
    <w:rsid w:val="000957B4"/>
    <w:rsid w:val="00095C05"/>
    <w:rsid w:val="00095FE1"/>
    <w:rsid w:val="0009668E"/>
    <w:rsid w:val="00096EB6"/>
    <w:rsid w:val="00097580"/>
    <w:rsid w:val="00097C35"/>
    <w:rsid w:val="000A0713"/>
    <w:rsid w:val="000A1471"/>
    <w:rsid w:val="000A17CA"/>
    <w:rsid w:val="000A1AE9"/>
    <w:rsid w:val="000A1F6B"/>
    <w:rsid w:val="000A22A7"/>
    <w:rsid w:val="000A2629"/>
    <w:rsid w:val="000A2D49"/>
    <w:rsid w:val="000A60E0"/>
    <w:rsid w:val="000A6731"/>
    <w:rsid w:val="000A6CDB"/>
    <w:rsid w:val="000A7EAA"/>
    <w:rsid w:val="000A7FD4"/>
    <w:rsid w:val="000B050C"/>
    <w:rsid w:val="000B0ED8"/>
    <w:rsid w:val="000B1CD6"/>
    <w:rsid w:val="000B1FD0"/>
    <w:rsid w:val="000B2EFE"/>
    <w:rsid w:val="000B36E1"/>
    <w:rsid w:val="000B3718"/>
    <w:rsid w:val="000B3BEF"/>
    <w:rsid w:val="000B3D39"/>
    <w:rsid w:val="000B56E2"/>
    <w:rsid w:val="000B58CB"/>
    <w:rsid w:val="000B6718"/>
    <w:rsid w:val="000B7F4D"/>
    <w:rsid w:val="000C1705"/>
    <w:rsid w:val="000C1709"/>
    <w:rsid w:val="000C1D31"/>
    <w:rsid w:val="000C2073"/>
    <w:rsid w:val="000C34FA"/>
    <w:rsid w:val="000C3C44"/>
    <w:rsid w:val="000C4DF9"/>
    <w:rsid w:val="000C5260"/>
    <w:rsid w:val="000C5416"/>
    <w:rsid w:val="000C56F8"/>
    <w:rsid w:val="000C5E5D"/>
    <w:rsid w:val="000C6341"/>
    <w:rsid w:val="000C6BD0"/>
    <w:rsid w:val="000C7D81"/>
    <w:rsid w:val="000C7E2F"/>
    <w:rsid w:val="000D0024"/>
    <w:rsid w:val="000D046B"/>
    <w:rsid w:val="000D0885"/>
    <w:rsid w:val="000D0AA1"/>
    <w:rsid w:val="000D0D78"/>
    <w:rsid w:val="000D1234"/>
    <w:rsid w:val="000D2E03"/>
    <w:rsid w:val="000D3506"/>
    <w:rsid w:val="000D3AE7"/>
    <w:rsid w:val="000D49CD"/>
    <w:rsid w:val="000D5A86"/>
    <w:rsid w:val="000D5C58"/>
    <w:rsid w:val="000D5C72"/>
    <w:rsid w:val="000D6556"/>
    <w:rsid w:val="000D713B"/>
    <w:rsid w:val="000E0311"/>
    <w:rsid w:val="000E11E2"/>
    <w:rsid w:val="000E134D"/>
    <w:rsid w:val="000E3219"/>
    <w:rsid w:val="000E32F6"/>
    <w:rsid w:val="000E3339"/>
    <w:rsid w:val="000E45BF"/>
    <w:rsid w:val="000E46F5"/>
    <w:rsid w:val="000E540B"/>
    <w:rsid w:val="000E5742"/>
    <w:rsid w:val="000E59A9"/>
    <w:rsid w:val="000E5A91"/>
    <w:rsid w:val="000E5B10"/>
    <w:rsid w:val="000E5E20"/>
    <w:rsid w:val="000E6736"/>
    <w:rsid w:val="000E7469"/>
    <w:rsid w:val="000F01D8"/>
    <w:rsid w:val="000F06D7"/>
    <w:rsid w:val="000F5AD2"/>
    <w:rsid w:val="000F5CFC"/>
    <w:rsid w:val="000F6241"/>
    <w:rsid w:val="000F6311"/>
    <w:rsid w:val="000F6464"/>
    <w:rsid w:val="000F71A9"/>
    <w:rsid w:val="000F71BF"/>
    <w:rsid w:val="000F7C7C"/>
    <w:rsid w:val="00100BB0"/>
    <w:rsid w:val="00100FA5"/>
    <w:rsid w:val="00101189"/>
    <w:rsid w:val="00101B0E"/>
    <w:rsid w:val="00102079"/>
    <w:rsid w:val="00102779"/>
    <w:rsid w:val="00102C6C"/>
    <w:rsid w:val="001033A0"/>
    <w:rsid w:val="00103A84"/>
    <w:rsid w:val="00103AF1"/>
    <w:rsid w:val="00104380"/>
    <w:rsid w:val="00104B77"/>
    <w:rsid w:val="00104E3A"/>
    <w:rsid w:val="0010508E"/>
    <w:rsid w:val="00105A72"/>
    <w:rsid w:val="00106023"/>
    <w:rsid w:val="00110340"/>
    <w:rsid w:val="001107F0"/>
    <w:rsid w:val="0011105A"/>
    <w:rsid w:val="0011120B"/>
    <w:rsid w:val="00111A6E"/>
    <w:rsid w:val="0011200F"/>
    <w:rsid w:val="0011295F"/>
    <w:rsid w:val="00112D1D"/>
    <w:rsid w:val="001131EE"/>
    <w:rsid w:val="00113526"/>
    <w:rsid w:val="0011576F"/>
    <w:rsid w:val="001161E8"/>
    <w:rsid w:val="00116802"/>
    <w:rsid w:val="00116A88"/>
    <w:rsid w:val="001200E7"/>
    <w:rsid w:val="001206B9"/>
    <w:rsid w:val="00120BE5"/>
    <w:rsid w:val="00121033"/>
    <w:rsid w:val="00121D05"/>
    <w:rsid w:val="001227EA"/>
    <w:rsid w:val="00123EFC"/>
    <w:rsid w:val="00124320"/>
    <w:rsid w:val="001245EA"/>
    <w:rsid w:val="001250E6"/>
    <w:rsid w:val="00125732"/>
    <w:rsid w:val="00125D21"/>
    <w:rsid w:val="00126A46"/>
    <w:rsid w:val="00126B81"/>
    <w:rsid w:val="00127CA6"/>
    <w:rsid w:val="00127D98"/>
    <w:rsid w:val="001308EE"/>
    <w:rsid w:val="00130C8D"/>
    <w:rsid w:val="00130DF1"/>
    <w:rsid w:val="00130EBD"/>
    <w:rsid w:val="001311B3"/>
    <w:rsid w:val="001313DD"/>
    <w:rsid w:val="00132403"/>
    <w:rsid w:val="00132FD6"/>
    <w:rsid w:val="0013308F"/>
    <w:rsid w:val="00133936"/>
    <w:rsid w:val="00134B95"/>
    <w:rsid w:val="00135623"/>
    <w:rsid w:val="001358A9"/>
    <w:rsid w:val="00136029"/>
    <w:rsid w:val="00136382"/>
    <w:rsid w:val="00136B7D"/>
    <w:rsid w:val="00136BA7"/>
    <w:rsid w:val="00136C82"/>
    <w:rsid w:val="00136E85"/>
    <w:rsid w:val="00137105"/>
    <w:rsid w:val="001404C0"/>
    <w:rsid w:val="0014084A"/>
    <w:rsid w:val="00140D21"/>
    <w:rsid w:val="00140D26"/>
    <w:rsid w:val="001415B0"/>
    <w:rsid w:val="001422ED"/>
    <w:rsid w:val="00142415"/>
    <w:rsid w:val="001435F8"/>
    <w:rsid w:val="00143959"/>
    <w:rsid w:val="00143C23"/>
    <w:rsid w:val="00144381"/>
    <w:rsid w:val="001446CF"/>
    <w:rsid w:val="00144A1E"/>
    <w:rsid w:val="00144D8C"/>
    <w:rsid w:val="00145262"/>
    <w:rsid w:val="00145271"/>
    <w:rsid w:val="00145448"/>
    <w:rsid w:val="001457B9"/>
    <w:rsid w:val="0014587D"/>
    <w:rsid w:val="0014737A"/>
    <w:rsid w:val="001475E5"/>
    <w:rsid w:val="001501F6"/>
    <w:rsid w:val="00152C3A"/>
    <w:rsid w:val="00152C47"/>
    <w:rsid w:val="00153586"/>
    <w:rsid w:val="001538FD"/>
    <w:rsid w:val="001539B2"/>
    <w:rsid w:val="00154088"/>
    <w:rsid w:val="001550C0"/>
    <w:rsid w:val="001556B6"/>
    <w:rsid w:val="00155AFA"/>
    <w:rsid w:val="00156C5F"/>
    <w:rsid w:val="0015732C"/>
    <w:rsid w:val="0015744B"/>
    <w:rsid w:val="0015768C"/>
    <w:rsid w:val="00157BA9"/>
    <w:rsid w:val="00157D72"/>
    <w:rsid w:val="0016034E"/>
    <w:rsid w:val="00160397"/>
    <w:rsid w:val="00160DFA"/>
    <w:rsid w:val="00161261"/>
    <w:rsid w:val="001614EC"/>
    <w:rsid w:val="0016230D"/>
    <w:rsid w:val="00162C18"/>
    <w:rsid w:val="0016318A"/>
    <w:rsid w:val="00163653"/>
    <w:rsid w:val="001638BD"/>
    <w:rsid w:val="00163C30"/>
    <w:rsid w:val="00163CD2"/>
    <w:rsid w:val="00163F13"/>
    <w:rsid w:val="0016442B"/>
    <w:rsid w:val="00164F07"/>
    <w:rsid w:val="001655B1"/>
    <w:rsid w:val="001656AF"/>
    <w:rsid w:val="001658D4"/>
    <w:rsid w:val="001663DD"/>
    <w:rsid w:val="0016672E"/>
    <w:rsid w:val="00166A73"/>
    <w:rsid w:val="00167C1E"/>
    <w:rsid w:val="00170C5D"/>
    <w:rsid w:val="00171AF9"/>
    <w:rsid w:val="0017238D"/>
    <w:rsid w:val="00172FA8"/>
    <w:rsid w:val="0017316F"/>
    <w:rsid w:val="00173394"/>
    <w:rsid w:val="0017346D"/>
    <w:rsid w:val="00173C7A"/>
    <w:rsid w:val="0017479E"/>
    <w:rsid w:val="0017495F"/>
    <w:rsid w:val="00174A81"/>
    <w:rsid w:val="00174DBD"/>
    <w:rsid w:val="001763CD"/>
    <w:rsid w:val="0017688F"/>
    <w:rsid w:val="0017750C"/>
    <w:rsid w:val="00177759"/>
    <w:rsid w:val="00177B14"/>
    <w:rsid w:val="0018059B"/>
    <w:rsid w:val="0018130C"/>
    <w:rsid w:val="00181508"/>
    <w:rsid w:val="0018177C"/>
    <w:rsid w:val="00181CDA"/>
    <w:rsid w:val="00181D8A"/>
    <w:rsid w:val="00181DE5"/>
    <w:rsid w:val="001825E4"/>
    <w:rsid w:val="00183FAD"/>
    <w:rsid w:val="0018491E"/>
    <w:rsid w:val="00184967"/>
    <w:rsid w:val="00184F1E"/>
    <w:rsid w:val="00185C2C"/>
    <w:rsid w:val="00185F88"/>
    <w:rsid w:val="00186189"/>
    <w:rsid w:val="001862A4"/>
    <w:rsid w:val="001862C6"/>
    <w:rsid w:val="001863F4"/>
    <w:rsid w:val="001905F0"/>
    <w:rsid w:val="0019084D"/>
    <w:rsid w:val="00190FA2"/>
    <w:rsid w:val="00190FD8"/>
    <w:rsid w:val="0019141A"/>
    <w:rsid w:val="00192697"/>
    <w:rsid w:val="00193B77"/>
    <w:rsid w:val="00194FB3"/>
    <w:rsid w:val="0019685F"/>
    <w:rsid w:val="00196B65"/>
    <w:rsid w:val="00197356"/>
    <w:rsid w:val="001A047F"/>
    <w:rsid w:val="001A1512"/>
    <w:rsid w:val="001A18D2"/>
    <w:rsid w:val="001A23A7"/>
    <w:rsid w:val="001A2824"/>
    <w:rsid w:val="001A47E6"/>
    <w:rsid w:val="001A4D92"/>
    <w:rsid w:val="001A5A26"/>
    <w:rsid w:val="001A5CB1"/>
    <w:rsid w:val="001A5D93"/>
    <w:rsid w:val="001A60B7"/>
    <w:rsid w:val="001A65C2"/>
    <w:rsid w:val="001A6A57"/>
    <w:rsid w:val="001A777F"/>
    <w:rsid w:val="001B03CB"/>
    <w:rsid w:val="001B086D"/>
    <w:rsid w:val="001B0917"/>
    <w:rsid w:val="001B0D18"/>
    <w:rsid w:val="001B145C"/>
    <w:rsid w:val="001B27AF"/>
    <w:rsid w:val="001B27E3"/>
    <w:rsid w:val="001B40DA"/>
    <w:rsid w:val="001B597F"/>
    <w:rsid w:val="001B62C0"/>
    <w:rsid w:val="001B64A0"/>
    <w:rsid w:val="001B660D"/>
    <w:rsid w:val="001B7C2D"/>
    <w:rsid w:val="001C02A2"/>
    <w:rsid w:val="001C045F"/>
    <w:rsid w:val="001C0867"/>
    <w:rsid w:val="001C0E5F"/>
    <w:rsid w:val="001C0FF9"/>
    <w:rsid w:val="001C1B71"/>
    <w:rsid w:val="001C232C"/>
    <w:rsid w:val="001C24F2"/>
    <w:rsid w:val="001C3170"/>
    <w:rsid w:val="001C361E"/>
    <w:rsid w:val="001C4C8C"/>
    <w:rsid w:val="001C5681"/>
    <w:rsid w:val="001C5EA1"/>
    <w:rsid w:val="001C6128"/>
    <w:rsid w:val="001C6403"/>
    <w:rsid w:val="001C6934"/>
    <w:rsid w:val="001C6E27"/>
    <w:rsid w:val="001C7CDC"/>
    <w:rsid w:val="001D05F7"/>
    <w:rsid w:val="001D0CF5"/>
    <w:rsid w:val="001D10B3"/>
    <w:rsid w:val="001D1587"/>
    <w:rsid w:val="001D32FA"/>
    <w:rsid w:val="001D3562"/>
    <w:rsid w:val="001D36A6"/>
    <w:rsid w:val="001D3B80"/>
    <w:rsid w:val="001D443E"/>
    <w:rsid w:val="001D67A5"/>
    <w:rsid w:val="001D6CCB"/>
    <w:rsid w:val="001D6E06"/>
    <w:rsid w:val="001D78B9"/>
    <w:rsid w:val="001E0322"/>
    <w:rsid w:val="001E0937"/>
    <w:rsid w:val="001E136D"/>
    <w:rsid w:val="001E1854"/>
    <w:rsid w:val="001E18FB"/>
    <w:rsid w:val="001E2A06"/>
    <w:rsid w:val="001E3042"/>
    <w:rsid w:val="001E4523"/>
    <w:rsid w:val="001E4910"/>
    <w:rsid w:val="001E53D3"/>
    <w:rsid w:val="001E590F"/>
    <w:rsid w:val="001E6169"/>
    <w:rsid w:val="001E680C"/>
    <w:rsid w:val="001E7889"/>
    <w:rsid w:val="001E78CA"/>
    <w:rsid w:val="001F04BD"/>
    <w:rsid w:val="001F0595"/>
    <w:rsid w:val="001F0DC7"/>
    <w:rsid w:val="001F0E35"/>
    <w:rsid w:val="001F17F4"/>
    <w:rsid w:val="001F22D5"/>
    <w:rsid w:val="001F2BCB"/>
    <w:rsid w:val="001F2E14"/>
    <w:rsid w:val="001F34EC"/>
    <w:rsid w:val="001F5176"/>
    <w:rsid w:val="001F56EF"/>
    <w:rsid w:val="001F6E28"/>
    <w:rsid w:val="001F71DD"/>
    <w:rsid w:val="001F73EA"/>
    <w:rsid w:val="001F778D"/>
    <w:rsid w:val="00201629"/>
    <w:rsid w:val="0020170A"/>
    <w:rsid w:val="00201D2C"/>
    <w:rsid w:val="0020324D"/>
    <w:rsid w:val="0020338A"/>
    <w:rsid w:val="00203AE3"/>
    <w:rsid w:val="00203DAB"/>
    <w:rsid w:val="0020424A"/>
    <w:rsid w:val="00204265"/>
    <w:rsid w:val="002048E2"/>
    <w:rsid w:val="00205048"/>
    <w:rsid w:val="002052C2"/>
    <w:rsid w:val="002065A6"/>
    <w:rsid w:val="00206765"/>
    <w:rsid w:val="0020695B"/>
    <w:rsid w:val="00206D4C"/>
    <w:rsid w:val="002110D2"/>
    <w:rsid w:val="00211571"/>
    <w:rsid w:val="00211CD5"/>
    <w:rsid w:val="002127D6"/>
    <w:rsid w:val="00213118"/>
    <w:rsid w:val="00213134"/>
    <w:rsid w:val="00213436"/>
    <w:rsid w:val="0021508A"/>
    <w:rsid w:val="00215D76"/>
    <w:rsid w:val="00217467"/>
    <w:rsid w:val="0021784F"/>
    <w:rsid w:val="00221E90"/>
    <w:rsid w:val="00221FAA"/>
    <w:rsid w:val="00222262"/>
    <w:rsid w:val="00222383"/>
    <w:rsid w:val="0022271F"/>
    <w:rsid w:val="00222F10"/>
    <w:rsid w:val="002238B7"/>
    <w:rsid w:val="0022409C"/>
    <w:rsid w:val="00224AF2"/>
    <w:rsid w:val="002258C9"/>
    <w:rsid w:val="00226302"/>
    <w:rsid w:val="0022656C"/>
    <w:rsid w:val="002271F7"/>
    <w:rsid w:val="002275D8"/>
    <w:rsid w:val="00227EDA"/>
    <w:rsid w:val="00230337"/>
    <w:rsid w:val="00230632"/>
    <w:rsid w:val="0023295C"/>
    <w:rsid w:val="00233002"/>
    <w:rsid w:val="00233808"/>
    <w:rsid w:val="00233CA9"/>
    <w:rsid w:val="00234082"/>
    <w:rsid w:val="002344D2"/>
    <w:rsid w:val="002354CE"/>
    <w:rsid w:val="00235B6C"/>
    <w:rsid w:val="00236CCD"/>
    <w:rsid w:val="00240502"/>
    <w:rsid w:val="00241A69"/>
    <w:rsid w:val="00243714"/>
    <w:rsid w:val="00243C36"/>
    <w:rsid w:val="002441F7"/>
    <w:rsid w:val="002443AA"/>
    <w:rsid w:val="00245020"/>
    <w:rsid w:val="00245BBC"/>
    <w:rsid w:val="0024605A"/>
    <w:rsid w:val="002462C7"/>
    <w:rsid w:val="002470A2"/>
    <w:rsid w:val="00247A4F"/>
    <w:rsid w:val="00250628"/>
    <w:rsid w:val="00251058"/>
    <w:rsid w:val="00251578"/>
    <w:rsid w:val="00252905"/>
    <w:rsid w:val="00252CCA"/>
    <w:rsid w:val="00252DA0"/>
    <w:rsid w:val="00253961"/>
    <w:rsid w:val="00253FB2"/>
    <w:rsid w:val="00254835"/>
    <w:rsid w:val="00254A71"/>
    <w:rsid w:val="00256035"/>
    <w:rsid w:val="0025697C"/>
    <w:rsid w:val="0025737C"/>
    <w:rsid w:val="002574B0"/>
    <w:rsid w:val="00257B58"/>
    <w:rsid w:val="002602B4"/>
    <w:rsid w:val="002605C5"/>
    <w:rsid w:val="00260E8E"/>
    <w:rsid w:val="00262A87"/>
    <w:rsid w:val="00262E10"/>
    <w:rsid w:val="00263AE5"/>
    <w:rsid w:val="00264344"/>
    <w:rsid w:val="00264FAB"/>
    <w:rsid w:val="00265175"/>
    <w:rsid w:val="00265B2F"/>
    <w:rsid w:val="002667A4"/>
    <w:rsid w:val="00266FC0"/>
    <w:rsid w:val="00267A20"/>
    <w:rsid w:val="00267C97"/>
    <w:rsid w:val="00267CDB"/>
    <w:rsid w:val="002716FC"/>
    <w:rsid w:val="00271A4E"/>
    <w:rsid w:val="00271E00"/>
    <w:rsid w:val="00272259"/>
    <w:rsid w:val="002737AC"/>
    <w:rsid w:val="0027579D"/>
    <w:rsid w:val="00276EC6"/>
    <w:rsid w:val="00276F8C"/>
    <w:rsid w:val="0027778B"/>
    <w:rsid w:val="00280F63"/>
    <w:rsid w:val="002817A3"/>
    <w:rsid w:val="00281DFD"/>
    <w:rsid w:val="00281F60"/>
    <w:rsid w:val="00282A56"/>
    <w:rsid w:val="00282D1D"/>
    <w:rsid w:val="00282D58"/>
    <w:rsid w:val="002834E9"/>
    <w:rsid w:val="002840DE"/>
    <w:rsid w:val="0028644A"/>
    <w:rsid w:val="002864C4"/>
    <w:rsid w:val="0029106D"/>
    <w:rsid w:val="00291D67"/>
    <w:rsid w:val="00292518"/>
    <w:rsid w:val="0029267B"/>
    <w:rsid w:val="00292C5A"/>
    <w:rsid w:val="00293FF2"/>
    <w:rsid w:val="0029479C"/>
    <w:rsid w:val="00294999"/>
    <w:rsid w:val="002955C6"/>
    <w:rsid w:val="002957FD"/>
    <w:rsid w:val="002960A1"/>
    <w:rsid w:val="00296CA1"/>
    <w:rsid w:val="00296F08"/>
    <w:rsid w:val="002A0E2B"/>
    <w:rsid w:val="002A1362"/>
    <w:rsid w:val="002A18E7"/>
    <w:rsid w:val="002A2158"/>
    <w:rsid w:val="002A2A54"/>
    <w:rsid w:val="002A2CB7"/>
    <w:rsid w:val="002A32C6"/>
    <w:rsid w:val="002A3B6D"/>
    <w:rsid w:val="002A3EC8"/>
    <w:rsid w:val="002A42B5"/>
    <w:rsid w:val="002A4643"/>
    <w:rsid w:val="002A4AE8"/>
    <w:rsid w:val="002A4AF7"/>
    <w:rsid w:val="002A58F3"/>
    <w:rsid w:val="002A5A25"/>
    <w:rsid w:val="002A5A2C"/>
    <w:rsid w:val="002A5AB4"/>
    <w:rsid w:val="002A6862"/>
    <w:rsid w:val="002A6FA3"/>
    <w:rsid w:val="002A72DE"/>
    <w:rsid w:val="002B02D6"/>
    <w:rsid w:val="002B13BF"/>
    <w:rsid w:val="002B184C"/>
    <w:rsid w:val="002B2DD2"/>
    <w:rsid w:val="002B3B85"/>
    <w:rsid w:val="002B439D"/>
    <w:rsid w:val="002B4C16"/>
    <w:rsid w:val="002B5154"/>
    <w:rsid w:val="002B57C7"/>
    <w:rsid w:val="002B6D03"/>
    <w:rsid w:val="002B7F76"/>
    <w:rsid w:val="002C067B"/>
    <w:rsid w:val="002C0E4B"/>
    <w:rsid w:val="002C0EE7"/>
    <w:rsid w:val="002C0FDF"/>
    <w:rsid w:val="002C396B"/>
    <w:rsid w:val="002C493A"/>
    <w:rsid w:val="002C6DDC"/>
    <w:rsid w:val="002C75B0"/>
    <w:rsid w:val="002C762A"/>
    <w:rsid w:val="002C7F7B"/>
    <w:rsid w:val="002D05EF"/>
    <w:rsid w:val="002D0705"/>
    <w:rsid w:val="002D072D"/>
    <w:rsid w:val="002D1669"/>
    <w:rsid w:val="002D25F5"/>
    <w:rsid w:val="002D2712"/>
    <w:rsid w:val="002D31C8"/>
    <w:rsid w:val="002D34B5"/>
    <w:rsid w:val="002D366C"/>
    <w:rsid w:val="002D3BC2"/>
    <w:rsid w:val="002D3EB8"/>
    <w:rsid w:val="002D4A66"/>
    <w:rsid w:val="002D4A6A"/>
    <w:rsid w:val="002D5792"/>
    <w:rsid w:val="002D5E31"/>
    <w:rsid w:val="002D6849"/>
    <w:rsid w:val="002D7A4A"/>
    <w:rsid w:val="002E0274"/>
    <w:rsid w:val="002E0614"/>
    <w:rsid w:val="002E078E"/>
    <w:rsid w:val="002E1A2E"/>
    <w:rsid w:val="002E2127"/>
    <w:rsid w:val="002E2441"/>
    <w:rsid w:val="002E2BE7"/>
    <w:rsid w:val="002E3194"/>
    <w:rsid w:val="002E31BF"/>
    <w:rsid w:val="002E31C2"/>
    <w:rsid w:val="002E3F99"/>
    <w:rsid w:val="002E4CE2"/>
    <w:rsid w:val="002E5042"/>
    <w:rsid w:val="002E53CB"/>
    <w:rsid w:val="002E555B"/>
    <w:rsid w:val="002E64A7"/>
    <w:rsid w:val="002E7A46"/>
    <w:rsid w:val="002E7FC3"/>
    <w:rsid w:val="002F0646"/>
    <w:rsid w:val="002F1220"/>
    <w:rsid w:val="002F140C"/>
    <w:rsid w:val="002F16F0"/>
    <w:rsid w:val="002F1854"/>
    <w:rsid w:val="002F2D7A"/>
    <w:rsid w:val="002F3564"/>
    <w:rsid w:val="002F3B2C"/>
    <w:rsid w:val="002F4719"/>
    <w:rsid w:val="002F5554"/>
    <w:rsid w:val="002F5795"/>
    <w:rsid w:val="002F62EA"/>
    <w:rsid w:val="002F6CB5"/>
    <w:rsid w:val="002F7DA6"/>
    <w:rsid w:val="00300783"/>
    <w:rsid w:val="00300966"/>
    <w:rsid w:val="00300E45"/>
    <w:rsid w:val="003013A1"/>
    <w:rsid w:val="00301ABA"/>
    <w:rsid w:val="003027F7"/>
    <w:rsid w:val="00302959"/>
    <w:rsid w:val="0030298D"/>
    <w:rsid w:val="00303284"/>
    <w:rsid w:val="0030415C"/>
    <w:rsid w:val="003047BA"/>
    <w:rsid w:val="003049E2"/>
    <w:rsid w:val="00304DD3"/>
    <w:rsid w:val="00306509"/>
    <w:rsid w:val="003070C4"/>
    <w:rsid w:val="0030759B"/>
    <w:rsid w:val="0030780E"/>
    <w:rsid w:val="0031054C"/>
    <w:rsid w:val="00310A76"/>
    <w:rsid w:val="00310BEE"/>
    <w:rsid w:val="003115ED"/>
    <w:rsid w:val="00312E62"/>
    <w:rsid w:val="00313001"/>
    <w:rsid w:val="00313FFA"/>
    <w:rsid w:val="003146F7"/>
    <w:rsid w:val="00314EBD"/>
    <w:rsid w:val="00316526"/>
    <w:rsid w:val="00316929"/>
    <w:rsid w:val="003169B7"/>
    <w:rsid w:val="00317641"/>
    <w:rsid w:val="00317F16"/>
    <w:rsid w:val="00320883"/>
    <w:rsid w:val="00321686"/>
    <w:rsid w:val="00322354"/>
    <w:rsid w:val="00322F81"/>
    <w:rsid w:val="003231C2"/>
    <w:rsid w:val="003259EB"/>
    <w:rsid w:val="00327C75"/>
    <w:rsid w:val="003306BB"/>
    <w:rsid w:val="00330BA1"/>
    <w:rsid w:val="00331131"/>
    <w:rsid w:val="003314F1"/>
    <w:rsid w:val="00331EA1"/>
    <w:rsid w:val="00332626"/>
    <w:rsid w:val="00332A06"/>
    <w:rsid w:val="00332B5B"/>
    <w:rsid w:val="00333808"/>
    <w:rsid w:val="00333B1B"/>
    <w:rsid w:val="00334FDF"/>
    <w:rsid w:val="00335F46"/>
    <w:rsid w:val="003372B3"/>
    <w:rsid w:val="00337BBF"/>
    <w:rsid w:val="00337F1B"/>
    <w:rsid w:val="003404C3"/>
    <w:rsid w:val="003412C8"/>
    <w:rsid w:val="0034145B"/>
    <w:rsid w:val="00342009"/>
    <w:rsid w:val="0034406F"/>
    <w:rsid w:val="00345C23"/>
    <w:rsid w:val="0034677C"/>
    <w:rsid w:val="00346B86"/>
    <w:rsid w:val="00346BD2"/>
    <w:rsid w:val="00346C8B"/>
    <w:rsid w:val="00346CC3"/>
    <w:rsid w:val="00346D40"/>
    <w:rsid w:val="003503F7"/>
    <w:rsid w:val="003504DC"/>
    <w:rsid w:val="003507A9"/>
    <w:rsid w:val="00351484"/>
    <w:rsid w:val="00352421"/>
    <w:rsid w:val="00352E7B"/>
    <w:rsid w:val="00353118"/>
    <w:rsid w:val="003538D0"/>
    <w:rsid w:val="00353DC2"/>
    <w:rsid w:val="00354787"/>
    <w:rsid w:val="00354CEA"/>
    <w:rsid w:val="00354EFC"/>
    <w:rsid w:val="00355AF8"/>
    <w:rsid w:val="00356043"/>
    <w:rsid w:val="00356238"/>
    <w:rsid w:val="00356343"/>
    <w:rsid w:val="003571E9"/>
    <w:rsid w:val="003578EC"/>
    <w:rsid w:val="00360486"/>
    <w:rsid w:val="003608C3"/>
    <w:rsid w:val="00360987"/>
    <w:rsid w:val="00361D1A"/>
    <w:rsid w:val="00362736"/>
    <w:rsid w:val="00364866"/>
    <w:rsid w:val="0036628F"/>
    <w:rsid w:val="00366733"/>
    <w:rsid w:val="00366973"/>
    <w:rsid w:val="003671AA"/>
    <w:rsid w:val="00370562"/>
    <w:rsid w:val="00370F62"/>
    <w:rsid w:val="003712B8"/>
    <w:rsid w:val="00371B2E"/>
    <w:rsid w:val="00371B3E"/>
    <w:rsid w:val="00371DFE"/>
    <w:rsid w:val="0037282F"/>
    <w:rsid w:val="0037291A"/>
    <w:rsid w:val="00372E96"/>
    <w:rsid w:val="0037316F"/>
    <w:rsid w:val="003732AA"/>
    <w:rsid w:val="00373471"/>
    <w:rsid w:val="0037385C"/>
    <w:rsid w:val="00374896"/>
    <w:rsid w:val="00374AA9"/>
    <w:rsid w:val="00374D67"/>
    <w:rsid w:val="00376677"/>
    <w:rsid w:val="003768F4"/>
    <w:rsid w:val="00376BE3"/>
    <w:rsid w:val="003770A5"/>
    <w:rsid w:val="0037766F"/>
    <w:rsid w:val="00377865"/>
    <w:rsid w:val="003805FF"/>
    <w:rsid w:val="00380EA9"/>
    <w:rsid w:val="0038274A"/>
    <w:rsid w:val="0038292B"/>
    <w:rsid w:val="00382F1E"/>
    <w:rsid w:val="003836ED"/>
    <w:rsid w:val="0038373C"/>
    <w:rsid w:val="00383D50"/>
    <w:rsid w:val="00383FF8"/>
    <w:rsid w:val="00386002"/>
    <w:rsid w:val="00386225"/>
    <w:rsid w:val="00386D70"/>
    <w:rsid w:val="00386FB8"/>
    <w:rsid w:val="00387F69"/>
    <w:rsid w:val="0039044D"/>
    <w:rsid w:val="003913CF"/>
    <w:rsid w:val="00391A86"/>
    <w:rsid w:val="00392ED7"/>
    <w:rsid w:val="00393106"/>
    <w:rsid w:val="00393306"/>
    <w:rsid w:val="003949BA"/>
    <w:rsid w:val="00395E77"/>
    <w:rsid w:val="00396070"/>
    <w:rsid w:val="00396F90"/>
    <w:rsid w:val="003973E2"/>
    <w:rsid w:val="0039759F"/>
    <w:rsid w:val="00397A2F"/>
    <w:rsid w:val="00397E48"/>
    <w:rsid w:val="00397EFF"/>
    <w:rsid w:val="003A0F94"/>
    <w:rsid w:val="003A1BAE"/>
    <w:rsid w:val="003A233F"/>
    <w:rsid w:val="003A315F"/>
    <w:rsid w:val="003A31C0"/>
    <w:rsid w:val="003A33E3"/>
    <w:rsid w:val="003A3910"/>
    <w:rsid w:val="003A6004"/>
    <w:rsid w:val="003A6D2C"/>
    <w:rsid w:val="003B062A"/>
    <w:rsid w:val="003B0BC6"/>
    <w:rsid w:val="003B0E2B"/>
    <w:rsid w:val="003B0FAF"/>
    <w:rsid w:val="003B1312"/>
    <w:rsid w:val="003B2A84"/>
    <w:rsid w:val="003B3009"/>
    <w:rsid w:val="003B39DE"/>
    <w:rsid w:val="003B423F"/>
    <w:rsid w:val="003B4DE6"/>
    <w:rsid w:val="003B5DCA"/>
    <w:rsid w:val="003B6542"/>
    <w:rsid w:val="003B6BD6"/>
    <w:rsid w:val="003B7080"/>
    <w:rsid w:val="003C0032"/>
    <w:rsid w:val="003C05E8"/>
    <w:rsid w:val="003C35AC"/>
    <w:rsid w:val="003C3EF0"/>
    <w:rsid w:val="003C5E88"/>
    <w:rsid w:val="003C67BF"/>
    <w:rsid w:val="003C6E19"/>
    <w:rsid w:val="003C70DD"/>
    <w:rsid w:val="003C73E2"/>
    <w:rsid w:val="003D1DF2"/>
    <w:rsid w:val="003D2E05"/>
    <w:rsid w:val="003D3CA8"/>
    <w:rsid w:val="003D3E3A"/>
    <w:rsid w:val="003D4860"/>
    <w:rsid w:val="003D4DE6"/>
    <w:rsid w:val="003D4E93"/>
    <w:rsid w:val="003D5A58"/>
    <w:rsid w:val="003D6D39"/>
    <w:rsid w:val="003D7099"/>
    <w:rsid w:val="003D713E"/>
    <w:rsid w:val="003E066A"/>
    <w:rsid w:val="003E0F3F"/>
    <w:rsid w:val="003E12F8"/>
    <w:rsid w:val="003E16E7"/>
    <w:rsid w:val="003E1881"/>
    <w:rsid w:val="003E1BD4"/>
    <w:rsid w:val="003E1F6C"/>
    <w:rsid w:val="003E2365"/>
    <w:rsid w:val="003E38EC"/>
    <w:rsid w:val="003E3E5F"/>
    <w:rsid w:val="003E42A6"/>
    <w:rsid w:val="003E4488"/>
    <w:rsid w:val="003E544E"/>
    <w:rsid w:val="003E5A5A"/>
    <w:rsid w:val="003E5B78"/>
    <w:rsid w:val="003E6355"/>
    <w:rsid w:val="003E7616"/>
    <w:rsid w:val="003E786F"/>
    <w:rsid w:val="003F09BD"/>
    <w:rsid w:val="003F15B1"/>
    <w:rsid w:val="003F1A0D"/>
    <w:rsid w:val="003F24D7"/>
    <w:rsid w:val="003F29F4"/>
    <w:rsid w:val="003F2CEA"/>
    <w:rsid w:val="003F39FC"/>
    <w:rsid w:val="003F4921"/>
    <w:rsid w:val="003F4C3E"/>
    <w:rsid w:val="003F55F1"/>
    <w:rsid w:val="003F5EE7"/>
    <w:rsid w:val="003F6F7E"/>
    <w:rsid w:val="003F700B"/>
    <w:rsid w:val="003F7339"/>
    <w:rsid w:val="003F74B3"/>
    <w:rsid w:val="003F7516"/>
    <w:rsid w:val="003F795F"/>
    <w:rsid w:val="003F7E9F"/>
    <w:rsid w:val="00400776"/>
    <w:rsid w:val="00400EF1"/>
    <w:rsid w:val="00402318"/>
    <w:rsid w:val="00402338"/>
    <w:rsid w:val="00403477"/>
    <w:rsid w:val="004038AD"/>
    <w:rsid w:val="00403FE9"/>
    <w:rsid w:val="00404842"/>
    <w:rsid w:val="004049CD"/>
    <w:rsid w:val="004054CC"/>
    <w:rsid w:val="00405B46"/>
    <w:rsid w:val="00405C05"/>
    <w:rsid w:val="004061A0"/>
    <w:rsid w:val="004061D6"/>
    <w:rsid w:val="00406215"/>
    <w:rsid w:val="004067A6"/>
    <w:rsid w:val="004069FE"/>
    <w:rsid w:val="00406D9F"/>
    <w:rsid w:val="00407D7D"/>
    <w:rsid w:val="00410B77"/>
    <w:rsid w:val="004112F1"/>
    <w:rsid w:val="0041391F"/>
    <w:rsid w:val="00413BB0"/>
    <w:rsid w:val="004140EB"/>
    <w:rsid w:val="00415594"/>
    <w:rsid w:val="00415939"/>
    <w:rsid w:val="00415F1A"/>
    <w:rsid w:val="004162E3"/>
    <w:rsid w:val="004163BD"/>
    <w:rsid w:val="00420386"/>
    <w:rsid w:val="00420997"/>
    <w:rsid w:val="004218C9"/>
    <w:rsid w:val="00423208"/>
    <w:rsid w:val="0042499E"/>
    <w:rsid w:val="00426017"/>
    <w:rsid w:val="004261B7"/>
    <w:rsid w:val="004269DB"/>
    <w:rsid w:val="00430448"/>
    <w:rsid w:val="0043079C"/>
    <w:rsid w:val="00430D97"/>
    <w:rsid w:val="004321B5"/>
    <w:rsid w:val="004339D1"/>
    <w:rsid w:val="00434050"/>
    <w:rsid w:val="0043455B"/>
    <w:rsid w:val="00435A7D"/>
    <w:rsid w:val="004361F2"/>
    <w:rsid w:val="00436805"/>
    <w:rsid w:val="00436C5F"/>
    <w:rsid w:val="00437373"/>
    <w:rsid w:val="0043741D"/>
    <w:rsid w:val="00437900"/>
    <w:rsid w:val="00437D4C"/>
    <w:rsid w:val="00437E89"/>
    <w:rsid w:val="004404FD"/>
    <w:rsid w:val="00440CD2"/>
    <w:rsid w:val="00441857"/>
    <w:rsid w:val="00441C2B"/>
    <w:rsid w:val="00441F2B"/>
    <w:rsid w:val="00442F16"/>
    <w:rsid w:val="00442F87"/>
    <w:rsid w:val="004455EC"/>
    <w:rsid w:val="004471A9"/>
    <w:rsid w:val="00447BD6"/>
    <w:rsid w:val="00447E38"/>
    <w:rsid w:val="00447F8D"/>
    <w:rsid w:val="0045091D"/>
    <w:rsid w:val="00452455"/>
    <w:rsid w:val="004527D8"/>
    <w:rsid w:val="00452975"/>
    <w:rsid w:val="0045304D"/>
    <w:rsid w:val="00453D02"/>
    <w:rsid w:val="00454125"/>
    <w:rsid w:val="0045447F"/>
    <w:rsid w:val="004549DA"/>
    <w:rsid w:val="004563FB"/>
    <w:rsid w:val="004575E3"/>
    <w:rsid w:val="00457B43"/>
    <w:rsid w:val="00457C16"/>
    <w:rsid w:val="00460635"/>
    <w:rsid w:val="0046115F"/>
    <w:rsid w:val="004616B6"/>
    <w:rsid w:val="00465E26"/>
    <w:rsid w:val="00466D41"/>
    <w:rsid w:val="00466FDA"/>
    <w:rsid w:val="004671F3"/>
    <w:rsid w:val="00470A71"/>
    <w:rsid w:val="00470B02"/>
    <w:rsid w:val="004710BD"/>
    <w:rsid w:val="004714A2"/>
    <w:rsid w:val="00471508"/>
    <w:rsid w:val="00471CBF"/>
    <w:rsid w:val="00472004"/>
    <w:rsid w:val="00472835"/>
    <w:rsid w:val="00472B54"/>
    <w:rsid w:val="004736FC"/>
    <w:rsid w:val="00473A00"/>
    <w:rsid w:val="00473BD9"/>
    <w:rsid w:val="00474C00"/>
    <w:rsid w:val="00474CFD"/>
    <w:rsid w:val="00475E97"/>
    <w:rsid w:val="004762ED"/>
    <w:rsid w:val="0047743D"/>
    <w:rsid w:val="00480768"/>
    <w:rsid w:val="004809DB"/>
    <w:rsid w:val="00480A93"/>
    <w:rsid w:val="00480DBC"/>
    <w:rsid w:val="004812D5"/>
    <w:rsid w:val="00482866"/>
    <w:rsid w:val="0048306F"/>
    <w:rsid w:val="00483BFD"/>
    <w:rsid w:val="0048404C"/>
    <w:rsid w:val="0048430D"/>
    <w:rsid w:val="00484DD9"/>
    <w:rsid w:val="00484DDF"/>
    <w:rsid w:val="00484F4B"/>
    <w:rsid w:val="00486825"/>
    <w:rsid w:val="0048769A"/>
    <w:rsid w:val="00490664"/>
    <w:rsid w:val="00491BC6"/>
    <w:rsid w:val="00491F62"/>
    <w:rsid w:val="00491FD3"/>
    <w:rsid w:val="004924BA"/>
    <w:rsid w:val="00492E7A"/>
    <w:rsid w:val="00493476"/>
    <w:rsid w:val="00493B17"/>
    <w:rsid w:val="004949E7"/>
    <w:rsid w:val="00495A05"/>
    <w:rsid w:val="00497056"/>
    <w:rsid w:val="00497B72"/>
    <w:rsid w:val="00497C77"/>
    <w:rsid w:val="004A0BB2"/>
    <w:rsid w:val="004A1107"/>
    <w:rsid w:val="004A115A"/>
    <w:rsid w:val="004A12C9"/>
    <w:rsid w:val="004A17EA"/>
    <w:rsid w:val="004A1971"/>
    <w:rsid w:val="004A1EBF"/>
    <w:rsid w:val="004A250D"/>
    <w:rsid w:val="004A26B1"/>
    <w:rsid w:val="004A2835"/>
    <w:rsid w:val="004A2B5E"/>
    <w:rsid w:val="004A325A"/>
    <w:rsid w:val="004A3442"/>
    <w:rsid w:val="004A52D5"/>
    <w:rsid w:val="004A5951"/>
    <w:rsid w:val="004A5B6E"/>
    <w:rsid w:val="004A65F3"/>
    <w:rsid w:val="004A75AB"/>
    <w:rsid w:val="004B13A6"/>
    <w:rsid w:val="004B24CC"/>
    <w:rsid w:val="004B261E"/>
    <w:rsid w:val="004B2D9D"/>
    <w:rsid w:val="004B2E4E"/>
    <w:rsid w:val="004B4D45"/>
    <w:rsid w:val="004B52CC"/>
    <w:rsid w:val="004B5685"/>
    <w:rsid w:val="004B6033"/>
    <w:rsid w:val="004B64B0"/>
    <w:rsid w:val="004C0B19"/>
    <w:rsid w:val="004C1193"/>
    <w:rsid w:val="004C13BB"/>
    <w:rsid w:val="004C1A31"/>
    <w:rsid w:val="004C1FC3"/>
    <w:rsid w:val="004C2398"/>
    <w:rsid w:val="004C279C"/>
    <w:rsid w:val="004C3633"/>
    <w:rsid w:val="004C3A68"/>
    <w:rsid w:val="004C3B67"/>
    <w:rsid w:val="004C457A"/>
    <w:rsid w:val="004C47A9"/>
    <w:rsid w:val="004C4A16"/>
    <w:rsid w:val="004C55FD"/>
    <w:rsid w:val="004C5A89"/>
    <w:rsid w:val="004C5C38"/>
    <w:rsid w:val="004C7111"/>
    <w:rsid w:val="004D0836"/>
    <w:rsid w:val="004D0FE9"/>
    <w:rsid w:val="004D1ACE"/>
    <w:rsid w:val="004D203B"/>
    <w:rsid w:val="004D2318"/>
    <w:rsid w:val="004D25AD"/>
    <w:rsid w:val="004D475D"/>
    <w:rsid w:val="004D533B"/>
    <w:rsid w:val="004D5767"/>
    <w:rsid w:val="004D71A1"/>
    <w:rsid w:val="004D7DB1"/>
    <w:rsid w:val="004E0759"/>
    <w:rsid w:val="004E0B3D"/>
    <w:rsid w:val="004E1F8E"/>
    <w:rsid w:val="004E2402"/>
    <w:rsid w:val="004E2D8D"/>
    <w:rsid w:val="004E317E"/>
    <w:rsid w:val="004E44AD"/>
    <w:rsid w:val="004E4696"/>
    <w:rsid w:val="004E4ED4"/>
    <w:rsid w:val="004E5297"/>
    <w:rsid w:val="004F183B"/>
    <w:rsid w:val="004F1EC8"/>
    <w:rsid w:val="004F267C"/>
    <w:rsid w:val="004F28F2"/>
    <w:rsid w:val="004F3EA9"/>
    <w:rsid w:val="004F41DE"/>
    <w:rsid w:val="004F4552"/>
    <w:rsid w:val="004F5282"/>
    <w:rsid w:val="004F5A71"/>
    <w:rsid w:val="004F6529"/>
    <w:rsid w:val="004F7605"/>
    <w:rsid w:val="0050066D"/>
    <w:rsid w:val="005022C9"/>
    <w:rsid w:val="005028BA"/>
    <w:rsid w:val="00502EE4"/>
    <w:rsid w:val="00503A4C"/>
    <w:rsid w:val="005046E6"/>
    <w:rsid w:val="00504ADC"/>
    <w:rsid w:val="005051A6"/>
    <w:rsid w:val="0050545E"/>
    <w:rsid w:val="00505AEB"/>
    <w:rsid w:val="00505C70"/>
    <w:rsid w:val="00506613"/>
    <w:rsid w:val="00506736"/>
    <w:rsid w:val="00506A49"/>
    <w:rsid w:val="00506FDB"/>
    <w:rsid w:val="005107F5"/>
    <w:rsid w:val="0051093E"/>
    <w:rsid w:val="00511776"/>
    <w:rsid w:val="0051184F"/>
    <w:rsid w:val="00511A59"/>
    <w:rsid w:val="00511A88"/>
    <w:rsid w:val="005133F9"/>
    <w:rsid w:val="005136F9"/>
    <w:rsid w:val="0051379E"/>
    <w:rsid w:val="00513EA2"/>
    <w:rsid w:val="00513F35"/>
    <w:rsid w:val="005141F3"/>
    <w:rsid w:val="005146E7"/>
    <w:rsid w:val="00514904"/>
    <w:rsid w:val="00514C6C"/>
    <w:rsid w:val="0051550E"/>
    <w:rsid w:val="00515772"/>
    <w:rsid w:val="005158C5"/>
    <w:rsid w:val="00516996"/>
    <w:rsid w:val="00516A01"/>
    <w:rsid w:val="00516A7D"/>
    <w:rsid w:val="00516CE6"/>
    <w:rsid w:val="00516DEF"/>
    <w:rsid w:val="0051751B"/>
    <w:rsid w:val="00517CDF"/>
    <w:rsid w:val="00520531"/>
    <w:rsid w:val="00520A1B"/>
    <w:rsid w:val="005215D7"/>
    <w:rsid w:val="0052166B"/>
    <w:rsid w:val="00521D31"/>
    <w:rsid w:val="0052201F"/>
    <w:rsid w:val="00522097"/>
    <w:rsid w:val="0052607A"/>
    <w:rsid w:val="0052622E"/>
    <w:rsid w:val="00527C00"/>
    <w:rsid w:val="00527D8D"/>
    <w:rsid w:val="0053007E"/>
    <w:rsid w:val="0053086A"/>
    <w:rsid w:val="00530F93"/>
    <w:rsid w:val="0053197E"/>
    <w:rsid w:val="00531B67"/>
    <w:rsid w:val="00531C91"/>
    <w:rsid w:val="00532DC7"/>
    <w:rsid w:val="0053307F"/>
    <w:rsid w:val="00533273"/>
    <w:rsid w:val="00533633"/>
    <w:rsid w:val="00533BD8"/>
    <w:rsid w:val="00533D59"/>
    <w:rsid w:val="0053643D"/>
    <w:rsid w:val="00536D2F"/>
    <w:rsid w:val="00537735"/>
    <w:rsid w:val="00537D4D"/>
    <w:rsid w:val="005402DC"/>
    <w:rsid w:val="0054043A"/>
    <w:rsid w:val="00540C90"/>
    <w:rsid w:val="005416E8"/>
    <w:rsid w:val="005419B1"/>
    <w:rsid w:val="00543A7E"/>
    <w:rsid w:val="00543D92"/>
    <w:rsid w:val="00543DC6"/>
    <w:rsid w:val="00543E2A"/>
    <w:rsid w:val="00543EF5"/>
    <w:rsid w:val="00544A25"/>
    <w:rsid w:val="00545076"/>
    <w:rsid w:val="005459F4"/>
    <w:rsid w:val="00545C8D"/>
    <w:rsid w:val="00546261"/>
    <w:rsid w:val="0054681B"/>
    <w:rsid w:val="00546BAF"/>
    <w:rsid w:val="005478D1"/>
    <w:rsid w:val="00547C48"/>
    <w:rsid w:val="00547F71"/>
    <w:rsid w:val="0055084D"/>
    <w:rsid w:val="00552528"/>
    <w:rsid w:val="005526F7"/>
    <w:rsid w:val="00554587"/>
    <w:rsid w:val="0055509C"/>
    <w:rsid w:val="00555428"/>
    <w:rsid w:val="00555641"/>
    <w:rsid w:val="0055639A"/>
    <w:rsid w:val="0055742A"/>
    <w:rsid w:val="00557A3A"/>
    <w:rsid w:val="00557C73"/>
    <w:rsid w:val="00557E0F"/>
    <w:rsid w:val="005606D8"/>
    <w:rsid w:val="00560769"/>
    <w:rsid w:val="005609C0"/>
    <w:rsid w:val="005616AD"/>
    <w:rsid w:val="005618CB"/>
    <w:rsid w:val="00562220"/>
    <w:rsid w:val="0056225F"/>
    <w:rsid w:val="005623B2"/>
    <w:rsid w:val="00562502"/>
    <w:rsid w:val="00562C4C"/>
    <w:rsid w:val="00562D9B"/>
    <w:rsid w:val="00563218"/>
    <w:rsid w:val="00563308"/>
    <w:rsid w:val="00564EBB"/>
    <w:rsid w:val="005657AB"/>
    <w:rsid w:val="0056774A"/>
    <w:rsid w:val="00567B9B"/>
    <w:rsid w:val="005709D3"/>
    <w:rsid w:val="00570C33"/>
    <w:rsid w:val="005710C9"/>
    <w:rsid w:val="00571236"/>
    <w:rsid w:val="0057253A"/>
    <w:rsid w:val="0057270F"/>
    <w:rsid w:val="005727A3"/>
    <w:rsid w:val="00572DA3"/>
    <w:rsid w:val="00572E9C"/>
    <w:rsid w:val="00573D1B"/>
    <w:rsid w:val="0057465A"/>
    <w:rsid w:val="005752AC"/>
    <w:rsid w:val="00575B38"/>
    <w:rsid w:val="00576686"/>
    <w:rsid w:val="00577AE4"/>
    <w:rsid w:val="00580160"/>
    <w:rsid w:val="00580B71"/>
    <w:rsid w:val="00580F41"/>
    <w:rsid w:val="00581569"/>
    <w:rsid w:val="005823A7"/>
    <w:rsid w:val="00582C03"/>
    <w:rsid w:val="005830D7"/>
    <w:rsid w:val="00583351"/>
    <w:rsid w:val="005833BE"/>
    <w:rsid w:val="00584339"/>
    <w:rsid w:val="00584573"/>
    <w:rsid w:val="00585030"/>
    <w:rsid w:val="00585EB9"/>
    <w:rsid w:val="005866DE"/>
    <w:rsid w:val="00587591"/>
    <w:rsid w:val="00591C0A"/>
    <w:rsid w:val="005920B9"/>
    <w:rsid w:val="00592229"/>
    <w:rsid w:val="00592BEF"/>
    <w:rsid w:val="005935BD"/>
    <w:rsid w:val="0059439E"/>
    <w:rsid w:val="00594BEC"/>
    <w:rsid w:val="00595746"/>
    <w:rsid w:val="0059608E"/>
    <w:rsid w:val="00596201"/>
    <w:rsid w:val="00597297"/>
    <w:rsid w:val="00597454"/>
    <w:rsid w:val="005977C4"/>
    <w:rsid w:val="005A0746"/>
    <w:rsid w:val="005A1248"/>
    <w:rsid w:val="005A1BF9"/>
    <w:rsid w:val="005A1CCB"/>
    <w:rsid w:val="005A278F"/>
    <w:rsid w:val="005A2AF2"/>
    <w:rsid w:val="005A31A4"/>
    <w:rsid w:val="005A3E29"/>
    <w:rsid w:val="005A4569"/>
    <w:rsid w:val="005A5CB9"/>
    <w:rsid w:val="005A5DE0"/>
    <w:rsid w:val="005A6071"/>
    <w:rsid w:val="005A60FE"/>
    <w:rsid w:val="005A6736"/>
    <w:rsid w:val="005A697E"/>
    <w:rsid w:val="005A6B87"/>
    <w:rsid w:val="005B215D"/>
    <w:rsid w:val="005B2DF7"/>
    <w:rsid w:val="005B32AF"/>
    <w:rsid w:val="005B32DC"/>
    <w:rsid w:val="005B435A"/>
    <w:rsid w:val="005B5143"/>
    <w:rsid w:val="005B6991"/>
    <w:rsid w:val="005B79AE"/>
    <w:rsid w:val="005B7E93"/>
    <w:rsid w:val="005C0EB7"/>
    <w:rsid w:val="005C1145"/>
    <w:rsid w:val="005C1887"/>
    <w:rsid w:val="005C20B8"/>
    <w:rsid w:val="005C30C9"/>
    <w:rsid w:val="005C3CA7"/>
    <w:rsid w:val="005C3CEA"/>
    <w:rsid w:val="005C42FE"/>
    <w:rsid w:val="005C4376"/>
    <w:rsid w:val="005C4CE0"/>
    <w:rsid w:val="005C72C3"/>
    <w:rsid w:val="005C7E8E"/>
    <w:rsid w:val="005D2B28"/>
    <w:rsid w:val="005D3855"/>
    <w:rsid w:val="005D45CC"/>
    <w:rsid w:val="005D518C"/>
    <w:rsid w:val="005D51BE"/>
    <w:rsid w:val="005D5C09"/>
    <w:rsid w:val="005D614C"/>
    <w:rsid w:val="005D619E"/>
    <w:rsid w:val="005D6AD7"/>
    <w:rsid w:val="005D707F"/>
    <w:rsid w:val="005D7F9D"/>
    <w:rsid w:val="005E084A"/>
    <w:rsid w:val="005E1800"/>
    <w:rsid w:val="005E3B0F"/>
    <w:rsid w:val="005E441C"/>
    <w:rsid w:val="005E5C67"/>
    <w:rsid w:val="005E5CE4"/>
    <w:rsid w:val="005E66CA"/>
    <w:rsid w:val="005E6CC2"/>
    <w:rsid w:val="005E77AF"/>
    <w:rsid w:val="005F01AB"/>
    <w:rsid w:val="005F0498"/>
    <w:rsid w:val="005F049D"/>
    <w:rsid w:val="005F049E"/>
    <w:rsid w:val="005F0AD8"/>
    <w:rsid w:val="005F1A97"/>
    <w:rsid w:val="005F20EA"/>
    <w:rsid w:val="005F2B54"/>
    <w:rsid w:val="005F2BD4"/>
    <w:rsid w:val="005F32CB"/>
    <w:rsid w:val="005F3917"/>
    <w:rsid w:val="005F3FEF"/>
    <w:rsid w:val="005F4B48"/>
    <w:rsid w:val="005F5E5D"/>
    <w:rsid w:val="005F6131"/>
    <w:rsid w:val="00600362"/>
    <w:rsid w:val="006018B3"/>
    <w:rsid w:val="00602CA0"/>
    <w:rsid w:val="00602DC8"/>
    <w:rsid w:val="00602F94"/>
    <w:rsid w:val="00603237"/>
    <w:rsid w:val="00603DFE"/>
    <w:rsid w:val="00603EDB"/>
    <w:rsid w:val="00604305"/>
    <w:rsid w:val="0060456F"/>
    <w:rsid w:val="0060514C"/>
    <w:rsid w:val="0060525F"/>
    <w:rsid w:val="006052DF"/>
    <w:rsid w:val="006064ED"/>
    <w:rsid w:val="006067D9"/>
    <w:rsid w:val="0061026C"/>
    <w:rsid w:val="00611255"/>
    <w:rsid w:val="0061147C"/>
    <w:rsid w:val="0061174D"/>
    <w:rsid w:val="00611A0F"/>
    <w:rsid w:val="0061206A"/>
    <w:rsid w:val="0061284B"/>
    <w:rsid w:val="0061347F"/>
    <w:rsid w:val="00613DD1"/>
    <w:rsid w:val="00614054"/>
    <w:rsid w:val="00614398"/>
    <w:rsid w:val="00614D49"/>
    <w:rsid w:val="00614FF6"/>
    <w:rsid w:val="0061537A"/>
    <w:rsid w:val="006154E5"/>
    <w:rsid w:val="00616FCB"/>
    <w:rsid w:val="006175F9"/>
    <w:rsid w:val="00620CD8"/>
    <w:rsid w:val="0062144D"/>
    <w:rsid w:val="006216D2"/>
    <w:rsid w:val="00621C1E"/>
    <w:rsid w:val="00621E24"/>
    <w:rsid w:val="00622597"/>
    <w:rsid w:val="00622C92"/>
    <w:rsid w:val="00623B1D"/>
    <w:rsid w:val="00623DE1"/>
    <w:rsid w:val="00624FEA"/>
    <w:rsid w:val="00625132"/>
    <w:rsid w:val="00625F0B"/>
    <w:rsid w:val="00626366"/>
    <w:rsid w:val="00630686"/>
    <w:rsid w:val="00630F12"/>
    <w:rsid w:val="00630F26"/>
    <w:rsid w:val="006315FC"/>
    <w:rsid w:val="00632295"/>
    <w:rsid w:val="00632430"/>
    <w:rsid w:val="00632924"/>
    <w:rsid w:val="0063313F"/>
    <w:rsid w:val="00633F94"/>
    <w:rsid w:val="006341F9"/>
    <w:rsid w:val="00634A3A"/>
    <w:rsid w:val="006355C8"/>
    <w:rsid w:val="006358F4"/>
    <w:rsid w:val="00635FFE"/>
    <w:rsid w:val="0063605A"/>
    <w:rsid w:val="00636DA1"/>
    <w:rsid w:val="0063767D"/>
    <w:rsid w:val="00640091"/>
    <w:rsid w:val="006401F7"/>
    <w:rsid w:val="00640AC2"/>
    <w:rsid w:val="00640F6F"/>
    <w:rsid w:val="0064143D"/>
    <w:rsid w:val="006417F8"/>
    <w:rsid w:val="006428BB"/>
    <w:rsid w:val="00642967"/>
    <w:rsid w:val="00643089"/>
    <w:rsid w:val="0064308E"/>
    <w:rsid w:val="00643FFB"/>
    <w:rsid w:val="0064500C"/>
    <w:rsid w:val="006470DE"/>
    <w:rsid w:val="00647B08"/>
    <w:rsid w:val="00650011"/>
    <w:rsid w:val="00650487"/>
    <w:rsid w:val="00650A22"/>
    <w:rsid w:val="00651132"/>
    <w:rsid w:val="00651738"/>
    <w:rsid w:val="00651D62"/>
    <w:rsid w:val="00652724"/>
    <w:rsid w:val="006528AA"/>
    <w:rsid w:val="00652F59"/>
    <w:rsid w:val="00652FBE"/>
    <w:rsid w:val="006545EB"/>
    <w:rsid w:val="0065529F"/>
    <w:rsid w:val="0065583D"/>
    <w:rsid w:val="00655947"/>
    <w:rsid w:val="00656521"/>
    <w:rsid w:val="006571EF"/>
    <w:rsid w:val="00657DB9"/>
    <w:rsid w:val="0066002F"/>
    <w:rsid w:val="0066008F"/>
    <w:rsid w:val="00660CC3"/>
    <w:rsid w:val="00661AFC"/>
    <w:rsid w:val="006630C6"/>
    <w:rsid w:val="00663786"/>
    <w:rsid w:val="00663CCB"/>
    <w:rsid w:val="00664CF1"/>
    <w:rsid w:val="00664F5A"/>
    <w:rsid w:val="00665B23"/>
    <w:rsid w:val="00665D9F"/>
    <w:rsid w:val="0066637D"/>
    <w:rsid w:val="006673F3"/>
    <w:rsid w:val="0066788E"/>
    <w:rsid w:val="00667E9D"/>
    <w:rsid w:val="0067071D"/>
    <w:rsid w:val="00671B4D"/>
    <w:rsid w:val="00672A1D"/>
    <w:rsid w:val="00673D88"/>
    <w:rsid w:val="006740CE"/>
    <w:rsid w:val="00674499"/>
    <w:rsid w:val="00674C42"/>
    <w:rsid w:val="00674E19"/>
    <w:rsid w:val="00675171"/>
    <w:rsid w:val="0067535D"/>
    <w:rsid w:val="006754B9"/>
    <w:rsid w:val="006757A2"/>
    <w:rsid w:val="00675B2A"/>
    <w:rsid w:val="006760E8"/>
    <w:rsid w:val="00677130"/>
    <w:rsid w:val="00677E93"/>
    <w:rsid w:val="00677EB9"/>
    <w:rsid w:val="00680786"/>
    <w:rsid w:val="006807E8"/>
    <w:rsid w:val="00681E4E"/>
    <w:rsid w:val="006822E9"/>
    <w:rsid w:val="00682B9C"/>
    <w:rsid w:val="00683767"/>
    <w:rsid w:val="00683F64"/>
    <w:rsid w:val="00683FF0"/>
    <w:rsid w:val="00684CC6"/>
    <w:rsid w:val="0068593B"/>
    <w:rsid w:val="00686236"/>
    <w:rsid w:val="00687D69"/>
    <w:rsid w:val="006900A0"/>
    <w:rsid w:val="0069092C"/>
    <w:rsid w:val="00690E33"/>
    <w:rsid w:val="0069104A"/>
    <w:rsid w:val="00691810"/>
    <w:rsid w:val="006933C2"/>
    <w:rsid w:val="006935DA"/>
    <w:rsid w:val="006937E3"/>
    <w:rsid w:val="006946C1"/>
    <w:rsid w:val="0069481E"/>
    <w:rsid w:val="00694B2E"/>
    <w:rsid w:val="006956F5"/>
    <w:rsid w:val="006958A7"/>
    <w:rsid w:val="00696074"/>
    <w:rsid w:val="00696189"/>
    <w:rsid w:val="006977F2"/>
    <w:rsid w:val="006A01A1"/>
    <w:rsid w:val="006A0EC9"/>
    <w:rsid w:val="006A0ED8"/>
    <w:rsid w:val="006A125E"/>
    <w:rsid w:val="006A1407"/>
    <w:rsid w:val="006A153C"/>
    <w:rsid w:val="006A165A"/>
    <w:rsid w:val="006A172E"/>
    <w:rsid w:val="006A1A61"/>
    <w:rsid w:val="006A1B9F"/>
    <w:rsid w:val="006A2834"/>
    <w:rsid w:val="006A3F4B"/>
    <w:rsid w:val="006A4D1C"/>
    <w:rsid w:val="006A5304"/>
    <w:rsid w:val="006A5497"/>
    <w:rsid w:val="006A5F0E"/>
    <w:rsid w:val="006A5F18"/>
    <w:rsid w:val="006A7896"/>
    <w:rsid w:val="006A7D9A"/>
    <w:rsid w:val="006B07C6"/>
    <w:rsid w:val="006B0885"/>
    <w:rsid w:val="006B08F3"/>
    <w:rsid w:val="006B14A0"/>
    <w:rsid w:val="006B1DB3"/>
    <w:rsid w:val="006B33BC"/>
    <w:rsid w:val="006B3814"/>
    <w:rsid w:val="006B41EC"/>
    <w:rsid w:val="006B5087"/>
    <w:rsid w:val="006B62A2"/>
    <w:rsid w:val="006B6300"/>
    <w:rsid w:val="006B64D8"/>
    <w:rsid w:val="006B7475"/>
    <w:rsid w:val="006C00E5"/>
    <w:rsid w:val="006C0631"/>
    <w:rsid w:val="006C1015"/>
    <w:rsid w:val="006C1509"/>
    <w:rsid w:val="006C4733"/>
    <w:rsid w:val="006C4A98"/>
    <w:rsid w:val="006C4BB6"/>
    <w:rsid w:val="006C5BC1"/>
    <w:rsid w:val="006C63AE"/>
    <w:rsid w:val="006C7686"/>
    <w:rsid w:val="006D0671"/>
    <w:rsid w:val="006D1226"/>
    <w:rsid w:val="006D188E"/>
    <w:rsid w:val="006D1925"/>
    <w:rsid w:val="006D2220"/>
    <w:rsid w:val="006D22C2"/>
    <w:rsid w:val="006D29E6"/>
    <w:rsid w:val="006D3DC9"/>
    <w:rsid w:val="006D446D"/>
    <w:rsid w:val="006D6075"/>
    <w:rsid w:val="006D70FF"/>
    <w:rsid w:val="006D7458"/>
    <w:rsid w:val="006D75BF"/>
    <w:rsid w:val="006E0B27"/>
    <w:rsid w:val="006E1AFB"/>
    <w:rsid w:val="006E1D4E"/>
    <w:rsid w:val="006E2CB8"/>
    <w:rsid w:val="006E2EB3"/>
    <w:rsid w:val="006E3809"/>
    <w:rsid w:val="006E468D"/>
    <w:rsid w:val="006E5509"/>
    <w:rsid w:val="006E630C"/>
    <w:rsid w:val="006E7719"/>
    <w:rsid w:val="006E7912"/>
    <w:rsid w:val="006F2AFB"/>
    <w:rsid w:val="006F393E"/>
    <w:rsid w:val="006F491B"/>
    <w:rsid w:val="006F4B7C"/>
    <w:rsid w:val="006F4F1C"/>
    <w:rsid w:val="006F5119"/>
    <w:rsid w:val="006F5EFA"/>
    <w:rsid w:val="006F721C"/>
    <w:rsid w:val="006F7B09"/>
    <w:rsid w:val="00700397"/>
    <w:rsid w:val="007006B7"/>
    <w:rsid w:val="00700D1C"/>
    <w:rsid w:val="00701133"/>
    <w:rsid w:val="0070226C"/>
    <w:rsid w:val="00703065"/>
    <w:rsid w:val="00703159"/>
    <w:rsid w:val="00704C7D"/>
    <w:rsid w:val="00704FA1"/>
    <w:rsid w:val="00705112"/>
    <w:rsid w:val="0070548C"/>
    <w:rsid w:val="0070645F"/>
    <w:rsid w:val="00707984"/>
    <w:rsid w:val="00707B53"/>
    <w:rsid w:val="007102AE"/>
    <w:rsid w:val="0071037F"/>
    <w:rsid w:val="00710B25"/>
    <w:rsid w:val="00710F95"/>
    <w:rsid w:val="00711CB4"/>
    <w:rsid w:val="0071657D"/>
    <w:rsid w:val="00716B0B"/>
    <w:rsid w:val="0071719A"/>
    <w:rsid w:val="00717D37"/>
    <w:rsid w:val="00717F29"/>
    <w:rsid w:val="0072084D"/>
    <w:rsid w:val="00720BEF"/>
    <w:rsid w:val="00720E96"/>
    <w:rsid w:val="00721037"/>
    <w:rsid w:val="0072173A"/>
    <w:rsid w:val="00721D22"/>
    <w:rsid w:val="007224DC"/>
    <w:rsid w:val="007228E8"/>
    <w:rsid w:val="00724340"/>
    <w:rsid w:val="0072442B"/>
    <w:rsid w:val="007247C1"/>
    <w:rsid w:val="00724B13"/>
    <w:rsid w:val="007253DE"/>
    <w:rsid w:val="00725849"/>
    <w:rsid w:val="00725955"/>
    <w:rsid w:val="00725B1C"/>
    <w:rsid w:val="007263F8"/>
    <w:rsid w:val="00730B1E"/>
    <w:rsid w:val="00730F6B"/>
    <w:rsid w:val="00731779"/>
    <w:rsid w:val="00731C3D"/>
    <w:rsid w:val="00734B68"/>
    <w:rsid w:val="00736B3A"/>
    <w:rsid w:val="00737251"/>
    <w:rsid w:val="007401CD"/>
    <w:rsid w:val="007403E0"/>
    <w:rsid w:val="007404FB"/>
    <w:rsid w:val="007407B9"/>
    <w:rsid w:val="00741EE9"/>
    <w:rsid w:val="00742063"/>
    <w:rsid w:val="00743450"/>
    <w:rsid w:val="00743D37"/>
    <w:rsid w:val="00744B7D"/>
    <w:rsid w:val="00746346"/>
    <w:rsid w:val="007476FD"/>
    <w:rsid w:val="00747A6C"/>
    <w:rsid w:val="00751161"/>
    <w:rsid w:val="007512B8"/>
    <w:rsid w:val="00751AFA"/>
    <w:rsid w:val="00751B62"/>
    <w:rsid w:val="00751CC3"/>
    <w:rsid w:val="00751F2A"/>
    <w:rsid w:val="0075274E"/>
    <w:rsid w:val="00752761"/>
    <w:rsid w:val="0075365D"/>
    <w:rsid w:val="007539F3"/>
    <w:rsid w:val="00753A30"/>
    <w:rsid w:val="00753DFA"/>
    <w:rsid w:val="00754982"/>
    <w:rsid w:val="00755709"/>
    <w:rsid w:val="00755DF1"/>
    <w:rsid w:val="007564BC"/>
    <w:rsid w:val="00756F22"/>
    <w:rsid w:val="00757DDC"/>
    <w:rsid w:val="007605B8"/>
    <w:rsid w:val="0076064A"/>
    <w:rsid w:val="00760CFF"/>
    <w:rsid w:val="00761CF5"/>
    <w:rsid w:val="00761E58"/>
    <w:rsid w:val="00762AF9"/>
    <w:rsid w:val="00763FF6"/>
    <w:rsid w:val="007641E2"/>
    <w:rsid w:val="00764F48"/>
    <w:rsid w:val="007651D0"/>
    <w:rsid w:val="007663D3"/>
    <w:rsid w:val="00766D69"/>
    <w:rsid w:val="007701B6"/>
    <w:rsid w:val="00770D26"/>
    <w:rsid w:val="0077119C"/>
    <w:rsid w:val="00771820"/>
    <w:rsid w:val="00771B1F"/>
    <w:rsid w:val="00771BC8"/>
    <w:rsid w:val="00772275"/>
    <w:rsid w:val="00773B7A"/>
    <w:rsid w:val="007740C6"/>
    <w:rsid w:val="00775269"/>
    <w:rsid w:val="00775570"/>
    <w:rsid w:val="00775915"/>
    <w:rsid w:val="00776AD0"/>
    <w:rsid w:val="007775F4"/>
    <w:rsid w:val="007777E6"/>
    <w:rsid w:val="00777DBC"/>
    <w:rsid w:val="0078054C"/>
    <w:rsid w:val="00780551"/>
    <w:rsid w:val="00780BD6"/>
    <w:rsid w:val="007811C6"/>
    <w:rsid w:val="0078141F"/>
    <w:rsid w:val="00781B8B"/>
    <w:rsid w:val="00781D3F"/>
    <w:rsid w:val="00781DDC"/>
    <w:rsid w:val="00782457"/>
    <w:rsid w:val="00782D71"/>
    <w:rsid w:val="00783408"/>
    <w:rsid w:val="007842F1"/>
    <w:rsid w:val="007845BD"/>
    <w:rsid w:val="00785CCE"/>
    <w:rsid w:val="00786676"/>
    <w:rsid w:val="0078779E"/>
    <w:rsid w:val="007879AB"/>
    <w:rsid w:val="00787DFE"/>
    <w:rsid w:val="00787F63"/>
    <w:rsid w:val="007907D5"/>
    <w:rsid w:val="00791688"/>
    <w:rsid w:val="007920B6"/>
    <w:rsid w:val="007921A0"/>
    <w:rsid w:val="0079255D"/>
    <w:rsid w:val="00792D2B"/>
    <w:rsid w:val="0079314B"/>
    <w:rsid w:val="00793A0D"/>
    <w:rsid w:val="00793A8A"/>
    <w:rsid w:val="00793ACF"/>
    <w:rsid w:val="00793BA6"/>
    <w:rsid w:val="0079434E"/>
    <w:rsid w:val="0079449C"/>
    <w:rsid w:val="00794814"/>
    <w:rsid w:val="00794CB2"/>
    <w:rsid w:val="007959A9"/>
    <w:rsid w:val="007961B4"/>
    <w:rsid w:val="007977DC"/>
    <w:rsid w:val="00797825"/>
    <w:rsid w:val="00797D26"/>
    <w:rsid w:val="007A09B5"/>
    <w:rsid w:val="007A1415"/>
    <w:rsid w:val="007A1F89"/>
    <w:rsid w:val="007A204F"/>
    <w:rsid w:val="007A279E"/>
    <w:rsid w:val="007A302B"/>
    <w:rsid w:val="007A38CB"/>
    <w:rsid w:val="007A38FE"/>
    <w:rsid w:val="007A3D9C"/>
    <w:rsid w:val="007A439A"/>
    <w:rsid w:val="007A4405"/>
    <w:rsid w:val="007A46BE"/>
    <w:rsid w:val="007A5564"/>
    <w:rsid w:val="007A5A6B"/>
    <w:rsid w:val="007A716B"/>
    <w:rsid w:val="007A72CF"/>
    <w:rsid w:val="007B1300"/>
    <w:rsid w:val="007B1D04"/>
    <w:rsid w:val="007B1DD6"/>
    <w:rsid w:val="007B2014"/>
    <w:rsid w:val="007B38E3"/>
    <w:rsid w:val="007B3F07"/>
    <w:rsid w:val="007B5188"/>
    <w:rsid w:val="007B56BC"/>
    <w:rsid w:val="007B5A11"/>
    <w:rsid w:val="007B65FB"/>
    <w:rsid w:val="007B6B71"/>
    <w:rsid w:val="007B7873"/>
    <w:rsid w:val="007B79AD"/>
    <w:rsid w:val="007B7C62"/>
    <w:rsid w:val="007B7D4D"/>
    <w:rsid w:val="007C044C"/>
    <w:rsid w:val="007C096A"/>
    <w:rsid w:val="007C1F89"/>
    <w:rsid w:val="007C24D8"/>
    <w:rsid w:val="007C2695"/>
    <w:rsid w:val="007C28B9"/>
    <w:rsid w:val="007C2DE4"/>
    <w:rsid w:val="007C2E21"/>
    <w:rsid w:val="007C33B9"/>
    <w:rsid w:val="007C4BBB"/>
    <w:rsid w:val="007C4E5C"/>
    <w:rsid w:val="007C5E12"/>
    <w:rsid w:val="007C65F0"/>
    <w:rsid w:val="007C6675"/>
    <w:rsid w:val="007C74ED"/>
    <w:rsid w:val="007C7C05"/>
    <w:rsid w:val="007D03E5"/>
    <w:rsid w:val="007D162D"/>
    <w:rsid w:val="007D1E74"/>
    <w:rsid w:val="007D26DB"/>
    <w:rsid w:val="007D3290"/>
    <w:rsid w:val="007D348B"/>
    <w:rsid w:val="007D44A2"/>
    <w:rsid w:val="007D4F95"/>
    <w:rsid w:val="007D507B"/>
    <w:rsid w:val="007D5191"/>
    <w:rsid w:val="007D62D0"/>
    <w:rsid w:val="007D62EC"/>
    <w:rsid w:val="007D64AB"/>
    <w:rsid w:val="007D6563"/>
    <w:rsid w:val="007D6B5A"/>
    <w:rsid w:val="007D74FE"/>
    <w:rsid w:val="007D7841"/>
    <w:rsid w:val="007E0560"/>
    <w:rsid w:val="007E08D2"/>
    <w:rsid w:val="007E0BC2"/>
    <w:rsid w:val="007E148D"/>
    <w:rsid w:val="007E16C7"/>
    <w:rsid w:val="007E1B7E"/>
    <w:rsid w:val="007E2DED"/>
    <w:rsid w:val="007E38D6"/>
    <w:rsid w:val="007E3970"/>
    <w:rsid w:val="007E423D"/>
    <w:rsid w:val="007E480E"/>
    <w:rsid w:val="007E4D33"/>
    <w:rsid w:val="007E5AE1"/>
    <w:rsid w:val="007F089C"/>
    <w:rsid w:val="007F0EED"/>
    <w:rsid w:val="007F1771"/>
    <w:rsid w:val="007F1F07"/>
    <w:rsid w:val="007F220A"/>
    <w:rsid w:val="007F38B4"/>
    <w:rsid w:val="007F3C6A"/>
    <w:rsid w:val="007F4586"/>
    <w:rsid w:val="007F4BB4"/>
    <w:rsid w:val="007F5156"/>
    <w:rsid w:val="007F5588"/>
    <w:rsid w:val="007F5962"/>
    <w:rsid w:val="007F5CCE"/>
    <w:rsid w:val="007F64ED"/>
    <w:rsid w:val="007F74AC"/>
    <w:rsid w:val="00800479"/>
    <w:rsid w:val="0080061A"/>
    <w:rsid w:val="00801093"/>
    <w:rsid w:val="0080196F"/>
    <w:rsid w:val="008028A1"/>
    <w:rsid w:val="00802ED2"/>
    <w:rsid w:val="008033D4"/>
    <w:rsid w:val="008038AE"/>
    <w:rsid w:val="00803AEF"/>
    <w:rsid w:val="008045BC"/>
    <w:rsid w:val="00804790"/>
    <w:rsid w:val="0080549F"/>
    <w:rsid w:val="00805FA4"/>
    <w:rsid w:val="00806246"/>
    <w:rsid w:val="00810AFF"/>
    <w:rsid w:val="00810E5B"/>
    <w:rsid w:val="00811F7F"/>
    <w:rsid w:val="0081221C"/>
    <w:rsid w:val="00812475"/>
    <w:rsid w:val="00812ACB"/>
    <w:rsid w:val="008142DC"/>
    <w:rsid w:val="00814663"/>
    <w:rsid w:val="008162ED"/>
    <w:rsid w:val="00816521"/>
    <w:rsid w:val="00816C7C"/>
    <w:rsid w:val="00817984"/>
    <w:rsid w:val="00817CB4"/>
    <w:rsid w:val="00820C40"/>
    <w:rsid w:val="00821806"/>
    <w:rsid w:val="00821A90"/>
    <w:rsid w:val="0082293F"/>
    <w:rsid w:val="00823A29"/>
    <w:rsid w:val="00823DA3"/>
    <w:rsid w:val="00823F1E"/>
    <w:rsid w:val="00823FF3"/>
    <w:rsid w:val="00824315"/>
    <w:rsid w:val="00825846"/>
    <w:rsid w:val="008263F4"/>
    <w:rsid w:val="00826C9D"/>
    <w:rsid w:val="00826F75"/>
    <w:rsid w:val="00826F82"/>
    <w:rsid w:val="0082796B"/>
    <w:rsid w:val="00827ADF"/>
    <w:rsid w:val="00830299"/>
    <w:rsid w:val="00830C41"/>
    <w:rsid w:val="00830D89"/>
    <w:rsid w:val="0083249F"/>
    <w:rsid w:val="00832561"/>
    <w:rsid w:val="008325DA"/>
    <w:rsid w:val="00833D6E"/>
    <w:rsid w:val="00834528"/>
    <w:rsid w:val="00834BF8"/>
    <w:rsid w:val="00834C40"/>
    <w:rsid w:val="008357E4"/>
    <w:rsid w:val="00835AA3"/>
    <w:rsid w:val="00836A73"/>
    <w:rsid w:val="00837E44"/>
    <w:rsid w:val="00837F10"/>
    <w:rsid w:val="008407F9"/>
    <w:rsid w:val="008414A3"/>
    <w:rsid w:val="00841975"/>
    <w:rsid w:val="0084215C"/>
    <w:rsid w:val="00843608"/>
    <w:rsid w:val="0084390D"/>
    <w:rsid w:val="0084515E"/>
    <w:rsid w:val="008453E7"/>
    <w:rsid w:val="00845483"/>
    <w:rsid w:val="00845779"/>
    <w:rsid w:val="008459D6"/>
    <w:rsid w:val="00846581"/>
    <w:rsid w:val="0084754F"/>
    <w:rsid w:val="00850550"/>
    <w:rsid w:val="00851095"/>
    <w:rsid w:val="008513C7"/>
    <w:rsid w:val="0085169B"/>
    <w:rsid w:val="00851DB4"/>
    <w:rsid w:val="00851F39"/>
    <w:rsid w:val="00852204"/>
    <w:rsid w:val="00852579"/>
    <w:rsid w:val="00852959"/>
    <w:rsid w:val="00854A07"/>
    <w:rsid w:val="00854BCA"/>
    <w:rsid w:val="00855981"/>
    <w:rsid w:val="00855C8B"/>
    <w:rsid w:val="00855CD2"/>
    <w:rsid w:val="008562D8"/>
    <w:rsid w:val="00856663"/>
    <w:rsid w:val="0085710B"/>
    <w:rsid w:val="008572A6"/>
    <w:rsid w:val="008600F5"/>
    <w:rsid w:val="00861B81"/>
    <w:rsid w:val="0086301E"/>
    <w:rsid w:val="008636EE"/>
    <w:rsid w:val="00863FCC"/>
    <w:rsid w:val="00864355"/>
    <w:rsid w:val="00864BDB"/>
    <w:rsid w:val="00867599"/>
    <w:rsid w:val="00867ABF"/>
    <w:rsid w:val="00867F6B"/>
    <w:rsid w:val="00870C62"/>
    <w:rsid w:val="00871272"/>
    <w:rsid w:val="008718D1"/>
    <w:rsid w:val="00871AF7"/>
    <w:rsid w:val="00872249"/>
    <w:rsid w:val="00872E50"/>
    <w:rsid w:val="00873A1B"/>
    <w:rsid w:val="00873C80"/>
    <w:rsid w:val="0087461B"/>
    <w:rsid w:val="00874D2D"/>
    <w:rsid w:val="008754C6"/>
    <w:rsid w:val="008757A4"/>
    <w:rsid w:val="008764B4"/>
    <w:rsid w:val="00876E1D"/>
    <w:rsid w:val="00877632"/>
    <w:rsid w:val="0088039E"/>
    <w:rsid w:val="0088049E"/>
    <w:rsid w:val="00880581"/>
    <w:rsid w:val="00880BC3"/>
    <w:rsid w:val="00881BB0"/>
    <w:rsid w:val="00881D8D"/>
    <w:rsid w:val="00884FE3"/>
    <w:rsid w:val="00885009"/>
    <w:rsid w:val="0088527A"/>
    <w:rsid w:val="00886512"/>
    <w:rsid w:val="00886BA2"/>
    <w:rsid w:val="008878E8"/>
    <w:rsid w:val="00891519"/>
    <w:rsid w:val="00891967"/>
    <w:rsid w:val="0089278B"/>
    <w:rsid w:val="008934B8"/>
    <w:rsid w:val="00895173"/>
    <w:rsid w:val="008962FD"/>
    <w:rsid w:val="00896460"/>
    <w:rsid w:val="008A01E1"/>
    <w:rsid w:val="008A0E67"/>
    <w:rsid w:val="008A11A8"/>
    <w:rsid w:val="008A1342"/>
    <w:rsid w:val="008A2C06"/>
    <w:rsid w:val="008A319A"/>
    <w:rsid w:val="008A3B80"/>
    <w:rsid w:val="008A4131"/>
    <w:rsid w:val="008A54A4"/>
    <w:rsid w:val="008A6180"/>
    <w:rsid w:val="008A674C"/>
    <w:rsid w:val="008B13D8"/>
    <w:rsid w:val="008B1D18"/>
    <w:rsid w:val="008B20FC"/>
    <w:rsid w:val="008B21E0"/>
    <w:rsid w:val="008B292C"/>
    <w:rsid w:val="008B2DE3"/>
    <w:rsid w:val="008B3054"/>
    <w:rsid w:val="008B318E"/>
    <w:rsid w:val="008B3391"/>
    <w:rsid w:val="008B3E63"/>
    <w:rsid w:val="008B42DA"/>
    <w:rsid w:val="008B43BB"/>
    <w:rsid w:val="008B464A"/>
    <w:rsid w:val="008B4824"/>
    <w:rsid w:val="008B5526"/>
    <w:rsid w:val="008B67E2"/>
    <w:rsid w:val="008B6C01"/>
    <w:rsid w:val="008B7E0C"/>
    <w:rsid w:val="008B7EF8"/>
    <w:rsid w:val="008C029A"/>
    <w:rsid w:val="008C1138"/>
    <w:rsid w:val="008C19E8"/>
    <w:rsid w:val="008C1BCC"/>
    <w:rsid w:val="008C24ED"/>
    <w:rsid w:val="008C2B3F"/>
    <w:rsid w:val="008C3B13"/>
    <w:rsid w:val="008C4AE6"/>
    <w:rsid w:val="008C4C9E"/>
    <w:rsid w:val="008C566B"/>
    <w:rsid w:val="008C5C62"/>
    <w:rsid w:val="008C6D6D"/>
    <w:rsid w:val="008C70BC"/>
    <w:rsid w:val="008C7D04"/>
    <w:rsid w:val="008C7DD6"/>
    <w:rsid w:val="008D01C8"/>
    <w:rsid w:val="008D0975"/>
    <w:rsid w:val="008D0CE3"/>
    <w:rsid w:val="008D0DFE"/>
    <w:rsid w:val="008D116A"/>
    <w:rsid w:val="008D141B"/>
    <w:rsid w:val="008D1B35"/>
    <w:rsid w:val="008D1BA9"/>
    <w:rsid w:val="008D2734"/>
    <w:rsid w:val="008D315D"/>
    <w:rsid w:val="008D3FA5"/>
    <w:rsid w:val="008D403B"/>
    <w:rsid w:val="008D4585"/>
    <w:rsid w:val="008D4C1A"/>
    <w:rsid w:val="008D53F9"/>
    <w:rsid w:val="008D5C47"/>
    <w:rsid w:val="008D641C"/>
    <w:rsid w:val="008D6C4B"/>
    <w:rsid w:val="008D6EAA"/>
    <w:rsid w:val="008D7D89"/>
    <w:rsid w:val="008E0132"/>
    <w:rsid w:val="008E0361"/>
    <w:rsid w:val="008E14CD"/>
    <w:rsid w:val="008E1A26"/>
    <w:rsid w:val="008E268D"/>
    <w:rsid w:val="008E2C6A"/>
    <w:rsid w:val="008E2F1A"/>
    <w:rsid w:val="008E384B"/>
    <w:rsid w:val="008E4693"/>
    <w:rsid w:val="008E48A6"/>
    <w:rsid w:val="008E54C1"/>
    <w:rsid w:val="008E6474"/>
    <w:rsid w:val="008E72E1"/>
    <w:rsid w:val="008E73FF"/>
    <w:rsid w:val="008E7692"/>
    <w:rsid w:val="008E76E8"/>
    <w:rsid w:val="008E7951"/>
    <w:rsid w:val="008E7B18"/>
    <w:rsid w:val="008F0122"/>
    <w:rsid w:val="008F0627"/>
    <w:rsid w:val="008F073D"/>
    <w:rsid w:val="008F1342"/>
    <w:rsid w:val="008F178D"/>
    <w:rsid w:val="008F19CA"/>
    <w:rsid w:val="008F1C3C"/>
    <w:rsid w:val="008F350C"/>
    <w:rsid w:val="008F39A9"/>
    <w:rsid w:val="008F4449"/>
    <w:rsid w:val="008F4E93"/>
    <w:rsid w:val="008F5062"/>
    <w:rsid w:val="008F5585"/>
    <w:rsid w:val="008F6136"/>
    <w:rsid w:val="008F6928"/>
    <w:rsid w:val="008F737F"/>
    <w:rsid w:val="008F73CA"/>
    <w:rsid w:val="008F74D4"/>
    <w:rsid w:val="0090017F"/>
    <w:rsid w:val="0090094B"/>
    <w:rsid w:val="00901C93"/>
    <w:rsid w:val="009024DF"/>
    <w:rsid w:val="00902C27"/>
    <w:rsid w:val="00902C7B"/>
    <w:rsid w:val="00903CBA"/>
    <w:rsid w:val="00904475"/>
    <w:rsid w:val="009045CE"/>
    <w:rsid w:val="00904D03"/>
    <w:rsid w:val="00904FF4"/>
    <w:rsid w:val="00905629"/>
    <w:rsid w:val="00905CC8"/>
    <w:rsid w:val="00906134"/>
    <w:rsid w:val="009064CB"/>
    <w:rsid w:val="00906C7E"/>
    <w:rsid w:val="00906D85"/>
    <w:rsid w:val="00910A92"/>
    <w:rsid w:val="00911728"/>
    <w:rsid w:val="00911CDA"/>
    <w:rsid w:val="009142D1"/>
    <w:rsid w:val="0091478B"/>
    <w:rsid w:val="00914CD6"/>
    <w:rsid w:val="009153ED"/>
    <w:rsid w:val="0092058B"/>
    <w:rsid w:val="00921507"/>
    <w:rsid w:val="00922187"/>
    <w:rsid w:val="009228DB"/>
    <w:rsid w:val="00922F30"/>
    <w:rsid w:val="00923253"/>
    <w:rsid w:val="009234B7"/>
    <w:rsid w:val="009240B5"/>
    <w:rsid w:val="00924146"/>
    <w:rsid w:val="009241E1"/>
    <w:rsid w:val="00924A5D"/>
    <w:rsid w:val="00925231"/>
    <w:rsid w:val="00925DA8"/>
    <w:rsid w:val="00926128"/>
    <w:rsid w:val="0092678C"/>
    <w:rsid w:val="00927688"/>
    <w:rsid w:val="0093060E"/>
    <w:rsid w:val="00934AAE"/>
    <w:rsid w:val="00935AC9"/>
    <w:rsid w:val="009363DD"/>
    <w:rsid w:val="00936A3A"/>
    <w:rsid w:val="00936C5A"/>
    <w:rsid w:val="009370AF"/>
    <w:rsid w:val="00937877"/>
    <w:rsid w:val="00940CA4"/>
    <w:rsid w:val="00941451"/>
    <w:rsid w:val="00941B25"/>
    <w:rsid w:val="0094227A"/>
    <w:rsid w:val="00944159"/>
    <w:rsid w:val="00944A82"/>
    <w:rsid w:val="00944F2B"/>
    <w:rsid w:val="00945153"/>
    <w:rsid w:val="0094654D"/>
    <w:rsid w:val="00946B98"/>
    <w:rsid w:val="00946D46"/>
    <w:rsid w:val="0094720A"/>
    <w:rsid w:val="009472C1"/>
    <w:rsid w:val="00947873"/>
    <w:rsid w:val="0095086E"/>
    <w:rsid w:val="00950F52"/>
    <w:rsid w:val="00950F6D"/>
    <w:rsid w:val="0095155C"/>
    <w:rsid w:val="00951602"/>
    <w:rsid w:val="009518B8"/>
    <w:rsid w:val="00951BB5"/>
    <w:rsid w:val="00952240"/>
    <w:rsid w:val="009523DF"/>
    <w:rsid w:val="00953785"/>
    <w:rsid w:val="0095404D"/>
    <w:rsid w:val="00954161"/>
    <w:rsid w:val="00954975"/>
    <w:rsid w:val="00955691"/>
    <w:rsid w:val="009558E6"/>
    <w:rsid w:val="00955B13"/>
    <w:rsid w:val="00956485"/>
    <w:rsid w:val="00956564"/>
    <w:rsid w:val="00956D24"/>
    <w:rsid w:val="00956F0D"/>
    <w:rsid w:val="0095725E"/>
    <w:rsid w:val="00957453"/>
    <w:rsid w:val="009579C9"/>
    <w:rsid w:val="0096067B"/>
    <w:rsid w:val="0096083A"/>
    <w:rsid w:val="00960AC5"/>
    <w:rsid w:val="00961D83"/>
    <w:rsid w:val="0096227F"/>
    <w:rsid w:val="00962CB4"/>
    <w:rsid w:val="00962DC5"/>
    <w:rsid w:val="00963F0E"/>
    <w:rsid w:val="00964515"/>
    <w:rsid w:val="0096470E"/>
    <w:rsid w:val="009648B2"/>
    <w:rsid w:val="00964AB8"/>
    <w:rsid w:val="009650BB"/>
    <w:rsid w:val="00965CE2"/>
    <w:rsid w:val="00966A1B"/>
    <w:rsid w:val="00966BC0"/>
    <w:rsid w:val="00967B02"/>
    <w:rsid w:val="00970A73"/>
    <w:rsid w:val="00970C04"/>
    <w:rsid w:val="00971CA7"/>
    <w:rsid w:val="00972A8B"/>
    <w:rsid w:val="00974AF8"/>
    <w:rsid w:val="00974CA3"/>
    <w:rsid w:val="00975A0A"/>
    <w:rsid w:val="0097614B"/>
    <w:rsid w:val="00976CCA"/>
    <w:rsid w:val="00977733"/>
    <w:rsid w:val="0097782F"/>
    <w:rsid w:val="00977B0A"/>
    <w:rsid w:val="009802F2"/>
    <w:rsid w:val="009805CE"/>
    <w:rsid w:val="00980EB4"/>
    <w:rsid w:val="00982824"/>
    <w:rsid w:val="00983252"/>
    <w:rsid w:val="009835CA"/>
    <w:rsid w:val="00983C46"/>
    <w:rsid w:val="00984936"/>
    <w:rsid w:val="00985062"/>
    <w:rsid w:val="00985572"/>
    <w:rsid w:val="00986928"/>
    <w:rsid w:val="0098720F"/>
    <w:rsid w:val="00990C20"/>
    <w:rsid w:val="009911DA"/>
    <w:rsid w:val="00991790"/>
    <w:rsid w:val="0099222F"/>
    <w:rsid w:val="00992B7C"/>
    <w:rsid w:val="009934F0"/>
    <w:rsid w:val="0099407C"/>
    <w:rsid w:val="00994D23"/>
    <w:rsid w:val="00994F24"/>
    <w:rsid w:val="00995184"/>
    <w:rsid w:val="009956A1"/>
    <w:rsid w:val="00996209"/>
    <w:rsid w:val="00997291"/>
    <w:rsid w:val="009A11E0"/>
    <w:rsid w:val="009A15D8"/>
    <w:rsid w:val="009A29EA"/>
    <w:rsid w:val="009A2DD8"/>
    <w:rsid w:val="009A3394"/>
    <w:rsid w:val="009A39E1"/>
    <w:rsid w:val="009A46B7"/>
    <w:rsid w:val="009A4B32"/>
    <w:rsid w:val="009A4F69"/>
    <w:rsid w:val="009A554A"/>
    <w:rsid w:val="009A5E6B"/>
    <w:rsid w:val="009A61C3"/>
    <w:rsid w:val="009A72B2"/>
    <w:rsid w:val="009A7483"/>
    <w:rsid w:val="009A7BE8"/>
    <w:rsid w:val="009A7E46"/>
    <w:rsid w:val="009B04C3"/>
    <w:rsid w:val="009B050A"/>
    <w:rsid w:val="009B0E66"/>
    <w:rsid w:val="009B0E9E"/>
    <w:rsid w:val="009B2789"/>
    <w:rsid w:val="009B294F"/>
    <w:rsid w:val="009B79B6"/>
    <w:rsid w:val="009B7E6B"/>
    <w:rsid w:val="009C0118"/>
    <w:rsid w:val="009C1426"/>
    <w:rsid w:val="009C1567"/>
    <w:rsid w:val="009C222E"/>
    <w:rsid w:val="009C22AF"/>
    <w:rsid w:val="009C2AC1"/>
    <w:rsid w:val="009C2FB7"/>
    <w:rsid w:val="009C32B4"/>
    <w:rsid w:val="009C36B7"/>
    <w:rsid w:val="009C4747"/>
    <w:rsid w:val="009C4F73"/>
    <w:rsid w:val="009C5327"/>
    <w:rsid w:val="009C5E37"/>
    <w:rsid w:val="009C67CE"/>
    <w:rsid w:val="009C7073"/>
    <w:rsid w:val="009C7183"/>
    <w:rsid w:val="009D0463"/>
    <w:rsid w:val="009D08B6"/>
    <w:rsid w:val="009D23A2"/>
    <w:rsid w:val="009D35BF"/>
    <w:rsid w:val="009D3C86"/>
    <w:rsid w:val="009D4B73"/>
    <w:rsid w:val="009D4E67"/>
    <w:rsid w:val="009D4ECF"/>
    <w:rsid w:val="009D582C"/>
    <w:rsid w:val="009D5E42"/>
    <w:rsid w:val="009D5E91"/>
    <w:rsid w:val="009D5FBB"/>
    <w:rsid w:val="009D5FCF"/>
    <w:rsid w:val="009D7512"/>
    <w:rsid w:val="009D7E4E"/>
    <w:rsid w:val="009E083A"/>
    <w:rsid w:val="009E0B45"/>
    <w:rsid w:val="009E1165"/>
    <w:rsid w:val="009E17B7"/>
    <w:rsid w:val="009E1994"/>
    <w:rsid w:val="009E25AC"/>
    <w:rsid w:val="009E2CD9"/>
    <w:rsid w:val="009E3C78"/>
    <w:rsid w:val="009E3D57"/>
    <w:rsid w:val="009E4126"/>
    <w:rsid w:val="009E4A60"/>
    <w:rsid w:val="009E5F7C"/>
    <w:rsid w:val="009E6424"/>
    <w:rsid w:val="009F0852"/>
    <w:rsid w:val="009F2384"/>
    <w:rsid w:val="009F2428"/>
    <w:rsid w:val="009F2EA8"/>
    <w:rsid w:val="009F4A76"/>
    <w:rsid w:val="009F4E6C"/>
    <w:rsid w:val="009F52CF"/>
    <w:rsid w:val="009F5879"/>
    <w:rsid w:val="009F6CD3"/>
    <w:rsid w:val="009F7337"/>
    <w:rsid w:val="00A00928"/>
    <w:rsid w:val="00A01263"/>
    <w:rsid w:val="00A01613"/>
    <w:rsid w:val="00A024AB"/>
    <w:rsid w:val="00A02835"/>
    <w:rsid w:val="00A0343B"/>
    <w:rsid w:val="00A035D9"/>
    <w:rsid w:val="00A03649"/>
    <w:rsid w:val="00A038EB"/>
    <w:rsid w:val="00A04AEB"/>
    <w:rsid w:val="00A04B95"/>
    <w:rsid w:val="00A05794"/>
    <w:rsid w:val="00A05A1D"/>
    <w:rsid w:val="00A0682A"/>
    <w:rsid w:val="00A06B5F"/>
    <w:rsid w:val="00A06E41"/>
    <w:rsid w:val="00A07BDE"/>
    <w:rsid w:val="00A1101A"/>
    <w:rsid w:val="00A112CB"/>
    <w:rsid w:val="00A11734"/>
    <w:rsid w:val="00A1179C"/>
    <w:rsid w:val="00A12575"/>
    <w:rsid w:val="00A12848"/>
    <w:rsid w:val="00A1308A"/>
    <w:rsid w:val="00A151BD"/>
    <w:rsid w:val="00A16D7E"/>
    <w:rsid w:val="00A1765D"/>
    <w:rsid w:val="00A17AE8"/>
    <w:rsid w:val="00A17CF8"/>
    <w:rsid w:val="00A20D64"/>
    <w:rsid w:val="00A22AFB"/>
    <w:rsid w:val="00A22E23"/>
    <w:rsid w:val="00A22F96"/>
    <w:rsid w:val="00A231AF"/>
    <w:rsid w:val="00A242A9"/>
    <w:rsid w:val="00A25395"/>
    <w:rsid w:val="00A25D9E"/>
    <w:rsid w:val="00A26857"/>
    <w:rsid w:val="00A26E5E"/>
    <w:rsid w:val="00A26F2F"/>
    <w:rsid w:val="00A27E0A"/>
    <w:rsid w:val="00A307DC"/>
    <w:rsid w:val="00A322D1"/>
    <w:rsid w:val="00A3238E"/>
    <w:rsid w:val="00A330B6"/>
    <w:rsid w:val="00A34194"/>
    <w:rsid w:val="00A349AB"/>
    <w:rsid w:val="00A35A84"/>
    <w:rsid w:val="00A35B33"/>
    <w:rsid w:val="00A35B36"/>
    <w:rsid w:val="00A36591"/>
    <w:rsid w:val="00A36901"/>
    <w:rsid w:val="00A4038C"/>
    <w:rsid w:val="00A40EFA"/>
    <w:rsid w:val="00A41A3B"/>
    <w:rsid w:val="00A41A49"/>
    <w:rsid w:val="00A424F0"/>
    <w:rsid w:val="00A43A29"/>
    <w:rsid w:val="00A447CC"/>
    <w:rsid w:val="00A44E17"/>
    <w:rsid w:val="00A45507"/>
    <w:rsid w:val="00A45D92"/>
    <w:rsid w:val="00A46391"/>
    <w:rsid w:val="00A46892"/>
    <w:rsid w:val="00A46E6F"/>
    <w:rsid w:val="00A47A5D"/>
    <w:rsid w:val="00A47E4E"/>
    <w:rsid w:val="00A50395"/>
    <w:rsid w:val="00A50D9A"/>
    <w:rsid w:val="00A52246"/>
    <w:rsid w:val="00A52B8C"/>
    <w:rsid w:val="00A53D28"/>
    <w:rsid w:val="00A542A4"/>
    <w:rsid w:val="00A544E7"/>
    <w:rsid w:val="00A54F62"/>
    <w:rsid w:val="00A57017"/>
    <w:rsid w:val="00A572D2"/>
    <w:rsid w:val="00A57EB1"/>
    <w:rsid w:val="00A60EC0"/>
    <w:rsid w:val="00A62A05"/>
    <w:rsid w:val="00A62C6D"/>
    <w:rsid w:val="00A62E60"/>
    <w:rsid w:val="00A6342A"/>
    <w:rsid w:val="00A64209"/>
    <w:rsid w:val="00A64481"/>
    <w:rsid w:val="00A64711"/>
    <w:rsid w:val="00A64D26"/>
    <w:rsid w:val="00A6514B"/>
    <w:rsid w:val="00A65C14"/>
    <w:rsid w:val="00A65DA6"/>
    <w:rsid w:val="00A662A3"/>
    <w:rsid w:val="00A66D67"/>
    <w:rsid w:val="00A66E65"/>
    <w:rsid w:val="00A676F1"/>
    <w:rsid w:val="00A712FA"/>
    <w:rsid w:val="00A719B3"/>
    <w:rsid w:val="00A71D23"/>
    <w:rsid w:val="00A72AAA"/>
    <w:rsid w:val="00A72FC1"/>
    <w:rsid w:val="00A7391D"/>
    <w:rsid w:val="00A748CC"/>
    <w:rsid w:val="00A74FFD"/>
    <w:rsid w:val="00A75722"/>
    <w:rsid w:val="00A776AA"/>
    <w:rsid w:val="00A8065E"/>
    <w:rsid w:val="00A80677"/>
    <w:rsid w:val="00A818D3"/>
    <w:rsid w:val="00A8211C"/>
    <w:rsid w:val="00A821E3"/>
    <w:rsid w:val="00A830C5"/>
    <w:rsid w:val="00A83BCF"/>
    <w:rsid w:val="00A84174"/>
    <w:rsid w:val="00A84970"/>
    <w:rsid w:val="00A84AF1"/>
    <w:rsid w:val="00A84BCD"/>
    <w:rsid w:val="00A84E9B"/>
    <w:rsid w:val="00A85209"/>
    <w:rsid w:val="00A85473"/>
    <w:rsid w:val="00A867E8"/>
    <w:rsid w:val="00A87BD6"/>
    <w:rsid w:val="00A87CE1"/>
    <w:rsid w:val="00A90001"/>
    <w:rsid w:val="00A91656"/>
    <w:rsid w:val="00A9173E"/>
    <w:rsid w:val="00A924F2"/>
    <w:rsid w:val="00A927EB"/>
    <w:rsid w:val="00A933A8"/>
    <w:rsid w:val="00A94025"/>
    <w:rsid w:val="00A94608"/>
    <w:rsid w:val="00A9542B"/>
    <w:rsid w:val="00A958D2"/>
    <w:rsid w:val="00A95DB1"/>
    <w:rsid w:val="00A9610F"/>
    <w:rsid w:val="00A969E6"/>
    <w:rsid w:val="00A969FC"/>
    <w:rsid w:val="00A972DC"/>
    <w:rsid w:val="00AA007E"/>
    <w:rsid w:val="00AA0351"/>
    <w:rsid w:val="00AA0360"/>
    <w:rsid w:val="00AA163D"/>
    <w:rsid w:val="00AA19BD"/>
    <w:rsid w:val="00AA1A17"/>
    <w:rsid w:val="00AA1DCE"/>
    <w:rsid w:val="00AA2248"/>
    <w:rsid w:val="00AA335E"/>
    <w:rsid w:val="00AA35B2"/>
    <w:rsid w:val="00AA3738"/>
    <w:rsid w:val="00AA442E"/>
    <w:rsid w:val="00AA4F61"/>
    <w:rsid w:val="00AA5349"/>
    <w:rsid w:val="00AA6F8D"/>
    <w:rsid w:val="00AA6FA2"/>
    <w:rsid w:val="00AA74CC"/>
    <w:rsid w:val="00AA7999"/>
    <w:rsid w:val="00AB05CF"/>
    <w:rsid w:val="00AB0650"/>
    <w:rsid w:val="00AB0B9A"/>
    <w:rsid w:val="00AB15C7"/>
    <w:rsid w:val="00AB22C7"/>
    <w:rsid w:val="00AB29C8"/>
    <w:rsid w:val="00AB2B39"/>
    <w:rsid w:val="00AB2FB2"/>
    <w:rsid w:val="00AB43FC"/>
    <w:rsid w:val="00AB5864"/>
    <w:rsid w:val="00AB590A"/>
    <w:rsid w:val="00AB5CE2"/>
    <w:rsid w:val="00AB616F"/>
    <w:rsid w:val="00AB6B1C"/>
    <w:rsid w:val="00AB7F41"/>
    <w:rsid w:val="00AC148F"/>
    <w:rsid w:val="00AC1A36"/>
    <w:rsid w:val="00AC1DDB"/>
    <w:rsid w:val="00AC22D4"/>
    <w:rsid w:val="00AC2FB9"/>
    <w:rsid w:val="00AC3056"/>
    <w:rsid w:val="00AC3818"/>
    <w:rsid w:val="00AC3A2D"/>
    <w:rsid w:val="00AC3C00"/>
    <w:rsid w:val="00AC3D40"/>
    <w:rsid w:val="00AC4997"/>
    <w:rsid w:val="00AC4CA2"/>
    <w:rsid w:val="00AC53BE"/>
    <w:rsid w:val="00AC5B81"/>
    <w:rsid w:val="00AC6010"/>
    <w:rsid w:val="00AC62E0"/>
    <w:rsid w:val="00AC63A8"/>
    <w:rsid w:val="00AC658C"/>
    <w:rsid w:val="00AC73DC"/>
    <w:rsid w:val="00AC74AF"/>
    <w:rsid w:val="00AC74F0"/>
    <w:rsid w:val="00AC7618"/>
    <w:rsid w:val="00AC7ED7"/>
    <w:rsid w:val="00AD0C86"/>
    <w:rsid w:val="00AD2274"/>
    <w:rsid w:val="00AD2A77"/>
    <w:rsid w:val="00AD31F9"/>
    <w:rsid w:val="00AD3BA0"/>
    <w:rsid w:val="00AD4879"/>
    <w:rsid w:val="00AD48D4"/>
    <w:rsid w:val="00AD496B"/>
    <w:rsid w:val="00AD5195"/>
    <w:rsid w:val="00AD5275"/>
    <w:rsid w:val="00AD6CA7"/>
    <w:rsid w:val="00AD6D69"/>
    <w:rsid w:val="00AD7EF1"/>
    <w:rsid w:val="00AE0041"/>
    <w:rsid w:val="00AE0BCF"/>
    <w:rsid w:val="00AE11D2"/>
    <w:rsid w:val="00AE129E"/>
    <w:rsid w:val="00AE1F3B"/>
    <w:rsid w:val="00AE2FC3"/>
    <w:rsid w:val="00AE3901"/>
    <w:rsid w:val="00AE3DBA"/>
    <w:rsid w:val="00AE4768"/>
    <w:rsid w:val="00AE4A8A"/>
    <w:rsid w:val="00AE4DB4"/>
    <w:rsid w:val="00AE51F1"/>
    <w:rsid w:val="00AE53D7"/>
    <w:rsid w:val="00AE6C32"/>
    <w:rsid w:val="00AE79CB"/>
    <w:rsid w:val="00AE7A4C"/>
    <w:rsid w:val="00AE7E33"/>
    <w:rsid w:val="00AE7F0D"/>
    <w:rsid w:val="00AF03BA"/>
    <w:rsid w:val="00AF15F4"/>
    <w:rsid w:val="00AF1944"/>
    <w:rsid w:val="00AF1BB5"/>
    <w:rsid w:val="00AF1FA6"/>
    <w:rsid w:val="00AF3FCF"/>
    <w:rsid w:val="00AF41B6"/>
    <w:rsid w:val="00AF4B47"/>
    <w:rsid w:val="00AF505C"/>
    <w:rsid w:val="00AF5921"/>
    <w:rsid w:val="00AF6ACB"/>
    <w:rsid w:val="00AF7379"/>
    <w:rsid w:val="00AF745C"/>
    <w:rsid w:val="00AF7A20"/>
    <w:rsid w:val="00AF7F69"/>
    <w:rsid w:val="00AF7FF7"/>
    <w:rsid w:val="00B00441"/>
    <w:rsid w:val="00B00610"/>
    <w:rsid w:val="00B00984"/>
    <w:rsid w:val="00B015B1"/>
    <w:rsid w:val="00B01EB2"/>
    <w:rsid w:val="00B02494"/>
    <w:rsid w:val="00B02ADF"/>
    <w:rsid w:val="00B02B1C"/>
    <w:rsid w:val="00B02DD5"/>
    <w:rsid w:val="00B04123"/>
    <w:rsid w:val="00B04750"/>
    <w:rsid w:val="00B04770"/>
    <w:rsid w:val="00B054EA"/>
    <w:rsid w:val="00B055A6"/>
    <w:rsid w:val="00B05CD0"/>
    <w:rsid w:val="00B05D1E"/>
    <w:rsid w:val="00B05F34"/>
    <w:rsid w:val="00B068EB"/>
    <w:rsid w:val="00B06A77"/>
    <w:rsid w:val="00B06ABF"/>
    <w:rsid w:val="00B07638"/>
    <w:rsid w:val="00B077D3"/>
    <w:rsid w:val="00B07D7D"/>
    <w:rsid w:val="00B10315"/>
    <w:rsid w:val="00B10BA6"/>
    <w:rsid w:val="00B10DE0"/>
    <w:rsid w:val="00B11110"/>
    <w:rsid w:val="00B11747"/>
    <w:rsid w:val="00B11A18"/>
    <w:rsid w:val="00B13126"/>
    <w:rsid w:val="00B1381A"/>
    <w:rsid w:val="00B13D5C"/>
    <w:rsid w:val="00B14E56"/>
    <w:rsid w:val="00B15176"/>
    <w:rsid w:val="00B15245"/>
    <w:rsid w:val="00B15AAE"/>
    <w:rsid w:val="00B16BB1"/>
    <w:rsid w:val="00B173CF"/>
    <w:rsid w:val="00B20C1A"/>
    <w:rsid w:val="00B215CF"/>
    <w:rsid w:val="00B222DD"/>
    <w:rsid w:val="00B226A6"/>
    <w:rsid w:val="00B22944"/>
    <w:rsid w:val="00B22F16"/>
    <w:rsid w:val="00B23523"/>
    <w:rsid w:val="00B23872"/>
    <w:rsid w:val="00B23A48"/>
    <w:rsid w:val="00B24091"/>
    <w:rsid w:val="00B24B9E"/>
    <w:rsid w:val="00B25421"/>
    <w:rsid w:val="00B254ED"/>
    <w:rsid w:val="00B25B69"/>
    <w:rsid w:val="00B26464"/>
    <w:rsid w:val="00B26984"/>
    <w:rsid w:val="00B27D2A"/>
    <w:rsid w:val="00B30135"/>
    <w:rsid w:val="00B30712"/>
    <w:rsid w:val="00B318D1"/>
    <w:rsid w:val="00B31B30"/>
    <w:rsid w:val="00B31C1A"/>
    <w:rsid w:val="00B32B30"/>
    <w:rsid w:val="00B33001"/>
    <w:rsid w:val="00B33E75"/>
    <w:rsid w:val="00B36CBA"/>
    <w:rsid w:val="00B37836"/>
    <w:rsid w:val="00B40298"/>
    <w:rsid w:val="00B402C1"/>
    <w:rsid w:val="00B40AEF"/>
    <w:rsid w:val="00B40EE2"/>
    <w:rsid w:val="00B417AC"/>
    <w:rsid w:val="00B41837"/>
    <w:rsid w:val="00B429C3"/>
    <w:rsid w:val="00B42FDD"/>
    <w:rsid w:val="00B43294"/>
    <w:rsid w:val="00B457D4"/>
    <w:rsid w:val="00B45E09"/>
    <w:rsid w:val="00B45E97"/>
    <w:rsid w:val="00B46007"/>
    <w:rsid w:val="00B46153"/>
    <w:rsid w:val="00B468BF"/>
    <w:rsid w:val="00B46E4A"/>
    <w:rsid w:val="00B513D1"/>
    <w:rsid w:val="00B51FC5"/>
    <w:rsid w:val="00B52972"/>
    <w:rsid w:val="00B52FCE"/>
    <w:rsid w:val="00B53610"/>
    <w:rsid w:val="00B53B2A"/>
    <w:rsid w:val="00B54994"/>
    <w:rsid w:val="00B56CF7"/>
    <w:rsid w:val="00B56E51"/>
    <w:rsid w:val="00B5755B"/>
    <w:rsid w:val="00B613F2"/>
    <w:rsid w:val="00B6161B"/>
    <w:rsid w:val="00B62092"/>
    <w:rsid w:val="00B621E8"/>
    <w:rsid w:val="00B62C5B"/>
    <w:rsid w:val="00B62FC1"/>
    <w:rsid w:val="00B648BA"/>
    <w:rsid w:val="00B64CEC"/>
    <w:rsid w:val="00B6519B"/>
    <w:rsid w:val="00B6534B"/>
    <w:rsid w:val="00B658BD"/>
    <w:rsid w:val="00B66536"/>
    <w:rsid w:val="00B66F11"/>
    <w:rsid w:val="00B679C1"/>
    <w:rsid w:val="00B67B10"/>
    <w:rsid w:val="00B67D3D"/>
    <w:rsid w:val="00B700D2"/>
    <w:rsid w:val="00B70562"/>
    <w:rsid w:val="00B70713"/>
    <w:rsid w:val="00B70780"/>
    <w:rsid w:val="00B7079D"/>
    <w:rsid w:val="00B70E64"/>
    <w:rsid w:val="00B70FFD"/>
    <w:rsid w:val="00B7127A"/>
    <w:rsid w:val="00B724F7"/>
    <w:rsid w:val="00B73B2C"/>
    <w:rsid w:val="00B750B7"/>
    <w:rsid w:val="00B7542A"/>
    <w:rsid w:val="00B7685C"/>
    <w:rsid w:val="00B773C3"/>
    <w:rsid w:val="00B77950"/>
    <w:rsid w:val="00B77DD0"/>
    <w:rsid w:val="00B80314"/>
    <w:rsid w:val="00B80D09"/>
    <w:rsid w:val="00B8123C"/>
    <w:rsid w:val="00B8124E"/>
    <w:rsid w:val="00B8237B"/>
    <w:rsid w:val="00B84392"/>
    <w:rsid w:val="00B85AD9"/>
    <w:rsid w:val="00B8640C"/>
    <w:rsid w:val="00B86528"/>
    <w:rsid w:val="00B90101"/>
    <w:rsid w:val="00B9134E"/>
    <w:rsid w:val="00B923FF"/>
    <w:rsid w:val="00B92818"/>
    <w:rsid w:val="00B930D9"/>
    <w:rsid w:val="00B93758"/>
    <w:rsid w:val="00B93D33"/>
    <w:rsid w:val="00B9418C"/>
    <w:rsid w:val="00B94967"/>
    <w:rsid w:val="00B95210"/>
    <w:rsid w:val="00B96200"/>
    <w:rsid w:val="00BA12FF"/>
    <w:rsid w:val="00BA1368"/>
    <w:rsid w:val="00BA2773"/>
    <w:rsid w:val="00BA2A20"/>
    <w:rsid w:val="00BA5B2D"/>
    <w:rsid w:val="00BA635E"/>
    <w:rsid w:val="00BA6A49"/>
    <w:rsid w:val="00BA7805"/>
    <w:rsid w:val="00BA7F4F"/>
    <w:rsid w:val="00BB00CC"/>
    <w:rsid w:val="00BB14D6"/>
    <w:rsid w:val="00BB16BD"/>
    <w:rsid w:val="00BB2815"/>
    <w:rsid w:val="00BB2E70"/>
    <w:rsid w:val="00BB3414"/>
    <w:rsid w:val="00BB3C75"/>
    <w:rsid w:val="00BB3DBD"/>
    <w:rsid w:val="00BB3E7C"/>
    <w:rsid w:val="00BB402E"/>
    <w:rsid w:val="00BB4706"/>
    <w:rsid w:val="00BB51DB"/>
    <w:rsid w:val="00BB6DCC"/>
    <w:rsid w:val="00BB6E10"/>
    <w:rsid w:val="00BB72CD"/>
    <w:rsid w:val="00BB7392"/>
    <w:rsid w:val="00BB759B"/>
    <w:rsid w:val="00BC01BC"/>
    <w:rsid w:val="00BC2549"/>
    <w:rsid w:val="00BC2D68"/>
    <w:rsid w:val="00BC2DFD"/>
    <w:rsid w:val="00BC32B4"/>
    <w:rsid w:val="00BC3FA2"/>
    <w:rsid w:val="00BC4337"/>
    <w:rsid w:val="00BC4E0F"/>
    <w:rsid w:val="00BC62D8"/>
    <w:rsid w:val="00BC651A"/>
    <w:rsid w:val="00BC6B03"/>
    <w:rsid w:val="00BC7504"/>
    <w:rsid w:val="00BC7B29"/>
    <w:rsid w:val="00BD0055"/>
    <w:rsid w:val="00BD0201"/>
    <w:rsid w:val="00BD02BE"/>
    <w:rsid w:val="00BD06C6"/>
    <w:rsid w:val="00BD17BC"/>
    <w:rsid w:val="00BD1B22"/>
    <w:rsid w:val="00BD3348"/>
    <w:rsid w:val="00BD36B2"/>
    <w:rsid w:val="00BD3723"/>
    <w:rsid w:val="00BD3E5D"/>
    <w:rsid w:val="00BD4A5F"/>
    <w:rsid w:val="00BD4CE2"/>
    <w:rsid w:val="00BD5142"/>
    <w:rsid w:val="00BD5903"/>
    <w:rsid w:val="00BD5D3B"/>
    <w:rsid w:val="00BD624C"/>
    <w:rsid w:val="00BD62CB"/>
    <w:rsid w:val="00BD6C67"/>
    <w:rsid w:val="00BD6F2A"/>
    <w:rsid w:val="00BD7A1F"/>
    <w:rsid w:val="00BD7A2B"/>
    <w:rsid w:val="00BE0856"/>
    <w:rsid w:val="00BE08D0"/>
    <w:rsid w:val="00BE10E3"/>
    <w:rsid w:val="00BE1D79"/>
    <w:rsid w:val="00BE2587"/>
    <w:rsid w:val="00BE2A1C"/>
    <w:rsid w:val="00BE3EB0"/>
    <w:rsid w:val="00BE4420"/>
    <w:rsid w:val="00BE540C"/>
    <w:rsid w:val="00BE6205"/>
    <w:rsid w:val="00BE6608"/>
    <w:rsid w:val="00BE6CC4"/>
    <w:rsid w:val="00BF0273"/>
    <w:rsid w:val="00BF055E"/>
    <w:rsid w:val="00BF0C13"/>
    <w:rsid w:val="00BF1098"/>
    <w:rsid w:val="00BF19BF"/>
    <w:rsid w:val="00BF1B1D"/>
    <w:rsid w:val="00BF2A54"/>
    <w:rsid w:val="00BF2A7E"/>
    <w:rsid w:val="00BF4A59"/>
    <w:rsid w:val="00BF4D85"/>
    <w:rsid w:val="00BF58BC"/>
    <w:rsid w:val="00BF6AC9"/>
    <w:rsid w:val="00BF7043"/>
    <w:rsid w:val="00BF726B"/>
    <w:rsid w:val="00C005FA"/>
    <w:rsid w:val="00C0113A"/>
    <w:rsid w:val="00C02A99"/>
    <w:rsid w:val="00C02DC6"/>
    <w:rsid w:val="00C04BC7"/>
    <w:rsid w:val="00C05A21"/>
    <w:rsid w:val="00C062A2"/>
    <w:rsid w:val="00C103AB"/>
    <w:rsid w:val="00C109EB"/>
    <w:rsid w:val="00C10AF4"/>
    <w:rsid w:val="00C11116"/>
    <w:rsid w:val="00C11847"/>
    <w:rsid w:val="00C13822"/>
    <w:rsid w:val="00C138BB"/>
    <w:rsid w:val="00C14388"/>
    <w:rsid w:val="00C143EF"/>
    <w:rsid w:val="00C153F1"/>
    <w:rsid w:val="00C16255"/>
    <w:rsid w:val="00C16740"/>
    <w:rsid w:val="00C16FD1"/>
    <w:rsid w:val="00C173B9"/>
    <w:rsid w:val="00C178F1"/>
    <w:rsid w:val="00C17B6F"/>
    <w:rsid w:val="00C17FA0"/>
    <w:rsid w:val="00C2004D"/>
    <w:rsid w:val="00C216C9"/>
    <w:rsid w:val="00C22660"/>
    <w:rsid w:val="00C22C5F"/>
    <w:rsid w:val="00C22E43"/>
    <w:rsid w:val="00C2303B"/>
    <w:rsid w:val="00C2312B"/>
    <w:rsid w:val="00C2341F"/>
    <w:rsid w:val="00C245F5"/>
    <w:rsid w:val="00C252AD"/>
    <w:rsid w:val="00C2561A"/>
    <w:rsid w:val="00C2691E"/>
    <w:rsid w:val="00C26E54"/>
    <w:rsid w:val="00C26FB3"/>
    <w:rsid w:val="00C27C0D"/>
    <w:rsid w:val="00C27CD8"/>
    <w:rsid w:val="00C31540"/>
    <w:rsid w:val="00C3183E"/>
    <w:rsid w:val="00C34D32"/>
    <w:rsid w:val="00C35C2D"/>
    <w:rsid w:val="00C3659B"/>
    <w:rsid w:val="00C371D6"/>
    <w:rsid w:val="00C379EA"/>
    <w:rsid w:val="00C37DF9"/>
    <w:rsid w:val="00C407E3"/>
    <w:rsid w:val="00C417A5"/>
    <w:rsid w:val="00C41BBB"/>
    <w:rsid w:val="00C42C9D"/>
    <w:rsid w:val="00C4301D"/>
    <w:rsid w:val="00C4355D"/>
    <w:rsid w:val="00C43C48"/>
    <w:rsid w:val="00C43EE6"/>
    <w:rsid w:val="00C4421B"/>
    <w:rsid w:val="00C442A7"/>
    <w:rsid w:val="00C449C1"/>
    <w:rsid w:val="00C44B80"/>
    <w:rsid w:val="00C44F92"/>
    <w:rsid w:val="00C458D6"/>
    <w:rsid w:val="00C466C7"/>
    <w:rsid w:val="00C46935"/>
    <w:rsid w:val="00C50243"/>
    <w:rsid w:val="00C514CE"/>
    <w:rsid w:val="00C51A8A"/>
    <w:rsid w:val="00C521E4"/>
    <w:rsid w:val="00C5223B"/>
    <w:rsid w:val="00C53B0B"/>
    <w:rsid w:val="00C53CE6"/>
    <w:rsid w:val="00C547F8"/>
    <w:rsid w:val="00C54B66"/>
    <w:rsid w:val="00C5512D"/>
    <w:rsid w:val="00C56182"/>
    <w:rsid w:val="00C5630B"/>
    <w:rsid w:val="00C56697"/>
    <w:rsid w:val="00C56A85"/>
    <w:rsid w:val="00C579F0"/>
    <w:rsid w:val="00C60649"/>
    <w:rsid w:val="00C60C8C"/>
    <w:rsid w:val="00C611C3"/>
    <w:rsid w:val="00C62561"/>
    <w:rsid w:val="00C62F8E"/>
    <w:rsid w:val="00C63348"/>
    <w:rsid w:val="00C63735"/>
    <w:rsid w:val="00C637B6"/>
    <w:rsid w:val="00C63CAA"/>
    <w:rsid w:val="00C63F34"/>
    <w:rsid w:val="00C647C0"/>
    <w:rsid w:val="00C6667A"/>
    <w:rsid w:val="00C66C95"/>
    <w:rsid w:val="00C66D17"/>
    <w:rsid w:val="00C675FB"/>
    <w:rsid w:val="00C679DA"/>
    <w:rsid w:val="00C700D5"/>
    <w:rsid w:val="00C7380B"/>
    <w:rsid w:val="00C75149"/>
    <w:rsid w:val="00C752C7"/>
    <w:rsid w:val="00C75C86"/>
    <w:rsid w:val="00C75FB3"/>
    <w:rsid w:val="00C76460"/>
    <w:rsid w:val="00C769FD"/>
    <w:rsid w:val="00C77545"/>
    <w:rsid w:val="00C778E4"/>
    <w:rsid w:val="00C807A4"/>
    <w:rsid w:val="00C807E8"/>
    <w:rsid w:val="00C80A8E"/>
    <w:rsid w:val="00C80C0A"/>
    <w:rsid w:val="00C81B11"/>
    <w:rsid w:val="00C81C57"/>
    <w:rsid w:val="00C82B44"/>
    <w:rsid w:val="00C83634"/>
    <w:rsid w:val="00C83E62"/>
    <w:rsid w:val="00C84449"/>
    <w:rsid w:val="00C8474C"/>
    <w:rsid w:val="00C8495A"/>
    <w:rsid w:val="00C84EBF"/>
    <w:rsid w:val="00C85B5F"/>
    <w:rsid w:val="00C85CD3"/>
    <w:rsid w:val="00C861AA"/>
    <w:rsid w:val="00C86E2F"/>
    <w:rsid w:val="00C870D2"/>
    <w:rsid w:val="00C8721A"/>
    <w:rsid w:val="00C87301"/>
    <w:rsid w:val="00C900F4"/>
    <w:rsid w:val="00C9103A"/>
    <w:rsid w:val="00C911B8"/>
    <w:rsid w:val="00C91560"/>
    <w:rsid w:val="00C917E1"/>
    <w:rsid w:val="00C91DAF"/>
    <w:rsid w:val="00C91E6A"/>
    <w:rsid w:val="00C93D70"/>
    <w:rsid w:val="00C94216"/>
    <w:rsid w:val="00C94C49"/>
    <w:rsid w:val="00C9555B"/>
    <w:rsid w:val="00C96A55"/>
    <w:rsid w:val="00C97EE6"/>
    <w:rsid w:val="00CA01E1"/>
    <w:rsid w:val="00CA2A03"/>
    <w:rsid w:val="00CA2B73"/>
    <w:rsid w:val="00CA52E7"/>
    <w:rsid w:val="00CA5B03"/>
    <w:rsid w:val="00CA5D42"/>
    <w:rsid w:val="00CA69EA"/>
    <w:rsid w:val="00CA6B6A"/>
    <w:rsid w:val="00CA73F3"/>
    <w:rsid w:val="00CA77C0"/>
    <w:rsid w:val="00CA799D"/>
    <w:rsid w:val="00CA7E54"/>
    <w:rsid w:val="00CB0198"/>
    <w:rsid w:val="00CB01C2"/>
    <w:rsid w:val="00CB0CB0"/>
    <w:rsid w:val="00CB1894"/>
    <w:rsid w:val="00CB21C8"/>
    <w:rsid w:val="00CB2861"/>
    <w:rsid w:val="00CB3A2C"/>
    <w:rsid w:val="00CB483A"/>
    <w:rsid w:val="00CB61D0"/>
    <w:rsid w:val="00CB6410"/>
    <w:rsid w:val="00CB68B4"/>
    <w:rsid w:val="00CB6A5E"/>
    <w:rsid w:val="00CB7333"/>
    <w:rsid w:val="00CB7703"/>
    <w:rsid w:val="00CC120D"/>
    <w:rsid w:val="00CC1519"/>
    <w:rsid w:val="00CC1823"/>
    <w:rsid w:val="00CC20FB"/>
    <w:rsid w:val="00CC223F"/>
    <w:rsid w:val="00CC52F5"/>
    <w:rsid w:val="00CC53CE"/>
    <w:rsid w:val="00CC5470"/>
    <w:rsid w:val="00CC5D76"/>
    <w:rsid w:val="00CC73E1"/>
    <w:rsid w:val="00CD0284"/>
    <w:rsid w:val="00CD0559"/>
    <w:rsid w:val="00CD0680"/>
    <w:rsid w:val="00CD1C8C"/>
    <w:rsid w:val="00CD1DDB"/>
    <w:rsid w:val="00CD3471"/>
    <w:rsid w:val="00CD3747"/>
    <w:rsid w:val="00CD4000"/>
    <w:rsid w:val="00CD52BD"/>
    <w:rsid w:val="00CD5DB5"/>
    <w:rsid w:val="00CD656F"/>
    <w:rsid w:val="00CD6992"/>
    <w:rsid w:val="00CD733B"/>
    <w:rsid w:val="00CD75B3"/>
    <w:rsid w:val="00CE1272"/>
    <w:rsid w:val="00CE14FC"/>
    <w:rsid w:val="00CE159A"/>
    <w:rsid w:val="00CE1853"/>
    <w:rsid w:val="00CE1A2E"/>
    <w:rsid w:val="00CE1EE2"/>
    <w:rsid w:val="00CE20B0"/>
    <w:rsid w:val="00CE2A0B"/>
    <w:rsid w:val="00CE35E2"/>
    <w:rsid w:val="00CE39FC"/>
    <w:rsid w:val="00CE3B9C"/>
    <w:rsid w:val="00CE3E43"/>
    <w:rsid w:val="00CE4EEE"/>
    <w:rsid w:val="00CE5C43"/>
    <w:rsid w:val="00CE69F7"/>
    <w:rsid w:val="00CE7519"/>
    <w:rsid w:val="00CE7F31"/>
    <w:rsid w:val="00CF1173"/>
    <w:rsid w:val="00CF2972"/>
    <w:rsid w:val="00CF32C5"/>
    <w:rsid w:val="00CF3567"/>
    <w:rsid w:val="00CF3CA6"/>
    <w:rsid w:val="00CF46D5"/>
    <w:rsid w:val="00CF5081"/>
    <w:rsid w:val="00CF5F42"/>
    <w:rsid w:val="00CF64F8"/>
    <w:rsid w:val="00CF6C49"/>
    <w:rsid w:val="00CF7747"/>
    <w:rsid w:val="00CF7837"/>
    <w:rsid w:val="00D00293"/>
    <w:rsid w:val="00D0128B"/>
    <w:rsid w:val="00D01F95"/>
    <w:rsid w:val="00D02C55"/>
    <w:rsid w:val="00D032D7"/>
    <w:rsid w:val="00D03895"/>
    <w:rsid w:val="00D0398B"/>
    <w:rsid w:val="00D0443A"/>
    <w:rsid w:val="00D05EFC"/>
    <w:rsid w:val="00D06438"/>
    <w:rsid w:val="00D069A5"/>
    <w:rsid w:val="00D06A42"/>
    <w:rsid w:val="00D06A5F"/>
    <w:rsid w:val="00D06DB5"/>
    <w:rsid w:val="00D078DC"/>
    <w:rsid w:val="00D07A3D"/>
    <w:rsid w:val="00D07C05"/>
    <w:rsid w:val="00D106F9"/>
    <w:rsid w:val="00D116B8"/>
    <w:rsid w:val="00D11922"/>
    <w:rsid w:val="00D11F99"/>
    <w:rsid w:val="00D1429E"/>
    <w:rsid w:val="00D146E8"/>
    <w:rsid w:val="00D14B09"/>
    <w:rsid w:val="00D15266"/>
    <w:rsid w:val="00D15BB2"/>
    <w:rsid w:val="00D163ED"/>
    <w:rsid w:val="00D16817"/>
    <w:rsid w:val="00D16D8F"/>
    <w:rsid w:val="00D2090C"/>
    <w:rsid w:val="00D21469"/>
    <w:rsid w:val="00D21E05"/>
    <w:rsid w:val="00D226CB"/>
    <w:rsid w:val="00D22AFA"/>
    <w:rsid w:val="00D2311F"/>
    <w:rsid w:val="00D23A7A"/>
    <w:rsid w:val="00D24588"/>
    <w:rsid w:val="00D2586F"/>
    <w:rsid w:val="00D25F11"/>
    <w:rsid w:val="00D275A4"/>
    <w:rsid w:val="00D320CF"/>
    <w:rsid w:val="00D32663"/>
    <w:rsid w:val="00D32FE0"/>
    <w:rsid w:val="00D330BE"/>
    <w:rsid w:val="00D33841"/>
    <w:rsid w:val="00D344B9"/>
    <w:rsid w:val="00D34BE3"/>
    <w:rsid w:val="00D35212"/>
    <w:rsid w:val="00D37CF2"/>
    <w:rsid w:val="00D40159"/>
    <w:rsid w:val="00D4071B"/>
    <w:rsid w:val="00D41465"/>
    <w:rsid w:val="00D41AEA"/>
    <w:rsid w:val="00D426B9"/>
    <w:rsid w:val="00D4401A"/>
    <w:rsid w:val="00D44FD5"/>
    <w:rsid w:val="00D45658"/>
    <w:rsid w:val="00D45689"/>
    <w:rsid w:val="00D46435"/>
    <w:rsid w:val="00D46ED3"/>
    <w:rsid w:val="00D46ED4"/>
    <w:rsid w:val="00D4713D"/>
    <w:rsid w:val="00D47699"/>
    <w:rsid w:val="00D47956"/>
    <w:rsid w:val="00D479BD"/>
    <w:rsid w:val="00D50641"/>
    <w:rsid w:val="00D50684"/>
    <w:rsid w:val="00D5088C"/>
    <w:rsid w:val="00D52189"/>
    <w:rsid w:val="00D525B7"/>
    <w:rsid w:val="00D536BB"/>
    <w:rsid w:val="00D545AF"/>
    <w:rsid w:val="00D54883"/>
    <w:rsid w:val="00D55471"/>
    <w:rsid w:val="00D55E44"/>
    <w:rsid w:val="00D55FF3"/>
    <w:rsid w:val="00D57ECC"/>
    <w:rsid w:val="00D607A6"/>
    <w:rsid w:val="00D60AFD"/>
    <w:rsid w:val="00D60FFA"/>
    <w:rsid w:val="00D623EB"/>
    <w:rsid w:val="00D62B19"/>
    <w:rsid w:val="00D63370"/>
    <w:rsid w:val="00D637BA"/>
    <w:rsid w:val="00D64157"/>
    <w:rsid w:val="00D64202"/>
    <w:rsid w:val="00D64FD8"/>
    <w:rsid w:val="00D651AF"/>
    <w:rsid w:val="00D65C64"/>
    <w:rsid w:val="00D65E7A"/>
    <w:rsid w:val="00D65F86"/>
    <w:rsid w:val="00D662B1"/>
    <w:rsid w:val="00D6696D"/>
    <w:rsid w:val="00D67498"/>
    <w:rsid w:val="00D705AC"/>
    <w:rsid w:val="00D71DA9"/>
    <w:rsid w:val="00D73578"/>
    <w:rsid w:val="00D73807"/>
    <w:rsid w:val="00D7417C"/>
    <w:rsid w:val="00D74585"/>
    <w:rsid w:val="00D746A1"/>
    <w:rsid w:val="00D749B4"/>
    <w:rsid w:val="00D74C69"/>
    <w:rsid w:val="00D74CA0"/>
    <w:rsid w:val="00D75278"/>
    <w:rsid w:val="00D75327"/>
    <w:rsid w:val="00D76A02"/>
    <w:rsid w:val="00D77546"/>
    <w:rsid w:val="00D77EB0"/>
    <w:rsid w:val="00D808A9"/>
    <w:rsid w:val="00D80EF1"/>
    <w:rsid w:val="00D81830"/>
    <w:rsid w:val="00D819FF"/>
    <w:rsid w:val="00D82A84"/>
    <w:rsid w:val="00D83173"/>
    <w:rsid w:val="00D834B1"/>
    <w:rsid w:val="00D8497A"/>
    <w:rsid w:val="00D84CD2"/>
    <w:rsid w:val="00D85875"/>
    <w:rsid w:val="00D86C45"/>
    <w:rsid w:val="00D86D7A"/>
    <w:rsid w:val="00D87BF8"/>
    <w:rsid w:val="00D904B6"/>
    <w:rsid w:val="00D90B92"/>
    <w:rsid w:val="00D91310"/>
    <w:rsid w:val="00D9145B"/>
    <w:rsid w:val="00D9192F"/>
    <w:rsid w:val="00D91A86"/>
    <w:rsid w:val="00D91D3A"/>
    <w:rsid w:val="00D92E07"/>
    <w:rsid w:val="00D932CC"/>
    <w:rsid w:val="00D9340C"/>
    <w:rsid w:val="00D937D1"/>
    <w:rsid w:val="00D94679"/>
    <w:rsid w:val="00D9481E"/>
    <w:rsid w:val="00D95B1C"/>
    <w:rsid w:val="00D967F0"/>
    <w:rsid w:val="00D96925"/>
    <w:rsid w:val="00D96A02"/>
    <w:rsid w:val="00D97263"/>
    <w:rsid w:val="00D97667"/>
    <w:rsid w:val="00DA0B77"/>
    <w:rsid w:val="00DA0E51"/>
    <w:rsid w:val="00DA13C5"/>
    <w:rsid w:val="00DA253F"/>
    <w:rsid w:val="00DA2DC9"/>
    <w:rsid w:val="00DA3140"/>
    <w:rsid w:val="00DA38F2"/>
    <w:rsid w:val="00DA5A05"/>
    <w:rsid w:val="00DA67A8"/>
    <w:rsid w:val="00DA67AA"/>
    <w:rsid w:val="00DA6E4B"/>
    <w:rsid w:val="00DA6F43"/>
    <w:rsid w:val="00DA7EDE"/>
    <w:rsid w:val="00DA7F43"/>
    <w:rsid w:val="00DA7F9A"/>
    <w:rsid w:val="00DB0BDD"/>
    <w:rsid w:val="00DB209B"/>
    <w:rsid w:val="00DB2F30"/>
    <w:rsid w:val="00DB416C"/>
    <w:rsid w:val="00DB43DC"/>
    <w:rsid w:val="00DB466F"/>
    <w:rsid w:val="00DB48DA"/>
    <w:rsid w:val="00DB4C19"/>
    <w:rsid w:val="00DB5683"/>
    <w:rsid w:val="00DB6266"/>
    <w:rsid w:val="00DB6CE3"/>
    <w:rsid w:val="00DB7552"/>
    <w:rsid w:val="00DB7CA7"/>
    <w:rsid w:val="00DC020B"/>
    <w:rsid w:val="00DC097D"/>
    <w:rsid w:val="00DC1247"/>
    <w:rsid w:val="00DC2E78"/>
    <w:rsid w:val="00DC3612"/>
    <w:rsid w:val="00DC3CF9"/>
    <w:rsid w:val="00DC5D7F"/>
    <w:rsid w:val="00DC66CE"/>
    <w:rsid w:val="00DC670E"/>
    <w:rsid w:val="00DC6802"/>
    <w:rsid w:val="00DC6F90"/>
    <w:rsid w:val="00DC798A"/>
    <w:rsid w:val="00DD04AD"/>
    <w:rsid w:val="00DD1284"/>
    <w:rsid w:val="00DD2258"/>
    <w:rsid w:val="00DD2DBB"/>
    <w:rsid w:val="00DD2FCA"/>
    <w:rsid w:val="00DD3815"/>
    <w:rsid w:val="00DD3A55"/>
    <w:rsid w:val="00DD3FD7"/>
    <w:rsid w:val="00DD4AC8"/>
    <w:rsid w:val="00DD4AD2"/>
    <w:rsid w:val="00DD56C3"/>
    <w:rsid w:val="00DD5889"/>
    <w:rsid w:val="00DD6436"/>
    <w:rsid w:val="00DE0186"/>
    <w:rsid w:val="00DE1934"/>
    <w:rsid w:val="00DE2A20"/>
    <w:rsid w:val="00DE2D01"/>
    <w:rsid w:val="00DE2E50"/>
    <w:rsid w:val="00DE3EBD"/>
    <w:rsid w:val="00DE5AF6"/>
    <w:rsid w:val="00DE662E"/>
    <w:rsid w:val="00DE7D05"/>
    <w:rsid w:val="00DF0C99"/>
    <w:rsid w:val="00DF0DD7"/>
    <w:rsid w:val="00DF50E4"/>
    <w:rsid w:val="00DF664E"/>
    <w:rsid w:val="00DF6862"/>
    <w:rsid w:val="00DF6DC6"/>
    <w:rsid w:val="00DF6E9C"/>
    <w:rsid w:val="00DF6F7B"/>
    <w:rsid w:val="00DF70B6"/>
    <w:rsid w:val="00DF74F6"/>
    <w:rsid w:val="00E00045"/>
    <w:rsid w:val="00E000CF"/>
    <w:rsid w:val="00E02622"/>
    <w:rsid w:val="00E02BF4"/>
    <w:rsid w:val="00E02C63"/>
    <w:rsid w:val="00E02ED4"/>
    <w:rsid w:val="00E0482C"/>
    <w:rsid w:val="00E04B29"/>
    <w:rsid w:val="00E06397"/>
    <w:rsid w:val="00E069D6"/>
    <w:rsid w:val="00E074DB"/>
    <w:rsid w:val="00E07980"/>
    <w:rsid w:val="00E1083F"/>
    <w:rsid w:val="00E108FF"/>
    <w:rsid w:val="00E11185"/>
    <w:rsid w:val="00E11823"/>
    <w:rsid w:val="00E12843"/>
    <w:rsid w:val="00E12D72"/>
    <w:rsid w:val="00E135CE"/>
    <w:rsid w:val="00E1394E"/>
    <w:rsid w:val="00E13E42"/>
    <w:rsid w:val="00E14FAB"/>
    <w:rsid w:val="00E15D90"/>
    <w:rsid w:val="00E1670D"/>
    <w:rsid w:val="00E169FE"/>
    <w:rsid w:val="00E16A63"/>
    <w:rsid w:val="00E16E5B"/>
    <w:rsid w:val="00E17B7B"/>
    <w:rsid w:val="00E20072"/>
    <w:rsid w:val="00E20E5D"/>
    <w:rsid w:val="00E21001"/>
    <w:rsid w:val="00E21A8C"/>
    <w:rsid w:val="00E22AFD"/>
    <w:rsid w:val="00E22F05"/>
    <w:rsid w:val="00E24CB9"/>
    <w:rsid w:val="00E25089"/>
    <w:rsid w:val="00E25C73"/>
    <w:rsid w:val="00E26082"/>
    <w:rsid w:val="00E26147"/>
    <w:rsid w:val="00E27001"/>
    <w:rsid w:val="00E27031"/>
    <w:rsid w:val="00E27228"/>
    <w:rsid w:val="00E2756D"/>
    <w:rsid w:val="00E27777"/>
    <w:rsid w:val="00E304E7"/>
    <w:rsid w:val="00E3092B"/>
    <w:rsid w:val="00E30B1A"/>
    <w:rsid w:val="00E3296A"/>
    <w:rsid w:val="00E32BA9"/>
    <w:rsid w:val="00E3311B"/>
    <w:rsid w:val="00E33147"/>
    <w:rsid w:val="00E33658"/>
    <w:rsid w:val="00E33EF6"/>
    <w:rsid w:val="00E34420"/>
    <w:rsid w:val="00E348BE"/>
    <w:rsid w:val="00E34F05"/>
    <w:rsid w:val="00E3579F"/>
    <w:rsid w:val="00E401F4"/>
    <w:rsid w:val="00E40C48"/>
    <w:rsid w:val="00E40E79"/>
    <w:rsid w:val="00E429F5"/>
    <w:rsid w:val="00E42BDE"/>
    <w:rsid w:val="00E43749"/>
    <w:rsid w:val="00E43DFD"/>
    <w:rsid w:val="00E44865"/>
    <w:rsid w:val="00E44E5F"/>
    <w:rsid w:val="00E453BC"/>
    <w:rsid w:val="00E454FA"/>
    <w:rsid w:val="00E459A8"/>
    <w:rsid w:val="00E47567"/>
    <w:rsid w:val="00E4758C"/>
    <w:rsid w:val="00E504E3"/>
    <w:rsid w:val="00E50A82"/>
    <w:rsid w:val="00E51017"/>
    <w:rsid w:val="00E511F9"/>
    <w:rsid w:val="00E517C0"/>
    <w:rsid w:val="00E519F7"/>
    <w:rsid w:val="00E51F9E"/>
    <w:rsid w:val="00E52ABF"/>
    <w:rsid w:val="00E53348"/>
    <w:rsid w:val="00E53585"/>
    <w:rsid w:val="00E53FDE"/>
    <w:rsid w:val="00E54C7D"/>
    <w:rsid w:val="00E55257"/>
    <w:rsid w:val="00E567BD"/>
    <w:rsid w:val="00E577EE"/>
    <w:rsid w:val="00E57939"/>
    <w:rsid w:val="00E57C4C"/>
    <w:rsid w:val="00E60461"/>
    <w:rsid w:val="00E60AB7"/>
    <w:rsid w:val="00E60F8D"/>
    <w:rsid w:val="00E6140D"/>
    <w:rsid w:val="00E61F50"/>
    <w:rsid w:val="00E6217E"/>
    <w:rsid w:val="00E627C3"/>
    <w:rsid w:val="00E62D5C"/>
    <w:rsid w:val="00E6432D"/>
    <w:rsid w:val="00E6505C"/>
    <w:rsid w:val="00E6542E"/>
    <w:rsid w:val="00E65779"/>
    <w:rsid w:val="00E701F3"/>
    <w:rsid w:val="00E710D8"/>
    <w:rsid w:val="00E71556"/>
    <w:rsid w:val="00E719B6"/>
    <w:rsid w:val="00E71BAB"/>
    <w:rsid w:val="00E72046"/>
    <w:rsid w:val="00E72DC1"/>
    <w:rsid w:val="00E74427"/>
    <w:rsid w:val="00E746B9"/>
    <w:rsid w:val="00E74734"/>
    <w:rsid w:val="00E75AB3"/>
    <w:rsid w:val="00E75B4A"/>
    <w:rsid w:val="00E76ABC"/>
    <w:rsid w:val="00E812F2"/>
    <w:rsid w:val="00E8473D"/>
    <w:rsid w:val="00E85511"/>
    <w:rsid w:val="00E85C78"/>
    <w:rsid w:val="00E85C83"/>
    <w:rsid w:val="00E87345"/>
    <w:rsid w:val="00E878D0"/>
    <w:rsid w:val="00E87ED6"/>
    <w:rsid w:val="00E91348"/>
    <w:rsid w:val="00E913D6"/>
    <w:rsid w:val="00E9319F"/>
    <w:rsid w:val="00E938BE"/>
    <w:rsid w:val="00E94D77"/>
    <w:rsid w:val="00E95DFA"/>
    <w:rsid w:val="00E973B8"/>
    <w:rsid w:val="00E976B1"/>
    <w:rsid w:val="00EA0580"/>
    <w:rsid w:val="00EA0B52"/>
    <w:rsid w:val="00EA0D16"/>
    <w:rsid w:val="00EA168C"/>
    <w:rsid w:val="00EA2B5F"/>
    <w:rsid w:val="00EA2E65"/>
    <w:rsid w:val="00EA3C17"/>
    <w:rsid w:val="00EA4388"/>
    <w:rsid w:val="00EA4614"/>
    <w:rsid w:val="00EA46CB"/>
    <w:rsid w:val="00EA53E1"/>
    <w:rsid w:val="00EA62FC"/>
    <w:rsid w:val="00EA7476"/>
    <w:rsid w:val="00EA7559"/>
    <w:rsid w:val="00EA7B7E"/>
    <w:rsid w:val="00EA7C58"/>
    <w:rsid w:val="00EB1A82"/>
    <w:rsid w:val="00EB1DC8"/>
    <w:rsid w:val="00EB287A"/>
    <w:rsid w:val="00EB3EA5"/>
    <w:rsid w:val="00EB5E1E"/>
    <w:rsid w:val="00EB5E7F"/>
    <w:rsid w:val="00EB6779"/>
    <w:rsid w:val="00EB6E93"/>
    <w:rsid w:val="00EB7010"/>
    <w:rsid w:val="00EB7C73"/>
    <w:rsid w:val="00EC0157"/>
    <w:rsid w:val="00EC12E1"/>
    <w:rsid w:val="00EC1630"/>
    <w:rsid w:val="00EC1FDA"/>
    <w:rsid w:val="00EC2506"/>
    <w:rsid w:val="00EC2526"/>
    <w:rsid w:val="00EC2767"/>
    <w:rsid w:val="00EC5C2B"/>
    <w:rsid w:val="00EC6FE5"/>
    <w:rsid w:val="00EC70BC"/>
    <w:rsid w:val="00EC79E8"/>
    <w:rsid w:val="00EC7AAD"/>
    <w:rsid w:val="00ED01CE"/>
    <w:rsid w:val="00ED09B3"/>
    <w:rsid w:val="00ED0A7E"/>
    <w:rsid w:val="00ED15F6"/>
    <w:rsid w:val="00ED3E02"/>
    <w:rsid w:val="00ED4494"/>
    <w:rsid w:val="00ED46E3"/>
    <w:rsid w:val="00ED52C7"/>
    <w:rsid w:val="00ED5505"/>
    <w:rsid w:val="00ED5582"/>
    <w:rsid w:val="00ED593D"/>
    <w:rsid w:val="00ED5BCE"/>
    <w:rsid w:val="00ED6AC8"/>
    <w:rsid w:val="00EE00E5"/>
    <w:rsid w:val="00EE027C"/>
    <w:rsid w:val="00EE10AC"/>
    <w:rsid w:val="00EE125E"/>
    <w:rsid w:val="00EE14A0"/>
    <w:rsid w:val="00EE2353"/>
    <w:rsid w:val="00EE2AC1"/>
    <w:rsid w:val="00EE3714"/>
    <w:rsid w:val="00EE387F"/>
    <w:rsid w:val="00EE4B5F"/>
    <w:rsid w:val="00EE617B"/>
    <w:rsid w:val="00EE6CE7"/>
    <w:rsid w:val="00EE7186"/>
    <w:rsid w:val="00EF03D0"/>
    <w:rsid w:val="00EF0F0A"/>
    <w:rsid w:val="00EF1C41"/>
    <w:rsid w:val="00EF255B"/>
    <w:rsid w:val="00EF2692"/>
    <w:rsid w:val="00EF2AB8"/>
    <w:rsid w:val="00EF39C6"/>
    <w:rsid w:val="00EF3C62"/>
    <w:rsid w:val="00EF4684"/>
    <w:rsid w:val="00EF5039"/>
    <w:rsid w:val="00EF5660"/>
    <w:rsid w:val="00EF5D20"/>
    <w:rsid w:val="00EF5E39"/>
    <w:rsid w:val="00EF6DFB"/>
    <w:rsid w:val="00EF7591"/>
    <w:rsid w:val="00EF76D7"/>
    <w:rsid w:val="00EF7A8C"/>
    <w:rsid w:val="00EF7A92"/>
    <w:rsid w:val="00EF7D7B"/>
    <w:rsid w:val="00F00C6C"/>
    <w:rsid w:val="00F01BCC"/>
    <w:rsid w:val="00F024BE"/>
    <w:rsid w:val="00F02597"/>
    <w:rsid w:val="00F02DD8"/>
    <w:rsid w:val="00F03487"/>
    <w:rsid w:val="00F06EAE"/>
    <w:rsid w:val="00F070A2"/>
    <w:rsid w:val="00F07A0D"/>
    <w:rsid w:val="00F07F76"/>
    <w:rsid w:val="00F07FE0"/>
    <w:rsid w:val="00F1008A"/>
    <w:rsid w:val="00F11277"/>
    <w:rsid w:val="00F11B82"/>
    <w:rsid w:val="00F124CB"/>
    <w:rsid w:val="00F125E5"/>
    <w:rsid w:val="00F12969"/>
    <w:rsid w:val="00F129E5"/>
    <w:rsid w:val="00F14B85"/>
    <w:rsid w:val="00F14C3D"/>
    <w:rsid w:val="00F15211"/>
    <w:rsid w:val="00F15D86"/>
    <w:rsid w:val="00F160B7"/>
    <w:rsid w:val="00F16232"/>
    <w:rsid w:val="00F1626B"/>
    <w:rsid w:val="00F166CC"/>
    <w:rsid w:val="00F16AFF"/>
    <w:rsid w:val="00F16B96"/>
    <w:rsid w:val="00F17058"/>
    <w:rsid w:val="00F176B3"/>
    <w:rsid w:val="00F17A87"/>
    <w:rsid w:val="00F17AC7"/>
    <w:rsid w:val="00F202D5"/>
    <w:rsid w:val="00F2032D"/>
    <w:rsid w:val="00F20815"/>
    <w:rsid w:val="00F20965"/>
    <w:rsid w:val="00F209D3"/>
    <w:rsid w:val="00F2364A"/>
    <w:rsid w:val="00F23742"/>
    <w:rsid w:val="00F23845"/>
    <w:rsid w:val="00F23D18"/>
    <w:rsid w:val="00F23F05"/>
    <w:rsid w:val="00F24934"/>
    <w:rsid w:val="00F24D59"/>
    <w:rsid w:val="00F2604F"/>
    <w:rsid w:val="00F26BFF"/>
    <w:rsid w:val="00F26F7B"/>
    <w:rsid w:val="00F2743D"/>
    <w:rsid w:val="00F27796"/>
    <w:rsid w:val="00F27E5B"/>
    <w:rsid w:val="00F3004A"/>
    <w:rsid w:val="00F30B3A"/>
    <w:rsid w:val="00F31813"/>
    <w:rsid w:val="00F3217C"/>
    <w:rsid w:val="00F32706"/>
    <w:rsid w:val="00F32732"/>
    <w:rsid w:val="00F33FF0"/>
    <w:rsid w:val="00F353A6"/>
    <w:rsid w:val="00F367BF"/>
    <w:rsid w:val="00F37AAD"/>
    <w:rsid w:val="00F40721"/>
    <w:rsid w:val="00F41E78"/>
    <w:rsid w:val="00F44BCC"/>
    <w:rsid w:val="00F46549"/>
    <w:rsid w:val="00F46594"/>
    <w:rsid w:val="00F47305"/>
    <w:rsid w:val="00F4758E"/>
    <w:rsid w:val="00F47D78"/>
    <w:rsid w:val="00F50FA8"/>
    <w:rsid w:val="00F52E48"/>
    <w:rsid w:val="00F52E81"/>
    <w:rsid w:val="00F53139"/>
    <w:rsid w:val="00F534A4"/>
    <w:rsid w:val="00F5383B"/>
    <w:rsid w:val="00F538EE"/>
    <w:rsid w:val="00F54A58"/>
    <w:rsid w:val="00F554AD"/>
    <w:rsid w:val="00F56A70"/>
    <w:rsid w:val="00F577A0"/>
    <w:rsid w:val="00F61004"/>
    <w:rsid w:val="00F620A6"/>
    <w:rsid w:val="00F6211C"/>
    <w:rsid w:val="00F64356"/>
    <w:rsid w:val="00F64B5E"/>
    <w:rsid w:val="00F64D32"/>
    <w:rsid w:val="00F64E74"/>
    <w:rsid w:val="00F653A0"/>
    <w:rsid w:val="00F65E35"/>
    <w:rsid w:val="00F65F0B"/>
    <w:rsid w:val="00F660BD"/>
    <w:rsid w:val="00F66A0E"/>
    <w:rsid w:val="00F66AB2"/>
    <w:rsid w:val="00F66EB6"/>
    <w:rsid w:val="00F67422"/>
    <w:rsid w:val="00F6763F"/>
    <w:rsid w:val="00F705E7"/>
    <w:rsid w:val="00F71235"/>
    <w:rsid w:val="00F71379"/>
    <w:rsid w:val="00F71422"/>
    <w:rsid w:val="00F71599"/>
    <w:rsid w:val="00F7190B"/>
    <w:rsid w:val="00F71AC8"/>
    <w:rsid w:val="00F71EA6"/>
    <w:rsid w:val="00F7527B"/>
    <w:rsid w:val="00F75A4B"/>
    <w:rsid w:val="00F75EED"/>
    <w:rsid w:val="00F76CE9"/>
    <w:rsid w:val="00F77DD4"/>
    <w:rsid w:val="00F80716"/>
    <w:rsid w:val="00F80FA8"/>
    <w:rsid w:val="00F82357"/>
    <w:rsid w:val="00F8239E"/>
    <w:rsid w:val="00F82993"/>
    <w:rsid w:val="00F82A8A"/>
    <w:rsid w:val="00F843C3"/>
    <w:rsid w:val="00F84AF7"/>
    <w:rsid w:val="00F84CD4"/>
    <w:rsid w:val="00F851EF"/>
    <w:rsid w:val="00F8530C"/>
    <w:rsid w:val="00F85668"/>
    <w:rsid w:val="00F86C15"/>
    <w:rsid w:val="00F87D8F"/>
    <w:rsid w:val="00F9035E"/>
    <w:rsid w:val="00F90C4B"/>
    <w:rsid w:val="00F91AC7"/>
    <w:rsid w:val="00F91DD7"/>
    <w:rsid w:val="00F9219C"/>
    <w:rsid w:val="00F92DBD"/>
    <w:rsid w:val="00F93CC0"/>
    <w:rsid w:val="00F9485F"/>
    <w:rsid w:val="00F953C9"/>
    <w:rsid w:val="00F957A5"/>
    <w:rsid w:val="00F95B0E"/>
    <w:rsid w:val="00F965D8"/>
    <w:rsid w:val="00F96E8F"/>
    <w:rsid w:val="00F97502"/>
    <w:rsid w:val="00F97E2F"/>
    <w:rsid w:val="00FA0409"/>
    <w:rsid w:val="00FA088C"/>
    <w:rsid w:val="00FA0ACE"/>
    <w:rsid w:val="00FA16CF"/>
    <w:rsid w:val="00FA2FF5"/>
    <w:rsid w:val="00FA37CC"/>
    <w:rsid w:val="00FA3982"/>
    <w:rsid w:val="00FA3E4B"/>
    <w:rsid w:val="00FA474C"/>
    <w:rsid w:val="00FA5A25"/>
    <w:rsid w:val="00FA7968"/>
    <w:rsid w:val="00FA7E5C"/>
    <w:rsid w:val="00FB09BE"/>
    <w:rsid w:val="00FB0F72"/>
    <w:rsid w:val="00FB1869"/>
    <w:rsid w:val="00FB20B1"/>
    <w:rsid w:val="00FB283F"/>
    <w:rsid w:val="00FB3161"/>
    <w:rsid w:val="00FB38E8"/>
    <w:rsid w:val="00FB3BCB"/>
    <w:rsid w:val="00FB555F"/>
    <w:rsid w:val="00FB5683"/>
    <w:rsid w:val="00FB5794"/>
    <w:rsid w:val="00FB686F"/>
    <w:rsid w:val="00FB70AB"/>
    <w:rsid w:val="00FC02DE"/>
    <w:rsid w:val="00FC0D7E"/>
    <w:rsid w:val="00FC11C2"/>
    <w:rsid w:val="00FC1C06"/>
    <w:rsid w:val="00FC3776"/>
    <w:rsid w:val="00FC3F63"/>
    <w:rsid w:val="00FC40B5"/>
    <w:rsid w:val="00FC439B"/>
    <w:rsid w:val="00FC4EB3"/>
    <w:rsid w:val="00FC580B"/>
    <w:rsid w:val="00FC608F"/>
    <w:rsid w:val="00FC6332"/>
    <w:rsid w:val="00FC6DE9"/>
    <w:rsid w:val="00FC718E"/>
    <w:rsid w:val="00FC77F9"/>
    <w:rsid w:val="00FD107E"/>
    <w:rsid w:val="00FD169F"/>
    <w:rsid w:val="00FD1901"/>
    <w:rsid w:val="00FD2465"/>
    <w:rsid w:val="00FD2A78"/>
    <w:rsid w:val="00FD390C"/>
    <w:rsid w:val="00FD3B4C"/>
    <w:rsid w:val="00FD3DE2"/>
    <w:rsid w:val="00FD408C"/>
    <w:rsid w:val="00FD74D1"/>
    <w:rsid w:val="00FE0E8B"/>
    <w:rsid w:val="00FE11D5"/>
    <w:rsid w:val="00FE16F4"/>
    <w:rsid w:val="00FE17F8"/>
    <w:rsid w:val="00FE183C"/>
    <w:rsid w:val="00FE1AFC"/>
    <w:rsid w:val="00FE1E3D"/>
    <w:rsid w:val="00FE259D"/>
    <w:rsid w:val="00FE3D52"/>
    <w:rsid w:val="00FE4E78"/>
    <w:rsid w:val="00FE5C52"/>
    <w:rsid w:val="00FE5F37"/>
    <w:rsid w:val="00FE6019"/>
    <w:rsid w:val="00FE6BA3"/>
    <w:rsid w:val="00FE7EA1"/>
    <w:rsid w:val="00FF0763"/>
    <w:rsid w:val="00FF0E76"/>
    <w:rsid w:val="00FF2352"/>
    <w:rsid w:val="00FF2D40"/>
    <w:rsid w:val="00FF36E4"/>
    <w:rsid w:val="00FF3B50"/>
    <w:rsid w:val="00FF47D0"/>
    <w:rsid w:val="00FF4D86"/>
    <w:rsid w:val="00FF4EF5"/>
    <w:rsid w:val="00FF592E"/>
    <w:rsid w:val="00FF5F99"/>
    <w:rsid w:val="00FF60EB"/>
    <w:rsid w:val="00FF6B53"/>
    <w:rsid w:val="00FF787F"/>
    <w:rsid w:val="00FF791B"/>
    <w:rsid w:val="00FF7A82"/>
    <w:rsid w:val="00FF7B71"/>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annotation reference" w:uiPriority="0"/>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HTML Typewriter" w:uiPriority="0"/>
    <w:lsdException w:name="Table Classic 2"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A77"/>
    <w:rPr>
      <w:rFonts w:ascii="Arial" w:hAnsi="Arial"/>
      <w:szCs w:val="22"/>
      <w:lang w:eastAsia="en-US"/>
    </w:rPr>
  </w:style>
  <w:style w:type="paragraph" w:styleId="Heading1">
    <w:name w:val="heading 1"/>
    <w:aliases w:val="1,123,App1,Chapter Heading2,Chapter Headline,H1,H11,H111,H112,H12,H13,Head,Header 1,Header1,Heading 10,I,II+,Level 1 Head,Main heading,Module Name,Part,Section,Subhead A,TCS Heading 1,h1,heading 1,level 1,new page/chapter,section break,tchead"/>
    <w:basedOn w:val="Normal"/>
    <w:next w:val="BodyText"/>
    <w:link w:val="Heading1Char"/>
    <w:autoRedefine/>
    <w:qFormat/>
    <w:rsid w:val="00F7527B"/>
    <w:pPr>
      <w:keepNext/>
      <w:pBdr>
        <w:bottom w:val="single" w:sz="4" w:space="1" w:color="000000"/>
      </w:pBdr>
      <w:spacing w:before="240" w:after="360"/>
      <w:outlineLvl w:val="0"/>
    </w:pPr>
    <w:rPr>
      <w:rFonts w:ascii="Arial Bold" w:eastAsia="Times New Roman" w:hAnsi="Arial Bold"/>
      <w:b/>
      <w:bCs/>
      <w:color w:val="548DD4"/>
      <w:kern w:val="32"/>
      <w:sz w:val="32"/>
      <w:szCs w:val="32"/>
    </w:rPr>
  </w:style>
  <w:style w:type="paragraph" w:styleId="Heading2">
    <w:name w:val="heading 2"/>
    <w:basedOn w:val="Heading1"/>
    <w:next w:val="BodyTextIndent"/>
    <w:link w:val="Heading2Char"/>
    <w:qFormat/>
    <w:rsid w:val="00335F46"/>
    <w:pPr>
      <w:numPr>
        <w:ilvl w:val="1"/>
      </w:numPr>
      <w:pBdr>
        <w:bottom w:val="none" w:sz="0" w:space="0" w:color="auto"/>
      </w:pBdr>
      <w:spacing w:before="360" w:after="240"/>
      <w:outlineLvl w:val="1"/>
    </w:pPr>
    <w:rPr>
      <w:rFonts w:ascii="Arial" w:hAnsi="Arial"/>
      <w:bCs w:val="0"/>
      <w:iCs/>
      <w:sz w:val="28"/>
      <w:szCs w:val="28"/>
    </w:rPr>
  </w:style>
  <w:style w:type="paragraph" w:styleId="Heading3">
    <w:name w:val="heading 3"/>
    <w:aliases w:val="Jayjit Heading 3"/>
    <w:basedOn w:val="Heading2"/>
    <w:next w:val="BodyTextIndent"/>
    <w:link w:val="Heading3Char"/>
    <w:uiPriority w:val="9"/>
    <w:qFormat/>
    <w:rsid w:val="000955D5"/>
    <w:pPr>
      <w:numPr>
        <w:ilvl w:val="0"/>
      </w:numPr>
      <w:spacing w:before="120" w:after="0"/>
      <w:outlineLvl w:val="2"/>
    </w:pPr>
    <w:rPr>
      <w:bCs/>
    </w:rPr>
  </w:style>
  <w:style w:type="paragraph" w:styleId="Heading4">
    <w:name w:val="heading 4"/>
    <w:aliases w:val="4,41,411,42,43,44,45,46,BFs,H4,Header 4,Heading3.5,Map Title,RFQ3,Scnr,Sub-paragraph,Sub-paragraph1,Sub-paragraph11,Sub-paragraph2,Sub-paragraph3,Sub-paragraph4,Sub-paragraph5,Sub-paragraph6,Subhead C,a.,h4,h41,h411,h42,h43,h44,h45,h46,l4,rh1"/>
    <w:basedOn w:val="Normal"/>
    <w:next w:val="Normal"/>
    <w:link w:val="Heading4Char"/>
    <w:unhideWhenUsed/>
    <w:qFormat/>
    <w:rsid w:val="00144A1E"/>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AD2A77"/>
    <w:pPr>
      <w:spacing w:after="120"/>
      <w:jc w:val="both"/>
    </w:pPr>
  </w:style>
  <w:style w:type="character" w:customStyle="1" w:styleId="BodyTextChar">
    <w:name w:val="Body Text Char"/>
    <w:link w:val="BodyText"/>
    <w:uiPriority w:val="99"/>
    <w:rsid w:val="00AD2A77"/>
    <w:rPr>
      <w:rFonts w:ascii="Arial" w:eastAsia="Calibri" w:hAnsi="Arial"/>
      <w:szCs w:val="22"/>
      <w:lang w:val="en-GB" w:eastAsia="en-US" w:bidi="ar-SA"/>
    </w:rPr>
  </w:style>
  <w:style w:type="character" w:customStyle="1" w:styleId="Heading1Char">
    <w:name w:val="Heading 1 Char"/>
    <w:aliases w:val="1 Char,123 Char,Chapter Headline Char,H1 Char,Head Char,Header1 Char,Heading 10 Char,Level 1 Head Char,Main heading Char,Module Name Char,Part Char,Section Char,Subhead A Char,TCS Heading 1 Char,h1 Char,level 1 Char,section break Char"/>
    <w:link w:val="Heading1"/>
    <w:uiPriority w:val="9"/>
    <w:rsid w:val="00F7527B"/>
    <w:rPr>
      <w:rFonts w:ascii="Arial Bold" w:eastAsia="Times New Roman" w:hAnsi="Arial Bold"/>
      <w:b/>
      <w:bCs/>
      <w:color w:val="548DD4"/>
      <w:kern w:val="32"/>
      <w:sz w:val="32"/>
      <w:szCs w:val="32"/>
      <w:lang w:val="en-US" w:eastAsia="en-US"/>
    </w:rPr>
  </w:style>
  <w:style w:type="paragraph" w:styleId="BodyTextIndent">
    <w:name w:val="Body Text Indent"/>
    <w:basedOn w:val="BodyText"/>
    <w:link w:val="BodyTextIndentChar"/>
    <w:uiPriority w:val="99"/>
    <w:unhideWhenUsed/>
    <w:rsid w:val="00DC798A"/>
    <w:pPr>
      <w:ind w:left="360"/>
    </w:pPr>
  </w:style>
  <w:style w:type="character" w:customStyle="1" w:styleId="BodyTextIndentChar">
    <w:name w:val="Body Text Indent Char"/>
    <w:link w:val="BodyTextIndent"/>
    <w:uiPriority w:val="99"/>
    <w:rsid w:val="00DC798A"/>
    <w:rPr>
      <w:rFonts w:ascii="Arial" w:hAnsi="Arial"/>
      <w:sz w:val="22"/>
      <w:szCs w:val="22"/>
      <w:lang w:val="en-GB"/>
    </w:rPr>
  </w:style>
  <w:style w:type="character" w:customStyle="1" w:styleId="Heading2Char">
    <w:name w:val="Heading 2 Char"/>
    <w:link w:val="Heading2"/>
    <w:uiPriority w:val="9"/>
    <w:rsid w:val="00335F46"/>
    <w:rPr>
      <w:rFonts w:ascii="Arial" w:eastAsia="Times New Roman" w:hAnsi="Arial"/>
      <w:b/>
      <w:iCs/>
      <w:color w:val="548DD4"/>
      <w:kern w:val="32"/>
      <w:sz w:val="28"/>
      <w:szCs w:val="28"/>
      <w:lang w:val="en-US" w:eastAsia="en-US"/>
    </w:rPr>
  </w:style>
  <w:style w:type="character" w:customStyle="1" w:styleId="Heading3Char">
    <w:name w:val="Heading 3 Char"/>
    <w:aliases w:val="Jayjit Heading 3 Char"/>
    <w:link w:val="Heading3"/>
    <w:uiPriority w:val="9"/>
    <w:rsid w:val="000955D5"/>
    <w:rPr>
      <w:rFonts w:ascii="Arial" w:eastAsia="Times New Roman" w:hAnsi="Arial"/>
      <w:b/>
      <w:bCs/>
      <w:iCs/>
      <w:color w:val="548DD4"/>
      <w:kern w:val="32"/>
      <w:sz w:val="28"/>
      <w:szCs w:val="28"/>
      <w:lang w:eastAsia="en-US"/>
    </w:rPr>
  </w:style>
  <w:style w:type="table" w:styleId="TableGrid">
    <w:name w:val="Table Grid"/>
    <w:aliases w:val="Actors,GCP-Table Grid,Header Table Grid,new tab"/>
    <w:basedOn w:val="TableNormal"/>
    <w:uiPriority w:val="59"/>
    <w:rsid w:val="002864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Bullet">
    <w:name w:val="List Bullet"/>
    <w:basedOn w:val="Normal"/>
    <w:uiPriority w:val="99"/>
    <w:unhideWhenUsed/>
    <w:qFormat/>
    <w:rsid w:val="00E746B9"/>
    <w:pPr>
      <w:numPr>
        <w:numId w:val="1"/>
      </w:numPr>
      <w:contextualSpacing/>
    </w:pPr>
  </w:style>
  <w:style w:type="paragraph" w:styleId="EnvelopeAddress">
    <w:name w:val="envelope address"/>
    <w:basedOn w:val="Normal"/>
    <w:uiPriority w:val="99"/>
    <w:unhideWhenUsed/>
    <w:rsid w:val="00DC798A"/>
    <w:pPr>
      <w:framePr w:w="7920" w:h="1980" w:hRule="exact" w:hSpace="180" w:wrap="auto" w:hAnchor="page" w:xAlign="center" w:yAlign="bottom"/>
      <w:ind w:left="2880"/>
    </w:pPr>
    <w:rPr>
      <w:rFonts w:ascii="Cambria" w:eastAsia="Times New Roman" w:hAnsi="Cambria"/>
      <w:sz w:val="24"/>
      <w:szCs w:val="24"/>
    </w:rPr>
  </w:style>
  <w:style w:type="paragraph" w:customStyle="1" w:styleId="FrontMatter1LeftBottomSinglesolidlineGray-401">
    <w:name w:val="Front Matter 1 + Left Bottom: (Single solid line Gray-40% ...1"/>
    <w:basedOn w:val="Normal"/>
    <w:rsid w:val="001539B2"/>
    <w:pPr>
      <w:keepNext/>
      <w:keepLines/>
      <w:pBdr>
        <w:bottom w:val="single" w:sz="12" w:space="1" w:color="999999"/>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pPr>
    <w:rPr>
      <w:rFonts w:ascii="Myriad Pro" w:eastAsia="Times New Roman" w:hAnsi="Myriad Pro"/>
      <w:b/>
      <w:bCs/>
      <w:color w:val="4E84C4"/>
      <w:sz w:val="28"/>
      <w:szCs w:val="20"/>
      <w:lang w:eastAsia="ja-JP"/>
    </w:rPr>
  </w:style>
  <w:style w:type="paragraph" w:styleId="Caption">
    <w:name w:val="caption"/>
    <w:aliases w:val=" Char, Char4,(MYCOM Legend),Beschriftung Bild,Caption Char,Caption Char1 Char1 Char,Caption Char2 Char,Caption Figure,Caption Title,Char,Char1,Char4,Fig &amp; Table Title,Legend,Pg1Title,Table &amp; Fig,Table Fig,Table Title,c,c1,c11,c3,cp,cp + Centered"/>
    <w:basedOn w:val="Normal"/>
    <w:next w:val="Normal"/>
    <w:link w:val="CaptionChar1"/>
    <w:qFormat/>
    <w:rsid w:val="00415939"/>
    <w:pPr>
      <w:jc w:val="center"/>
    </w:pPr>
    <w:rPr>
      <w:rFonts w:ascii="Arial Bold" w:hAnsi="Arial Bold"/>
      <w:b/>
      <w:bCs/>
      <w:szCs w:val="20"/>
    </w:rPr>
  </w:style>
  <w:style w:type="paragraph" w:customStyle="1" w:styleId="GuidelineText">
    <w:name w:val="Guideline Text"/>
    <w:basedOn w:val="Normal"/>
    <w:link w:val="GuidelineTextChar"/>
    <w:rsid w:val="00AD2A77"/>
    <w:pPr>
      <w:keepLines/>
      <w:spacing w:before="40" w:after="120" w:line="280" w:lineRule="exact"/>
    </w:pPr>
    <w:rPr>
      <w:rFonts w:eastAsia="Times New Roman"/>
      <w:i/>
      <w:color w:val="008000"/>
    </w:rPr>
  </w:style>
  <w:style w:type="character" w:customStyle="1" w:styleId="GuidelineTextChar">
    <w:name w:val="Guideline Text Char"/>
    <w:link w:val="GuidelineText"/>
    <w:rsid w:val="00AD2A77"/>
    <w:rPr>
      <w:rFonts w:ascii="Arial" w:hAnsi="Arial"/>
      <w:i/>
      <w:color w:val="008000"/>
      <w:szCs w:val="22"/>
      <w:lang w:val="en-GB" w:eastAsia="en-US" w:bidi="ar-SA"/>
    </w:rPr>
  </w:style>
  <w:style w:type="paragraph" w:styleId="NoSpacing">
    <w:name w:val="No Spacing"/>
    <w:link w:val="NoSpacingChar"/>
    <w:uiPriority w:val="99"/>
    <w:qFormat/>
    <w:rsid w:val="00E72046"/>
    <w:rPr>
      <w:sz w:val="22"/>
      <w:szCs w:val="22"/>
      <w:lang w:eastAsia="en-US"/>
    </w:rPr>
  </w:style>
  <w:style w:type="paragraph" w:customStyle="1" w:styleId="TableHeading">
    <w:name w:val="Table Heading"/>
    <w:basedOn w:val="BodyTextIndent"/>
    <w:link w:val="TableHeadingChar"/>
    <w:qFormat/>
    <w:rsid w:val="00B15176"/>
    <w:pPr>
      <w:spacing w:after="0"/>
      <w:ind w:left="0"/>
      <w:jc w:val="center"/>
    </w:pPr>
    <w:rPr>
      <w:rFonts w:ascii="Arial Bold" w:hAnsi="Arial Bold"/>
      <w:b/>
    </w:rPr>
  </w:style>
  <w:style w:type="character" w:customStyle="1" w:styleId="TableHeadingChar">
    <w:name w:val="Table Heading Char"/>
    <w:link w:val="TableHeading"/>
    <w:rsid w:val="00B15176"/>
    <w:rPr>
      <w:rFonts w:ascii="Arial Bold" w:hAnsi="Arial Bold"/>
      <w:b/>
      <w:sz w:val="22"/>
      <w:szCs w:val="22"/>
      <w:lang w:val="en-GB"/>
    </w:rPr>
  </w:style>
  <w:style w:type="paragraph" w:customStyle="1" w:styleId="TableText">
    <w:name w:val="Table Text"/>
    <w:aliases w:val="Bold,table Body Text,table text,table text + Arial Narrow,tt"/>
    <w:basedOn w:val="BodyTextIndent"/>
    <w:link w:val="TableTextChar"/>
    <w:qFormat/>
    <w:rsid w:val="00FB1869"/>
    <w:pPr>
      <w:spacing w:after="0"/>
      <w:ind w:left="0"/>
      <w:jc w:val="left"/>
    </w:pPr>
  </w:style>
  <w:style w:type="character" w:customStyle="1" w:styleId="TableTextChar">
    <w:name w:val="Table Text Char"/>
    <w:link w:val="TableText"/>
    <w:rsid w:val="00FB1869"/>
    <w:rPr>
      <w:rFonts w:ascii="Arial" w:hAnsi="Arial"/>
      <w:sz w:val="22"/>
      <w:szCs w:val="22"/>
      <w:lang w:val="en-GB"/>
    </w:rPr>
  </w:style>
  <w:style w:type="paragraph" w:styleId="ListNumber">
    <w:name w:val="List Number"/>
    <w:basedOn w:val="Normal"/>
    <w:uiPriority w:val="99"/>
    <w:unhideWhenUsed/>
    <w:qFormat/>
    <w:rsid w:val="00E746B9"/>
    <w:pPr>
      <w:numPr>
        <w:numId w:val="2"/>
      </w:numPr>
      <w:ind w:left="1080"/>
      <w:contextualSpacing/>
    </w:pPr>
  </w:style>
  <w:style w:type="paragraph" w:styleId="Header">
    <w:name w:val="header"/>
    <w:basedOn w:val="Normal"/>
    <w:link w:val="HeaderChar"/>
    <w:uiPriority w:val="99"/>
    <w:unhideWhenUsed/>
    <w:rsid w:val="00A95DB1"/>
    <w:pPr>
      <w:pBdr>
        <w:bottom w:val="single" w:sz="4" w:space="1" w:color="000000"/>
      </w:pBdr>
      <w:tabs>
        <w:tab w:val="center" w:pos="4680"/>
        <w:tab w:val="right" w:pos="9360"/>
      </w:tabs>
    </w:pPr>
    <w:rPr>
      <w:sz w:val="18"/>
    </w:rPr>
  </w:style>
  <w:style w:type="character" w:customStyle="1" w:styleId="HeaderChar">
    <w:name w:val="Header Char"/>
    <w:link w:val="Header"/>
    <w:uiPriority w:val="99"/>
    <w:rsid w:val="00A95DB1"/>
    <w:rPr>
      <w:rFonts w:ascii="Arial" w:hAnsi="Arial"/>
      <w:sz w:val="18"/>
      <w:szCs w:val="22"/>
      <w:lang w:val="en-GB"/>
    </w:rPr>
  </w:style>
  <w:style w:type="paragraph" w:styleId="Footer">
    <w:name w:val="footer"/>
    <w:basedOn w:val="Normal"/>
    <w:link w:val="FooterChar"/>
    <w:uiPriority w:val="99"/>
    <w:unhideWhenUsed/>
    <w:rsid w:val="00A95DB1"/>
    <w:pPr>
      <w:pBdr>
        <w:top w:val="single" w:sz="4" w:space="1" w:color="000000"/>
      </w:pBdr>
      <w:tabs>
        <w:tab w:val="center" w:pos="4680"/>
        <w:tab w:val="right" w:pos="9360"/>
      </w:tabs>
    </w:pPr>
    <w:rPr>
      <w:sz w:val="18"/>
    </w:rPr>
  </w:style>
  <w:style w:type="character" w:customStyle="1" w:styleId="FooterChar">
    <w:name w:val="Footer Char"/>
    <w:link w:val="Footer"/>
    <w:uiPriority w:val="99"/>
    <w:rsid w:val="00A95DB1"/>
    <w:rPr>
      <w:rFonts w:ascii="Arial" w:hAnsi="Arial"/>
      <w:sz w:val="18"/>
      <w:szCs w:val="22"/>
      <w:lang w:val="en-GB"/>
    </w:rPr>
  </w:style>
  <w:style w:type="paragraph" w:customStyle="1" w:styleId="BackMatter1">
    <w:name w:val="Back Matter 1"/>
    <w:basedOn w:val="Normal"/>
    <w:next w:val="BodyText"/>
    <w:rsid w:val="00710F95"/>
    <w:pPr>
      <w:pageBreakBefore/>
      <w:numPr>
        <w:numId w:val="3"/>
      </w:numPr>
      <w:pBdr>
        <w:bottom w:val="single" w:sz="12" w:space="1" w:color="999999"/>
      </w:pBdr>
      <w:spacing w:before="240" w:after="120"/>
    </w:pPr>
    <w:rPr>
      <w:rFonts w:ascii="Myriad Pro" w:eastAsia="Times New Roman" w:hAnsi="Myriad Pro"/>
      <w:b/>
      <w:color w:val="4E84C4"/>
      <w:sz w:val="28"/>
      <w:szCs w:val="20"/>
    </w:rPr>
  </w:style>
  <w:style w:type="paragraph" w:customStyle="1" w:styleId="BackMatter2">
    <w:name w:val="Back Matter 2"/>
    <w:basedOn w:val="Normal"/>
    <w:next w:val="BodyText"/>
    <w:rsid w:val="00710F95"/>
    <w:pPr>
      <w:numPr>
        <w:ilvl w:val="1"/>
        <w:numId w:val="3"/>
      </w:numPr>
      <w:spacing w:before="120" w:after="120"/>
    </w:pPr>
    <w:rPr>
      <w:rFonts w:ascii="Myriad Pro" w:eastAsia="Times New Roman" w:hAnsi="Myriad Pro"/>
      <w:b/>
      <w:color w:val="4E84C4"/>
      <w:szCs w:val="20"/>
    </w:rPr>
  </w:style>
  <w:style w:type="paragraph" w:customStyle="1" w:styleId="BackMatter3">
    <w:name w:val="Back Matter 3"/>
    <w:basedOn w:val="Normal"/>
    <w:rsid w:val="00710F95"/>
    <w:pPr>
      <w:numPr>
        <w:ilvl w:val="2"/>
        <w:numId w:val="3"/>
      </w:numPr>
    </w:pPr>
    <w:rPr>
      <w:rFonts w:ascii="Myriad Pro" w:eastAsia="Times New Roman" w:hAnsi="Myriad Pro"/>
      <w:b/>
      <w:color w:val="4E84C4"/>
      <w:szCs w:val="20"/>
    </w:rPr>
  </w:style>
  <w:style w:type="paragraph" w:customStyle="1" w:styleId="Tabletext1">
    <w:name w:val="Table text"/>
    <w:rsid w:val="001E136D"/>
    <w:pPr>
      <w:spacing w:before="60" w:after="60"/>
    </w:pPr>
    <w:rPr>
      <w:rFonts w:ascii="Arial" w:eastAsia="Times New Roman" w:hAnsi="Arial"/>
      <w:lang w:val="en-US" w:eastAsia="en-US"/>
    </w:rPr>
  </w:style>
  <w:style w:type="paragraph" w:styleId="BalloonText">
    <w:name w:val="Balloon Text"/>
    <w:basedOn w:val="Normal"/>
    <w:link w:val="BalloonTextChar"/>
    <w:uiPriority w:val="99"/>
    <w:semiHidden/>
    <w:unhideWhenUsed/>
    <w:rsid w:val="00652F59"/>
    <w:rPr>
      <w:rFonts w:ascii="Tahoma" w:hAnsi="Tahoma" w:cs="Tahoma"/>
      <w:sz w:val="16"/>
      <w:szCs w:val="16"/>
    </w:rPr>
  </w:style>
  <w:style w:type="character" w:customStyle="1" w:styleId="BalloonTextChar">
    <w:name w:val="Balloon Text Char"/>
    <w:link w:val="BalloonText"/>
    <w:uiPriority w:val="99"/>
    <w:semiHidden/>
    <w:rsid w:val="00652F59"/>
    <w:rPr>
      <w:rFonts w:ascii="Tahoma" w:hAnsi="Tahoma" w:cs="Tahoma"/>
      <w:sz w:val="16"/>
      <w:szCs w:val="16"/>
    </w:rPr>
  </w:style>
  <w:style w:type="paragraph" w:styleId="TOCHeading">
    <w:name w:val="TOC Heading"/>
    <w:basedOn w:val="Heading1"/>
    <w:next w:val="Normal"/>
    <w:uiPriority w:val="39"/>
    <w:unhideWhenUsed/>
    <w:qFormat/>
    <w:rsid w:val="00354CEA"/>
    <w:pPr>
      <w:keepLines/>
      <w:pBdr>
        <w:bottom w:val="none" w:sz="0" w:space="0" w:color="auto"/>
      </w:pBdr>
      <w:spacing w:after="0" w:line="259" w:lineRule="auto"/>
      <w:outlineLvl w:val="9"/>
    </w:pPr>
    <w:rPr>
      <w:rFonts w:ascii="Calibri Light" w:hAnsi="Calibri Light"/>
      <w:b w:val="0"/>
      <w:bCs w:val="0"/>
      <w:color w:val="2E74B5"/>
      <w:kern w:val="0"/>
    </w:rPr>
  </w:style>
  <w:style w:type="paragraph" w:styleId="TOC1">
    <w:name w:val="toc 1"/>
    <w:basedOn w:val="Normal"/>
    <w:next w:val="Normal"/>
    <w:autoRedefine/>
    <w:uiPriority w:val="39"/>
    <w:unhideWhenUsed/>
    <w:qFormat/>
    <w:rsid w:val="00C417A5"/>
    <w:pPr>
      <w:tabs>
        <w:tab w:val="left" w:pos="450"/>
        <w:tab w:val="right" w:leader="dot" w:pos="9350"/>
      </w:tabs>
      <w:spacing w:after="80"/>
      <w:jc w:val="both"/>
    </w:pPr>
    <w:rPr>
      <w:rFonts w:ascii="Century Gothic" w:hAnsi="Century Gothic"/>
    </w:rPr>
  </w:style>
  <w:style w:type="paragraph" w:styleId="TOC2">
    <w:name w:val="toc 2"/>
    <w:basedOn w:val="Normal"/>
    <w:next w:val="Normal"/>
    <w:autoRedefine/>
    <w:uiPriority w:val="39"/>
    <w:unhideWhenUsed/>
    <w:qFormat/>
    <w:rsid w:val="00C417A5"/>
    <w:pPr>
      <w:tabs>
        <w:tab w:val="right" w:leader="dot" w:pos="9350"/>
      </w:tabs>
      <w:spacing w:after="80"/>
      <w:ind w:left="990" w:hanging="560"/>
      <w:jc w:val="both"/>
    </w:pPr>
    <w:rPr>
      <w:rFonts w:ascii="Century Gothic" w:hAnsi="Century Gothic"/>
    </w:rPr>
  </w:style>
  <w:style w:type="paragraph" w:styleId="TOC3">
    <w:name w:val="toc 3"/>
    <w:basedOn w:val="Normal"/>
    <w:next w:val="Normal"/>
    <w:autoRedefine/>
    <w:uiPriority w:val="39"/>
    <w:unhideWhenUsed/>
    <w:qFormat/>
    <w:rsid w:val="00103AF1"/>
    <w:pPr>
      <w:ind w:left="720"/>
    </w:pPr>
    <w:rPr>
      <w:rFonts w:ascii="Century Gothic" w:hAnsi="Century Gothic"/>
    </w:rPr>
  </w:style>
  <w:style w:type="character" w:styleId="Hyperlink">
    <w:name w:val="Hyperlink"/>
    <w:uiPriority w:val="99"/>
    <w:unhideWhenUsed/>
    <w:rsid w:val="00354CEA"/>
    <w:rPr>
      <w:color w:val="0563C1"/>
      <w:u w:val="single"/>
    </w:rPr>
  </w:style>
  <w:style w:type="paragraph" w:styleId="ListParagraph">
    <w:name w:val="List Paragraph"/>
    <w:aliases w:val="Bullet List,Bullet List Paragraph,Bullet Normal,Bulleted List1,EG Bullet 1,Equipment,Figure_name,FooterText,List Paragraph Option,List Paragraph1,List Paragraph11,List Paragraph111,Ref,Use Case List Paragraph,lp1,numbered,xxList Paragraph"/>
    <w:basedOn w:val="Normal"/>
    <w:link w:val="ListParagraphChar"/>
    <w:uiPriority w:val="34"/>
    <w:qFormat/>
    <w:rsid w:val="007E1B7E"/>
    <w:pPr>
      <w:ind w:left="720"/>
      <w:contextualSpacing/>
    </w:pPr>
  </w:style>
  <w:style w:type="paragraph" w:customStyle="1" w:styleId="CellBodyL">
    <w:name w:val="CellBodyL"/>
    <w:basedOn w:val="Normal"/>
    <w:rsid w:val="00096EB6"/>
    <w:pPr>
      <w:spacing w:after="60"/>
      <w:jc w:val="both"/>
    </w:pPr>
    <w:rPr>
      <w:rFonts w:eastAsia="Times New Roman"/>
      <w:sz w:val="18"/>
      <w:szCs w:val="20"/>
    </w:rPr>
  </w:style>
  <w:style w:type="character" w:styleId="CommentReference">
    <w:name w:val="annotation reference"/>
    <w:rsid w:val="00C062A2"/>
    <w:rPr>
      <w:rFonts w:cs="Times New Roman"/>
      <w:sz w:val="16"/>
      <w:szCs w:val="16"/>
    </w:rPr>
  </w:style>
  <w:style w:type="paragraph" w:styleId="CommentText">
    <w:name w:val="annotation text"/>
    <w:aliases w:val="Alphabet"/>
    <w:basedOn w:val="Normal"/>
    <w:link w:val="CommentTextChar"/>
    <w:uiPriority w:val="99"/>
    <w:rsid w:val="00C062A2"/>
    <w:rPr>
      <w:rFonts w:ascii="Myriad Pro" w:eastAsia="Times New Roman" w:hAnsi="Myriad Pro" w:cs="Myriad Pro"/>
      <w:szCs w:val="20"/>
      <w:lang w:val="sq-AL"/>
    </w:rPr>
  </w:style>
  <w:style w:type="character" w:customStyle="1" w:styleId="CommentTextChar">
    <w:name w:val="Comment Text Char"/>
    <w:aliases w:val="Alphabet Char"/>
    <w:link w:val="CommentText"/>
    <w:uiPriority w:val="99"/>
    <w:rsid w:val="00C062A2"/>
    <w:rPr>
      <w:rFonts w:ascii="Myriad Pro" w:eastAsia="Times New Roman" w:hAnsi="Myriad Pro" w:cs="Myriad Pro"/>
      <w:lang w:val="sq-AL"/>
    </w:rPr>
  </w:style>
  <w:style w:type="character" w:customStyle="1" w:styleId="NoSpacingChar">
    <w:name w:val="No Spacing Char"/>
    <w:link w:val="NoSpacing"/>
    <w:uiPriority w:val="99"/>
    <w:locked/>
    <w:rsid w:val="00C062A2"/>
    <w:rPr>
      <w:sz w:val="22"/>
      <w:szCs w:val="22"/>
      <w:lang w:val="en-GB"/>
    </w:rPr>
  </w:style>
  <w:style w:type="paragraph" w:styleId="Subtitle">
    <w:name w:val="Subtitle"/>
    <w:basedOn w:val="Normal"/>
    <w:next w:val="BodyText"/>
    <w:link w:val="SubtitleChar"/>
    <w:qFormat/>
    <w:rsid w:val="00C062A2"/>
    <w:pPr>
      <w:suppressAutoHyphens/>
      <w:spacing w:after="60"/>
      <w:jc w:val="center"/>
    </w:pPr>
    <w:rPr>
      <w:rFonts w:eastAsia="Times New Roman"/>
      <w:sz w:val="24"/>
      <w:szCs w:val="24"/>
      <w:lang w:eastAsia="ar-SA"/>
    </w:rPr>
  </w:style>
  <w:style w:type="character" w:customStyle="1" w:styleId="SubtitleChar">
    <w:name w:val="Subtitle Char"/>
    <w:link w:val="Subtitle"/>
    <w:rsid w:val="00C062A2"/>
    <w:rPr>
      <w:rFonts w:ascii="Arial" w:eastAsia="Times New Roman" w:hAnsi="Arial"/>
      <w:sz w:val="24"/>
      <w:szCs w:val="24"/>
      <w:lang w:val="en-GB" w:eastAsia="ar-SA"/>
    </w:rPr>
  </w:style>
  <w:style w:type="character" w:customStyle="1" w:styleId="ListParagraphChar">
    <w:name w:val="List Paragraph Char"/>
    <w:aliases w:val="Bullet List Paragraph Char,Bullet Normal Char,Bulleted List1 Char,EG Bullet 1 Char,Equipment Char,Figure_name Char,List Paragraph Option Char,List Paragraph1 Char,List Paragraph11 Char,Ref Char,Use Case List Paragraph Char,lp1 Char"/>
    <w:link w:val="ListParagraph"/>
    <w:uiPriority w:val="34"/>
    <w:qFormat/>
    <w:locked/>
    <w:rsid w:val="00C062A2"/>
    <w:rPr>
      <w:rFonts w:ascii="Arial" w:hAnsi="Arial"/>
      <w:szCs w:val="22"/>
    </w:rPr>
  </w:style>
  <w:style w:type="table" w:customStyle="1" w:styleId="LightList-Accent11">
    <w:name w:val="Light List - Accent 11"/>
    <w:basedOn w:val="TableNormal"/>
    <w:uiPriority w:val="61"/>
    <w:rsid w:val="00C062A2"/>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paragraph" w:styleId="NormalWeb">
    <w:name w:val="Normal (Web)"/>
    <w:basedOn w:val="Normal"/>
    <w:link w:val="NormalWebChar"/>
    <w:uiPriority w:val="99"/>
    <w:qFormat/>
    <w:rsid w:val="00C062A2"/>
    <w:pPr>
      <w:suppressAutoHyphens/>
      <w:spacing w:before="28" w:after="115" w:line="100" w:lineRule="atLeast"/>
    </w:pPr>
    <w:rPr>
      <w:rFonts w:ascii="Times New Roman" w:eastAsia="Times New Roman" w:hAnsi="Times New Roman"/>
      <w:kern w:val="1"/>
      <w:sz w:val="24"/>
      <w:szCs w:val="24"/>
      <w:lang w:eastAsia="ar-SA"/>
    </w:rPr>
  </w:style>
  <w:style w:type="paragraph" w:customStyle="1" w:styleId="BodytextTCS">
    <w:name w:val="Body text TCS"/>
    <w:link w:val="BodytextTCSCharChar"/>
    <w:qFormat/>
    <w:rsid w:val="00C062A2"/>
    <w:pPr>
      <w:keepLines/>
      <w:spacing w:before="40" w:after="120" w:line="280" w:lineRule="exact"/>
    </w:pPr>
    <w:rPr>
      <w:rFonts w:ascii="Myriad Pro" w:eastAsia="Times New Roman" w:hAnsi="Myriad Pro"/>
      <w:lang w:eastAsia="en-US"/>
    </w:rPr>
  </w:style>
  <w:style w:type="character" w:customStyle="1" w:styleId="BodytextTCSCharChar">
    <w:name w:val="Body text TCS Char Char"/>
    <w:link w:val="BodytextTCS"/>
    <w:uiPriority w:val="99"/>
    <w:locked/>
    <w:rsid w:val="00C062A2"/>
    <w:rPr>
      <w:rFonts w:ascii="Myriad Pro" w:eastAsia="Times New Roman" w:hAnsi="Myriad Pro"/>
      <w:lang w:val="en-GB"/>
    </w:rPr>
  </w:style>
  <w:style w:type="table" w:customStyle="1" w:styleId="MediumShading11">
    <w:name w:val="Medium Shading 11"/>
    <w:basedOn w:val="TableNormal"/>
    <w:uiPriority w:val="63"/>
    <w:rsid w:val="00C062A2"/>
    <w:rPr>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C521E4"/>
    <w:rPr>
      <w:color w:val="000000"/>
    </w:rPr>
    <w:tblPr>
      <w:tblStyleRowBandSize w:val="1"/>
      <w:tblStyleColBandSize w:val="1"/>
      <w:tblInd w:w="0" w:type="dxa"/>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CellMar>
        <w:top w:w="0" w:type="dxa"/>
        <w:left w:w="108" w:type="dxa"/>
        <w:bottom w:w="0" w:type="dxa"/>
        <w:right w:w="108" w:type="dxa"/>
      </w:tblCellMar>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paragraph" w:styleId="CommentSubject">
    <w:name w:val="annotation subject"/>
    <w:basedOn w:val="CommentText"/>
    <w:next w:val="CommentText"/>
    <w:link w:val="CommentSubjectChar"/>
    <w:uiPriority w:val="99"/>
    <w:semiHidden/>
    <w:unhideWhenUsed/>
    <w:rsid w:val="00A46391"/>
    <w:pPr>
      <w:spacing w:after="200"/>
    </w:pPr>
    <w:rPr>
      <w:rFonts w:ascii="Arial" w:eastAsia="Calibri" w:hAnsi="Arial" w:cs="Times New Roman"/>
      <w:b/>
      <w:bCs/>
      <w:lang w:val="en-US"/>
    </w:rPr>
  </w:style>
  <w:style w:type="character" w:customStyle="1" w:styleId="CommentSubjectChar">
    <w:name w:val="Comment Subject Char"/>
    <w:link w:val="CommentSubject"/>
    <w:uiPriority w:val="99"/>
    <w:semiHidden/>
    <w:rsid w:val="00A46391"/>
    <w:rPr>
      <w:rFonts w:ascii="Arial" w:eastAsia="Times New Roman" w:hAnsi="Arial" w:cs="Myriad Pro"/>
      <w:b/>
      <w:bCs/>
      <w:lang w:val="sq-AL"/>
    </w:rPr>
  </w:style>
  <w:style w:type="paragraph" w:styleId="TOC4">
    <w:name w:val="toc 4"/>
    <w:basedOn w:val="Normal"/>
    <w:next w:val="Normal"/>
    <w:autoRedefine/>
    <w:uiPriority w:val="39"/>
    <w:unhideWhenUsed/>
    <w:rsid w:val="0066002F"/>
    <w:pPr>
      <w:spacing w:after="100" w:line="276" w:lineRule="auto"/>
      <w:ind w:left="660"/>
    </w:pPr>
    <w:rPr>
      <w:rFonts w:ascii="Calibri" w:eastAsia="Times New Roman" w:hAnsi="Calibri"/>
      <w:sz w:val="22"/>
    </w:rPr>
  </w:style>
  <w:style w:type="paragraph" w:styleId="TOC5">
    <w:name w:val="toc 5"/>
    <w:basedOn w:val="Normal"/>
    <w:next w:val="Normal"/>
    <w:autoRedefine/>
    <w:uiPriority w:val="39"/>
    <w:unhideWhenUsed/>
    <w:rsid w:val="0066002F"/>
    <w:pPr>
      <w:spacing w:after="100" w:line="276" w:lineRule="auto"/>
      <w:ind w:left="880"/>
    </w:pPr>
    <w:rPr>
      <w:rFonts w:ascii="Calibri" w:eastAsia="Times New Roman" w:hAnsi="Calibri"/>
      <w:sz w:val="22"/>
    </w:rPr>
  </w:style>
  <w:style w:type="paragraph" w:styleId="TOC6">
    <w:name w:val="toc 6"/>
    <w:basedOn w:val="Normal"/>
    <w:next w:val="Normal"/>
    <w:autoRedefine/>
    <w:uiPriority w:val="39"/>
    <w:unhideWhenUsed/>
    <w:rsid w:val="0066002F"/>
    <w:pPr>
      <w:spacing w:after="100" w:line="276" w:lineRule="auto"/>
      <w:ind w:left="1100"/>
    </w:pPr>
    <w:rPr>
      <w:rFonts w:ascii="Calibri" w:eastAsia="Times New Roman" w:hAnsi="Calibri"/>
      <w:sz w:val="22"/>
    </w:rPr>
  </w:style>
  <w:style w:type="paragraph" w:styleId="TOC7">
    <w:name w:val="toc 7"/>
    <w:basedOn w:val="Normal"/>
    <w:next w:val="Normal"/>
    <w:autoRedefine/>
    <w:uiPriority w:val="39"/>
    <w:unhideWhenUsed/>
    <w:rsid w:val="0066002F"/>
    <w:pPr>
      <w:spacing w:after="100" w:line="276" w:lineRule="auto"/>
      <w:ind w:left="1320"/>
    </w:pPr>
    <w:rPr>
      <w:rFonts w:ascii="Calibri" w:eastAsia="Times New Roman" w:hAnsi="Calibri"/>
      <w:sz w:val="22"/>
    </w:rPr>
  </w:style>
  <w:style w:type="paragraph" w:styleId="TOC8">
    <w:name w:val="toc 8"/>
    <w:basedOn w:val="Normal"/>
    <w:next w:val="Normal"/>
    <w:autoRedefine/>
    <w:uiPriority w:val="39"/>
    <w:unhideWhenUsed/>
    <w:rsid w:val="0066002F"/>
    <w:pPr>
      <w:spacing w:after="100" w:line="276" w:lineRule="auto"/>
      <w:ind w:left="1540"/>
    </w:pPr>
    <w:rPr>
      <w:rFonts w:ascii="Calibri" w:eastAsia="Times New Roman" w:hAnsi="Calibri"/>
      <w:sz w:val="22"/>
    </w:rPr>
  </w:style>
  <w:style w:type="paragraph" w:styleId="TOC9">
    <w:name w:val="toc 9"/>
    <w:basedOn w:val="Normal"/>
    <w:next w:val="Normal"/>
    <w:autoRedefine/>
    <w:uiPriority w:val="39"/>
    <w:unhideWhenUsed/>
    <w:rsid w:val="0066002F"/>
    <w:pPr>
      <w:spacing w:after="100" w:line="276" w:lineRule="auto"/>
      <w:ind w:left="1760"/>
    </w:pPr>
    <w:rPr>
      <w:rFonts w:ascii="Calibri" w:eastAsia="Times New Roman" w:hAnsi="Calibri"/>
      <w:sz w:val="22"/>
    </w:rPr>
  </w:style>
  <w:style w:type="paragraph" w:customStyle="1" w:styleId="Other">
    <w:name w:val="Other"/>
    <w:basedOn w:val="Normal"/>
    <w:next w:val="Normal"/>
    <w:uiPriority w:val="99"/>
    <w:rsid w:val="00A47E4E"/>
    <w:rPr>
      <w:rFonts w:eastAsia="SimSun" w:cs="Arial"/>
      <w:lang w:eastAsia="zh-CN"/>
    </w:rPr>
  </w:style>
  <w:style w:type="character" w:customStyle="1" w:styleId="CaptionChar1">
    <w:name w:val="Caption Char1"/>
    <w:aliases w:val=" Char Char,(MYCOM Legend) Char,Beschriftung Bild Char,Caption Char Char,Caption Title Char,Char Char,Char4 Char,Legend Char,Pg1Title Char,Table &amp; Fig Char,Table Fig Char,Table Title Char,c Char,c1 Char,c11 Char,cp + Centered Char,cp Char"/>
    <w:link w:val="Caption"/>
    <w:rsid w:val="005C7E8E"/>
    <w:rPr>
      <w:rFonts w:ascii="Arial Bold" w:hAnsi="Arial Bold"/>
      <w:b/>
      <w:bCs/>
    </w:rPr>
  </w:style>
  <w:style w:type="paragraph" w:customStyle="1" w:styleId="Figure">
    <w:name w:val="Figure"/>
    <w:aliases w:val="F"/>
    <w:basedOn w:val="Normal"/>
    <w:next w:val="Normal"/>
    <w:qFormat/>
    <w:rsid w:val="005C7E8E"/>
    <w:pPr>
      <w:numPr>
        <w:numId w:val="4"/>
      </w:numPr>
      <w:tabs>
        <w:tab w:val="left" w:pos="1170"/>
      </w:tabs>
      <w:spacing w:line="280" w:lineRule="exact"/>
      <w:ind w:left="1170" w:hanging="1170"/>
      <w:jc w:val="center"/>
    </w:pPr>
    <w:rPr>
      <w:rFonts w:ascii="Myriad Pro" w:eastAsia="Times New Roman" w:hAnsi="Myriad Pro"/>
      <w:b/>
      <w:noProof/>
      <w:sz w:val="22"/>
      <w:szCs w:val="20"/>
    </w:rPr>
  </w:style>
  <w:style w:type="paragraph" w:customStyle="1" w:styleId="CharCharCharCharCharCharChar">
    <w:name w:val="Char Char Char Char Char Char Char"/>
    <w:basedOn w:val="Normal"/>
    <w:rsid w:val="005C7E8E"/>
    <w:pPr>
      <w:spacing w:after="160" w:line="240" w:lineRule="exact"/>
    </w:pPr>
    <w:rPr>
      <w:rFonts w:ascii="Verdana" w:eastAsia="Times New Roman" w:hAnsi="Verdana"/>
      <w:sz w:val="18"/>
      <w:szCs w:val="18"/>
    </w:rPr>
  </w:style>
  <w:style w:type="character" w:customStyle="1" w:styleId="Heading4Char">
    <w:name w:val="Heading 4 Char"/>
    <w:aliases w:val="4 Char,41 Char,42 Char,43 Char,BFs Char,H4 Char,Header 4 Char,Heading3.5 Char,Map Title Char,RFQ3 Char,Scnr Char,Sub-paragraph Char,Sub-paragraph1 Char,Sub-paragraph2 Char,Subhead C Char,a. Char,h4 Char,h41 Char,h42 Char,h43 Char,l4 Char"/>
    <w:link w:val="Heading4"/>
    <w:uiPriority w:val="9"/>
    <w:rsid w:val="00144A1E"/>
    <w:rPr>
      <w:rFonts w:ascii="Calibri" w:eastAsia="Times New Roman" w:hAnsi="Calibri" w:cs="Times New Roman"/>
      <w:b/>
      <w:bCs/>
      <w:sz w:val="28"/>
      <w:szCs w:val="28"/>
    </w:rPr>
  </w:style>
  <w:style w:type="character" w:styleId="IntenseReference">
    <w:name w:val="Intense Reference"/>
    <w:uiPriority w:val="32"/>
    <w:qFormat/>
    <w:rsid w:val="00144A1E"/>
    <w:rPr>
      <w:b/>
      <w:bCs/>
      <w:smallCaps/>
      <w:color w:val="5B9BD5"/>
      <w:spacing w:val="5"/>
    </w:rPr>
  </w:style>
  <w:style w:type="character" w:styleId="BookTitle">
    <w:name w:val="Book Title"/>
    <w:uiPriority w:val="33"/>
    <w:qFormat/>
    <w:rsid w:val="00FC77F9"/>
    <w:rPr>
      <w:b/>
      <w:bCs/>
      <w:smallCaps/>
      <w:spacing w:val="5"/>
    </w:rPr>
  </w:style>
  <w:style w:type="paragraph" w:customStyle="1" w:styleId="Default">
    <w:name w:val="Default"/>
    <w:rsid w:val="00FC77F9"/>
    <w:pPr>
      <w:autoSpaceDE w:val="0"/>
      <w:autoSpaceDN w:val="0"/>
      <w:adjustRightInd w:val="0"/>
    </w:pPr>
    <w:rPr>
      <w:rFonts w:ascii="Arial" w:hAnsi="Arial" w:cs="Arial"/>
      <w:color w:val="000000"/>
      <w:sz w:val="24"/>
      <w:szCs w:val="24"/>
      <w:lang w:val="en-IN" w:eastAsia="en-US"/>
    </w:rPr>
  </w:style>
  <w:style w:type="table" w:styleId="TableClassic2">
    <w:name w:val="Table Classic 2"/>
    <w:basedOn w:val="TableNormal"/>
    <w:rsid w:val="00FC77F9"/>
    <w:rPr>
      <w:rFonts w:ascii="Arial" w:eastAsia="Times New Roman" w:hAnsi="Arial"/>
    </w:rPr>
    <w:tblPr>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0" w:type="dxa"/>
        <w:left w:w="108" w:type="dxa"/>
        <w:bottom w:w="0" w:type="dxa"/>
        <w:right w:w="108" w:type="dxa"/>
      </w:tblCellMar>
    </w:tblPr>
    <w:tcPr>
      <w:shd w:val="clear" w:color="auto" w:fill="auto"/>
    </w:tcPr>
    <w:tblStylePr w:type="firstRow">
      <w:rPr>
        <w:color w:val="FFFFFF"/>
      </w:rPr>
      <w:tblPr/>
      <w:trPr>
        <w:tblHeader/>
      </w:trPr>
      <w:tcPr>
        <w:tcBorders>
          <w:bottom w:val="single" w:sz="6" w:space="0" w:color="000000"/>
        </w:tcBorders>
        <w:shd w:val="clear" w:color="800080" w:fill="4E84C4"/>
      </w:tcPr>
    </w:tblStylePr>
    <w:tblStylePr w:type="lastRow">
      <w:tblPr/>
      <w:tcPr>
        <w:tcBorders>
          <w:top w:val="single" w:sz="6" w:space="0" w:color="000000"/>
          <w:tl2br w:val="none" w:sz="0" w:space="0" w:color="auto"/>
          <w:tr2bl w:val="none" w:sz="0" w:space="0" w:color="auto"/>
        </w:tcBorders>
      </w:tcPr>
    </w:tblStylePr>
    <w:tblStylePr w:type="firstCol">
      <w:rPr>
        <w:b w:val="0"/>
        <w:bCs/>
      </w:rPr>
      <w:tblPr/>
      <w:tcPr>
        <w:tcBorders>
          <w:top w:val="single" w:sz="6" w:space="0" w:color="808080"/>
          <w:left w:val="single" w:sz="6" w:space="0" w:color="808080"/>
          <w:bottom w:val="single" w:sz="6" w:space="0" w:color="808080"/>
          <w:right w:val="single" w:sz="6" w:space="0" w:color="808080"/>
          <w:insideH w:val="nil"/>
          <w:insideV w:val="nil"/>
          <w:tl2br w:val="nil"/>
          <w:tr2bl w:val="nil"/>
        </w:tcBorders>
        <w:shd w:val="clear" w:color="C0C0C0" w:fill="FFFFFF"/>
      </w:tcPr>
    </w:tblStylePr>
    <w:tblStylePr w:type="neCell">
      <w:rPr>
        <w:b/>
        <w:bCs/>
      </w:rPr>
      <w:tblPr/>
      <w:tcPr>
        <w:tcBorders>
          <w:tl2br w:val="none" w:sz="0" w:space="0" w:color="auto"/>
          <w:tr2bl w:val="none" w:sz="0" w:space="0" w:color="auto"/>
        </w:tcBorders>
      </w:tcPr>
    </w:tblStylePr>
    <w:tblStylePr w:type="nwCell">
      <w:tblPr/>
      <w:tcPr>
        <w:tcBorders>
          <w:top w:val="single" w:sz="6" w:space="0" w:color="808080"/>
          <w:left w:val="single" w:sz="6" w:space="0" w:color="808080"/>
          <w:bottom w:val="single" w:sz="6" w:space="0" w:color="808080"/>
          <w:right w:val="single" w:sz="6" w:space="0" w:color="808080"/>
          <w:insideH w:val="nil"/>
          <w:insideV w:val="nil"/>
          <w:tl2br w:val="nil"/>
          <w:tr2bl w:val="nil"/>
        </w:tcBorders>
        <w:shd w:val="clear" w:color="800080" w:fill="4E84C4"/>
      </w:tcPr>
    </w:tblStylePr>
    <w:tblStylePr w:type="swCell">
      <w:rPr>
        <w:color w:val="000000"/>
      </w:rPr>
      <w:tblPr/>
      <w:tcPr>
        <w:tcBorders>
          <w:top w:val="single" w:sz="6" w:space="0" w:color="808080"/>
          <w:left w:val="single" w:sz="6" w:space="0" w:color="808080"/>
          <w:bottom w:val="single" w:sz="6" w:space="0" w:color="808080"/>
          <w:right w:val="single" w:sz="6" w:space="0" w:color="808080"/>
          <w:insideH w:val="nil"/>
          <w:insideV w:val="nil"/>
          <w:tl2br w:val="nil"/>
          <w:tr2bl w:val="nil"/>
        </w:tcBorders>
        <w:shd w:val="clear" w:color="auto" w:fill="auto"/>
      </w:tcPr>
    </w:tblStylePr>
  </w:style>
  <w:style w:type="paragraph" w:customStyle="1" w:styleId="BodyTCS">
    <w:name w:val="Body TCS"/>
    <w:link w:val="BodyTCSChar"/>
    <w:qFormat/>
    <w:rsid w:val="00FC77F9"/>
    <w:pPr>
      <w:keepLines/>
      <w:spacing w:before="120" w:after="120" w:line="360" w:lineRule="auto"/>
      <w:jc w:val="both"/>
    </w:pPr>
    <w:rPr>
      <w:rFonts w:ascii="Arial" w:eastAsia="SimSun" w:hAnsi="Arial" w:cs="Arial"/>
      <w:sz w:val="22"/>
      <w:lang w:val="en-AU" w:eastAsia="en-US"/>
    </w:rPr>
  </w:style>
  <w:style w:type="character" w:customStyle="1" w:styleId="BodyTCSChar">
    <w:name w:val="Body TCS Char"/>
    <w:link w:val="BodyTCS"/>
    <w:locked/>
    <w:rsid w:val="00FC77F9"/>
    <w:rPr>
      <w:rFonts w:ascii="Arial" w:eastAsia="SimSun" w:hAnsi="Arial" w:cs="Arial"/>
      <w:sz w:val="22"/>
      <w:lang w:val="en-AU"/>
    </w:rPr>
  </w:style>
  <w:style w:type="paragraph" w:customStyle="1" w:styleId="Body">
    <w:name w:val="Body"/>
    <w:aliases w:val=" B,B"/>
    <w:basedOn w:val="Normal"/>
    <w:link w:val="BodyChar"/>
    <w:rsid w:val="00867ABF"/>
    <w:pPr>
      <w:spacing w:before="60" w:after="60"/>
      <w:jc w:val="both"/>
    </w:pPr>
    <w:rPr>
      <w:rFonts w:ascii="Trebuchet MS" w:eastAsia="Times New Roman" w:hAnsi="Trebuchet MS"/>
      <w:szCs w:val="20"/>
    </w:rPr>
  </w:style>
  <w:style w:type="character" w:customStyle="1" w:styleId="BodyChar">
    <w:name w:val="Body Char"/>
    <w:link w:val="Body"/>
    <w:rsid w:val="00867ABF"/>
    <w:rPr>
      <w:rFonts w:ascii="Trebuchet MS" w:eastAsia="Times New Roman" w:hAnsi="Trebuchet MS"/>
    </w:rPr>
  </w:style>
  <w:style w:type="paragraph" w:styleId="Revision">
    <w:name w:val="Revision"/>
    <w:hidden/>
    <w:uiPriority w:val="99"/>
    <w:semiHidden/>
    <w:rsid w:val="00C62F8E"/>
    <w:rPr>
      <w:rFonts w:ascii="Arial" w:hAnsi="Arial"/>
      <w:szCs w:val="22"/>
      <w:lang w:val="en-US" w:eastAsia="en-US"/>
    </w:rPr>
  </w:style>
  <w:style w:type="paragraph" w:customStyle="1" w:styleId="Normal1">
    <w:name w:val="Normal1"/>
    <w:basedOn w:val="Normal"/>
    <w:link w:val="normalChar"/>
    <w:rsid w:val="00FD107E"/>
    <w:pPr>
      <w:ind w:left="227"/>
      <w:jc w:val="both"/>
    </w:pPr>
    <w:rPr>
      <w:rFonts w:eastAsia="Times New Roman"/>
      <w:sz w:val="22"/>
      <w:szCs w:val="20"/>
      <w:lang w:val="en-AU"/>
    </w:rPr>
  </w:style>
  <w:style w:type="character" w:customStyle="1" w:styleId="normalChar">
    <w:name w:val="normal Char"/>
    <w:link w:val="Normal1"/>
    <w:rsid w:val="00FD107E"/>
    <w:rPr>
      <w:rFonts w:ascii="Arial" w:eastAsia="Times New Roman" w:hAnsi="Arial"/>
      <w:sz w:val="22"/>
      <w:lang w:val="en-AU" w:eastAsia="en-US"/>
    </w:rPr>
  </w:style>
  <w:style w:type="paragraph" w:styleId="BodyText3">
    <w:name w:val="Body Text 3"/>
    <w:basedOn w:val="Normal"/>
    <w:link w:val="BodyText3Char"/>
    <w:uiPriority w:val="99"/>
    <w:unhideWhenUsed/>
    <w:rsid w:val="007D6563"/>
    <w:pPr>
      <w:spacing w:after="120"/>
    </w:pPr>
    <w:rPr>
      <w:sz w:val="16"/>
      <w:szCs w:val="16"/>
    </w:rPr>
  </w:style>
  <w:style w:type="character" w:customStyle="1" w:styleId="BodyText3Char">
    <w:name w:val="Body Text 3 Char"/>
    <w:link w:val="BodyText3"/>
    <w:uiPriority w:val="99"/>
    <w:rsid w:val="007D6563"/>
    <w:rPr>
      <w:rFonts w:ascii="Arial" w:hAnsi="Arial"/>
      <w:sz w:val="16"/>
      <w:szCs w:val="16"/>
      <w:lang w:val="en-US" w:eastAsia="en-US"/>
    </w:rPr>
  </w:style>
  <w:style w:type="character" w:styleId="FollowedHyperlink">
    <w:name w:val="FollowedHyperlink"/>
    <w:uiPriority w:val="99"/>
    <w:semiHidden/>
    <w:unhideWhenUsed/>
    <w:rsid w:val="00711CB4"/>
    <w:rPr>
      <w:color w:val="800080"/>
      <w:u w:val="single"/>
    </w:rPr>
  </w:style>
  <w:style w:type="paragraph" w:customStyle="1" w:styleId="CustomHeader2">
    <w:name w:val="Custom Header 2"/>
    <w:basedOn w:val="Heading2"/>
    <w:link w:val="CustomHeader2Char"/>
    <w:qFormat/>
    <w:rsid w:val="00F06EAE"/>
    <w:rPr>
      <w:rFonts w:ascii="Century Gothic" w:hAnsi="Century Gothic"/>
    </w:rPr>
  </w:style>
  <w:style w:type="paragraph" w:customStyle="1" w:styleId="CustomHeader1">
    <w:name w:val="Custom Header 1"/>
    <w:basedOn w:val="Heading1"/>
    <w:link w:val="CustomHeader1Char"/>
    <w:qFormat/>
    <w:rsid w:val="00F06EAE"/>
    <w:rPr>
      <w:rFonts w:ascii="Century Gothic" w:hAnsi="Century Gothic"/>
    </w:rPr>
  </w:style>
  <w:style w:type="character" w:customStyle="1" w:styleId="CustomHeader2Char">
    <w:name w:val="Custom Header 2 Char"/>
    <w:link w:val="CustomHeader2"/>
    <w:rsid w:val="00F06EAE"/>
    <w:rPr>
      <w:rFonts w:ascii="Century Gothic" w:eastAsia="Times New Roman" w:hAnsi="Century Gothic"/>
      <w:b/>
      <w:iCs/>
      <w:color w:val="548DD4"/>
      <w:kern w:val="32"/>
      <w:sz w:val="28"/>
      <w:szCs w:val="28"/>
      <w:lang w:eastAsia="en-US"/>
    </w:rPr>
  </w:style>
  <w:style w:type="character" w:customStyle="1" w:styleId="left">
    <w:name w:val="left"/>
    <w:rsid w:val="00470B02"/>
  </w:style>
  <w:style w:type="character" w:customStyle="1" w:styleId="CustomHeader1Char">
    <w:name w:val="Custom Header 1 Char"/>
    <w:link w:val="CustomHeader1"/>
    <w:rsid w:val="00F06EAE"/>
    <w:rPr>
      <w:rFonts w:ascii="Century Gothic" w:eastAsia="Times New Roman" w:hAnsi="Century Gothic"/>
      <w:b/>
      <w:bCs/>
      <w:color w:val="548DD4"/>
      <w:kern w:val="32"/>
      <w:sz w:val="32"/>
      <w:szCs w:val="32"/>
      <w:lang w:eastAsia="en-US"/>
    </w:rPr>
  </w:style>
  <w:style w:type="character" w:customStyle="1" w:styleId="st1">
    <w:name w:val="st1"/>
    <w:rsid w:val="009D5E91"/>
  </w:style>
  <w:style w:type="table" w:styleId="DarkListAccent1">
    <w:name w:val="Dark List Accent 1"/>
    <w:basedOn w:val="TableNormal"/>
    <w:uiPriority w:val="70"/>
    <w:rsid w:val="00753A30"/>
    <w:rPr>
      <w:color w:val="FFFFFF"/>
      <w:sz w:val="22"/>
      <w:szCs w:val="22"/>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styleId="DocumentMap">
    <w:name w:val="Document Map"/>
    <w:basedOn w:val="Normal"/>
    <w:link w:val="DocumentMapChar"/>
    <w:uiPriority w:val="99"/>
    <w:semiHidden/>
    <w:unhideWhenUsed/>
    <w:rsid w:val="00E577EE"/>
    <w:rPr>
      <w:rFonts w:ascii="Tahoma" w:hAnsi="Tahoma" w:cs="Tahoma"/>
      <w:sz w:val="16"/>
      <w:szCs w:val="16"/>
    </w:rPr>
  </w:style>
  <w:style w:type="character" w:customStyle="1" w:styleId="DocumentMapChar">
    <w:name w:val="Document Map Char"/>
    <w:link w:val="DocumentMap"/>
    <w:uiPriority w:val="99"/>
    <w:semiHidden/>
    <w:rsid w:val="00E577EE"/>
    <w:rPr>
      <w:rFonts w:ascii="Tahoma" w:hAnsi="Tahoma" w:cs="Tahoma"/>
      <w:sz w:val="16"/>
      <w:szCs w:val="16"/>
      <w:lang w:val="en-US" w:eastAsia="en-US"/>
    </w:rPr>
  </w:style>
  <w:style w:type="character" w:customStyle="1" w:styleId="BodytextTCSChar">
    <w:name w:val="Body text TCS Char"/>
    <w:rsid w:val="00861B81"/>
    <w:rPr>
      <w:rFonts w:eastAsia="Times New Roman"/>
      <w:noProof/>
      <w:sz w:val="22"/>
      <w:szCs w:val="22"/>
      <w:lang w:val="en-GB" w:eastAsia="en-US" w:bidi="ar-SA"/>
    </w:rPr>
  </w:style>
  <w:style w:type="paragraph" w:customStyle="1" w:styleId="Standard">
    <w:name w:val="Standard"/>
    <w:link w:val="StandardChar"/>
    <w:rsid w:val="005C4376"/>
    <w:pPr>
      <w:ind w:left="851"/>
    </w:pPr>
    <w:rPr>
      <w:rFonts w:ascii="Times New Roman" w:eastAsia="Times New Roman" w:hAnsi="Times New Roman"/>
      <w:sz w:val="22"/>
    </w:rPr>
  </w:style>
  <w:style w:type="character" w:customStyle="1" w:styleId="StandardChar">
    <w:name w:val="Standard Char"/>
    <w:link w:val="Standard"/>
    <w:uiPriority w:val="99"/>
    <w:locked/>
    <w:rsid w:val="005C4376"/>
    <w:rPr>
      <w:rFonts w:ascii="Times New Roman" w:eastAsia="Times New Roman" w:hAnsi="Times New Roman"/>
      <w:sz w:val="22"/>
    </w:rPr>
  </w:style>
  <w:style w:type="paragraph" w:styleId="FootnoteText">
    <w:name w:val="footnote text"/>
    <w:basedOn w:val="Normal"/>
    <w:link w:val="FootnoteTextChar"/>
    <w:uiPriority w:val="99"/>
    <w:semiHidden/>
    <w:unhideWhenUsed/>
    <w:rsid w:val="003B0BC6"/>
    <w:rPr>
      <w:szCs w:val="20"/>
    </w:rPr>
  </w:style>
  <w:style w:type="character" w:customStyle="1" w:styleId="FootnoteTextChar">
    <w:name w:val="Footnote Text Char"/>
    <w:basedOn w:val="DefaultParagraphFont"/>
    <w:link w:val="FootnoteText"/>
    <w:uiPriority w:val="99"/>
    <w:semiHidden/>
    <w:rsid w:val="003B0BC6"/>
    <w:rPr>
      <w:rFonts w:ascii="Arial" w:hAnsi="Arial"/>
      <w:lang w:val="en-US" w:eastAsia="en-US"/>
    </w:rPr>
  </w:style>
  <w:style w:type="character" w:styleId="FootnoteReference">
    <w:name w:val="footnote reference"/>
    <w:basedOn w:val="DefaultParagraphFont"/>
    <w:uiPriority w:val="99"/>
    <w:semiHidden/>
    <w:unhideWhenUsed/>
    <w:rsid w:val="003B0BC6"/>
    <w:rPr>
      <w:vertAlign w:val="superscript"/>
    </w:rPr>
  </w:style>
  <w:style w:type="paragraph" w:customStyle="1" w:styleId="Head1">
    <w:name w:val="Head_1"/>
    <w:basedOn w:val="Normal"/>
    <w:uiPriority w:val="99"/>
    <w:rsid w:val="00240502"/>
    <w:pPr>
      <w:pageBreakBefore/>
      <w:numPr>
        <w:numId w:val="5"/>
      </w:numPr>
      <w:pBdr>
        <w:bottom w:val="single" w:sz="12" w:space="1" w:color="999999"/>
      </w:pBdr>
      <w:spacing w:before="240" w:after="240"/>
    </w:pPr>
    <w:rPr>
      <w:rFonts w:ascii="Myriad Pro" w:eastAsia="Times New Roman" w:hAnsi="Myriad Pro"/>
      <w:b/>
      <w:bCs/>
      <w:color w:val="4E84C4"/>
      <w:sz w:val="28"/>
      <w:szCs w:val="20"/>
    </w:rPr>
  </w:style>
  <w:style w:type="paragraph" w:customStyle="1" w:styleId="Head2">
    <w:name w:val="Head_2"/>
    <w:uiPriority w:val="99"/>
    <w:rsid w:val="00240502"/>
    <w:pPr>
      <w:keepNext/>
      <w:numPr>
        <w:ilvl w:val="1"/>
        <w:numId w:val="5"/>
      </w:numPr>
      <w:spacing w:before="120" w:after="120" w:line="280" w:lineRule="exact"/>
    </w:pPr>
    <w:rPr>
      <w:rFonts w:ascii="Myriad Pro" w:eastAsia="Times New Roman" w:hAnsi="Myriad Pro"/>
      <w:b/>
      <w:color w:val="4E84C4"/>
      <w:sz w:val="22"/>
      <w:lang w:val="en-US" w:eastAsia="en-US"/>
    </w:rPr>
  </w:style>
  <w:style w:type="paragraph" w:customStyle="1" w:styleId="Head3">
    <w:name w:val="Head_3"/>
    <w:link w:val="Head3Char"/>
    <w:uiPriority w:val="99"/>
    <w:rsid w:val="00240502"/>
    <w:pPr>
      <w:keepNext/>
      <w:numPr>
        <w:ilvl w:val="2"/>
        <w:numId w:val="5"/>
      </w:numPr>
      <w:spacing w:before="120" w:after="60"/>
    </w:pPr>
    <w:rPr>
      <w:rFonts w:ascii="Myriad Pro" w:eastAsia="Times New Roman" w:hAnsi="Myriad Pro"/>
      <w:b/>
      <w:color w:val="4E84C4"/>
      <w:lang w:val="en-US" w:eastAsia="en-US"/>
    </w:rPr>
  </w:style>
  <w:style w:type="character" w:customStyle="1" w:styleId="Head3Char">
    <w:name w:val="Head_3 Char"/>
    <w:basedOn w:val="DefaultParagraphFont"/>
    <w:link w:val="Head3"/>
    <w:uiPriority w:val="99"/>
    <w:locked/>
    <w:rsid w:val="00240502"/>
    <w:rPr>
      <w:rFonts w:ascii="Myriad Pro" w:eastAsia="Times New Roman" w:hAnsi="Myriad Pro"/>
      <w:b/>
      <w:color w:val="4E84C4"/>
      <w:lang w:val="en-US" w:eastAsia="en-US"/>
    </w:rPr>
  </w:style>
  <w:style w:type="character" w:customStyle="1" w:styleId="StyleHeading1CharSectionCharH1CharApp1ChartcheadChartit">
    <w:name w:val="Style Heading 1 CharSection CharH1 CharApp1 Chartchead Chartit..."/>
    <w:uiPriority w:val="99"/>
    <w:rsid w:val="00240502"/>
    <w:rPr>
      <w:rFonts w:ascii="Myriad Web Pro" w:hAnsi="Myriad Web Pro"/>
      <w:color w:val="4E84C4"/>
    </w:rPr>
  </w:style>
  <w:style w:type="paragraph" w:customStyle="1" w:styleId="CharChar1Char">
    <w:name w:val="Char Char1 Char"/>
    <w:basedOn w:val="Normal"/>
    <w:autoRedefine/>
    <w:rsid w:val="00AC3818"/>
    <w:pPr>
      <w:tabs>
        <w:tab w:val="num" w:pos="1440"/>
      </w:tabs>
      <w:spacing w:before="240" w:after="160" w:line="240" w:lineRule="exact"/>
      <w:ind w:left="720" w:hanging="720"/>
    </w:pPr>
    <w:rPr>
      <w:rFonts w:ascii="Arial Narrow" w:eastAsia="SimSun" w:hAnsi="Arial Narrow"/>
      <w:b/>
      <w:sz w:val="22"/>
      <w:lang w:eastAsia="zh-CN"/>
    </w:rPr>
  </w:style>
  <w:style w:type="paragraph" w:customStyle="1" w:styleId="SP6299529">
    <w:name w:val="SP.6.299529"/>
    <w:basedOn w:val="Normal"/>
    <w:next w:val="Normal"/>
    <w:uiPriority w:val="99"/>
    <w:rsid w:val="007247C1"/>
    <w:pPr>
      <w:autoSpaceDE w:val="0"/>
      <w:autoSpaceDN w:val="0"/>
      <w:adjustRightInd w:val="0"/>
    </w:pPr>
    <w:rPr>
      <w:rFonts w:ascii="BCMAJ P+ Helvetica" w:hAnsi="BCMAJ P+ Helvetica" w:eastAsiaTheme="minorHAnsi" w:cstheme="minorBidi"/>
      <w:sz w:val="24"/>
      <w:szCs w:val="24"/>
    </w:rPr>
  </w:style>
  <w:style w:type="character" w:customStyle="1" w:styleId="SC6245781">
    <w:name w:val="SC.6.245781"/>
    <w:uiPriority w:val="99"/>
    <w:rsid w:val="007247C1"/>
    <w:rPr>
      <w:rFonts w:cs="BCMAJ P+ Helvetica"/>
      <w:b/>
      <w:bCs/>
      <w:color w:val="000000"/>
      <w:sz w:val="32"/>
      <w:szCs w:val="32"/>
    </w:rPr>
  </w:style>
  <w:style w:type="paragraph" w:customStyle="1" w:styleId="SP6299190">
    <w:name w:val="SP.6.299190"/>
    <w:basedOn w:val="Normal"/>
    <w:next w:val="Normal"/>
    <w:uiPriority w:val="99"/>
    <w:rsid w:val="007247C1"/>
    <w:pPr>
      <w:autoSpaceDE w:val="0"/>
      <w:autoSpaceDN w:val="0"/>
      <w:adjustRightInd w:val="0"/>
    </w:pPr>
    <w:rPr>
      <w:rFonts w:ascii="BCMAJ P+ Helvetica" w:hAnsi="BCMAJ P+ Helvetica" w:eastAsiaTheme="minorHAnsi" w:cstheme="minorBidi"/>
      <w:sz w:val="24"/>
      <w:szCs w:val="24"/>
    </w:rPr>
  </w:style>
  <w:style w:type="character" w:customStyle="1" w:styleId="SC6245769">
    <w:name w:val="SC.6.245769"/>
    <w:uiPriority w:val="99"/>
    <w:rsid w:val="007247C1"/>
    <w:rPr>
      <w:rFonts w:ascii="BCMCB P+ Palatino" w:hAnsi="BCMCB P+ Palatino" w:cs="BCMCB P+ Palatino"/>
      <w:b/>
      <w:bCs/>
      <w:color w:val="000000"/>
      <w:sz w:val="20"/>
      <w:szCs w:val="20"/>
    </w:rPr>
  </w:style>
  <w:style w:type="paragraph" w:customStyle="1" w:styleId="SP7163861">
    <w:name w:val="SP.7.163861"/>
    <w:basedOn w:val="Normal"/>
    <w:next w:val="Normal"/>
    <w:uiPriority w:val="99"/>
    <w:rsid w:val="007247C1"/>
    <w:pPr>
      <w:autoSpaceDE w:val="0"/>
      <w:autoSpaceDN w:val="0"/>
      <w:adjustRightInd w:val="0"/>
    </w:pPr>
    <w:rPr>
      <w:rFonts w:ascii="BCMAL B+ Helvetica" w:hAnsi="BCMAL B+ Helvetica" w:eastAsiaTheme="minorHAnsi" w:cstheme="minorBidi"/>
      <w:sz w:val="24"/>
      <w:szCs w:val="24"/>
    </w:rPr>
  </w:style>
  <w:style w:type="character" w:customStyle="1" w:styleId="SC7258205">
    <w:name w:val="SC.7.258205"/>
    <w:uiPriority w:val="99"/>
    <w:rsid w:val="007247C1"/>
    <w:rPr>
      <w:rFonts w:cs="BCMAL B+ Helvetica"/>
      <w:b/>
      <w:bCs/>
      <w:color w:val="000000"/>
      <w:sz w:val="44"/>
      <w:szCs w:val="44"/>
    </w:rPr>
  </w:style>
  <w:style w:type="paragraph" w:customStyle="1" w:styleId="SP7163866">
    <w:name w:val="SP.7.163866"/>
    <w:basedOn w:val="Normal"/>
    <w:next w:val="Normal"/>
    <w:uiPriority w:val="99"/>
    <w:rsid w:val="007247C1"/>
    <w:pPr>
      <w:autoSpaceDE w:val="0"/>
      <w:autoSpaceDN w:val="0"/>
      <w:adjustRightInd w:val="0"/>
    </w:pPr>
    <w:rPr>
      <w:rFonts w:ascii="BCMAL B+ Helvetica" w:hAnsi="BCMAL B+ Helvetica" w:eastAsiaTheme="minorHAnsi" w:cstheme="minorBidi"/>
      <w:sz w:val="24"/>
      <w:szCs w:val="24"/>
    </w:rPr>
  </w:style>
  <w:style w:type="character" w:customStyle="1" w:styleId="SC7258057">
    <w:name w:val="SC.7.258057"/>
    <w:uiPriority w:val="99"/>
    <w:rsid w:val="007247C1"/>
    <w:rPr>
      <w:rFonts w:ascii="BCMAM C+ Palatino" w:hAnsi="BCMAM C+ Palatino" w:cs="BCMAM C+ Palatino"/>
      <w:color w:val="000000"/>
      <w:sz w:val="20"/>
      <w:szCs w:val="20"/>
    </w:rPr>
  </w:style>
  <w:style w:type="paragraph" w:customStyle="1" w:styleId="SP7163903">
    <w:name w:val="SP.7.163903"/>
    <w:basedOn w:val="Normal"/>
    <w:next w:val="Normal"/>
    <w:uiPriority w:val="99"/>
    <w:rsid w:val="007247C1"/>
    <w:pPr>
      <w:autoSpaceDE w:val="0"/>
      <w:autoSpaceDN w:val="0"/>
      <w:adjustRightInd w:val="0"/>
    </w:pPr>
    <w:rPr>
      <w:rFonts w:ascii="BCMAL B+ Helvetica" w:hAnsi="BCMAL B+ Helvetica" w:eastAsiaTheme="minorHAnsi" w:cstheme="minorBidi"/>
      <w:sz w:val="24"/>
      <w:szCs w:val="24"/>
    </w:rPr>
  </w:style>
  <w:style w:type="character" w:customStyle="1" w:styleId="SC7258201">
    <w:name w:val="SC.7.258201"/>
    <w:uiPriority w:val="99"/>
    <w:rsid w:val="007247C1"/>
    <w:rPr>
      <w:rFonts w:ascii="BCMBP O+ Zapf Dingbats" w:eastAsia="BCMBP O+ Zapf Dingbats" w:cs="BCMBP O+ Zapf Dingbats"/>
      <w:color w:val="000000"/>
      <w:sz w:val="10"/>
      <w:szCs w:val="10"/>
    </w:rPr>
  </w:style>
  <w:style w:type="paragraph" w:customStyle="1" w:styleId="SP7164014">
    <w:name w:val="SP.7.164014"/>
    <w:basedOn w:val="Normal"/>
    <w:next w:val="Normal"/>
    <w:uiPriority w:val="99"/>
    <w:rsid w:val="007247C1"/>
    <w:pPr>
      <w:autoSpaceDE w:val="0"/>
      <w:autoSpaceDN w:val="0"/>
      <w:adjustRightInd w:val="0"/>
    </w:pPr>
    <w:rPr>
      <w:rFonts w:ascii="BCMAJ P+ Helvetica" w:hAnsi="BCMAJ P+ Helvetica" w:eastAsiaTheme="minorHAnsi" w:cstheme="minorBidi"/>
      <w:sz w:val="24"/>
      <w:szCs w:val="24"/>
    </w:rPr>
  </w:style>
  <w:style w:type="paragraph" w:customStyle="1" w:styleId="SP7163966">
    <w:name w:val="SP.7.163966"/>
    <w:basedOn w:val="Normal"/>
    <w:next w:val="Normal"/>
    <w:uiPriority w:val="99"/>
    <w:rsid w:val="007247C1"/>
    <w:pPr>
      <w:autoSpaceDE w:val="0"/>
      <w:autoSpaceDN w:val="0"/>
      <w:adjustRightInd w:val="0"/>
    </w:pPr>
    <w:rPr>
      <w:rFonts w:ascii="BCMAJ P+ Helvetica" w:hAnsi="BCMAJ P+ Helvetica" w:eastAsiaTheme="minorHAnsi" w:cstheme="minorBidi"/>
      <w:sz w:val="24"/>
      <w:szCs w:val="24"/>
    </w:rPr>
  </w:style>
  <w:style w:type="character" w:customStyle="1" w:styleId="SC7258070">
    <w:name w:val="SC.7.258070"/>
    <w:uiPriority w:val="99"/>
    <w:rsid w:val="007247C1"/>
    <w:rPr>
      <w:rFonts w:cs="BCMAJ P+ Helvetica"/>
      <w:b/>
      <w:bCs/>
      <w:color w:val="000000"/>
      <w:sz w:val="27"/>
      <w:szCs w:val="27"/>
    </w:rPr>
  </w:style>
  <w:style w:type="paragraph" w:customStyle="1" w:styleId="SP7163893">
    <w:name w:val="SP.7.163893"/>
    <w:basedOn w:val="Normal"/>
    <w:next w:val="Normal"/>
    <w:uiPriority w:val="99"/>
    <w:rsid w:val="007247C1"/>
    <w:pPr>
      <w:autoSpaceDE w:val="0"/>
      <w:autoSpaceDN w:val="0"/>
      <w:adjustRightInd w:val="0"/>
    </w:pPr>
    <w:rPr>
      <w:rFonts w:ascii="BCMAJ P+ Helvetica" w:hAnsi="BCMAJ P+ Helvetica" w:eastAsiaTheme="minorHAnsi" w:cstheme="minorBidi"/>
      <w:sz w:val="24"/>
      <w:szCs w:val="24"/>
    </w:rPr>
  </w:style>
  <w:style w:type="character" w:customStyle="1" w:styleId="SC7258071">
    <w:name w:val="SC.7.258071"/>
    <w:uiPriority w:val="99"/>
    <w:rsid w:val="007247C1"/>
    <w:rPr>
      <w:rFonts w:cs="BCMAJ P+ Helvetica"/>
      <w:b/>
      <w:bCs/>
      <w:color w:val="000000"/>
      <w:sz w:val="23"/>
      <w:szCs w:val="23"/>
    </w:rPr>
  </w:style>
  <w:style w:type="paragraph" w:customStyle="1" w:styleId="pt1text1">
    <w:name w:val="pt1text1"/>
    <w:basedOn w:val="Normal"/>
    <w:rsid w:val="00700397"/>
    <w:pPr>
      <w:spacing w:before="120" w:after="120"/>
    </w:pPr>
    <w:rPr>
      <w:rFonts w:ascii="Verdana" w:eastAsia="Malgun Gothic" w:hAnsi="Verdana" w:cs="Verdana"/>
      <w:color w:val="000000"/>
      <w:sz w:val="17"/>
      <w:szCs w:val="17"/>
    </w:rPr>
  </w:style>
  <w:style w:type="table" w:customStyle="1" w:styleId="MediumShading21">
    <w:name w:val="Medium Shading 21"/>
    <w:basedOn w:val="TableNormal"/>
    <w:uiPriority w:val="64"/>
    <w:rsid w:val="008C19E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8C19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Style1">
    <w:name w:val="Style1"/>
    <w:uiPriority w:val="99"/>
    <w:rsid w:val="0065583D"/>
    <w:pPr>
      <w:numPr>
        <w:numId w:val="6"/>
      </w:numPr>
    </w:pPr>
  </w:style>
  <w:style w:type="numbering" w:customStyle="1" w:styleId="Style2">
    <w:name w:val="Style2"/>
    <w:uiPriority w:val="99"/>
    <w:rsid w:val="0065583D"/>
    <w:pPr>
      <w:numPr>
        <w:numId w:val="7"/>
      </w:numPr>
    </w:pPr>
  </w:style>
  <w:style w:type="numbering" w:customStyle="1" w:styleId="Style3">
    <w:name w:val="Style3"/>
    <w:uiPriority w:val="99"/>
    <w:rsid w:val="0065583D"/>
    <w:pPr>
      <w:numPr>
        <w:numId w:val="8"/>
      </w:numPr>
    </w:pPr>
  </w:style>
  <w:style w:type="numbering" w:customStyle="1" w:styleId="Style4">
    <w:name w:val="Style4"/>
    <w:uiPriority w:val="99"/>
    <w:rsid w:val="001A4D92"/>
    <w:pPr>
      <w:numPr>
        <w:numId w:val="9"/>
      </w:numPr>
    </w:pPr>
  </w:style>
  <w:style w:type="numbering" w:customStyle="1" w:styleId="Style5">
    <w:name w:val="Style5"/>
    <w:uiPriority w:val="99"/>
    <w:rsid w:val="001A4D92"/>
    <w:pPr>
      <w:numPr>
        <w:numId w:val="10"/>
      </w:numPr>
    </w:pPr>
  </w:style>
  <w:style w:type="numbering" w:customStyle="1" w:styleId="Style6">
    <w:name w:val="Style6"/>
    <w:uiPriority w:val="99"/>
    <w:rsid w:val="00AE79CB"/>
    <w:pPr>
      <w:numPr>
        <w:numId w:val="11"/>
      </w:numPr>
    </w:pPr>
  </w:style>
  <w:style w:type="numbering" w:customStyle="1" w:styleId="Style7">
    <w:name w:val="Style7"/>
    <w:uiPriority w:val="99"/>
    <w:rsid w:val="00303284"/>
    <w:pPr>
      <w:numPr>
        <w:numId w:val="12"/>
      </w:numPr>
    </w:pPr>
  </w:style>
  <w:style w:type="paragraph" w:styleId="IntenseQuote">
    <w:name w:val="Intense Quote"/>
    <w:basedOn w:val="Normal"/>
    <w:next w:val="Normal"/>
    <w:link w:val="IntenseQuoteChar"/>
    <w:uiPriority w:val="30"/>
    <w:qFormat/>
    <w:rsid w:val="00353DC2"/>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rPr>
  </w:style>
  <w:style w:type="character" w:customStyle="1" w:styleId="IntenseQuoteChar">
    <w:name w:val="Intense Quote Char"/>
    <w:basedOn w:val="DefaultParagraphFont"/>
    <w:link w:val="IntenseQuote"/>
    <w:uiPriority w:val="30"/>
    <w:rsid w:val="00353DC2"/>
    <w:rPr>
      <w:rFonts w:asciiTheme="minorHAnsi" w:eastAsiaTheme="minorHAnsi" w:hAnsiTheme="minorHAnsi" w:cstheme="minorBidi"/>
      <w:b/>
      <w:bCs/>
      <w:i/>
      <w:iCs/>
      <w:color w:val="4F81BD" w:themeColor="accent1"/>
      <w:sz w:val="22"/>
      <w:szCs w:val="22"/>
      <w:lang w:val="en-US" w:eastAsia="en-US"/>
    </w:rPr>
  </w:style>
  <w:style w:type="character" w:customStyle="1" w:styleId="WW8Num5z2">
    <w:name w:val="WW8Num5z2"/>
    <w:rsid w:val="00EE6CE7"/>
    <w:rPr>
      <w:rFonts w:ascii="Arial" w:eastAsia="Times New Roman" w:hAnsi="Arial" w:cs="Arial"/>
    </w:rPr>
  </w:style>
  <w:style w:type="table" w:customStyle="1" w:styleId="GridTable4-Accent11">
    <w:name w:val="Grid Table 4 - Accent 11"/>
    <w:basedOn w:val="TableNormal"/>
    <w:uiPriority w:val="49"/>
    <w:rsid w:val="00E21A8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TCSChar1">
    <w:name w:val="Body text TCS Char1"/>
    <w:rsid w:val="00575B38"/>
    <w:rPr>
      <w:rFonts w:ascii="Myriad Pro" w:hAnsi="Myriad Pro"/>
      <w:noProof/>
      <w:lang w:val="en-GB" w:eastAsia="en-US" w:bidi="ar-SA"/>
    </w:rPr>
  </w:style>
  <w:style w:type="character" w:customStyle="1" w:styleId="apple-converted-space">
    <w:name w:val="apple-converted-space"/>
    <w:basedOn w:val="DefaultParagraphFont"/>
    <w:rsid w:val="00BE6205"/>
  </w:style>
  <w:style w:type="table" w:customStyle="1" w:styleId="MediumShading1-Accent11">
    <w:name w:val="Medium Shading 1 - Accent 11"/>
    <w:basedOn w:val="TableNormal"/>
    <w:uiPriority w:val="63"/>
    <w:rsid w:val="008E2F1A"/>
    <w:rPr>
      <w:rFonts w:ascii="Times New Roman" w:eastAsia="Times New Roman" w:hAnsi="Times New Roman"/>
      <w:lang w:val="en-US"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CSReplyMode">
    <w:name w:val="+TCS Reply Mode"/>
    <w:link w:val="TCSReplyModeChar"/>
    <w:qFormat/>
    <w:rsid w:val="00A05A1D"/>
    <w:pPr>
      <w:spacing w:before="240" w:line="288" w:lineRule="auto"/>
      <w:ind w:left="360"/>
      <w:jc w:val="both"/>
    </w:pPr>
    <w:rPr>
      <w:rFonts w:ascii="Arial" w:eastAsia="Times New Roman" w:hAnsi="Arial" w:cs="Arial"/>
      <w:lang w:eastAsia="en-US"/>
    </w:rPr>
  </w:style>
  <w:style w:type="character" w:customStyle="1" w:styleId="TCSReplyModeChar">
    <w:name w:val="+TCS Reply Mode Char"/>
    <w:basedOn w:val="DefaultParagraphFont"/>
    <w:link w:val="TCSReplyMode"/>
    <w:rsid w:val="00A05A1D"/>
    <w:rPr>
      <w:rFonts w:ascii="Arial" w:eastAsia="Times New Roman" w:hAnsi="Arial" w:cs="Arial"/>
      <w:lang w:eastAsia="en-US"/>
    </w:rPr>
  </w:style>
  <w:style w:type="paragraph" w:customStyle="1" w:styleId="xl38">
    <w:name w:val="xl38"/>
    <w:basedOn w:val="Normal"/>
    <w:rsid w:val="00995184"/>
    <w:pPr>
      <w:pBdr>
        <w:top w:val="single" w:sz="4" w:space="0" w:color="auto"/>
        <w:left w:val="single" w:sz="4" w:space="0" w:color="auto"/>
        <w:bottom w:val="single" w:sz="4" w:space="0" w:color="auto"/>
        <w:right w:val="single" w:sz="4" w:space="0" w:color="auto"/>
      </w:pBdr>
      <w:shd w:val="clear" w:color="auto" w:fill="333333"/>
      <w:spacing w:before="100" w:beforeAutospacing="1" w:after="100" w:afterAutospacing="1"/>
    </w:pPr>
    <w:rPr>
      <w:rFonts w:eastAsia="Times New Roman" w:cs="Arial"/>
      <w:color w:val="FFFFFF"/>
      <w:sz w:val="16"/>
      <w:szCs w:val="16"/>
    </w:rPr>
  </w:style>
  <w:style w:type="table" w:customStyle="1" w:styleId="GridTable4-Accent110">
    <w:name w:val="Grid Table 4 - Accent 11_0"/>
    <w:basedOn w:val="TableNormal"/>
    <w:uiPriority w:val="49"/>
    <w:rsid w:val="00E02ED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umberedlist1">
    <w:name w:val="Numbered list 1"/>
    <w:rsid w:val="00881BB0"/>
    <w:pPr>
      <w:tabs>
        <w:tab w:val="num" w:pos="360"/>
      </w:tabs>
      <w:spacing w:before="40" w:after="120" w:line="280" w:lineRule="exact"/>
      <w:ind w:left="360" w:hanging="360"/>
    </w:pPr>
    <w:rPr>
      <w:rFonts w:ascii="Myriad Pro" w:eastAsia="Times New Roman" w:hAnsi="Myriad Pro"/>
      <w:noProof/>
      <w:lang w:eastAsia="en-US"/>
    </w:rPr>
  </w:style>
  <w:style w:type="paragraph" w:customStyle="1" w:styleId="Bulletedlist10">
    <w:name w:val="Bulleted list 1"/>
    <w:rsid w:val="00881BB0"/>
    <w:pPr>
      <w:tabs>
        <w:tab w:val="num" w:pos="360"/>
      </w:tabs>
      <w:spacing w:after="120"/>
      <w:ind w:left="426" w:hanging="426"/>
    </w:pPr>
    <w:rPr>
      <w:rFonts w:ascii="Myriad Pro" w:eastAsia="Times New Roman" w:hAnsi="Myriad Pro"/>
      <w:lang w:eastAsia="en-US"/>
    </w:rPr>
  </w:style>
  <w:style w:type="paragraph" w:customStyle="1" w:styleId="CustomHeading3">
    <w:name w:val="Custom Heading 3"/>
    <w:basedOn w:val="Heading3"/>
    <w:qFormat/>
    <w:rsid w:val="00025047"/>
    <w:rPr>
      <w:rFonts w:ascii="Century Gothic" w:hAnsi="Century Gothic"/>
    </w:rPr>
  </w:style>
  <w:style w:type="paragraph" w:customStyle="1" w:styleId="CustomHeading4">
    <w:name w:val="Custom Heading 4"/>
    <w:basedOn w:val="Heading4"/>
    <w:qFormat/>
    <w:rsid w:val="00A74FFD"/>
    <w:rPr>
      <w:rFonts w:ascii="Century Gothic" w:hAnsi="Century Gothic"/>
      <w:color w:val="4F81BD" w:themeColor="accent1"/>
    </w:rPr>
  </w:style>
  <w:style w:type="paragraph" w:customStyle="1" w:styleId="JayjitHeader2">
    <w:name w:val="Jayjit Header 2"/>
    <w:basedOn w:val="Heading2"/>
    <w:link w:val="JayjitHeader2Char"/>
    <w:qFormat/>
    <w:rsid w:val="001E4910"/>
    <w:rPr>
      <w:rFonts w:ascii="Century Gothic" w:hAnsi="Century Gothic"/>
    </w:rPr>
  </w:style>
  <w:style w:type="character" w:customStyle="1" w:styleId="JayjitHeader2Char">
    <w:name w:val="Jayjit Header 2 Char"/>
    <w:link w:val="JayjitHeader2"/>
    <w:rsid w:val="001E4910"/>
    <w:rPr>
      <w:rFonts w:ascii="Century Gothic" w:eastAsia="Times New Roman" w:hAnsi="Century Gothic"/>
      <w:b/>
      <w:iCs/>
      <w:color w:val="548DD4"/>
      <w:kern w:val="32"/>
      <w:sz w:val="28"/>
      <w:szCs w:val="28"/>
      <w:lang w:eastAsia="en-US"/>
    </w:rPr>
  </w:style>
  <w:style w:type="paragraph" w:customStyle="1" w:styleId="JayjitHeader1">
    <w:name w:val="Jayjit Header 1"/>
    <w:basedOn w:val="Heading1"/>
    <w:link w:val="JayjitHeader1Char"/>
    <w:qFormat/>
    <w:rsid w:val="003B423F"/>
    <w:rPr>
      <w:rFonts w:ascii="Century Gothic" w:hAnsi="Century Gothic"/>
    </w:rPr>
  </w:style>
  <w:style w:type="character" w:customStyle="1" w:styleId="JayjitHeader1Char">
    <w:name w:val="Jayjit Header 1 Char"/>
    <w:link w:val="JayjitHeader1"/>
    <w:rsid w:val="003B423F"/>
    <w:rPr>
      <w:rFonts w:ascii="Century Gothic" w:eastAsia="Times New Roman" w:hAnsi="Century Gothic"/>
      <w:b/>
      <w:bCs/>
      <w:color w:val="548DD4"/>
      <w:kern w:val="32"/>
      <w:sz w:val="32"/>
      <w:szCs w:val="32"/>
      <w:lang w:eastAsia="en-US"/>
    </w:rPr>
  </w:style>
  <w:style w:type="paragraph" w:customStyle="1" w:styleId="Text">
    <w:name w:val="Text"/>
    <w:basedOn w:val="Normal"/>
    <w:link w:val="TextChar"/>
    <w:rsid w:val="00502EE4"/>
    <w:pPr>
      <w:overflowPunct w:val="0"/>
      <w:autoSpaceDE w:val="0"/>
      <w:autoSpaceDN w:val="0"/>
      <w:adjustRightInd w:val="0"/>
      <w:spacing w:after="260"/>
      <w:jc w:val="both"/>
      <w:textAlignment w:val="baseline"/>
    </w:pPr>
    <w:rPr>
      <w:rFonts w:ascii="Times New Roman" w:eastAsia="Times New Roman" w:hAnsi="Times New Roman"/>
      <w:sz w:val="22"/>
      <w:szCs w:val="20"/>
    </w:rPr>
  </w:style>
  <w:style w:type="character" w:customStyle="1" w:styleId="TextChar">
    <w:name w:val="Text Char"/>
    <w:basedOn w:val="DefaultParagraphFont"/>
    <w:link w:val="Text"/>
    <w:rsid w:val="00502EE4"/>
    <w:rPr>
      <w:rFonts w:ascii="Times New Roman" w:eastAsia="Times New Roman" w:hAnsi="Times New Roman"/>
      <w:sz w:val="22"/>
      <w:lang w:eastAsia="en-US"/>
    </w:rPr>
  </w:style>
  <w:style w:type="paragraph" w:customStyle="1" w:styleId="BodyBullets">
    <w:name w:val="Body Bullets"/>
    <w:basedOn w:val="Normal"/>
    <w:link w:val="BodyBulletsChar"/>
    <w:qFormat/>
    <w:rsid w:val="00502EE4"/>
    <w:pPr>
      <w:numPr>
        <w:numId w:val="13"/>
      </w:numPr>
      <w:spacing w:before="120"/>
      <w:contextualSpacing/>
      <w:jc w:val="both"/>
    </w:pPr>
    <w:rPr>
      <w:rFonts w:ascii="Calibri" w:hAnsi="Calibri"/>
      <w:color w:val="000000"/>
      <w:sz w:val="22"/>
      <w:lang w:val="en-IN"/>
    </w:rPr>
  </w:style>
  <w:style w:type="character" w:customStyle="1" w:styleId="BodyBulletsChar">
    <w:name w:val="Body Bullets Char"/>
    <w:link w:val="BodyBullets"/>
    <w:rsid w:val="00502EE4"/>
    <w:rPr>
      <w:color w:val="000000"/>
      <w:sz w:val="22"/>
      <w:szCs w:val="22"/>
      <w:lang w:val="en-IN"/>
    </w:rPr>
  </w:style>
  <w:style w:type="paragraph" w:customStyle="1" w:styleId="TCSBullet">
    <w:name w:val="+TCS Bullet"/>
    <w:qFormat/>
    <w:rsid w:val="00502EE4"/>
    <w:pPr>
      <w:numPr>
        <w:numId w:val="14"/>
      </w:numPr>
      <w:spacing w:before="120" w:line="288" w:lineRule="auto"/>
      <w:jc w:val="both"/>
    </w:pPr>
    <w:rPr>
      <w:rFonts w:ascii="Arial" w:hAnsi="Arial" w:cs="Arial"/>
      <w:lang w:val="en-US" w:eastAsia="en-US"/>
    </w:rPr>
  </w:style>
  <w:style w:type="table" w:customStyle="1" w:styleId="GridTable2-Accent11">
    <w:name w:val="Grid Table 2 - Accent 11"/>
    <w:basedOn w:val="TableNormal"/>
    <w:uiPriority w:val="47"/>
    <w:rsid w:val="00267CDB"/>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ormalArial">
    <w:name w:val="Normal+Arial"/>
    <w:basedOn w:val="Normal"/>
    <w:rsid w:val="00650A22"/>
    <w:rPr>
      <w:rFonts w:eastAsia="SimSun" w:cs="Arial"/>
      <w:sz w:val="24"/>
      <w:szCs w:val="24"/>
      <w:lang w:val="en-US" w:eastAsia="zh-CN"/>
    </w:rPr>
  </w:style>
  <w:style w:type="character" w:styleId="Strong">
    <w:name w:val="Strong"/>
    <w:basedOn w:val="DefaultParagraphFont"/>
    <w:uiPriority w:val="22"/>
    <w:qFormat/>
    <w:rsid w:val="00650A22"/>
    <w:rPr>
      <w:b/>
      <w:bCs/>
    </w:rPr>
  </w:style>
  <w:style w:type="character" w:customStyle="1" w:styleId="highlight">
    <w:name w:val="highlight"/>
    <w:basedOn w:val="DefaultParagraphFont"/>
    <w:rsid w:val="00650A22"/>
    <w:rPr>
      <w:i w:val="0"/>
      <w:iCs w:val="0"/>
      <w:color w:val="FF0000"/>
    </w:rPr>
  </w:style>
  <w:style w:type="paragraph" w:customStyle="1" w:styleId="Resume-TechnicalSummary">
    <w:name w:val="Resume - Technical Summary"/>
    <w:basedOn w:val="Normal"/>
    <w:rsid w:val="00650A22"/>
    <w:pPr>
      <w:widowControl w:val="0"/>
      <w:suppressAutoHyphens/>
      <w:autoSpaceDE w:val="0"/>
      <w:spacing w:before="40" w:line="220" w:lineRule="exact"/>
      <w:ind w:left="1800" w:hanging="1800"/>
    </w:pPr>
    <w:rPr>
      <w:rFonts w:eastAsia="Times New Roman" w:cs="Calibri"/>
      <w:szCs w:val="20"/>
      <w:lang w:val="en-US" w:eastAsia="ar-SA"/>
    </w:rPr>
  </w:style>
  <w:style w:type="character" w:customStyle="1" w:styleId="hl1">
    <w:name w:val="hl1"/>
    <w:basedOn w:val="DefaultParagraphFont"/>
    <w:rsid w:val="00650A22"/>
    <w:rPr>
      <w:shd w:val="clear" w:color="auto" w:fill="FFF5CC"/>
    </w:rPr>
  </w:style>
  <w:style w:type="paragraph" w:customStyle="1" w:styleId="Index">
    <w:name w:val="Index"/>
    <w:basedOn w:val="Normal"/>
    <w:rsid w:val="00D64FD8"/>
    <w:pPr>
      <w:suppressLineNumbers/>
      <w:suppressAutoHyphens/>
    </w:pPr>
    <w:rPr>
      <w:rFonts w:ascii="Times New Roman" w:eastAsia="Times New Roman" w:hAnsi="Times New Roman" w:cs="Tahoma"/>
      <w:szCs w:val="20"/>
      <w:lang w:val="en-US" w:eastAsia="ar-SA"/>
    </w:rPr>
  </w:style>
  <w:style w:type="table" w:customStyle="1" w:styleId="TableGridLight1">
    <w:name w:val="Table Grid Light1"/>
    <w:basedOn w:val="TableNormal"/>
    <w:uiPriority w:val="40"/>
    <w:rsid w:val="00D64FD8"/>
    <w:rPr>
      <w:rFonts w:asciiTheme="minorHAnsi" w:eastAsiaTheme="minorHAnsi" w:hAnsiTheme="minorHAnsi" w:cstheme="minorBidi"/>
      <w:sz w:val="22"/>
      <w:szCs w:val="22"/>
      <w:lang w:val="en-US"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ResumeBullet">
    <w:name w:val="Resume Bullet"/>
    <w:basedOn w:val="Normal"/>
    <w:next w:val="ResumeBullet2"/>
    <w:rsid w:val="009228DB"/>
    <w:pPr>
      <w:keepLines/>
      <w:widowControl w:val="0"/>
      <w:numPr>
        <w:numId w:val="15"/>
      </w:numPr>
      <w:spacing w:before="60"/>
    </w:pPr>
    <w:rPr>
      <w:rFonts w:ascii="Times New Roman" w:eastAsia="Times New Roman" w:hAnsi="Times New Roman"/>
      <w:szCs w:val="24"/>
      <w:lang w:val="en-US"/>
    </w:rPr>
  </w:style>
  <w:style w:type="paragraph" w:customStyle="1" w:styleId="ResumeBullet2">
    <w:name w:val="Resume Bullet 2"/>
    <w:rsid w:val="009228DB"/>
    <w:pPr>
      <w:numPr>
        <w:ilvl w:val="1"/>
        <w:numId w:val="15"/>
      </w:numPr>
    </w:pPr>
    <w:rPr>
      <w:rFonts w:ascii="Times New Roman" w:eastAsia="Times New Roman" w:hAnsi="Times New Roman"/>
      <w:noProof/>
      <w:lang w:val="en-US" w:eastAsia="en-US"/>
    </w:rPr>
  </w:style>
  <w:style w:type="paragraph" w:styleId="BodyText2">
    <w:name w:val="Body Text 2"/>
    <w:basedOn w:val="Normal"/>
    <w:link w:val="BodyText2Char"/>
    <w:uiPriority w:val="99"/>
    <w:semiHidden/>
    <w:unhideWhenUsed/>
    <w:rsid w:val="00A972DC"/>
    <w:pPr>
      <w:spacing w:after="120" w:line="480" w:lineRule="auto"/>
    </w:pPr>
  </w:style>
  <w:style w:type="character" w:customStyle="1" w:styleId="BodyText2Char">
    <w:name w:val="Body Text 2 Char"/>
    <w:basedOn w:val="DefaultParagraphFont"/>
    <w:link w:val="BodyText2"/>
    <w:uiPriority w:val="99"/>
    <w:semiHidden/>
    <w:rsid w:val="00A972DC"/>
    <w:rPr>
      <w:rFonts w:ascii="Arial" w:hAnsi="Arial"/>
      <w:szCs w:val="22"/>
      <w:lang w:eastAsia="en-US"/>
    </w:rPr>
  </w:style>
  <w:style w:type="paragraph" w:styleId="PlainText">
    <w:name w:val="Plain Text"/>
    <w:basedOn w:val="Normal"/>
    <w:link w:val="PlainTextChar"/>
    <w:rsid w:val="00A972DC"/>
    <w:pPr>
      <w:widowControl w:val="0"/>
      <w:autoSpaceDE w:val="0"/>
      <w:autoSpaceDN w:val="0"/>
      <w:adjustRightInd w:val="0"/>
    </w:pPr>
    <w:rPr>
      <w:rFonts w:ascii="Courier New" w:eastAsia="Times New Roman" w:hAnsi="Courier New" w:cs="Courier New"/>
      <w:szCs w:val="20"/>
      <w:lang w:val="en-US"/>
    </w:rPr>
  </w:style>
  <w:style w:type="character" w:customStyle="1" w:styleId="PlainTextChar">
    <w:name w:val="Plain Text Char"/>
    <w:basedOn w:val="DefaultParagraphFont"/>
    <w:link w:val="PlainText"/>
    <w:rsid w:val="00A972DC"/>
    <w:rPr>
      <w:rFonts w:ascii="Courier New" w:eastAsia="Times New Roman" w:hAnsi="Courier New" w:cs="Courier New"/>
      <w:lang w:val="en-US" w:eastAsia="en-US"/>
    </w:rPr>
  </w:style>
  <w:style w:type="character" w:customStyle="1" w:styleId="t11">
    <w:name w:val="t11"/>
    <w:rsid w:val="00A972DC"/>
    <w:rPr>
      <w:rFonts w:ascii="Verdana" w:hAnsi="Verdana" w:hint="default"/>
      <w:color w:val="000000"/>
      <w:sz w:val="16"/>
      <w:szCs w:val="16"/>
    </w:rPr>
  </w:style>
  <w:style w:type="character" w:customStyle="1" w:styleId="normalchar0">
    <w:name w:val="normal__char"/>
    <w:rsid w:val="007407B9"/>
    <w:rPr>
      <w:rFonts w:ascii="Times New Roman" w:hAnsi="Times New Roman" w:cs="Times New Roman" w:hint="default"/>
    </w:rPr>
  </w:style>
  <w:style w:type="character" w:customStyle="1" w:styleId="NormalWebChar">
    <w:name w:val="Normal (Web) Char"/>
    <w:link w:val="NormalWeb"/>
    <w:locked/>
    <w:rsid w:val="007407B9"/>
    <w:rPr>
      <w:rFonts w:ascii="Times New Roman" w:eastAsia="Times New Roman" w:hAnsi="Times New Roman"/>
      <w:kern w:val="1"/>
      <w:sz w:val="24"/>
      <w:szCs w:val="24"/>
      <w:lang w:eastAsia="ar-SA"/>
    </w:rPr>
  </w:style>
  <w:style w:type="character" w:customStyle="1" w:styleId="txtempstyle">
    <w:name w:val="txtempstyle"/>
    <w:basedOn w:val="DefaultParagraphFont"/>
    <w:rsid w:val="007407B9"/>
  </w:style>
  <w:style w:type="paragraph" w:customStyle="1" w:styleId="SideHeading">
    <w:name w:val="Side Heading"/>
    <w:basedOn w:val="Normal"/>
    <w:rsid w:val="0008150C"/>
    <w:pPr>
      <w:widowControl w:val="0"/>
      <w:autoSpaceDE w:val="0"/>
      <w:autoSpaceDN w:val="0"/>
      <w:adjustRightInd w:val="0"/>
    </w:pPr>
    <w:rPr>
      <w:rFonts w:eastAsia="Times New Roman" w:cs="Arial"/>
      <w:b/>
      <w:bCs/>
      <w:szCs w:val="20"/>
      <w:u w:val="single"/>
      <w:lang w:val="en-US"/>
    </w:rPr>
  </w:style>
  <w:style w:type="paragraph" w:customStyle="1" w:styleId="Normal11pt">
    <w:name w:val="Normal + 11 pt"/>
    <w:basedOn w:val="Normal"/>
    <w:link w:val="Normal11ptChar"/>
    <w:rsid w:val="00F65F0B"/>
    <w:pPr>
      <w:jc w:val="both"/>
    </w:pPr>
    <w:rPr>
      <w:rFonts w:ascii="Times New Roman" w:eastAsia="Times New Roman" w:hAnsi="Times New Roman"/>
      <w:color w:val="000000"/>
      <w:szCs w:val="20"/>
    </w:rPr>
  </w:style>
  <w:style w:type="character" w:customStyle="1" w:styleId="Normal11ptChar">
    <w:name w:val="Normal + 11 pt Char"/>
    <w:link w:val="Normal11pt"/>
    <w:rsid w:val="00F65F0B"/>
    <w:rPr>
      <w:rFonts w:ascii="Times New Roman" w:eastAsia="Times New Roman" w:hAnsi="Times New Roman"/>
      <w:color w:val="000000"/>
      <w:lang w:eastAsia="en-US"/>
    </w:rPr>
  </w:style>
  <w:style w:type="character" w:styleId="HTMLTypewriter">
    <w:name w:val="HTML Typewriter"/>
    <w:rsid w:val="00597454"/>
    <w:rPr>
      <w:rFonts w:ascii="Courier New" w:hAnsi="Courier New"/>
      <w:sz w:val="20"/>
    </w:rPr>
  </w:style>
  <w:style w:type="paragraph" w:customStyle="1" w:styleId="NormalArial0">
    <w:name w:val="Normal + Arial"/>
    <w:basedOn w:val="Normal"/>
    <w:rsid w:val="00597454"/>
    <w:pPr>
      <w:ind w:left="684" w:hanging="342"/>
    </w:pPr>
    <w:rPr>
      <w:rFonts w:eastAsia="Arial Unicode MS"/>
      <w:szCs w:val="20"/>
      <w:lang w:val="en-US"/>
    </w:rPr>
  </w:style>
  <w:style w:type="character" w:customStyle="1" w:styleId="WW8Num10z6">
    <w:name w:val="WW8Num10z6"/>
    <w:rsid w:val="003E42A6"/>
  </w:style>
  <w:style w:type="character" w:customStyle="1" w:styleId="copy11">
    <w:name w:val="copy11"/>
    <w:rsid w:val="003E42A6"/>
    <w:rPr>
      <w:rFonts w:ascii="Verdana" w:hAnsi="Verdana" w:cs="Verdana"/>
      <w:color w:val="000000"/>
      <w:sz w:val="17"/>
      <w:szCs w:val="17"/>
    </w:rPr>
  </w:style>
  <w:style w:type="character" w:customStyle="1" w:styleId="ListLabel1">
    <w:name w:val="ListLabel 1"/>
    <w:rsid w:val="00AD31F9"/>
    <w:rPr>
      <w:rFonts w:cs="Courier New"/>
    </w:rPr>
  </w:style>
  <w:style w:type="paragraph" w:customStyle="1" w:styleId="Normal2">
    <w:name w:val="Normal2"/>
    <w:rsid w:val="00D6696D"/>
    <w:pPr>
      <w:spacing w:after="200" w:line="276" w:lineRule="auto"/>
    </w:pPr>
    <w:rPr>
      <w:rFonts w:cs="Calibri"/>
      <w:color w:val="000000"/>
      <w:sz w:val="22"/>
      <w:szCs w:val="24"/>
      <w:lang w:val="en-US" w:eastAsia="ja-JP"/>
    </w:rPr>
  </w:style>
  <w:style w:type="paragraph" w:customStyle="1" w:styleId="normalchar1">
    <w:name w:val="normal_char"/>
    <w:basedOn w:val="Normal"/>
    <w:rsid w:val="00D6696D"/>
    <w:pPr>
      <w:numPr>
        <w:numId w:val="16"/>
      </w:numPr>
      <w:jc w:val="both"/>
    </w:pPr>
    <w:rPr>
      <w:rFonts w:ascii="Times New Roman" w:eastAsia="Times New Roman" w:hAnsi="Times New Roman"/>
      <w:sz w:val="24"/>
      <w:szCs w:val="24"/>
      <w:lang w:val="en-US"/>
    </w:rPr>
  </w:style>
  <w:style w:type="paragraph" w:customStyle="1" w:styleId="NoSpacing1">
    <w:name w:val="No Spacing1"/>
    <w:uiPriority w:val="1"/>
    <w:qFormat/>
    <w:rsid w:val="005B2DF7"/>
    <w:rPr>
      <w:rFonts w:ascii="Times New Roman" w:eastAsia="Times New Roman" w:hAnsi="Times New Roman"/>
      <w:sz w:val="24"/>
      <w:szCs w:val="24"/>
      <w:lang w:val="en-US" w:eastAsia="en-US"/>
    </w:rPr>
  </w:style>
  <w:style w:type="character" w:customStyle="1" w:styleId="apple-style-span">
    <w:name w:val="apple-style-span"/>
    <w:basedOn w:val="DefaultParagraphFont"/>
    <w:rsid w:val="0016034E"/>
  </w:style>
  <w:style w:type="paragraph" w:customStyle="1" w:styleId="11BodyText">
    <w:name w:val="11 BodyText"/>
    <w:basedOn w:val="Normal"/>
    <w:rsid w:val="009370AF"/>
    <w:pPr>
      <w:spacing w:after="220"/>
      <w:ind w:left="1298"/>
    </w:pPr>
    <w:rPr>
      <w:rFonts w:eastAsia="Times New Roman"/>
      <w:sz w:val="22"/>
      <w:szCs w:val="24"/>
      <w:lang w:val="en-US"/>
    </w:rPr>
  </w:style>
  <w:style w:type="paragraph" w:customStyle="1" w:styleId="summary">
    <w:name w:val="summary"/>
    <w:basedOn w:val="Normal"/>
    <w:rsid w:val="009234B7"/>
    <w:pPr>
      <w:spacing w:before="100" w:beforeAutospacing="1" w:after="100" w:afterAutospacing="1"/>
    </w:pPr>
    <w:rPr>
      <w:rFonts w:ascii="Times New Roman" w:eastAsia="Times New Roman" w:hAnsi="Times New Roman"/>
      <w:sz w:val="24"/>
      <w:szCs w:val="24"/>
      <w:lang w:val="en-US"/>
    </w:rPr>
  </w:style>
  <w:style w:type="table" w:customStyle="1" w:styleId="PlainTable11">
    <w:name w:val="Plain Table 11"/>
    <w:basedOn w:val="TableNormal"/>
    <w:uiPriority w:val="41"/>
    <w:rsid w:val="009234B7"/>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10">
    <w:name w:val="normal1"/>
    <w:rsid w:val="00CA01E1"/>
    <w:rPr>
      <w:rFonts w:ascii="Verdana" w:hAnsi="Verdana"/>
      <w:sz w:val="17"/>
      <w:szCs w:val="17"/>
    </w:rPr>
  </w:style>
  <w:style w:type="paragraph" w:customStyle="1" w:styleId="WW-Default">
    <w:name w:val="WW-Default"/>
    <w:rsid w:val="00CA01E1"/>
    <w:pPr>
      <w:suppressAutoHyphens/>
      <w:autoSpaceDE w:val="0"/>
    </w:pPr>
    <w:rPr>
      <w:rFonts w:ascii="Times New Roman" w:hAnsi="Times New Roman" w:cs="Calibri"/>
      <w:color w:val="000000"/>
      <w:sz w:val="24"/>
      <w:szCs w:val="24"/>
      <w:lang w:val="en-US" w:eastAsia="ar-SA"/>
    </w:rPr>
  </w:style>
  <w:style w:type="paragraph" w:customStyle="1" w:styleId="msonormalcxspmiddlecxspmiddlecxspmiddle">
    <w:name w:val="msonormalcxspmiddlecxspmiddlecxspmiddle"/>
    <w:basedOn w:val="Normal"/>
    <w:rsid w:val="001D6E06"/>
    <w:pPr>
      <w:spacing w:before="100" w:beforeAutospacing="1" w:after="100" w:afterAutospacing="1"/>
    </w:pPr>
    <w:rPr>
      <w:rFonts w:ascii="Times New Roman" w:eastAsia="Times New Roman" w:hAnsi="Times New Roman"/>
      <w:sz w:val="24"/>
      <w:szCs w:val="24"/>
      <w:lang w:val="en-US"/>
    </w:rPr>
  </w:style>
  <w:style w:type="paragraph" w:customStyle="1" w:styleId="msonormalcxspmiddlecxspmiddlecxspmiddlecxspmiddle">
    <w:name w:val="msonormalcxspmiddlecxspmiddlecxspmiddlecxspmiddle"/>
    <w:basedOn w:val="Normal"/>
    <w:rsid w:val="001D6E06"/>
    <w:pPr>
      <w:spacing w:before="100" w:beforeAutospacing="1" w:after="100" w:afterAutospacing="1"/>
    </w:pPr>
    <w:rPr>
      <w:rFonts w:ascii="Times New Roman" w:eastAsia="Times New Roman" w:hAnsi="Times New Roman"/>
      <w:sz w:val="24"/>
      <w:szCs w:val="24"/>
      <w:lang w:val="en-US"/>
    </w:rPr>
  </w:style>
  <w:style w:type="character" w:customStyle="1" w:styleId="m-1975939301862229070apple-converted-space">
    <w:name w:val="m_-1975939301862229070apple-converted-space"/>
    <w:basedOn w:val="DefaultParagraphFont"/>
    <w:rsid w:val="001D6E06"/>
  </w:style>
  <w:style w:type="paragraph" w:customStyle="1" w:styleId="msonormalcxspmiddlecxspmiddle">
    <w:name w:val="msonormalcxspmiddlecxspmiddle"/>
    <w:basedOn w:val="Normal"/>
    <w:rsid w:val="001D6E06"/>
    <w:pPr>
      <w:spacing w:before="100" w:beforeAutospacing="1" w:after="100" w:afterAutospacing="1"/>
    </w:pPr>
    <w:rPr>
      <w:rFonts w:ascii="Times New Roman" w:eastAsia="Times New Roman" w:hAnsi="Times New Roman"/>
      <w:sz w:val="24"/>
      <w:szCs w:val="24"/>
      <w:lang w:val="en-US"/>
    </w:rPr>
  </w:style>
  <w:style w:type="character" w:customStyle="1" w:styleId="mainheadprod1">
    <w:name w:val="mainheadprod1"/>
    <w:rsid w:val="000F71A9"/>
    <w:rPr>
      <w:rFonts w:ascii="Verdana" w:hAnsi="Verdana" w:hint="default"/>
      <w:b/>
      <w:bCs/>
      <w:color w:val="333333"/>
      <w:sz w:val="20"/>
      <w:szCs w:val="20"/>
    </w:rPr>
  </w:style>
  <w:style w:type="character" w:customStyle="1" w:styleId="NormalVerdanaChar1">
    <w:name w:val="Normal + Verdana Char1"/>
    <w:link w:val="NormalVerdana"/>
    <w:locked/>
    <w:rsid w:val="00F97E2F"/>
    <w:rPr>
      <w:rFonts w:ascii="Verdana" w:hAnsi="Verdana"/>
    </w:rPr>
  </w:style>
  <w:style w:type="paragraph" w:customStyle="1" w:styleId="NormalVerdana">
    <w:name w:val="Normal + Verdana"/>
    <w:basedOn w:val="Normal"/>
    <w:link w:val="NormalVerdanaChar1"/>
    <w:rsid w:val="00F97E2F"/>
    <w:rPr>
      <w:rFonts w:ascii="Verdana" w:hAnsi="Verdana"/>
      <w:szCs w:val="20"/>
      <w:lang w:eastAsia="en-GB"/>
    </w:rPr>
  </w:style>
  <w:style w:type="paragraph" w:styleId="BodyTextIndent3">
    <w:name w:val="Body Text Indent 3"/>
    <w:basedOn w:val="Normal"/>
    <w:link w:val="BodyTextIndent3Char"/>
    <w:uiPriority w:val="99"/>
    <w:semiHidden/>
    <w:unhideWhenUsed/>
    <w:rsid w:val="004E317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E317E"/>
    <w:rPr>
      <w:rFonts w:ascii="Arial" w:hAnsi="Arial"/>
      <w:sz w:val="16"/>
      <w:szCs w:val="16"/>
      <w:lang w:eastAsia="en-US"/>
    </w:rPr>
  </w:style>
  <w:style w:type="paragraph" w:customStyle="1" w:styleId="DefaultText">
    <w:name w:val="Default Text"/>
    <w:basedOn w:val="Normal"/>
    <w:rsid w:val="004E317E"/>
    <w:pPr>
      <w:suppressAutoHyphens/>
      <w:overflowPunct w:val="0"/>
      <w:autoSpaceDE w:val="0"/>
      <w:textAlignment w:val="baseline"/>
    </w:pPr>
    <w:rPr>
      <w:rFonts w:ascii="Times New Roman" w:eastAsia="Times New Roman" w:hAnsi="Times New Roman"/>
      <w:sz w:val="24"/>
      <w:szCs w:val="20"/>
      <w:lang w:val="en-US" w:eastAsia="ar-SA"/>
    </w:rPr>
  </w:style>
  <w:style w:type="character" w:customStyle="1" w:styleId="ListLabel32">
    <w:name w:val="ListLabel 32"/>
    <w:qFormat/>
    <w:rsid w:val="00D40159"/>
    <w:rPr>
      <w:rFonts w:cs="Courier New"/>
    </w:rPr>
  </w:style>
  <w:style w:type="paragraph" w:customStyle="1" w:styleId="level10">
    <w:name w:val="_level1"/>
    <w:basedOn w:val="Normal"/>
    <w:rsid w:val="00950F52"/>
    <w:pPr>
      <w:widowControl w:val="0"/>
      <w:tabs>
        <w:tab w:val="left" w:pos="360"/>
        <w:tab w:val="left" w:pos="432"/>
        <w:tab w:val="left" w:pos="576"/>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s>
      <w:ind w:left="360" w:hanging="360"/>
    </w:pPr>
    <w:rPr>
      <w:rFonts w:ascii="Times New Roman" w:eastAsia="Times New Roman" w:hAnsi="Times New Roman"/>
      <w:sz w:val="24"/>
      <w:szCs w:val="20"/>
      <w:lang w:val="en-US" w:eastAsia="ja-JP"/>
    </w:rPr>
  </w:style>
  <w:style w:type="paragraph" w:customStyle="1" w:styleId="WPHeading2">
    <w:name w:val="WP_Heading 2"/>
    <w:basedOn w:val="Normal"/>
    <w:rsid w:val="00950F52"/>
    <w:pPr>
      <w:widowControl w:val="0"/>
      <w:tabs>
        <w:tab w:val="left" w:pos="-720"/>
        <w:tab w:val="left" w:pos="900"/>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 w:val="left" w:pos="5904"/>
        <w:tab w:val="left" w:pos="6048"/>
        <w:tab w:val="left" w:pos="6192"/>
        <w:tab w:val="left" w:pos="6336"/>
      </w:tabs>
      <w:ind w:left="-720"/>
    </w:pPr>
    <w:rPr>
      <w:rFonts w:ascii="Times New Roman" w:eastAsia="Times New Roman" w:hAnsi="Times New Roman"/>
      <w:b/>
      <w:sz w:val="24"/>
      <w:szCs w:val="20"/>
      <w:lang w:val="en-US" w:eastAsia="ja-JP"/>
    </w:rPr>
  </w:style>
  <w:style w:type="character" w:customStyle="1" w:styleId="WPHyperlink">
    <w:name w:val="WP_Hyperlink"/>
    <w:basedOn w:val="DefaultParagraphFont"/>
    <w:rsid w:val="00950F5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https://rdxfootmark.naukri.com/v2/track/openCv?trackingInfo=4fc0a6a3c3fa07cfe496e301c4c14c6c134f530e18705c4458440321091b5b581209190313425c5f0a4356014b4450530401195c1333471b1b1115405f5b0a524a011503504e1c180c571833471b1b0718475c5c0e515601514841481f0f2b561358191b15001043095e08541b140e445745455d5f08054c1b00100317130d5d5d551c120a120011474a411b1213471b1b1112445f5f09544e130e18115c6&amp;docType=docx" TargetMode="External" /><Relationship Id="rId9" Type="http://schemas.openxmlformats.org/officeDocument/2006/relationships/footer" Target="footer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1034167\AppData\Roaming\Microsoft\Templates\TRT_v4_July2014.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56D26AC02A7247B1B568BF687D1226" ma:contentTypeVersion="0" ma:contentTypeDescription="Create a new document." ma:contentTypeScope="" ma:versionID="2ddd0ab8bb3ba5996c1a63e516cec4f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57A92-96FE-4CE3-AE7D-F07C26963DDB}">
  <ds:schemaRefs>
    <ds:schemaRef ds:uri="http://schemas.microsoft.com/sharepoint/v3/contenttype/forms"/>
  </ds:schemaRefs>
</ds:datastoreItem>
</file>

<file path=customXml/itemProps2.xml><?xml version="1.0" encoding="utf-8"?>
<ds:datastoreItem xmlns:ds="http://schemas.openxmlformats.org/officeDocument/2006/customXml" ds:itemID="{C3B746D9-FBBE-498D-B523-F5CF9C4B0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EE6F620-1291-40C8-8E2A-1FABE95A98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75FDA9-CBB8-436D-8EF2-E3420696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TRT_v4_July2014</Template>
  <TotalTime>255</TotalTime>
  <Pages>9</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TCS Response to Experian RFP for Project Eagle and Project AMS 2 0</vt:lpstr>
    </vt:vector>
  </TitlesOfParts>
  <Company>Tata Consultancy services</Company>
  <LinksUpToDate>false</LinksUpToDate>
  <CharactersWithSpaces>15260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 Response to Experian RFP for Project Eagle and Project AMS 2 0</dc:title>
  <dc:creator>TCS</dc:creator>
  <cp:lastModifiedBy>ANIL</cp:lastModifiedBy>
  <cp:revision>234</cp:revision>
  <cp:lastPrinted>2016-02-17T18:14:00Z</cp:lastPrinted>
  <dcterms:created xsi:type="dcterms:W3CDTF">2017-08-10T09:40:00Z</dcterms:created>
  <dcterms:modified xsi:type="dcterms:W3CDTF">2019-08-21T09:47:00Z</dcterms:modified>
  <cp:category>TCS Experian 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nchmarkEP">
    <vt:lpwstr>0.5</vt:lpwstr>
  </property>
  <property fmtid="{D5CDD505-2E9C-101B-9397-08002B2CF9AE}" pid="3" name="BenchmarkWDEF">
    <vt:lpwstr>0.05</vt:lpwstr>
  </property>
  <property fmtid="{D5CDD505-2E9C-101B-9397-08002B2CF9AE}" pid="4" name="CustomerDetails">
    <vt:lpwstr> TCS</vt:lpwstr>
  </property>
  <property fmtid="{D5CDD505-2E9C-101B-9397-08002B2CF9AE}" pid="5" name="ProjectName">
    <vt:lpwstr> TCS</vt:lpwstr>
  </property>
  <property fmtid="{D5CDD505-2E9C-101B-9397-08002B2CF9AE}" pid="6" name="ReviewEffort">
    <vt:lpwstr> 5.174292</vt:lpwstr>
  </property>
  <property fmtid="{D5CDD505-2E9C-101B-9397-08002B2CF9AE}" pid="7" name="ReviewEndDate">
    <vt:filetime>2015-10-25T18:30:00Z</vt:filetime>
  </property>
  <property fmtid="{D5CDD505-2E9C-101B-9397-08002B2CF9AE}" pid="8" name="Reviewer">
    <vt:lpwstr> BM</vt:lpwstr>
  </property>
  <property fmtid="{D5CDD505-2E9C-101B-9397-08002B2CF9AE}" pid="9" name="ReviewPageCount">
    <vt:i4>27</vt:i4>
  </property>
  <property fmtid="{D5CDD505-2E9C-101B-9397-08002B2CF9AE}" pid="10" name="ReviewSessionOn">
    <vt:lpwstr>Y</vt:lpwstr>
  </property>
  <property fmtid="{D5CDD505-2E9C-101B-9397-08002B2CF9AE}" pid="11" name="ReviewStartDate">
    <vt:filetime>2015-10-25T18:30:00Z</vt:filetime>
  </property>
</Properties>
</file>